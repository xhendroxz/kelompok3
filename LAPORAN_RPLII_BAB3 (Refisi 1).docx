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1F" w:rsidRPr="007302EF" w:rsidRDefault="00374790">
      <w:pPr>
        <w:spacing w:after="0"/>
        <w:jc w:val="center"/>
        <w:rPr>
          <w:rFonts w:ascii="Times New Roman" w:hAnsi="Times New Roman" w:cs="Times New Roman"/>
        </w:rPr>
      </w:pPr>
      <w:r w:rsidRPr="007302EF">
        <w:rPr>
          <w:rFonts w:ascii="Times New Roman" w:hAnsi="Times New Roman" w:cs="Times New Roman"/>
          <w:b/>
          <w:sz w:val="32"/>
          <w:lang w:val="id-ID"/>
        </w:rPr>
        <w:t xml:space="preserve">Perancangan </w:t>
      </w:r>
      <w:r w:rsidRPr="007302EF">
        <w:rPr>
          <w:rFonts w:ascii="Times New Roman" w:hAnsi="Times New Roman" w:cs="Times New Roman"/>
          <w:b/>
          <w:sz w:val="32"/>
        </w:rPr>
        <w:t xml:space="preserve">Sistem Informasi </w:t>
      </w:r>
    </w:p>
    <w:p w:rsidR="00B0101F" w:rsidRPr="007302EF" w:rsidRDefault="00374790">
      <w:pPr>
        <w:spacing w:after="0"/>
        <w:jc w:val="center"/>
        <w:rPr>
          <w:rFonts w:ascii="Times New Roman" w:hAnsi="Times New Roman" w:cs="Times New Roman"/>
        </w:rPr>
      </w:pPr>
      <w:r w:rsidRPr="007302EF">
        <w:rPr>
          <w:rFonts w:ascii="Times New Roman" w:hAnsi="Times New Roman" w:cs="Times New Roman"/>
          <w:b/>
          <w:sz w:val="32"/>
        </w:rPr>
        <w:t>Pengelolaan Data Karya Ilmiah/Skripsi Mahasiswa</w:t>
      </w:r>
    </w:p>
    <w:p w:rsidR="00B0101F" w:rsidRPr="007302EF" w:rsidRDefault="00374790">
      <w:pPr>
        <w:spacing w:after="0" w:line="360" w:lineRule="auto"/>
        <w:jc w:val="center"/>
        <w:rPr>
          <w:rFonts w:ascii="Times New Roman" w:hAnsi="Times New Roman" w:cs="Times New Roman"/>
          <w:b/>
          <w:sz w:val="32"/>
          <w:szCs w:val="32"/>
        </w:rPr>
      </w:pPr>
      <w:r w:rsidRPr="007302EF">
        <w:rPr>
          <w:rFonts w:ascii="Times New Roman" w:hAnsi="Times New Roman" w:cs="Times New Roman"/>
          <w:b/>
          <w:sz w:val="32"/>
          <w:szCs w:val="32"/>
        </w:rPr>
        <w:t>Menggunakan Metode Unifed Modelling Language(UML)</w:t>
      </w:r>
    </w:p>
    <w:p w:rsidR="00B0101F" w:rsidRPr="007302EF" w:rsidRDefault="00B0101F">
      <w:pPr>
        <w:spacing w:after="0" w:line="360" w:lineRule="auto"/>
        <w:jc w:val="center"/>
        <w:rPr>
          <w:rFonts w:ascii="Times New Roman" w:hAnsi="Times New Roman" w:cs="Times New Roman"/>
          <w:b/>
          <w:sz w:val="32"/>
          <w:szCs w:val="32"/>
        </w:rPr>
      </w:pP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TUGAS PRAKTIKUM</w:t>
      </w:r>
    </w:p>
    <w:p w:rsidR="00B0101F" w:rsidRPr="007302EF" w:rsidRDefault="00B0101F">
      <w:pPr>
        <w:spacing w:after="0" w:line="360" w:lineRule="auto"/>
        <w:jc w:val="center"/>
        <w:rPr>
          <w:rFonts w:ascii="Times New Roman" w:hAnsi="Times New Roman" w:cs="Times New Roman"/>
          <w:b/>
          <w:sz w:val="24"/>
          <w:szCs w:val="24"/>
        </w:rPr>
      </w:pPr>
    </w:p>
    <w:p w:rsidR="00B0101F" w:rsidRPr="007302EF" w:rsidRDefault="00B0101F">
      <w:pPr>
        <w:spacing w:after="0" w:line="360" w:lineRule="auto"/>
        <w:jc w:val="center"/>
        <w:rPr>
          <w:rFonts w:ascii="Times New Roman" w:hAnsi="Times New Roman" w:cs="Times New Roman"/>
          <w:b/>
          <w:sz w:val="24"/>
          <w:szCs w:val="24"/>
        </w:rPr>
      </w:pPr>
    </w:p>
    <w:p w:rsidR="00B0101F" w:rsidRPr="007302EF" w:rsidRDefault="00B0101F">
      <w:pPr>
        <w:spacing w:after="0" w:line="360" w:lineRule="auto"/>
        <w:jc w:val="center"/>
        <w:rPr>
          <w:rFonts w:ascii="Times New Roman" w:hAnsi="Times New Roman" w:cs="Times New Roman"/>
          <w:b/>
          <w:sz w:val="24"/>
          <w:szCs w:val="24"/>
        </w:rPr>
      </w:pPr>
    </w:p>
    <w:p w:rsidR="00B0101F" w:rsidRPr="007302EF" w:rsidRDefault="00374790">
      <w:pPr>
        <w:spacing w:after="0" w:line="360" w:lineRule="auto"/>
        <w:jc w:val="center"/>
        <w:rPr>
          <w:rFonts w:ascii="Times New Roman" w:hAnsi="Times New Roman" w:cs="Times New Roman"/>
          <w:sz w:val="24"/>
          <w:szCs w:val="24"/>
        </w:rPr>
      </w:pPr>
      <w:r w:rsidRPr="007302EF">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B0101F" w:rsidRPr="007302EF">
        <w:trPr>
          <w:trHeight w:val="339"/>
        </w:trPr>
        <w:tc>
          <w:tcPr>
            <w:tcW w:w="3370" w:type="dxa"/>
          </w:tcPr>
          <w:p w:rsidR="00B0101F" w:rsidRPr="007302EF" w:rsidRDefault="00374790">
            <w:pPr>
              <w:pStyle w:val="TableParagraph"/>
              <w:spacing w:line="266" w:lineRule="exact"/>
              <w:ind w:left="200"/>
              <w:rPr>
                <w:b/>
                <w:sz w:val="24"/>
              </w:rPr>
            </w:pPr>
            <w:r w:rsidRPr="007302EF">
              <w:rPr>
                <w:b/>
                <w:sz w:val="24"/>
              </w:rPr>
              <w:t>Hendro</w:t>
            </w:r>
          </w:p>
        </w:tc>
        <w:tc>
          <w:tcPr>
            <w:tcW w:w="2037" w:type="dxa"/>
          </w:tcPr>
          <w:p w:rsidR="00B0101F" w:rsidRPr="007302EF" w:rsidRDefault="00374790">
            <w:pPr>
              <w:pStyle w:val="TableParagraph"/>
              <w:spacing w:line="266" w:lineRule="exact"/>
              <w:ind w:right="198"/>
              <w:jc w:val="right"/>
              <w:rPr>
                <w:b/>
                <w:sz w:val="24"/>
              </w:rPr>
            </w:pPr>
            <w:r w:rsidRPr="007302EF">
              <w:rPr>
                <w:b/>
                <w:sz w:val="24"/>
              </w:rPr>
              <w:t>3311811009</w:t>
            </w:r>
          </w:p>
        </w:tc>
      </w:tr>
      <w:tr w:rsidR="00B0101F" w:rsidRPr="007302EF">
        <w:trPr>
          <w:trHeight w:val="394"/>
        </w:trPr>
        <w:tc>
          <w:tcPr>
            <w:tcW w:w="3370" w:type="dxa"/>
          </w:tcPr>
          <w:p w:rsidR="00B0101F" w:rsidRPr="007302EF" w:rsidRDefault="00374790">
            <w:pPr>
              <w:pStyle w:val="TableParagraph"/>
              <w:spacing w:before="63"/>
              <w:ind w:left="200"/>
              <w:rPr>
                <w:b/>
                <w:sz w:val="24"/>
              </w:rPr>
            </w:pPr>
            <w:r w:rsidRPr="007302EF">
              <w:rPr>
                <w:b/>
                <w:sz w:val="24"/>
              </w:rPr>
              <w:t>Hendra Febrian</w:t>
            </w:r>
          </w:p>
        </w:tc>
        <w:tc>
          <w:tcPr>
            <w:tcW w:w="2037" w:type="dxa"/>
          </w:tcPr>
          <w:p w:rsidR="00B0101F" w:rsidRPr="007302EF" w:rsidRDefault="00374790">
            <w:pPr>
              <w:pStyle w:val="TableParagraph"/>
              <w:spacing w:before="63"/>
              <w:ind w:right="198"/>
              <w:jc w:val="right"/>
              <w:rPr>
                <w:b/>
                <w:sz w:val="24"/>
              </w:rPr>
            </w:pPr>
            <w:r w:rsidRPr="007302EF">
              <w:rPr>
                <w:b/>
                <w:sz w:val="24"/>
              </w:rPr>
              <w:t>3311811023</w:t>
            </w:r>
          </w:p>
        </w:tc>
      </w:tr>
      <w:tr w:rsidR="00B0101F" w:rsidRPr="007302EF">
        <w:trPr>
          <w:trHeight w:val="321"/>
        </w:trPr>
        <w:tc>
          <w:tcPr>
            <w:tcW w:w="3370" w:type="dxa"/>
          </w:tcPr>
          <w:p w:rsidR="00B0101F" w:rsidRPr="007302EF" w:rsidRDefault="00374790">
            <w:pPr>
              <w:pStyle w:val="TableParagraph"/>
              <w:spacing w:before="45" w:line="256" w:lineRule="exact"/>
              <w:ind w:left="200"/>
              <w:rPr>
                <w:b/>
                <w:sz w:val="24"/>
              </w:rPr>
            </w:pPr>
            <w:r w:rsidRPr="007302EF">
              <w:rPr>
                <w:b/>
                <w:sz w:val="24"/>
              </w:rPr>
              <w:t>Nadya Alisa Sesiq Millenia Kasim</w:t>
            </w:r>
          </w:p>
        </w:tc>
        <w:tc>
          <w:tcPr>
            <w:tcW w:w="2037" w:type="dxa"/>
          </w:tcPr>
          <w:p w:rsidR="00B0101F" w:rsidRPr="007302EF" w:rsidRDefault="00374790">
            <w:pPr>
              <w:pStyle w:val="TableParagraph"/>
              <w:spacing w:before="45" w:line="256" w:lineRule="exact"/>
              <w:ind w:right="198"/>
              <w:jc w:val="right"/>
              <w:rPr>
                <w:b/>
                <w:sz w:val="24"/>
              </w:rPr>
            </w:pPr>
            <w:r w:rsidRPr="007302EF">
              <w:rPr>
                <w:b/>
                <w:sz w:val="24"/>
              </w:rPr>
              <w:t>3311811039</w:t>
            </w:r>
          </w:p>
        </w:tc>
      </w:tr>
    </w:tbl>
    <w:p w:rsidR="00B0101F" w:rsidRPr="007302EF" w:rsidRDefault="00374790">
      <w:pPr>
        <w:spacing w:after="0" w:line="360" w:lineRule="auto"/>
        <w:rPr>
          <w:rFonts w:ascii="Times New Roman" w:hAnsi="Times New Roman" w:cs="Times New Roman"/>
          <w:sz w:val="24"/>
          <w:szCs w:val="24"/>
        </w:rPr>
      </w:pPr>
      <w:r w:rsidRPr="007302EF">
        <w:rPr>
          <w:rFonts w:ascii="Times New Roman" w:hAnsi="Times New Roman" w:cs="Times New Roman"/>
          <w:noProof/>
        </w:rPr>
        <w:drawing>
          <wp:anchor distT="0" distB="0" distL="0" distR="0" simplePos="0" relativeHeight="2" behindDoc="1" locked="0" layoutInCell="1" allowOverlap="1" wp14:anchorId="5D45D866" wp14:editId="5B8BAB87">
            <wp:simplePos x="0" y="0"/>
            <wp:positionH relativeFrom="page">
              <wp:posOffset>3003466</wp:posOffset>
            </wp:positionH>
            <wp:positionV relativeFrom="page">
              <wp:posOffset>4826021</wp:posOffset>
            </wp:positionV>
            <wp:extent cx="1726564" cy="1119505"/>
            <wp:effectExtent l="0" t="0" r="6985" b="4445"/>
            <wp:wrapSquare wrapText="bothSides"/>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1726564" cy="1119505"/>
                    </a:xfrm>
                    <a:prstGeom prst="rect">
                      <a:avLst/>
                    </a:prstGeom>
                  </pic:spPr>
                </pic:pic>
              </a:graphicData>
            </a:graphic>
          </wp:anchor>
        </w:drawing>
      </w:r>
    </w:p>
    <w:p w:rsidR="00B0101F" w:rsidRPr="007302EF" w:rsidRDefault="00B0101F">
      <w:pPr>
        <w:pStyle w:val="BodyText"/>
        <w:spacing w:line="360" w:lineRule="auto"/>
        <w:ind w:left="1685" w:right="2261"/>
        <w:jc w:val="center"/>
      </w:pPr>
    </w:p>
    <w:p w:rsidR="00B0101F" w:rsidRPr="007302EF" w:rsidRDefault="00B0101F">
      <w:pPr>
        <w:pStyle w:val="BodyText"/>
        <w:spacing w:line="360" w:lineRule="auto"/>
        <w:ind w:left="1685" w:right="2261"/>
        <w:jc w:val="center"/>
      </w:pPr>
    </w:p>
    <w:p w:rsidR="00B0101F" w:rsidRPr="007302EF" w:rsidRDefault="00B0101F">
      <w:pPr>
        <w:pStyle w:val="BodyText"/>
        <w:spacing w:line="360" w:lineRule="auto"/>
        <w:ind w:left="1685" w:right="2261"/>
        <w:jc w:val="center"/>
      </w:pPr>
    </w:p>
    <w:p w:rsidR="00B0101F" w:rsidRPr="007302EF" w:rsidRDefault="00B0101F">
      <w:pPr>
        <w:pStyle w:val="BodyText"/>
        <w:spacing w:line="360" w:lineRule="auto"/>
        <w:ind w:right="2261"/>
      </w:pPr>
    </w:p>
    <w:p w:rsidR="00B0101F" w:rsidRPr="007302EF" w:rsidRDefault="00B0101F">
      <w:pPr>
        <w:pStyle w:val="BodyText"/>
        <w:spacing w:line="360" w:lineRule="auto"/>
        <w:ind w:left="1685" w:right="2261"/>
        <w:jc w:val="center"/>
      </w:pPr>
    </w:p>
    <w:p w:rsidR="00B0101F" w:rsidRPr="007302EF" w:rsidRDefault="00374790">
      <w:pPr>
        <w:pStyle w:val="BodyText"/>
        <w:spacing w:line="360" w:lineRule="auto"/>
        <w:ind w:left="1685" w:right="2261"/>
        <w:jc w:val="center"/>
      </w:pPr>
      <w:r w:rsidRPr="007302EF">
        <w:t xml:space="preserve">             Disusun untuk memenuhi salah satu</w:t>
      </w:r>
    </w:p>
    <w:p w:rsidR="00B0101F" w:rsidRPr="007302EF" w:rsidRDefault="00374790">
      <w:pPr>
        <w:pStyle w:val="BodyText"/>
        <w:spacing w:line="360" w:lineRule="auto"/>
        <w:ind w:left="1685" w:right="2261"/>
        <w:jc w:val="center"/>
      </w:pPr>
      <w:r w:rsidRPr="007302EF">
        <w:t xml:space="preserve">            Syarat kelulusan matakuliah IF312 </w:t>
      </w:r>
    </w:p>
    <w:p w:rsidR="00B0101F" w:rsidRPr="007302EF" w:rsidRDefault="00374790">
      <w:pPr>
        <w:pStyle w:val="BodyText"/>
        <w:spacing w:line="360" w:lineRule="auto"/>
        <w:ind w:left="1685" w:right="2261"/>
        <w:jc w:val="center"/>
      </w:pPr>
      <w:r w:rsidRPr="007302EF">
        <w:t xml:space="preserve">              Rekayasa Perangkat Lunak II</w:t>
      </w:r>
    </w:p>
    <w:p w:rsidR="00B0101F" w:rsidRPr="007302EF" w:rsidRDefault="00B0101F">
      <w:pPr>
        <w:spacing w:after="0" w:line="360" w:lineRule="auto"/>
        <w:rPr>
          <w:rFonts w:ascii="Times New Roman" w:hAnsi="Times New Roman" w:cs="Times New Roman"/>
          <w:sz w:val="24"/>
          <w:szCs w:val="24"/>
        </w:rPr>
      </w:pPr>
    </w:p>
    <w:p w:rsidR="00B0101F" w:rsidRPr="007302EF" w:rsidRDefault="00B0101F">
      <w:pPr>
        <w:spacing w:after="0" w:line="360" w:lineRule="auto"/>
        <w:rPr>
          <w:rFonts w:ascii="Times New Roman" w:hAnsi="Times New Roman" w:cs="Times New Roman"/>
          <w:sz w:val="24"/>
          <w:szCs w:val="24"/>
        </w:rPr>
      </w:pP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PROGRAM STUDI TEKNIK INFORMATIKA</w:t>
      </w: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JURUSAN TEKNIK INFORMATIKA</w:t>
      </w: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POLITEKNIK NEGERI BATAM</w:t>
      </w:r>
    </w:p>
    <w:p w:rsidR="00B0101F" w:rsidRPr="007302EF" w:rsidRDefault="00374790">
      <w:pPr>
        <w:spacing w:after="0" w:line="360" w:lineRule="auto"/>
        <w:jc w:val="center"/>
        <w:rPr>
          <w:rFonts w:ascii="Times New Roman" w:hAnsi="Times New Roman" w:cs="Times New Roman"/>
          <w:b/>
          <w:sz w:val="24"/>
          <w:szCs w:val="24"/>
        </w:rPr>
      </w:pPr>
      <w:r w:rsidRPr="007302EF">
        <w:rPr>
          <w:rFonts w:ascii="Times New Roman" w:hAnsi="Times New Roman" w:cs="Times New Roman"/>
          <w:b/>
          <w:sz w:val="24"/>
          <w:szCs w:val="24"/>
        </w:rPr>
        <w:t>BATAM 2019</w:t>
      </w:r>
    </w:p>
    <w:p w:rsidR="00B0101F" w:rsidRPr="007302EF" w:rsidRDefault="00374790">
      <w:pPr>
        <w:rPr>
          <w:rFonts w:ascii="Times New Roman" w:hAnsi="Times New Roman" w:cs="Times New Roman"/>
          <w:b/>
          <w:sz w:val="24"/>
          <w:szCs w:val="24"/>
        </w:rPr>
      </w:pPr>
      <w:r w:rsidRPr="007302EF">
        <w:rPr>
          <w:rFonts w:ascii="Times New Roman" w:hAnsi="Times New Roman" w:cs="Times New Roman"/>
          <w:b/>
          <w:sz w:val="24"/>
          <w:szCs w:val="24"/>
        </w:rPr>
        <w:br w:type="page"/>
      </w:r>
    </w:p>
    <w:p w:rsidR="00B0101F" w:rsidRPr="007302EF" w:rsidRDefault="00374790">
      <w:pPr>
        <w:pStyle w:val="Heading1"/>
        <w:spacing w:before="0" w:line="360" w:lineRule="auto"/>
        <w:jc w:val="center"/>
        <w:rPr>
          <w:rFonts w:ascii="Times New Roman" w:hAnsi="Times New Roman" w:cs="Times New Roman"/>
          <w:color w:val="auto"/>
          <w:sz w:val="24"/>
          <w:szCs w:val="24"/>
        </w:rPr>
      </w:pPr>
      <w:bookmarkStart w:id="0" w:name="_Toc24471481"/>
      <w:r w:rsidRPr="007302EF">
        <w:rPr>
          <w:rFonts w:ascii="Times New Roman" w:hAnsi="Times New Roman" w:cs="Times New Roman"/>
          <w:color w:val="auto"/>
          <w:sz w:val="24"/>
          <w:szCs w:val="24"/>
        </w:rPr>
        <w:lastRenderedPageBreak/>
        <w:t>HALAMAN PENGESAHAN</w:t>
      </w:r>
      <w:bookmarkEnd w:id="0"/>
    </w:p>
    <w:p w:rsidR="00B0101F" w:rsidRPr="007302EF" w:rsidRDefault="00374790">
      <w:pPr>
        <w:pStyle w:val="BodyText"/>
        <w:spacing w:line="360" w:lineRule="auto"/>
        <w:jc w:val="center"/>
        <w:rPr>
          <w:b/>
        </w:rPr>
      </w:pPr>
      <w:r w:rsidRPr="007302EF">
        <w:rPr>
          <w:b/>
        </w:rPr>
        <w:t>Sistem Pengelolaan Data Karya Ilmiah / Skripsi Mahasiswa</w:t>
      </w:r>
    </w:p>
    <w:p w:rsidR="00B0101F" w:rsidRPr="007302EF" w:rsidRDefault="00374790">
      <w:pPr>
        <w:pStyle w:val="BodyText"/>
        <w:spacing w:line="360" w:lineRule="auto"/>
        <w:jc w:val="center"/>
        <w:rPr>
          <w:b/>
        </w:rPr>
      </w:pPr>
      <w:r w:rsidRPr="007302EF">
        <w:rPr>
          <w:b/>
        </w:rPr>
        <w:t>Menggunakan Metode Unified Modelling Language(UML)</w:t>
      </w:r>
    </w:p>
    <w:p w:rsidR="00B0101F" w:rsidRPr="007302EF" w:rsidRDefault="00B0101F">
      <w:pPr>
        <w:pStyle w:val="BodyText"/>
        <w:spacing w:line="360" w:lineRule="auto"/>
        <w:jc w:val="center"/>
        <w:rPr>
          <w:b/>
        </w:rPr>
      </w:pPr>
    </w:p>
    <w:p w:rsidR="00B0101F" w:rsidRPr="007302EF" w:rsidRDefault="00B0101F">
      <w:pPr>
        <w:pStyle w:val="BodyText"/>
        <w:spacing w:line="360" w:lineRule="auto"/>
        <w:jc w:val="center"/>
        <w:rPr>
          <w:b/>
        </w:rPr>
      </w:pPr>
    </w:p>
    <w:p w:rsidR="00B0101F" w:rsidRPr="007302EF" w:rsidRDefault="00374790">
      <w:pPr>
        <w:jc w:val="center"/>
        <w:rPr>
          <w:rFonts w:ascii="Times New Roman" w:hAnsi="Times New Roman" w:cs="Times New Roman"/>
          <w:b/>
          <w:sz w:val="24"/>
          <w:szCs w:val="24"/>
        </w:rPr>
      </w:pPr>
      <w:r w:rsidRPr="007302EF">
        <w:rPr>
          <w:rFonts w:ascii="Times New Roman" w:hAnsi="Times New Roman" w:cs="Times New Roman"/>
          <w:b/>
          <w:sz w:val="24"/>
          <w:szCs w:val="24"/>
        </w:rPr>
        <w:t>Disusun oleh:</w:t>
      </w:r>
    </w:p>
    <w:p w:rsidR="00B0101F" w:rsidRPr="007302EF" w:rsidRDefault="00B0101F">
      <w:pPr>
        <w:pStyle w:val="BodyText"/>
        <w:spacing w:line="360" w:lineRule="auto"/>
        <w:jc w:val="center"/>
        <w:rPr>
          <w:b/>
        </w:rPr>
      </w:pPr>
    </w:p>
    <w:p w:rsidR="00B0101F" w:rsidRPr="007302EF" w:rsidRDefault="00B0101F">
      <w:pPr>
        <w:rPr>
          <w:rFonts w:ascii="Times New Roman" w:hAnsi="Times New Roman" w:cs="Times New Roman"/>
          <w:sz w:val="24"/>
          <w:szCs w:val="24"/>
        </w:rPr>
      </w:pPr>
    </w:p>
    <w:tbl>
      <w:tblPr>
        <w:tblpPr w:leftFromText="180" w:rightFromText="180" w:vertAnchor="page" w:horzAnchor="margin" w:tblpXSpec="center" w:tblpY="4695"/>
        <w:tblOverlap w:val="never"/>
        <w:tblW w:w="5407" w:type="dxa"/>
        <w:tblLayout w:type="fixed"/>
        <w:tblCellMar>
          <w:left w:w="0" w:type="dxa"/>
          <w:right w:w="0" w:type="dxa"/>
        </w:tblCellMar>
        <w:tblLook w:val="01E0" w:firstRow="1" w:lastRow="1" w:firstColumn="1" w:lastColumn="1" w:noHBand="0" w:noVBand="0"/>
      </w:tblPr>
      <w:tblGrid>
        <w:gridCol w:w="3370"/>
        <w:gridCol w:w="2037"/>
      </w:tblGrid>
      <w:tr w:rsidR="00B0101F" w:rsidRPr="007302EF">
        <w:trPr>
          <w:trHeight w:val="339"/>
        </w:trPr>
        <w:tc>
          <w:tcPr>
            <w:tcW w:w="3370" w:type="dxa"/>
          </w:tcPr>
          <w:p w:rsidR="00B0101F" w:rsidRPr="007302EF" w:rsidRDefault="00374790">
            <w:pPr>
              <w:pStyle w:val="TableParagraph"/>
              <w:spacing w:line="266" w:lineRule="exact"/>
              <w:ind w:left="200"/>
              <w:rPr>
                <w:b/>
                <w:sz w:val="24"/>
              </w:rPr>
            </w:pPr>
            <w:r w:rsidRPr="007302EF">
              <w:rPr>
                <w:b/>
                <w:sz w:val="24"/>
              </w:rPr>
              <w:t>Hendro</w:t>
            </w:r>
          </w:p>
        </w:tc>
        <w:tc>
          <w:tcPr>
            <w:tcW w:w="2037" w:type="dxa"/>
          </w:tcPr>
          <w:p w:rsidR="00B0101F" w:rsidRPr="007302EF" w:rsidRDefault="00374790">
            <w:pPr>
              <w:pStyle w:val="TableParagraph"/>
              <w:spacing w:line="266" w:lineRule="exact"/>
              <w:ind w:right="198"/>
              <w:jc w:val="right"/>
              <w:rPr>
                <w:b/>
                <w:sz w:val="24"/>
              </w:rPr>
            </w:pPr>
            <w:r w:rsidRPr="007302EF">
              <w:rPr>
                <w:b/>
                <w:sz w:val="24"/>
              </w:rPr>
              <w:t>3311811009</w:t>
            </w:r>
          </w:p>
        </w:tc>
      </w:tr>
      <w:tr w:rsidR="00B0101F" w:rsidRPr="007302EF">
        <w:trPr>
          <w:trHeight w:val="394"/>
        </w:trPr>
        <w:tc>
          <w:tcPr>
            <w:tcW w:w="3370" w:type="dxa"/>
          </w:tcPr>
          <w:p w:rsidR="00B0101F" w:rsidRPr="007302EF" w:rsidRDefault="00374790">
            <w:pPr>
              <w:pStyle w:val="TableParagraph"/>
              <w:spacing w:before="63"/>
              <w:ind w:left="200"/>
              <w:rPr>
                <w:b/>
                <w:sz w:val="24"/>
              </w:rPr>
            </w:pPr>
            <w:r w:rsidRPr="007302EF">
              <w:rPr>
                <w:b/>
                <w:sz w:val="24"/>
              </w:rPr>
              <w:t>Hendra Febrian</w:t>
            </w:r>
          </w:p>
        </w:tc>
        <w:tc>
          <w:tcPr>
            <w:tcW w:w="2037" w:type="dxa"/>
          </w:tcPr>
          <w:p w:rsidR="00B0101F" w:rsidRPr="007302EF" w:rsidRDefault="00374790">
            <w:pPr>
              <w:pStyle w:val="TableParagraph"/>
              <w:spacing w:before="63"/>
              <w:ind w:right="198"/>
              <w:jc w:val="right"/>
              <w:rPr>
                <w:b/>
                <w:sz w:val="24"/>
              </w:rPr>
            </w:pPr>
            <w:r w:rsidRPr="007302EF">
              <w:rPr>
                <w:b/>
                <w:sz w:val="24"/>
              </w:rPr>
              <w:t>3311811023</w:t>
            </w:r>
          </w:p>
        </w:tc>
      </w:tr>
      <w:tr w:rsidR="00B0101F" w:rsidRPr="007302EF">
        <w:trPr>
          <w:trHeight w:val="321"/>
        </w:trPr>
        <w:tc>
          <w:tcPr>
            <w:tcW w:w="3370" w:type="dxa"/>
          </w:tcPr>
          <w:p w:rsidR="00B0101F" w:rsidRPr="007302EF" w:rsidRDefault="00374790">
            <w:pPr>
              <w:pStyle w:val="TableParagraph"/>
              <w:spacing w:before="45" w:line="256" w:lineRule="exact"/>
              <w:ind w:left="200"/>
              <w:rPr>
                <w:b/>
                <w:sz w:val="24"/>
              </w:rPr>
            </w:pPr>
            <w:r w:rsidRPr="007302EF">
              <w:rPr>
                <w:b/>
                <w:sz w:val="24"/>
              </w:rPr>
              <w:t>Nadya Alisa Sesiq Millenia Kasim</w:t>
            </w:r>
          </w:p>
        </w:tc>
        <w:tc>
          <w:tcPr>
            <w:tcW w:w="2037" w:type="dxa"/>
          </w:tcPr>
          <w:p w:rsidR="00B0101F" w:rsidRPr="007302EF" w:rsidRDefault="00374790">
            <w:pPr>
              <w:pStyle w:val="TableParagraph"/>
              <w:spacing w:before="45" w:line="256" w:lineRule="exact"/>
              <w:ind w:right="198"/>
              <w:jc w:val="right"/>
              <w:rPr>
                <w:b/>
                <w:sz w:val="24"/>
              </w:rPr>
            </w:pPr>
            <w:r w:rsidRPr="007302EF">
              <w:rPr>
                <w:b/>
                <w:sz w:val="24"/>
              </w:rPr>
              <w:t>3311811039</w:t>
            </w:r>
          </w:p>
        </w:tc>
      </w:tr>
    </w:tbl>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Batam, 29 Oktober 2019</w:t>
      </w: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Disetujui dan disahkan oleh:</w:t>
      </w:r>
    </w:p>
    <w:p w:rsidR="00B0101F" w:rsidRPr="007302EF" w:rsidRDefault="00B0101F">
      <w:pPr>
        <w:jc w:val="center"/>
        <w:rPr>
          <w:rFonts w:ascii="Times New Roman" w:hAnsi="Times New Roman" w:cs="Times New Roman"/>
          <w:sz w:val="24"/>
        </w:rPr>
      </w:pP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Dosen Pengajar,</w:t>
      </w:r>
    </w:p>
    <w:p w:rsidR="00B0101F" w:rsidRPr="007302EF" w:rsidRDefault="00B0101F">
      <w:pPr>
        <w:jc w:val="center"/>
        <w:rPr>
          <w:rFonts w:ascii="Times New Roman" w:hAnsi="Times New Roman" w:cs="Times New Roman"/>
          <w:sz w:val="24"/>
        </w:rPr>
      </w:pPr>
    </w:p>
    <w:p w:rsidR="00B0101F" w:rsidRPr="007302EF" w:rsidRDefault="00B0101F">
      <w:pPr>
        <w:jc w:val="center"/>
        <w:rPr>
          <w:rFonts w:ascii="Times New Roman" w:hAnsi="Times New Roman" w:cs="Times New Roman"/>
          <w:sz w:val="24"/>
        </w:rPr>
      </w:pPr>
    </w:p>
    <w:p w:rsidR="00B0101F" w:rsidRPr="007302EF" w:rsidRDefault="00B0101F">
      <w:pPr>
        <w:jc w:val="center"/>
        <w:rPr>
          <w:rFonts w:ascii="Times New Roman" w:hAnsi="Times New Roman" w:cs="Times New Roman"/>
          <w:sz w:val="24"/>
        </w:rPr>
      </w:pPr>
    </w:p>
    <w:p w:rsidR="00B0101F" w:rsidRPr="007302EF" w:rsidRDefault="00B0101F">
      <w:pPr>
        <w:jc w:val="center"/>
        <w:rPr>
          <w:rFonts w:ascii="Times New Roman" w:hAnsi="Times New Roman" w:cs="Times New Roman"/>
          <w:sz w:val="24"/>
        </w:rPr>
      </w:pP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Rina Yulius</w:t>
      </w:r>
    </w:p>
    <w:p w:rsidR="00B0101F" w:rsidRPr="007302EF" w:rsidRDefault="00374790">
      <w:pPr>
        <w:jc w:val="center"/>
        <w:rPr>
          <w:rFonts w:ascii="Times New Roman" w:hAnsi="Times New Roman" w:cs="Times New Roman"/>
          <w:sz w:val="24"/>
        </w:rPr>
      </w:pPr>
      <w:r w:rsidRPr="007302EF">
        <w:rPr>
          <w:rFonts w:ascii="Times New Roman" w:hAnsi="Times New Roman" w:cs="Times New Roman"/>
          <w:sz w:val="24"/>
        </w:rPr>
        <w:t>NIK/NIP:_________</w:t>
      </w:r>
    </w:p>
    <w:p w:rsidR="00B0101F" w:rsidRPr="007302EF" w:rsidRDefault="00374790">
      <w:pPr>
        <w:rPr>
          <w:rFonts w:ascii="Times New Roman" w:hAnsi="Times New Roman" w:cs="Times New Roman"/>
          <w:sz w:val="24"/>
        </w:rPr>
      </w:pPr>
      <w:r w:rsidRPr="007302EF">
        <w:rPr>
          <w:rFonts w:ascii="Times New Roman" w:hAnsi="Times New Roman" w:cs="Times New Roman"/>
          <w:sz w:val="24"/>
        </w:rPr>
        <w:br w:type="page"/>
      </w:r>
    </w:p>
    <w:p w:rsidR="00B0101F" w:rsidRPr="007302EF" w:rsidRDefault="00374790">
      <w:pPr>
        <w:pStyle w:val="Heading1"/>
        <w:jc w:val="center"/>
        <w:rPr>
          <w:rFonts w:ascii="Times New Roman" w:hAnsi="Times New Roman" w:cs="Times New Roman"/>
          <w:color w:val="auto"/>
          <w:sz w:val="24"/>
          <w:szCs w:val="24"/>
        </w:rPr>
      </w:pPr>
      <w:bookmarkStart w:id="1" w:name="_Toc24471482"/>
      <w:r w:rsidRPr="007302EF">
        <w:rPr>
          <w:rFonts w:ascii="Times New Roman" w:hAnsi="Times New Roman" w:cs="Times New Roman"/>
          <w:color w:val="auto"/>
          <w:sz w:val="24"/>
          <w:szCs w:val="24"/>
        </w:rPr>
        <w:lastRenderedPageBreak/>
        <w:t>HALAMAN PERNYATAAN</w:t>
      </w:r>
      <w:bookmarkEnd w:id="1"/>
    </w:p>
    <w:p w:rsidR="00B0101F" w:rsidRPr="007302EF" w:rsidRDefault="00B0101F">
      <w:pPr>
        <w:pStyle w:val="BodyText"/>
      </w:pPr>
    </w:p>
    <w:p w:rsidR="00B0101F" w:rsidRPr="007302EF" w:rsidRDefault="00B0101F">
      <w:pPr>
        <w:pStyle w:val="BodyText"/>
      </w:pPr>
    </w:p>
    <w:p w:rsidR="00B0101F" w:rsidRPr="007302EF" w:rsidRDefault="00374790">
      <w:pPr>
        <w:pStyle w:val="BodyText"/>
        <w:spacing w:line="360" w:lineRule="auto"/>
        <w:jc w:val="both"/>
      </w:pPr>
      <w:r w:rsidRPr="007302EF">
        <w:t>Dengan ini, saya:</w:t>
      </w:r>
    </w:p>
    <w:p w:rsidR="00B0101F" w:rsidRPr="007302EF" w:rsidRDefault="00374790">
      <w:pPr>
        <w:pStyle w:val="BodyText"/>
        <w:tabs>
          <w:tab w:val="left" w:pos="2182"/>
        </w:tabs>
        <w:spacing w:before="144" w:line="360" w:lineRule="auto"/>
        <w:ind w:left="1466"/>
        <w:jc w:val="both"/>
      </w:pPr>
      <w:r w:rsidRPr="007302EF">
        <w:rPr>
          <w:spacing w:val="-4"/>
        </w:rPr>
        <w:t>NIM</w:t>
      </w:r>
      <w:r w:rsidRPr="007302EF">
        <w:rPr>
          <w:spacing w:val="-4"/>
        </w:rPr>
        <w:tab/>
      </w:r>
      <w:r w:rsidRPr="007302EF">
        <w:t>: 3311811009</w:t>
      </w:r>
    </w:p>
    <w:p w:rsidR="00B0101F" w:rsidRPr="007302EF" w:rsidRDefault="00374790">
      <w:pPr>
        <w:pStyle w:val="BodyText"/>
        <w:spacing w:before="22" w:line="360" w:lineRule="auto"/>
        <w:ind w:left="1466"/>
        <w:jc w:val="both"/>
      </w:pPr>
      <w:r w:rsidRPr="007302EF">
        <w:t>Nama</w:t>
      </w:r>
      <w:r w:rsidRPr="007302EF">
        <w:tab/>
        <w:t>: Hendro</w:t>
      </w:r>
    </w:p>
    <w:p w:rsidR="00B0101F" w:rsidRPr="007302EF" w:rsidRDefault="00374790">
      <w:pPr>
        <w:pStyle w:val="BodyText"/>
        <w:spacing w:line="360" w:lineRule="auto"/>
        <w:jc w:val="both"/>
      </w:pPr>
      <w:r w:rsidRPr="007302EF">
        <w:t>adalah mahasiswa Program Studi Teknik Informatika Politeknik Negeri Batam menyatakan bahwa Tugas Praktikum dengan judul:</w:t>
      </w:r>
    </w:p>
    <w:p w:rsidR="00B0101F" w:rsidRPr="007302EF" w:rsidRDefault="00B0101F">
      <w:pPr>
        <w:pStyle w:val="BodyText"/>
        <w:spacing w:line="360" w:lineRule="auto"/>
        <w:jc w:val="both"/>
      </w:pPr>
    </w:p>
    <w:p w:rsidR="00B0101F" w:rsidRPr="007302EF" w:rsidRDefault="00374790">
      <w:pPr>
        <w:pStyle w:val="BodyText"/>
        <w:spacing w:line="360" w:lineRule="auto"/>
        <w:jc w:val="center"/>
        <w:rPr>
          <w:b/>
          <w:sz w:val="32"/>
          <w:szCs w:val="32"/>
        </w:rPr>
      </w:pPr>
      <w:r w:rsidRPr="007302EF">
        <w:rPr>
          <w:b/>
          <w:sz w:val="32"/>
          <w:szCs w:val="32"/>
        </w:rPr>
        <w:t>Perancangan Sistem Informasi Pengelolaan Data Karya Ilmiah/Skripsi Mahasiswa Menggunakan Metode Unified Modelling Language(UML)</w:t>
      </w:r>
    </w:p>
    <w:p w:rsidR="00B0101F" w:rsidRPr="007302EF" w:rsidRDefault="00374790">
      <w:pPr>
        <w:pStyle w:val="BodyText"/>
        <w:spacing w:before="138" w:line="360" w:lineRule="auto"/>
        <w:ind w:left="746"/>
        <w:jc w:val="both"/>
      </w:pPr>
      <w:r w:rsidRPr="007302EF">
        <w:t>disusun dengan:</w:t>
      </w:r>
    </w:p>
    <w:p w:rsidR="00B0101F" w:rsidRPr="007302EF" w:rsidRDefault="00374790">
      <w:pPr>
        <w:pStyle w:val="ListParagraph"/>
        <w:numPr>
          <w:ilvl w:val="0"/>
          <w:numId w:val="1"/>
        </w:numPr>
        <w:tabs>
          <w:tab w:val="left" w:pos="1509"/>
          <w:tab w:val="left" w:pos="1510"/>
        </w:tabs>
        <w:spacing w:before="144" w:line="360" w:lineRule="auto"/>
        <w:ind w:hanging="406"/>
        <w:jc w:val="both"/>
        <w:rPr>
          <w:sz w:val="24"/>
        </w:rPr>
      </w:pPr>
      <w:r w:rsidRPr="007302EF">
        <w:rPr>
          <w:sz w:val="24"/>
        </w:rPr>
        <w:t>tidak melakukan plagiat terhadap naskah karya oranglain</w:t>
      </w:r>
    </w:p>
    <w:p w:rsidR="00B0101F" w:rsidRPr="007302EF" w:rsidRDefault="00374790">
      <w:pPr>
        <w:pStyle w:val="ListParagraph"/>
        <w:numPr>
          <w:ilvl w:val="0"/>
          <w:numId w:val="1"/>
        </w:numPr>
        <w:tabs>
          <w:tab w:val="left" w:pos="1509"/>
          <w:tab w:val="left" w:pos="1510"/>
        </w:tabs>
        <w:spacing w:before="22" w:line="360" w:lineRule="auto"/>
        <w:ind w:hanging="406"/>
        <w:jc w:val="both"/>
        <w:rPr>
          <w:sz w:val="24"/>
        </w:rPr>
      </w:pPr>
      <w:r w:rsidRPr="007302EF">
        <w:rPr>
          <w:sz w:val="24"/>
        </w:rPr>
        <w:t>tidak melakukan pemalsuandata</w:t>
      </w:r>
    </w:p>
    <w:p w:rsidR="00B0101F" w:rsidRPr="007302EF" w:rsidRDefault="00374790">
      <w:pPr>
        <w:pStyle w:val="ListParagraph"/>
        <w:numPr>
          <w:ilvl w:val="0"/>
          <w:numId w:val="1"/>
        </w:numPr>
        <w:tabs>
          <w:tab w:val="left" w:pos="1509"/>
          <w:tab w:val="left" w:pos="1510"/>
        </w:tabs>
        <w:spacing w:before="24" w:line="360" w:lineRule="auto"/>
        <w:ind w:right="1810" w:hanging="406"/>
        <w:jc w:val="both"/>
        <w:rPr>
          <w:sz w:val="24"/>
        </w:rPr>
      </w:pPr>
      <w:r w:rsidRPr="007302EF">
        <w:rPr>
          <w:sz w:val="24"/>
        </w:rPr>
        <w:t>tidak menggunakan karya orang lain tanpa menyebut sumber asli atau tanpa ijin pemilik</w:t>
      </w:r>
    </w:p>
    <w:p w:rsidR="00B0101F" w:rsidRPr="007302EF" w:rsidRDefault="00374790">
      <w:pPr>
        <w:pStyle w:val="BodyText"/>
        <w:spacing w:before="114" w:line="360" w:lineRule="auto"/>
        <w:ind w:right="1363"/>
        <w:jc w:val="both"/>
      </w:pPr>
      <w:r w:rsidRPr="007302EF">
        <w:t>Jika kemudian terbukti terjadi pelanggaran terhadap pernyataan di atas, maka saya bersedia menerima sanksi apapun termasuk pencabutan gelar akademik.</w:t>
      </w:r>
    </w:p>
    <w:p w:rsidR="00B0101F" w:rsidRPr="007302EF" w:rsidRDefault="00374790">
      <w:pPr>
        <w:pStyle w:val="BodyText"/>
        <w:spacing w:before="114" w:line="360" w:lineRule="auto"/>
        <w:ind w:right="1363"/>
        <w:jc w:val="both"/>
      </w:pPr>
      <w:r w:rsidRPr="007302EF">
        <w:t>Lembar pernyataan ini juga memberikan hak kepada Politeknik Negeri  Batam untuk mempergunakan, mendistribusikan ataupun memproduksi  ulang  seluruh hasil Tugas Praktikum ini.</w:t>
      </w:r>
    </w:p>
    <w:p w:rsidR="00B0101F" w:rsidRPr="007302EF" w:rsidRDefault="00B0101F">
      <w:pPr>
        <w:pStyle w:val="BodyText"/>
        <w:spacing w:before="114" w:line="360" w:lineRule="auto"/>
        <w:ind w:right="1363"/>
        <w:jc w:val="both"/>
      </w:pPr>
    </w:p>
    <w:p w:rsidR="00B0101F" w:rsidRPr="007302EF" w:rsidRDefault="00374790">
      <w:pPr>
        <w:pStyle w:val="BodyText"/>
        <w:spacing w:before="114" w:line="360" w:lineRule="auto"/>
        <w:ind w:right="1363"/>
        <w:jc w:val="right"/>
      </w:pPr>
      <w:r w:rsidRPr="007302EF">
        <w:t>Batam, 29 Oktober 2019</w:t>
      </w:r>
    </w:p>
    <w:p w:rsidR="00B0101F" w:rsidRPr="007302EF" w:rsidRDefault="00374790">
      <w:pPr>
        <w:pStyle w:val="BodyText"/>
        <w:spacing w:before="114" w:line="360" w:lineRule="auto"/>
        <w:ind w:right="1363"/>
        <w:rPr>
          <w:b/>
        </w:rPr>
      </w:pPr>
      <w:r w:rsidRPr="007302EF">
        <w:rPr>
          <w:b/>
        </w:rPr>
        <w:t xml:space="preserve">                                                                                                            Hendro</w:t>
      </w:r>
    </w:p>
    <w:p w:rsidR="00B0101F" w:rsidRPr="007302EF" w:rsidRDefault="00374790">
      <w:pPr>
        <w:pStyle w:val="BodyText"/>
        <w:spacing w:before="114" w:line="360" w:lineRule="auto"/>
        <w:ind w:left="5760" w:right="1363"/>
        <w:rPr>
          <w:b/>
        </w:rPr>
      </w:pPr>
      <w:r w:rsidRPr="007302EF">
        <w:rPr>
          <w:b/>
        </w:rPr>
        <w:t xml:space="preserve">   NIM: 3311811009</w:t>
      </w:r>
    </w:p>
    <w:p w:rsidR="00B0101F" w:rsidRPr="007302EF" w:rsidRDefault="00B0101F">
      <w:pPr>
        <w:pStyle w:val="BodyText"/>
        <w:spacing w:before="114" w:line="360" w:lineRule="auto"/>
        <w:ind w:left="5760" w:right="1363"/>
        <w:rPr>
          <w:b/>
        </w:rPr>
      </w:pPr>
    </w:p>
    <w:p w:rsidR="00B0101F" w:rsidRPr="007302EF" w:rsidRDefault="00374790">
      <w:pPr>
        <w:pStyle w:val="Heading1"/>
        <w:jc w:val="center"/>
        <w:rPr>
          <w:rFonts w:ascii="Times New Roman" w:hAnsi="Times New Roman" w:cs="Times New Roman"/>
          <w:color w:val="auto"/>
          <w:sz w:val="24"/>
          <w:szCs w:val="24"/>
        </w:rPr>
      </w:pPr>
      <w:bookmarkStart w:id="2" w:name="_Toc24471483"/>
      <w:r w:rsidRPr="007302EF">
        <w:rPr>
          <w:rFonts w:ascii="Times New Roman" w:hAnsi="Times New Roman" w:cs="Times New Roman"/>
          <w:color w:val="auto"/>
          <w:sz w:val="24"/>
          <w:szCs w:val="24"/>
        </w:rPr>
        <w:lastRenderedPageBreak/>
        <w:t>HALAMAN PERNYATAAN</w:t>
      </w:r>
      <w:bookmarkEnd w:id="2"/>
    </w:p>
    <w:p w:rsidR="00B0101F" w:rsidRPr="007302EF" w:rsidRDefault="00B0101F">
      <w:pPr>
        <w:pStyle w:val="BodyText"/>
      </w:pPr>
    </w:p>
    <w:p w:rsidR="00B0101F" w:rsidRPr="007302EF" w:rsidRDefault="00B0101F">
      <w:pPr>
        <w:pStyle w:val="BodyText"/>
      </w:pPr>
    </w:p>
    <w:p w:rsidR="00B0101F" w:rsidRPr="007302EF" w:rsidRDefault="00374790">
      <w:pPr>
        <w:pStyle w:val="BodyText"/>
        <w:spacing w:line="360" w:lineRule="auto"/>
        <w:jc w:val="both"/>
      </w:pPr>
      <w:r w:rsidRPr="007302EF">
        <w:t>Dengan ini, saya:</w:t>
      </w:r>
    </w:p>
    <w:p w:rsidR="00B0101F" w:rsidRPr="007302EF" w:rsidRDefault="00374790">
      <w:pPr>
        <w:pStyle w:val="BodyText"/>
        <w:tabs>
          <w:tab w:val="left" w:pos="2182"/>
        </w:tabs>
        <w:spacing w:before="144" w:line="360" w:lineRule="auto"/>
        <w:ind w:left="1466"/>
        <w:jc w:val="both"/>
      </w:pPr>
      <w:r w:rsidRPr="007302EF">
        <w:rPr>
          <w:spacing w:val="-4"/>
        </w:rPr>
        <w:t>NIM</w:t>
      </w:r>
      <w:r w:rsidRPr="007302EF">
        <w:rPr>
          <w:spacing w:val="-4"/>
        </w:rPr>
        <w:tab/>
      </w:r>
      <w:r w:rsidRPr="007302EF">
        <w:t>: 3311811023</w:t>
      </w:r>
    </w:p>
    <w:p w:rsidR="00B0101F" w:rsidRPr="007302EF" w:rsidRDefault="00374790">
      <w:pPr>
        <w:pStyle w:val="BodyText"/>
        <w:spacing w:before="22" w:line="360" w:lineRule="auto"/>
        <w:ind w:left="1466"/>
        <w:jc w:val="both"/>
      </w:pPr>
      <w:r w:rsidRPr="007302EF">
        <w:t>Nama</w:t>
      </w:r>
      <w:r w:rsidRPr="007302EF">
        <w:tab/>
        <w:t>: Hendra Febrian</w:t>
      </w:r>
    </w:p>
    <w:p w:rsidR="00B0101F" w:rsidRPr="007302EF" w:rsidRDefault="00374790">
      <w:pPr>
        <w:pStyle w:val="BodyText"/>
        <w:spacing w:line="360" w:lineRule="auto"/>
        <w:jc w:val="both"/>
      </w:pPr>
      <w:r w:rsidRPr="007302EF">
        <w:t>adalah mahasiswa Program Studi Teknik Informatika Politeknik Negeri Batam menyatakan bahwa Tugas Praktikum dengan judul:</w:t>
      </w:r>
    </w:p>
    <w:p w:rsidR="00B0101F" w:rsidRPr="007302EF" w:rsidRDefault="00B0101F">
      <w:pPr>
        <w:pStyle w:val="BodyText"/>
        <w:spacing w:line="360" w:lineRule="auto"/>
        <w:jc w:val="both"/>
      </w:pPr>
    </w:p>
    <w:p w:rsidR="00B0101F" w:rsidRPr="007302EF" w:rsidRDefault="00374790">
      <w:pPr>
        <w:pStyle w:val="BodyText"/>
        <w:spacing w:line="360" w:lineRule="auto"/>
        <w:jc w:val="center"/>
      </w:pPr>
      <w:r w:rsidRPr="007302EF">
        <w:rPr>
          <w:b/>
          <w:sz w:val="32"/>
          <w:szCs w:val="32"/>
        </w:rPr>
        <w:t>Perancangan Sistem Informasi Pengelolaan Data Karya Ilmiah/Skripsi Mahasiswa Menggunakan Metode Unified Modelling Language(UML)</w:t>
      </w:r>
    </w:p>
    <w:p w:rsidR="00B0101F" w:rsidRPr="007302EF" w:rsidRDefault="00374790">
      <w:pPr>
        <w:pStyle w:val="BodyText"/>
        <w:spacing w:before="138" w:line="360" w:lineRule="auto"/>
        <w:ind w:left="746"/>
        <w:jc w:val="both"/>
      </w:pPr>
      <w:r w:rsidRPr="007302EF">
        <w:t>disusun dengan:</w:t>
      </w:r>
    </w:p>
    <w:p w:rsidR="00B0101F" w:rsidRPr="007302EF" w:rsidRDefault="00374790">
      <w:pPr>
        <w:pStyle w:val="ListParagraph"/>
        <w:numPr>
          <w:ilvl w:val="0"/>
          <w:numId w:val="2"/>
        </w:numPr>
        <w:tabs>
          <w:tab w:val="left" w:pos="1509"/>
          <w:tab w:val="left" w:pos="1510"/>
        </w:tabs>
        <w:spacing w:before="144" w:line="360" w:lineRule="auto"/>
        <w:jc w:val="both"/>
        <w:rPr>
          <w:sz w:val="24"/>
        </w:rPr>
      </w:pPr>
      <w:r w:rsidRPr="007302EF">
        <w:rPr>
          <w:sz w:val="24"/>
        </w:rPr>
        <w:t>tidak melakukan plagiat terhadap naskah karya oranglain</w:t>
      </w:r>
    </w:p>
    <w:p w:rsidR="00B0101F" w:rsidRPr="007302EF" w:rsidRDefault="00374790">
      <w:pPr>
        <w:pStyle w:val="ListParagraph"/>
        <w:numPr>
          <w:ilvl w:val="0"/>
          <w:numId w:val="2"/>
        </w:numPr>
        <w:tabs>
          <w:tab w:val="left" w:pos="1509"/>
          <w:tab w:val="left" w:pos="1510"/>
        </w:tabs>
        <w:spacing w:before="22" w:line="360" w:lineRule="auto"/>
        <w:ind w:hanging="406"/>
        <w:jc w:val="both"/>
        <w:rPr>
          <w:sz w:val="24"/>
        </w:rPr>
      </w:pPr>
      <w:r w:rsidRPr="007302EF">
        <w:rPr>
          <w:sz w:val="24"/>
        </w:rPr>
        <w:t>tidak melakukan pemalsuandata</w:t>
      </w:r>
    </w:p>
    <w:p w:rsidR="00B0101F" w:rsidRPr="007302EF" w:rsidRDefault="00374790">
      <w:pPr>
        <w:pStyle w:val="ListParagraph"/>
        <w:numPr>
          <w:ilvl w:val="0"/>
          <w:numId w:val="2"/>
        </w:numPr>
        <w:tabs>
          <w:tab w:val="left" w:pos="1509"/>
          <w:tab w:val="left" w:pos="1510"/>
        </w:tabs>
        <w:spacing w:before="24" w:line="360" w:lineRule="auto"/>
        <w:ind w:right="1810" w:hanging="406"/>
        <w:jc w:val="both"/>
        <w:rPr>
          <w:sz w:val="24"/>
        </w:rPr>
      </w:pPr>
      <w:r w:rsidRPr="007302EF">
        <w:rPr>
          <w:sz w:val="24"/>
        </w:rPr>
        <w:t>tidak menggunakan karya orang lain tanpa menyebut sumber asli atau tanpa ijin pemilik</w:t>
      </w:r>
    </w:p>
    <w:p w:rsidR="00B0101F" w:rsidRPr="007302EF" w:rsidRDefault="00374790">
      <w:pPr>
        <w:pStyle w:val="BodyText"/>
        <w:spacing w:before="114" w:line="360" w:lineRule="auto"/>
        <w:ind w:right="1363"/>
        <w:jc w:val="both"/>
      </w:pPr>
      <w:r w:rsidRPr="007302EF">
        <w:t>Jika kemudian terbukti terjadi pelanggaran terhadap pernyataan di atas, maka saya bersedia menerima sanksi apapun termasuk pencabutan gelar akademik.</w:t>
      </w:r>
    </w:p>
    <w:p w:rsidR="00B0101F" w:rsidRPr="007302EF" w:rsidRDefault="00374790">
      <w:pPr>
        <w:pStyle w:val="BodyText"/>
        <w:spacing w:before="114" w:line="360" w:lineRule="auto"/>
        <w:ind w:right="1363"/>
        <w:jc w:val="both"/>
      </w:pPr>
      <w:r w:rsidRPr="007302EF">
        <w:t>Lembar pernyataan ini juga memberikan hak kepada Politeknik Negeri  Batam untuk mempergunakan, mendistribusikan ataupun memproduksi  ulang  seluruh hasil Tugas Praktikum ini.</w:t>
      </w:r>
    </w:p>
    <w:p w:rsidR="00B0101F" w:rsidRPr="007302EF" w:rsidRDefault="00B0101F">
      <w:pPr>
        <w:pStyle w:val="BodyText"/>
        <w:spacing w:before="114" w:line="360" w:lineRule="auto"/>
        <w:ind w:right="1363"/>
        <w:jc w:val="both"/>
      </w:pPr>
    </w:p>
    <w:p w:rsidR="00B0101F" w:rsidRPr="007302EF" w:rsidRDefault="00374790">
      <w:pPr>
        <w:pStyle w:val="BodyText"/>
        <w:spacing w:before="114" w:line="360" w:lineRule="auto"/>
        <w:ind w:right="1363"/>
        <w:jc w:val="right"/>
      </w:pPr>
      <w:r w:rsidRPr="007302EF">
        <w:t>Batam, 29 Oktober 2019</w:t>
      </w:r>
    </w:p>
    <w:p w:rsidR="00B0101F" w:rsidRPr="007302EF" w:rsidRDefault="00374790">
      <w:pPr>
        <w:pStyle w:val="BodyText"/>
        <w:spacing w:before="114" w:line="360" w:lineRule="auto"/>
        <w:ind w:left="5040" w:right="1363" w:firstLine="720"/>
        <w:jc w:val="center"/>
        <w:rPr>
          <w:b/>
          <w:u w:val="single"/>
        </w:rPr>
      </w:pPr>
      <w:r w:rsidRPr="007302EF">
        <w:rPr>
          <w:b/>
          <w:u w:val="single"/>
        </w:rPr>
        <w:t>Hendra Febrian</w:t>
      </w:r>
    </w:p>
    <w:p w:rsidR="00B0101F" w:rsidRPr="007302EF" w:rsidRDefault="00374790">
      <w:pPr>
        <w:pStyle w:val="BodyText"/>
        <w:spacing w:before="114" w:line="360" w:lineRule="auto"/>
        <w:ind w:left="5760" w:right="1363"/>
        <w:rPr>
          <w:b/>
        </w:rPr>
      </w:pPr>
      <w:r w:rsidRPr="007302EF">
        <w:rPr>
          <w:b/>
        </w:rPr>
        <w:t xml:space="preserve">   NIM: 3311811023</w:t>
      </w:r>
    </w:p>
    <w:p w:rsidR="00B0101F" w:rsidRPr="007302EF" w:rsidRDefault="00374790">
      <w:pPr>
        <w:rPr>
          <w:rFonts w:ascii="Times New Roman" w:hAnsi="Times New Roman" w:cs="Times New Roman"/>
          <w:b/>
        </w:rPr>
      </w:pPr>
      <w:r w:rsidRPr="007302EF">
        <w:rPr>
          <w:rFonts w:ascii="Times New Roman" w:hAnsi="Times New Roman" w:cs="Times New Roman"/>
          <w:b/>
        </w:rPr>
        <w:br w:type="page"/>
      </w:r>
    </w:p>
    <w:p w:rsidR="00B0101F" w:rsidRPr="007302EF" w:rsidRDefault="00374790">
      <w:pPr>
        <w:pStyle w:val="Heading1"/>
        <w:jc w:val="center"/>
        <w:rPr>
          <w:rFonts w:ascii="Times New Roman" w:hAnsi="Times New Roman" w:cs="Times New Roman"/>
          <w:color w:val="auto"/>
          <w:sz w:val="24"/>
          <w:szCs w:val="24"/>
        </w:rPr>
      </w:pPr>
      <w:bookmarkStart w:id="3" w:name="_Toc24471484"/>
      <w:r w:rsidRPr="007302EF">
        <w:rPr>
          <w:rFonts w:ascii="Times New Roman" w:hAnsi="Times New Roman" w:cs="Times New Roman"/>
          <w:color w:val="auto"/>
          <w:sz w:val="24"/>
          <w:szCs w:val="24"/>
        </w:rPr>
        <w:lastRenderedPageBreak/>
        <w:t>HALAMAN PERNYATAAN</w:t>
      </w:r>
      <w:bookmarkEnd w:id="3"/>
    </w:p>
    <w:p w:rsidR="00B0101F" w:rsidRPr="007302EF" w:rsidRDefault="00B0101F">
      <w:pPr>
        <w:pStyle w:val="BodyText"/>
      </w:pPr>
    </w:p>
    <w:p w:rsidR="00B0101F" w:rsidRPr="007302EF" w:rsidRDefault="00B0101F">
      <w:pPr>
        <w:pStyle w:val="BodyText"/>
      </w:pPr>
    </w:p>
    <w:p w:rsidR="00B0101F" w:rsidRPr="007302EF" w:rsidRDefault="00374790">
      <w:pPr>
        <w:pStyle w:val="BodyText"/>
        <w:spacing w:line="360" w:lineRule="auto"/>
        <w:jc w:val="both"/>
      </w:pPr>
      <w:r w:rsidRPr="007302EF">
        <w:t>Dengan ini, saya:</w:t>
      </w:r>
    </w:p>
    <w:p w:rsidR="00B0101F" w:rsidRPr="007302EF" w:rsidRDefault="00374790">
      <w:pPr>
        <w:pStyle w:val="BodyText"/>
        <w:tabs>
          <w:tab w:val="left" w:pos="2182"/>
        </w:tabs>
        <w:spacing w:before="144" w:line="360" w:lineRule="auto"/>
        <w:ind w:left="1466"/>
        <w:jc w:val="both"/>
      </w:pPr>
      <w:r w:rsidRPr="007302EF">
        <w:rPr>
          <w:spacing w:val="-4"/>
        </w:rPr>
        <w:t>NIM</w:t>
      </w:r>
      <w:r w:rsidRPr="007302EF">
        <w:rPr>
          <w:spacing w:val="-4"/>
        </w:rPr>
        <w:tab/>
      </w:r>
      <w:r w:rsidRPr="007302EF">
        <w:t>: 3311811039</w:t>
      </w:r>
    </w:p>
    <w:p w:rsidR="00B0101F" w:rsidRPr="007302EF" w:rsidRDefault="00374790">
      <w:pPr>
        <w:pStyle w:val="BodyText"/>
        <w:spacing w:before="22" w:line="360" w:lineRule="auto"/>
        <w:ind w:left="1466"/>
        <w:jc w:val="both"/>
      </w:pPr>
      <w:r w:rsidRPr="007302EF">
        <w:t>Nama</w:t>
      </w:r>
      <w:r w:rsidRPr="007302EF">
        <w:tab/>
        <w:t>: Nadya Alisa Sesiq Millenia Kasim</w:t>
      </w:r>
    </w:p>
    <w:p w:rsidR="00B0101F" w:rsidRPr="007302EF" w:rsidRDefault="00374790">
      <w:pPr>
        <w:pStyle w:val="BodyText"/>
        <w:spacing w:line="360" w:lineRule="auto"/>
        <w:jc w:val="both"/>
      </w:pPr>
      <w:r w:rsidRPr="007302EF">
        <w:t>adalah mahasiswa Program Studi Teknik Informatika Politeknik Negeri Batam menyatakan bahwa Tugas Praktikum dengan judul:</w:t>
      </w:r>
    </w:p>
    <w:p w:rsidR="00B0101F" w:rsidRPr="007302EF" w:rsidRDefault="00B0101F">
      <w:pPr>
        <w:pStyle w:val="BodyText"/>
        <w:spacing w:line="360" w:lineRule="auto"/>
        <w:jc w:val="both"/>
      </w:pPr>
    </w:p>
    <w:p w:rsidR="00B0101F" w:rsidRPr="007302EF" w:rsidRDefault="00374790">
      <w:pPr>
        <w:pStyle w:val="BodyText"/>
        <w:spacing w:line="360" w:lineRule="auto"/>
        <w:jc w:val="center"/>
        <w:rPr>
          <w:b/>
          <w:sz w:val="32"/>
          <w:szCs w:val="32"/>
        </w:rPr>
      </w:pPr>
      <w:r w:rsidRPr="007302EF">
        <w:rPr>
          <w:b/>
          <w:sz w:val="32"/>
          <w:szCs w:val="32"/>
        </w:rPr>
        <w:t>Sistem order Barang menggunakan</w:t>
      </w:r>
    </w:p>
    <w:p w:rsidR="00B0101F" w:rsidRPr="007302EF" w:rsidRDefault="00374790">
      <w:pPr>
        <w:pStyle w:val="BodyText"/>
        <w:spacing w:line="360" w:lineRule="auto"/>
        <w:jc w:val="center"/>
        <w:rPr>
          <w:b/>
          <w:sz w:val="32"/>
          <w:szCs w:val="32"/>
        </w:rPr>
      </w:pPr>
      <w:r w:rsidRPr="007302EF">
        <w:rPr>
          <w:b/>
          <w:sz w:val="32"/>
          <w:szCs w:val="32"/>
        </w:rPr>
        <w:t>Metode Unified Modelling Language(UML)</w:t>
      </w:r>
    </w:p>
    <w:p w:rsidR="00B0101F" w:rsidRPr="007302EF" w:rsidRDefault="00374790">
      <w:pPr>
        <w:pStyle w:val="BodyText"/>
        <w:spacing w:before="138" w:line="360" w:lineRule="auto"/>
        <w:ind w:left="746"/>
        <w:jc w:val="both"/>
      </w:pPr>
      <w:r w:rsidRPr="007302EF">
        <w:t>disusun dengan:</w:t>
      </w:r>
    </w:p>
    <w:p w:rsidR="00B0101F" w:rsidRPr="007302EF" w:rsidRDefault="00374790">
      <w:pPr>
        <w:pStyle w:val="ListParagraph"/>
        <w:numPr>
          <w:ilvl w:val="0"/>
          <w:numId w:val="3"/>
        </w:numPr>
        <w:tabs>
          <w:tab w:val="left" w:pos="1509"/>
          <w:tab w:val="left" w:pos="1510"/>
        </w:tabs>
        <w:spacing w:before="144" w:line="360" w:lineRule="auto"/>
        <w:jc w:val="both"/>
        <w:rPr>
          <w:sz w:val="24"/>
        </w:rPr>
      </w:pPr>
      <w:r w:rsidRPr="007302EF">
        <w:rPr>
          <w:sz w:val="24"/>
        </w:rPr>
        <w:t>tidak melakukan plagiat terhadap naskah karya oranglain</w:t>
      </w:r>
    </w:p>
    <w:p w:rsidR="00B0101F" w:rsidRPr="007302EF" w:rsidRDefault="00374790">
      <w:pPr>
        <w:pStyle w:val="ListParagraph"/>
        <w:numPr>
          <w:ilvl w:val="0"/>
          <w:numId w:val="3"/>
        </w:numPr>
        <w:tabs>
          <w:tab w:val="left" w:pos="1509"/>
          <w:tab w:val="left" w:pos="1510"/>
        </w:tabs>
        <w:spacing w:before="22" w:line="360" w:lineRule="auto"/>
        <w:ind w:hanging="406"/>
        <w:jc w:val="both"/>
        <w:rPr>
          <w:sz w:val="24"/>
        </w:rPr>
      </w:pPr>
      <w:r w:rsidRPr="007302EF">
        <w:rPr>
          <w:sz w:val="24"/>
        </w:rPr>
        <w:t>tidak melakukan pemalsuan data</w:t>
      </w:r>
    </w:p>
    <w:p w:rsidR="00B0101F" w:rsidRPr="007302EF" w:rsidRDefault="00374790">
      <w:pPr>
        <w:pStyle w:val="ListParagraph"/>
        <w:numPr>
          <w:ilvl w:val="0"/>
          <w:numId w:val="3"/>
        </w:numPr>
        <w:tabs>
          <w:tab w:val="left" w:pos="1509"/>
          <w:tab w:val="left" w:pos="1510"/>
        </w:tabs>
        <w:spacing w:before="24" w:line="360" w:lineRule="auto"/>
        <w:ind w:right="1810" w:hanging="406"/>
        <w:jc w:val="both"/>
        <w:rPr>
          <w:sz w:val="24"/>
        </w:rPr>
      </w:pPr>
      <w:r w:rsidRPr="007302EF">
        <w:rPr>
          <w:sz w:val="24"/>
        </w:rPr>
        <w:t>tidak menggunakan karya orang lain tanpa menyebut sumber asli atau tanpa ijin pemilik</w:t>
      </w:r>
    </w:p>
    <w:p w:rsidR="00B0101F" w:rsidRPr="007302EF" w:rsidRDefault="00374790">
      <w:pPr>
        <w:pStyle w:val="BodyText"/>
        <w:spacing w:before="114" w:line="360" w:lineRule="auto"/>
        <w:ind w:right="1363"/>
        <w:jc w:val="both"/>
      </w:pPr>
      <w:r w:rsidRPr="007302EF">
        <w:t>Jika kemudian terbukti terjadi pelanggaran terhadap pernyataan di atas, maka saya bersedia menerima sanksi apapun termasuk pencabutan gelar akademik.</w:t>
      </w:r>
    </w:p>
    <w:p w:rsidR="00B0101F" w:rsidRPr="007302EF" w:rsidRDefault="00374790">
      <w:pPr>
        <w:pStyle w:val="BodyText"/>
        <w:spacing w:before="114" w:line="360" w:lineRule="auto"/>
        <w:ind w:right="1363"/>
        <w:jc w:val="both"/>
      </w:pPr>
      <w:r w:rsidRPr="007302EF">
        <w:t>Lembar pernyataan ini juga memberikan hak kepada Politeknik Negeri  Batam untuk mempergunakan, mendistribusikan ataupun memproduksi  ulang  seluruh hasil Tugas Praktikum ini.</w:t>
      </w:r>
    </w:p>
    <w:p w:rsidR="00B0101F" w:rsidRPr="007302EF" w:rsidRDefault="00B0101F">
      <w:pPr>
        <w:pStyle w:val="BodyText"/>
        <w:spacing w:before="114" w:line="360" w:lineRule="auto"/>
        <w:ind w:right="1363"/>
        <w:jc w:val="both"/>
      </w:pPr>
    </w:p>
    <w:p w:rsidR="00B0101F" w:rsidRPr="007302EF" w:rsidRDefault="00374790">
      <w:pPr>
        <w:pStyle w:val="BodyText"/>
        <w:spacing w:before="114" w:line="360" w:lineRule="auto"/>
        <w:ind w:right="1363"/>
      </w:pPr>
      <w:r w:rsidRPr="007302EF">
        <w:t xml:space="preserve">                                                                                 Batam, 29 Oktober 2019</w:t>
      </w:r>
    </w:p>
    <w:p w:rsidR="00B0101F" w:rsidRPr="007302EF" w:rsidRDefault="00B0101F">
      <w:pPr>
        <w:pStyle w:val="BodyText"/>
        <w:spacing w:before="114" w:line="360" w:lineRule="auto"/>
        <w:ind w:right="1363"/>
      </w:pPr>
    </w:p>
    <w:p w:rsidR="00B0101F" w:rsidRPr="007302EF" w:rsidRDefault="00374790">
      <w:pPr>
        <w:pStyle w:val="BodyText"/>
        <w:spacing w:before="114" w:line="360" w:lineRule="auto"/>
        <w:ind w:right="1363"/>
        <w:jc w:val="right"/>
        <w:rPr>
          <w:b/>
          <w:u w:val="single"/>
        </w:rPr>
      </w:pPr>
      <w:r w:rsidRPr="007302EF">
        <w:rPr>
          <w:b/>
          <w:u w:val="single"/>
        </w:rPr>
        <w:t xml:space="preserve"> Nadya Alisa Sesiq Millenia Kasim</w:t>
      </w:r>
    </w:p>
    <w:p w:rsidR="00B0101F" w:rsidRPr="007302EF" w:rsidRDefault="00374790">
      <w:pPr>
        <w:pStyle w:val="BodyText"/>
        <w:spacing w:before="114" w:line="360" w:lineRule="auto"/>
        <w:ind w:right="1363"/>
        <w:rPr>
          <w:b/>
        </w:rPr>
      </w:pPr>
      <w:r w:rsidRPr="007302EF">
        <w:rPr>
          <w:b/>
        </w:rPr>
        <w:t xml:space="preserve">                                                                                           NIM: 3311811039</w:t>
      </w:r>
    </w:p>
    <w:p w:rsidR="00B0101F" w:rsidRPr="007302EF" w:rsidRDefault="00374790">
      <w:pPr>
        <w:rPr>
          <w:rFonts w:ascii="Times New Roman" w:hAnsi="Times New Roman" w:cs="Times New Roman"/>
          <w:b/>
        </w:rPr>
      </w:pPr>
      <w:r w:rsidRPr="007302EF">
        <w:rPr>
          <w:rFonts w:ascii="Times New Roman" w:hAnsi="Times New Roman" w:cs="Times New Roman"/>
          <w:b/>
        </w:rPr>
        <w:br w:type="page"/>
      </w:r>
    </w:p>
    <w:p w:rsidR="00B0101F" w:rsidRPr="007302EF" w:rsidRDefault="00374790">
      <w:pPr>
        <w:pStyle w:val="Heading1"/>
        <w:jc w:val="center"/>
        <w:rPr>
          <w:rFonts w:ascii="Times New Roman" w:eastAsia="Times New Roman" w:hAnsi="Times New Roman" w:cs="Times New Roman"/>
          <w:color w:val="auto"/>
          <w:sz w:val="24"/>
          <w:szCs w:val="24"/>
          <w:lang w:bidi="en-US"/>
        </w:rPr>
      </w:pPr>
      <w:bookmarkStart w:id="4" w:name="_Toc24471485"/>
      <w:r w:rsidRPr="007302EF">
        <w:rPr>
          <w:rFonts w:ascii="Times New Roman" w:eastAsia="Times New Roman" w:hAnsi="Times New Roman" w:cs="Times New Roman"/>
          <w:color w:val="auto"/>
          <w:sz w:val="24"/>
          <w:szCs w:val="24"/>
          <w:lang w:bidi="en-US"/>
        </w:rPr>
        <w:lastRenderedPageBreak/>
        <w:t>Abstract</w:t>
      </w:r>
      <w:bookmarkEnd w:id="4"/>
    </w:p>
    <w:p w:rsidR="00B0101F" w:rsidRPr="007302EF" w:rsidRDefault="00B0101F">
      <w:pPr>
        <w:rPr>
          <w:rFonts w:ascii="Times New Roman" w:hAnsi="Times New Roman" w:cs="Times New Roman"/>
          <w:lang w:bidi="en-US"/>
        </w:rPr>
      </w:pPr>
    </w:p>
    <w:p w:rsidR="00B0101F" w:rsidRPr="007302EF" w:rsidRDefault="00374790">
      <w:pPr>
        <w:pStyle w:val="BodyText"/>
        <w:spacing w:line="360" w:lineRule="auto"/>
        <w:ind w:firstLine="720"/>
        <w:jc w:val="both"/>
      </w:pPr>
      <w:r w:rsidRPr="007302EF">
        <w:t>Pengelolaan data karya ilmiah yang dibuat oleh mahasiswa tak lagi dilakukan secara manual, hal ini dikarenakan sering terjadinya kekeliruan dalam memasukkan data sehingga mengakibatkan ketidak efisien dalam pengelolaan data, dan terkadang juga membuat sulit untuk mencari data berdasarkan tema karya ilmiah yang dibuat oleh mahasiswa sebelumnya. Di era digital seperti sekarang, sudah memiliki sistem pengelolaan data yang mudah, cepat, dan efisien sehingga dapat mempermudah pekerjaan pengelolaan data karya ilmiah tersebut, serta Mahasiswa pun kini tak lagi repot untuk mencari bahan referensi karya ilmiah/skripsi yang dibuat dari mahasiswa angkatan sebelumnya. Dalam melakukan  praktek ini, penulis menggunakan bahasa pemodelan UML(unified Modelling Language)</w:t>
      </w:r>
    </w:p>
    <w:p w:rsidR="00B0101F" w:rsidRPr="007302EF" w:rsidRDefault="00B0101F">
      <w:pPr>
        <w:pStyle w:val="BodyText"/>
        <w:spacing w:line="360" w:lineRule="auto"/>
      </w:pPr>
    </w:p>
    <w:p w:rsidR="00B0101F" w:rsidRPr="007302EF" w:rsidRDefault="00B0101F">
      <w:pPr>
        <w:pStyle w:val="BodyText"/>
        <w:spacing w:line="360" w:lineRule="auto"/>
      </w:pPr>
    </w:p>
    <w:p w:rsidR="00B0101F" w:rsidRPr="007302EF" w:rsidRDefault="00374790">
      <w:pPr>
        <w:pStyle w:val="BodyText"/>
        <w:spacing w:line="360" w:lineRule="auto"/>
      </w:pPr>
      <w:r w:rsidRPr="007302EF">
        <w:t>Key : Elektronik, UML(Unified Modelling Language)</w:t>
      </w:r>
    </w:p>
    <w:p w:rsidR="00B0101F" w:rsidRPr="007302EF" w:rsidRDefault="00374790">
      <w:pPr>
        <w:rPr>
          <w:rFonts w:ascii="Times New Roman" w:hAnsi="Times New Roman" w:cs="Times New Roman"/>
        </w:rPr>
      </w:pPr>
      <w:r w:rsidRPr="007302EF">
        <w:rPr>
          <w:rFonts w:ascii="Times New Roman" w:hAnsi="Times New Roman" w:cs="Times New Roman"/>
          <w:b/>
          <w:bCs/>
        </w:rPr>
        <w:br w:type="page"/>
      </w:r>
    </w:p>
    <w:p w:rsidR="00B0101F" w:rsidRPr="007302EF" w:rsidRDefault="00374790">
      <w:pPr>
        <w:pStyle w:val="Heading1"/>
        <w:jc w:val="center"/>
        <w:rPr>
          <w:rFonts w:ascii="Times New Roman" w:hAnsi="Times New Roman" w:cs="Times New Roman"/>
          <w:color w:val="auto"/>
          <w:sz w:val="24"/>
          <w:szCs w:val="24"/>
        </w:rPr>
      </w:pPr>
      <w:bookmarkStart w:id="5" w:name="_Toc24471486"/>
      <w:r w:rsidRPr="007302EF">
        <w:rPr>
          <w:rFonts w:ascii="Times New Roman" w:hAnsi="Times New Roman" w:cs="Times New Roman"/>
          <w:color w:val="auto"/>
          <w:sz w:val="24"/>
          <w:szCs w:val="24"/>
        </w:rPr>
        <w:lastRenderedPageBreak/>
        <w:t>Daftar Isi</w:t>
      </w:r>
      <w:bookmarkEnd w:id="5"/>
    </w:p>
    <w:p w:rsidR="00B0101F" w:rsidRPr="007302EF" w:rsidRDefault="00B0101F">
      <w:pPr>
        <w:pStyle w:val="TOCHeading"/>
        <w:rPr>
          <w:rFonts w:ascii="Times New Roman" w:hAnsi="Times New Roman" w:cs="Times New Roman"/>
        </w:rPr>
      </w:pPr>
    </w:p>
    <w:p w:rsidR="00B0101F" w:rsidRPr="007302EF" w:rsidRDefault="00374790">
      <w:pPr>
        <w:pStyle w:val="TOC1"/>
        <w:tabs>
          <w:tab w:val="right" w:leader="dot" w:pos="9350"/>
        </w:tabs>
        <w:rPr>
          <w:rFonts w:eastAsia="SimSun"/>
          <w:noProof/>
          <w:sz w:val="22"/>
          <w:szCs w:val="22"/>
          <w:lang w:bidi="ar-SA"/>
        </w:rPr>
      </w:pPr>
      <w:r w:rsidRPr="007302EF">
        <w:fldChar w:fldCharType="begin"/>
      </w:r>
      <w:r w:rsidRPr="007302EF">
        <w:instrText xml:space="preserve"> TOC \o "1-3" \h \z \u </w:instrText>
      </w:r>
      <w:r w:rsidRPr="007302EF">
        <w:fldChar w:fldCharType="separate"/>
      </w:r>
      <w:hyperlink w:anchor="_Toc24471481" w:history="1">
        <w:r w:rsidRPr="007302EF">
          <w:rPr>
            <w:rStyle w:val="Hyperlink"/>
            <w:noProof/>
          </w:rPr>
          <w:t>HALAMAN PENGESAHAN</w:t>
        </w:r>
        <w:r w:rsidRPr="007302EF">
          <w:rPr>
            <w:noProof/>
            <w:webHidden/>
          </w:rPr>
          <w:tab/>
        </w:r>
        <w:r w:rsidRPr="007302EF">
          <w:rPr>
            <w:noProof/>
            <w:webHidden/>
          </w:rPr>
          <w:fldChar w:fldCharType="begin"/>
        </w:r>
        <w:r w:rsidRPr="007302EF">
          <w:rPr>
            <w:noProof/>
            <w:webHidden/>
          </w:rPr>
          <w:instrText xml:space="preserve"> PAGEREF _Toc24471481 \h </w:instrText>
        </w:r>
        <w:r w:rsidRPr="007302EF">
          <w:rPr>
            <w:noProof/>
            <w:webHidden/>
          </w:rPr>
        </w:r>
        <w:r w:rsidRPr="007302EF">
          <w:rPr>
            <w:noProof/>
            <w:webHidden/>
          </w:rPr>
          <w:fldChar w:fldCharType="separate"/>
        </w:r>
        <w:r w:rsidRPr="007302EF">
          <w:rPr>
            <w:noProof/>
            <w:webHidden/>
          </w:rPr>
          <w:t>ii</w:t>
        </w:r>
        <w:r w:rsidRPr="007302EF">
          <w:rPr>
            <w:noProof/>
            <w:webHidden/>
          </w:rPr>
          <w:fldChar w:fldCharType="end"/>
        </w:r>
      </w:hyperlink>
    </w:p>
    <w:p w:rsidR="00B0101F" w:rsidRPr="007302EF" w:rsidRDefault="002C1B4D">
      <w:pPr>
        <w:pStyle w:val="TOC1"/>
        <w:tabs>
          <w:tab w:val="right" w:leader="dot" w:pos="9350"/>
        </w:tabs>
        <w:rPr>
          <w:rFonts w:eastAsia="SimSun"/>
          <w:noProof/>
          <w:sz w:val="22"/>
          <w:szCs w:val="22"/>
          <w:lang w:bidi="ar-SA"/>
        </w:rPr>
      </w:pPr>
      <w:hyperlink w:anchor="_Toc24471482" w:history="1">
        <w:r w:rsidR="00374790" w:rsidRPr="007302EF">
          <w:rPr>
            <w:rStyle w:val="Hyperlink"/>
            <w:noProof/>
          </w:rPr>
          <w:t>HALAMAN PERNYATAAN</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_Toc24471482 \h </w:instrText>
        </w:r>
        <w:r w:rsidR="00374790" w:rsidRPr="007302EF">
          <w:rPr>
            <w:noProof/>
            <w:webHidden/>
          </w:rPr>
        </w:r>
        <w:r w:rsidR="00374790" w:rsidRPr="007302EF">
          <w:rPr>
            <w:noProof/>
            <w:webHidden/>
          </w:rPr>
          <w:fldChar w:fldCharType="separate"/>
        </w:r>
        <w:r w:rsidR="00374790" w:rsidRPr="007302EF">
          <w:rPr>
            <w:noProof/>
            <w:webHidden/>
          </w:rPr>
          <w:t>iii</w:t>
        </w:r>
        <w:r w:rsidR="00374790" w:rsidRPr="007302EF">
          <w:rPr>
            <w:noProof/>
            <w:webHidden/>
          </w:rPr>
          <w:fldChar w:fldCharType="end"/>
        </w:r>
      </w:hyperlink>
    </w:p>
    <w:p w:rsidR="00B0101F" w:rsidRPr="007302EF" w:rsidRDefault="002C1B4D">
      <w:pPr>
        <w:pStyle w:val="TOC1"/>
        <w:tabs>
          <w:tab w:val="right" w:leader="dot" w:pos="9350"/>
        </w:tabs>
        <w:rPr>
          <w:rFonts w:eastAsia="SimSun"/>
          <w:noProof/>
          <w:sz w:val="22"/>
          <w:szCs w:val="22"/>
          <w:lang w:bidi="ar-SA"/>
        </w:rPr>
      </w:pPr>
      <w:hyperlink w:anchor="_Toc24471483" w:history="1">
        <w:r w:rsidR="00374790" w:rsidRPr="007302EF">
          <w:rPr>
            <w:rStyle w:val="Hyperlink"/>
            <w:noProof/>
          </w:rPr>
          <w:t>HALAMAN PERNYATAAN</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_Toc24471483 \h </w:instrText>
        </w:r>
        <w:r w:rsidR="00374790" w:rsidRPr="007302EF">
          <w:rPr>
            <w:noProof/>
            <w:webHidden/>
          </w:rPr>
        </w:r>
        <w:r w:rsidR="00374790" w:rsidRPr="007302EF">
          <w:rPr>
            <w:noProof/>
            <w:webHidden/>
          </w:rPr>
          <w:fldChar w:fldCharType="separate"/>
        </w:r>
        <w:r w:rsidR="00374790" w:rsidRPr="007302EF">
          <w:rPr>
            <w:noProof/>
            <w:webHidden/>
          </w:rPr>
          <w:t>iv</w:t>
        </w:r>
        <w:r w:rsidR="00374790" w:rsidRPr="007302EF">
          <w:rPr>
            <w:noProof/>
            <w:webHidden/>
          </w:rPr>
          <w:fldChar w:fldCharType="end"/>
        </w:r>
      </w:hyperlink>
    </w:p>
    <w:p w:rsidR="00B0101F" w:rsidRPr="007302EF" w:rsidRDefault="002C1B4D">
      <w:pPr>
        <w:pStyle w:val="TOC1"/>
        <w:tabs>
          <w:tab w:val="right" w:leader="dot" w:pos="9350"/>
        </w:tabs>
        <w:rPr>
          <w:rFonts w:eastAsia="SimSun"/>
          <w:noProof/>
          <w:sz w:val="22"/>
          <w:szCs w:val="22"/>
          <w:lang w:bidi="ar-SA"/>
        </w:rPr>
      </w:pPr>
      <w:hyperlink w:anchor="_Toc24471484" w:history="1">
        <w:r w:rsidR="00374790" w:rsidRPr="007302EF">
          <w:rPr>
            <w:rStyle w:val="Hyperlink"/>
            <w:noProof/>
          </w:rPr>
          <w:t>HALAMAN PERNYATAAN</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_Toc24471484 \h </w:instrText>
        </w:r>
        <w:r w:rsidR="00374790" w:rsidRPr="007302EF">
          <w:rPr>
            <w:noProof/>
            <w:webHidden/>
          </w:rPr>
        </w:r>
        <w:r w:rsidR="00374790" w:rsidRPr="007302EF">
          <w:rPr>
            <w:noProof/>
            <w:webHidden/>
          </w:rPr>
          <w:fldChar w:fldCharType="separate"/>
        </w:r>
        <w:r w:rsidR="00374790" w:rsidRPr="007302EF">
          <w:rPr>
            <w:noProof/>
            <w:webHidden/>
          </w:rPr>
          <w:t>v</w:t>
        </w:r>
        <w:r w:rsidR="00374790" w:rsidRPr="007302EF">
          <w:rPr>
            <w:noProof/>
            <w:webHidden/>
          </w:rPr>
          <w:fldChar w:fldCharType="end"/>
        </w:r>
      </w:hyperlink>
    </w:p>
    <w:p w:rsidR="00B0101F" w:rsidRPr="007302EF" w:rsidRDefault="002C1B4D">
      <w:pPr>
        <w:pStyle w:val="TOC1"/>
        <w:tabs>
          <w:tab w:val="right" w:leader="dot" w:pos="9350"/>
        </w:tabs>
        <w:rPr>
          <w:rFonts w:eastAsia="SimSun"/>
          <w:noProof/>
          <w:sz w:val="22"/>
          <w:szCs w:val="22"/>
          <w:lang w:bidi="ar-SA"/>
        </w:rPr>
      </w:pPr>
      <w:hyperlink w:anchor="_Toc24471485" w:history="1">
        <w:r w:rsidR="00374790" w:rsidRPr="007302EF">
          <w:rPr>
            <w:rStyle w:val="Hyperlink"/>
            <w:noProof/>
          </w:rPr>
          <w:t>Abstract</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_Toc24471485 \h </w:instrText>
        </w:r>
        <w:r w:rsidR="00374790" w:rsidRPr="007302EF">
          <w:rPr>
            <w:noProof/>
            <w:webHidden/>
          </w:rPr>
        </w:r>
        <w:r w:rsidR="00374790" w:rsidRPr="007302EF">
          <w:rPr>
            <w:noProof/>
            <w:webHidden/>
          </w:rPr>
          <w:fldChar w:fldCharType="separate"/>
        </w:r>
        <w:r w:rsidR="00374790" w:rsidRPr="007302EF">
          <w:rPr>
            <w:noProof/>
            <w:webHidden/>
          </w:rPr>
          <w:t>vi</w:t>
        </w:r>
        <w:r w:rsidR="00374790" w:rsidRPr="007302EF">
          <w:rPr>
            <w:noProof/>
            <w:webHidden/>
          </w:rPr>
          <w:fldChar w:fldCharType="end"/>
        </w:r>
      </w:hyperlink>
    </w:p>
    <w:p w:rsidR="00B0101F" w:rsidRPr="007302EF" w:rsidRDefault="002C1B4D">
      <w:pPr>
        <w:pStyle w:val="TOC1"/>
        <w:tabs>
          <w:tab w:val="right" w:leader="dot" w:pos="9350"/>
        </w:tabs>
        <w:rPr>
          <w:rFonts w:eastAsia="SimSun"/>
          <w:noProof/>
        </w:rPr>
      </w:pPr>
      <w:hyperlink w:anchor="_Toc24471486" w:history="1">
        <w:r w:rsidR="00374790" w:rsidRPr="007302EF">
          <w:rPr>
            <w:rStyle w:val="Hyperlink"/>
            <w:noProof/>
          </w:rPr>
          <w:t>Daftar Isi</w:t>
        </w:r>
        <w:r w:rsidR="00374790" w:rsidRPr="007302EF">
          <w:rPr>
            <w:noProof/>
            <w:webHidden/>
          </w:rPr>
          <w:tab/>
        </w:r>
        <w:r w:rsidR="00374790" w:rsidRPr="007302EF">
          <w:rPr>
            <w:noProof/>
            <w:webHidden/>
          </w:rPr>
          <w:fldChar w:fldCharType="begin"/>
        </w:r>
        <w:r w:rsidR="00374790" w:rsidRPr="007302EF">
          <w:rPr>
            <w:noProof/>
            <w:webHidden/>
          </w:rPr>
          <w:instrText xml:space="preserve"> PAGEREF _Toc24471486 \h </w:instrText>
        </w:r>
        <w:r w:rsidR="00374790" w:rsidRPr="007302EF">
          <w:rPr>
            <w:noProof/>
            <w:webHidden/>
          </w:rPr>
        </w:r>
        <w:r w:rsidR="00374790" w:rsidRPr="007302EF">
          <w:rPr>
            <w:noProof/>
            <w:webHidden/>
          </w:rPr>
          <w:fldChar w:fldCharType="separate"/>
        </w:r>
        <w:r w:rsidR="00374790" w:rsidRPr="007302EF">
          <w:rPr>
            <w:noProof/>
            <w:webHidden/>
          </w:rPr>
          <w:t>vii</w:t>
        </w:r>
        <w:r w:rsidR="00374790" w:rsidRPr="007302EF">
          <w:rPr>
            <w:noProof/>
            <w:webHidden/>
          </w:rPr>
          <w:fldChar w:fldCharType="end"/>
        </w:r>
      </w:hyperlink>
    </w:p>
    <w:p w:rsidR="00B0101F" w:rsidRPr="007302EF" w:rsidRDefault="002C1B4D">
      <w:pPr>
        <w:pStyle w:val="TOC1"/>
        <w:tabs>
          <w:tab w:val="right" w:leader="dot" w:pos="9350"/>
        </w:tabs>
        <w:rPr>
          <w:rFonts w:eastAsia="SimSun"/>
          <w:noProof/>
          <w:sz w:val="22"/>
          <w:szCs w:val="22"/>
          <w:lang w:bidi="ar-SA"/>
        </w:rPr>
      </w:pPr>
      <w:hyperlink w:anchor="_Toc24471495" w:history="1">
        <w:r w:rsidR="00374790" w:rsidRPr="007302EF">
          <w:rPr>
            <w:rStyle w:val="Hyperlink"/>
            <w:noProof/>
          </w:rPr>
          <w:t>BAB II</w:t>
        </w:r>
        <w:r w:rsidR="00374790" w:rsidRPr="007302EF">
          <w:rPr>
            <w:noProof/>
            <w:webHidden/>
          </w:rPr>
          <w:tab/>
          <w:t>1</w:t>
        </w:r>
      </w:hyperlink>
    </w:p>
    <w:p w:rsidR="00B0101F" w:rsidRPr="007302EF" w:rsidRDefault="002C1B4D">
      <w:pPr>
        <w:pStyle w:val="TOC1"/>
        <w:tabs>
          <w:tab w:val="right" w:leader="dot" w:pos="9350"/>
        </w:tabs>
        <w:rPr>
          <w:rFonts w:eastAsia="SimSun"/>
          <w:noProof/>
          <w:sz w:val="22"/>
          <w:szCs w:val="22"/>
          <w:lang w:bidi="ar-SA"/>
        </w:rPr>
      </w:pPr>
      <w:hyperlink w:anchor="_Toc24471496" w:history="1">
        <w:r w:rsidR="00374790" w:rsidRPr="007302EF">
          <w:rPr>
            <w:rStyle w:val="Hyperlink"/>
            <w:noProof/>
          </w:rPr>
          <w:t>LANDASAN TEORI</w:t>
        </w:r>
        <w:r w:rsidR="00374790" w:rsidRPr="007302EF">
          <w:rPr>
            <w:noProof/>
            <w:webHidden/>
          </w:rPr>
          <w:tab/>
          <w:t>1</w:t>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497" w:history="1">
        <w:r w:rsidR="00374790" w:rsidRPr="007302EF">
          <w:rPr>
            <w:rStyle w:val="Hyperlink"/>
            <w:rFonts w:ascii="Times New Roman" w:hAnsi="Times New Roman" w:cs="Times New Roman"/>
            <w:noProof/>
          </w:rPr>
          <w:t>2.1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Pengertian UML</w:t>
        </w:r>
        <w:r w:rsidR="00374790" w:rsidRPr="007302EF">
          <w:rPr>
            <w:rFonts w:ascii="Times New Roman" w:hAnsi="Times New Roman" w:cs="Times New Roman"/>
            <w:noProof/>
            <w:webHidden/>
          </w:rPr>
          <w:tab/>
          <w:t>1</w:t>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498" w:history="1">
        <w:r w:rsidR="00374790" w:rsidRPr="007302EF">
          <w:rPr>
            <w:rStyle w:val="Hyperlink"/>
            <w:rFonts w:ascii="Times New Roman" w:hAnsi="Times New Roman" w:cs="Times New Roman"/>
            <w:noProof/>
          </w:rPr>
          <w:t>2.2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Jenis-jenis diagram UML</w:t>
        </w:r>
        <w:r w:rsidR="00374790" w:rsidRPr="007302EF">
          <w:rPr>
            <w:rFonts w:ascii="Times New Roman" w:hAnsi="Times New Roman" w:cs="Times New Roman"/>
            <w:noProof/>
            <w:webHidden/>
          </w:rPr>
          <w:tab/>
          <w:t>1</w:t>
        </w:r>
      </w:hyperlink>
    </w:p>
    <w:p w:rsidR="00B0101F" w:rsidRPr="007302EF" w:rsidRDefault="002C1B4D">
      <w:pPr>
        <w:pStyle w:val="TOC3"/>
        <w:tabs>
          <w:tab w:val="left" w:pos="1320"/>
          <w:tab w:val="right" w:leader="dot" w:pos="9350"/>
        </w:tabs>
        <w:rPr>
          <w:rFonts w:ascii="Times New Roman" w:eastAsia="SimSun" w:hAnsi="Times New Roman" w:cs="Times New Roman"/>
          <w:noProof/>
        </w:rPr>
      </w:pPr>
      <w:hyperlink w:anchor="_Toc24471499" w:history="1">
        <w:r w:rsidR="00374790" w:rsidRPr="007302EF">
          <w:rPr>
            <w:rStyle w:val="Hyperlink"/>
            <w:rFonts w:ascii="Times New Roman" w:hAnsi="Times New Roman" w:cs="Times New Roman"/>
            <w:noProof/>
          </w:rPr>
          <w:t>2.2.1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Use case</w:t>
        </w:r>
        <w:r w:rsidR="00374790" w:rsidRPr="007302EF">
          <w:rPr>
            <w:rFonts w:ascii="Times New Roman" w:hAnsi="Times New Roman" w:cs="Times New Roman"/>
            <w:noProof/>
            <w:webHidden/>
          </w:rPr>
          <w:tab/>
          <w:t>1</w:t>
        </w:r>
      </w:hyperlink>
    </w:p>
    <w:p w:rsidR="00B0101F" w:rsidRPr="007302EF" w:rsidRDefault="002C1B4D">
      <w:pPr>
        <w:pStyle w:val="TOC3"/>
        <w:tabs>
          <w:tab w:val="left" w:pos="1320"/>
          <w:tab w:val="right" w:leader="dot" w:pos="9350"/>
        </w:tabs>
        <w:rPr>
          <w:rFonts w:ascii="Times New Roman" w:eastAsia="SimSun" w:hAnsi="Times New Roman" w:cs="Times New Roman"/>
          <w:noProof/>
        </w:rPr>
      </w:pPr>
      <w:hyperlink w:anchor="_Toc24471500" w:history="1">
        <w:r w:rsidR="00374790" w:rsidRPr="007302EF">
          <w:rPr>
            <w:rStyle w:val="Hyperlink"/>
            <w:rFonts w:ascii="Times New Roman" w:hAnsi="Times New Roman" w:cs="Times New Roman"/>
            <w:noProof/>
          </w:rPr>
          <w:t>2.2.2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Activity Diagram</w:t>
        </w:r>
        <w:r w:rsidR="00374790" w:rsidRPr="007302EF">
          <w:rPr>
            <w:rFonts w:ascii="Times New Roman" w:hAnsi="Times New Roman" w:cs="Times New Roman"/>
            <w:noProof/>
            <w:webHidden/>
          </w:rPr>
          <w:tab/>
          <w:t>2</w:t>
        </w:r>
      </w:hyperlink>
    </w:p>
    <w:p w:rsidR="00B0101F" w:rsidRPr="007302EF" w:rsidRDefault="002C1B4D">
      <w:pPr>
        <w:pStyle w:val="TOC3"/>
        <w:tabs>
          <w:tab w:val="left" w:pos="1320"/>
          <w:tab w:val="right" w:leader="dot" w:pos="9350"/>
        </w:tabs>
        <w:rPr>
          <w:rFonts w:ascii="Times New Roman" w:eastAsia="SimSun" w:hAnsi="Times New Roman" w:cs="Times New Roman"/>
          <w:noProof/>
        </w:rPr>
      </w:pPr>
      <w:hyperlink w:anchor="_Toc24471501" w:history="1">
        <w:r w:rsidR="00374790" w:rsidRPr="007302EF">
          <w:rPr>
            <w:rStyle w:val="Hyperlink"/>
            <w:rFonts w:ascii="Times New Roman" w:hAnsi="Times New Roman" w:cs="Times New Roman"/>
            <w:noProof/>
          </w:rPr>
          <w:t>2.2.3</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Sequence diagram</w:t>
        </w:r>
        <w:r w:rsidR="00374790" w:rsidRPr="007302EF">
          <w:rPr>
            <w:rFonts w:ascii="Times New Roman" w:hAnsi="Times New Roman" w:cs="Times New Roman"/>
            <w:noProof/>
            <w:webHidden/>
          </w:rPr>
          <w:tab/>
          <w:t>2</w:t>
        </w:r>
      </w:hyperlink>
    </w:p>
    <w:p w:rsidR="00B0101F" w:rsidRPr="007302EF" w:rsidRDefault="002C1B4D">
      <w:pPr>
        <w:pStyle w:val="TOC1"/>
        <w:tabs>
          <w:tab w:val="right" w:leader="dot" w:pos="9350"/>
        </w:tabs>
        <w:rPr>
          <w:rFonts w:eastAsia="SimSun"/>
          <w:noProof/>
          <w:sz w:val="22"/>
          <w:szCs w:val="22"/>
          <w:lang w:bidi="ar-SA"/>
        </w:rPr>
      </w:pPr>
      <w:hyperlink w:anchor="_Toc24471502" w:history="1">
        <w:r w:rsidR="00374790" w:rsidRPr="007302EF">
          <w:rPr>
            <w:rStyle w:val="Hyperlink"/>
            <w:noProof/>
            <w:shd w:val="clear" w:color="auto" w:fill="FFFFFF"/>
          </w:rPr>
          <w:t>BAB III</w:t>
        </w:r>
        <w:r w:rsidR="00374790" w:rsidRPr="007302EF">
          <w:rPr>
            <w:noProof/>
            <w:webHidden/>
          </w:rPr>
          <w:tab/>
          <w:t>3</w:t>
        </w:r>
      </w:hyperlink>
    </w:p>
    <w:p w:rsidR="00B0101F" w:rsidRPr="007302EF" w:rsidRDefault="002C1B4D">
      <w:pPr>
        <w:pStyle w:val="TOC1"/>
        <w:tabs>
          <w:tab w:val="right" w:leader="dot" w:pos="9350"/>
        </w:tabs>
        <w:rPr>
          <w:rFonts w:eastAsia="SimSun"/>
          <w:noProof/>
          <w:sz w:val="22"/>
          <w:szCs w:val="22"/>
          <w:lang w:bidi="ar-SA"/>
        </w:rPr>
      </w:pPr>
      <w:hyperlink w:anchor="_Toc24471503" w:history="1">
        <w:r w:rsidR="00374790" w:rsidRPr="007302EF">
          <w:rPr>
            <w:rStyle w:val="Hyperlink"/>
            <w:noProof/>
            <w:shd w:val="clear" w:color="auto" w:fill="FFFFFF"/>
          </w:rPr>
          <w:t>ANALISIS DAN PERANCANGAN</w:t>
        </w:r>
        <w:r w:rsidR="00374790" w:rsidRPr="007302EF">
          <w:rPr>
            <w:noProof/>
            <w:webHidden/>
          </w:rPr>
          <w:tab/>
          <w:t>3</w:t>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504" w:history="1">
        <w:r w:rsidR="00374790" w:rsidRPr="007302EF">
          <w:rPr>
            <w:rStyle w:val="Hyperlink"/>
            <w:rFonts w:ascii="Times New Roman" w:hAnsi="Times New Roman" w:cs="Times New Roman"/>
            <w:noProof/>
          </w:rPr>
          <w:t>3.1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Gambaran Umum Perangkat Lunak</w:t>
        </w:r>
        <w:r w:rsidR="00374790" w:rsidRPr="007302EF">
          <w:rPr>
            <w:rFonts w:ascii="Times New Roman" w:hAnsi="Times New Roman" w:cs="Times New Roman"/>
            <w:noProof/>
            <w:webHidden/>
          </w:rPr>
          <w:tab/>
          <w:t>3</w:t>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505" w:history="1">
        <w:r w:rsidR="00374790" w:rsidRPr="007302EF">
          <w:rPr>
            <w:rStyle w:val="Hyperlink"/>
            <w:rFonts w:ascii="Times New Roman" w:hAnsi="Times New Roman" w:cs="Times New Roman"/>
            <w:noProof/>
          </w:rPr>
          <w:t>3.2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Kebutuhan Fungsional</w:t>
        </w:r>
        <w:r w:rsidR="00374790" w:rsidRPr="007302EF">
          <w:rPr>
            <w:rFonts w:ascii="Times New Roman" w:hAnsi="Times New Roman" w:cs="Times New Roman"/>
            <w:noProof/>
            <w:webHidden/>
          </w:rPr>
          <w:tab/>
          <w:t>3</w:t>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506" w:history="1">
        <w:r w:rsidR="00374790" w:rsidRPr="007302EF">
          <w:rPr>
            <w:rStyle w:val="Hyperlink"/>
            <w:rFonts w:ascii="Times New Roman" w:hAnsi="Times New Roman" w:cs="Times New Roman"/>
            <w:noProof/>
          </w:rPr>
          <w:t>3.3</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Kebutuhan NonFungsional</w:t>
        </w:r>
        <w:r w:rsidR="00374790" w:rsidRPr="007302EF">
          <w:rPr>
            <w:rFonts w:ascii="Times New Roman" w:hAnsi="Times New Roman" w:cs="Times New Roman"/>
            <w:noProof/>
            <w:webHidden/>
          </w:rPr>
          <w:tab/>
          <w:t>3</w:t>
        </w:r>
      </w:hyperlink>
    </w:p>
    <w:p w:rsidR="00B0101F" w:rsidRPr="007302EF" w:rsidRDefault="002C1B4D">
      <w:pPr>
        <w:pStyle w:val="TOC3"/>
        <w:tabs>
          <w:tab w:val="left" w:pos="1320"/>
          <w:tab w:val="right" w:leader="dot" w:pos="9350"/>
        </w:tabs>
        <w:rPr>
          <w:rFonts w:ascii="Times New Roman" w:eastAsia="SimSun" w:hAnsi="Times New Roman" w:cs="Times New Roman"/>
          <w:noProof/>
        </w:rPr>
      </w:pPr>
      <w:hyperlink w:anchor="_Toc24471507" w:history="1">
        <w:r w:rsidR="00374790" w:rsidRPr="007302EF">
          <w:rPr>
            <w:rStyle w:val="Hyperlink"/>
            <w:rFonts w:ascii="Times New Roman" w:hAnsi="Times New Roman" w:cs="Times New Roman"/>
            <w:noProof/>
          </w:rPr>
          <w:t>3.3.1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Internal Requirements</w:t>
        </w:r>
        <w:r w:rsidR="00374790" w:rsidRPr="007302EF">
          <w:rPr>
            <w:rFonts w:ascii="Times New Roman" w:hAnsi="Times New Roman" w:cs="Times New Roman"/>
            <w:noProof/>
            <w:webHidden/>
          </w:rPr>
          <w:tab/>
          <w:t>3</w:t>
        </w:r>
      </w:hyperlink>
    </w:p>
    <w:p w:rsidR="00B0101F" w:rsidRPr="007302EF" w:rsidRDefault="002C1B4D">
      <w:pPr>
        <w:pStyle w:val="TOC3"/>
        <w:tabs>
          <w:tab w:val="left" w:pos="1320"/>
          <w:tab w:val="right" w:leader="dot" w:pos="9350"/>
        </w:tabs>
        <w:rPr>
          <w:rFonts w:ascii="Times New Roman" w:eastAsia="SimSun" w:hAnsi="Times New Roman" w:cs="Times New Roman"/>
          <w:noProof/>
        </w:rPr>
      </w:pPr>
      <w:hyperlink w:anchor="_Toc24471508" w:history="1">
        <w:r w:rsidR="00374790" w:rsidRPr="007302EF">
          <w:rPr>
            <w:rStyle w:val="Hyperlink"/>
            <w:rFonts w:ascii="Times New Roman" w:hAnsi="Times New Roman" w:cs="Times New Roman"/>
            <w:noProof/>
          </w:rPr>
          <w:t>3.3.2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External Requirements</w:t>
        </w:r>
        <w:r w:rsidR="00374790" w:rsidRPr="007302EF">
          <w:rPr>
            <w:rFonts w:ascii="Times New Roman" w:hAnsi="Times New Roman" w:cs="Times New Roman"/>
            <w:noProof/>
            <w:webHidden/>
          </w:rPr>
          <w:tab/>
          <w:t>4</w:t>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509" w:history="1">
        <w:r w:rsidR="00374790" w:rsidRPr="007302EF">
          <w:rPr>
            <w:rStyle w:val="Hyperlink"/>
            <w:rFonts w:ascii="Times New Roman" w:hAnsi="Times New Roman" w:cs="Times New Roman"/>
            <w:noProof/>
          </w:rPr>
          <w:t>3.4</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Use case</w:t>
        </w:r>
        <w:r w:rsidR="00374790" w:rsidRPr="007302EF">
          <w:rPr>
            <w:rFonts w:ascii="Times New Roman" w:hAnsi="Times New Roman" w:cs="Times New Roman"/>
            <w:noProof/>
            <w:webHidden/>
          </w:rPr>
          <w:tab/>
          <w:t>4</w:t>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510" w:history="1">
        <w:r w:rsidR="00374790" w:rsidRPr="007302EF">
          <w:rPr>
            <w:rStyle w:val="Hyperlink"/>
            <w:rFonts w:ascii="Times New Roman" w:hAnsi="Times New Roman" w:cs="Times New Roman"/>
            <w:noProof/>
          </w:rPr>
          <w:t>3.5</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Skenario use case pencarian data ilmiah oleh mahasiswa</w:t>
        </w:r>
        <w:r w:rsidR="00374790" w:rsidRPr="007302EF">
          <w:rPr>
            <w:rFonts w:ascii="Times New Roman" w:hAnsi="Times New Roman" w:cs="Times New Roman"/>
            <w:noProof/>
            <w:webHidden/>
          </w:rPr>
          <w:tab/>
          <w:t>5</w:t>
        </w:r>
      </w:hyperlink>
    </w:p>
    <w:p w:rsidR="00B0101F" w:rsidRPr="007302EF" w:rsidRDefault="002C1B4D">
      <w:pPr>
        <w:pStyle w:val="TOC3"/>
        <w:tabs>
          <w:tab w:val="left" w:pos="1320"/>
          <w:tab w:val="right" w:leader="dot" w:pos="9350"/>
        </w:tabs>
        <w:rPr>
          <w:rFonts w:ascii="Times New Roman" w:eastAsia="SimSun" w:hAnsi="Times New Roman" w:cs="Times New Roman"/>
          <w:noProof/>
        </w:rPr>
      </w:pPr>
      <w:hyperlink w:anchor="_Toc24471511" w:history="1">
        <w:r w:rsidR="00374790" w:rsidRPr="007302EF">
          <w:rPr>
            <w:rStyle w:val="Hyperlink"/>
            <w:rFonts w:ascii="Times New Roman" w:hAnsi="Times New Roman" w:cs="Times New Roman"/>
            <w:noProof/>
          </w:rPr>
          <w:t>3.5.1</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Skenario usecase penampilan grafik</w:t>
        </w:r>
        <w:r w:rsidR="00374790" w:rsidRPr="007302EF">
          <w:rPr>
            <w:rFonts w:ascii="Times New Roman" w:hAnsi="Times New Roman" w:cs="Times New Roman"/>
            <w:noProof/>
            <w:webHidden/>
          </w:rPr>
          <w:tab/>
          <w:t>6</w:t>
        </w:r>
      </w:hyperlink>
    </w:p>
    <w:p w:rsidR="00B0101F" w:rsidRPr="007302EF" w:rsidRDefault="002C1B4D">
      <w:pPr>
        <w:pStyle w:val="TOC3"/>
        <w:tabs>
          <w:tab w:val="left" w:pos="1320"/>
          <w:tab w:val="right" w:leader="dot" w:pos="9350"/>
        </w:tabs>
        <w:rPr>
          <w:rFonts w:ascii="Times New Roman" w:hAnsi="Times New Roman" w:cs="Times New Roman"/>
        </w:rPr>
      </w:pPr>
      <w:hyperlink w:anchor="_Toc24471512" w:history="1">
        <w:r w:rsidR="00374790" w:rsidRPr="007302EF">
          <w:rPr>
            <w:rStyle w:val="Hyperlink"/>
            <w:rFonts w:ascii="Times New Roman" w:hAnsi="Times New Roman" w:cs="Times New Roman"/>
            <w:noProof/>
          </w:rPr>
          <w:t>3.5.2</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skenario usecase penampilan data nongrafik</w:t>
        </w:r>
        <w:r w:rsidR="00374790" w:rsidRPr="007302EF">
          <w:rPr>
            <w:rFonts w:ascii="Times New Roman" w:hAnsi="Times New Roman" w:cs="Times New Roman"/>
            <w:noProof/>
            <w:webHidden/>
          </w:rPr>
          <w:tab/>
          <w:t>6</w:t>
        </w:r>
      </w:hyperlink>
      <w:r w:rsidR="00374790" w:rsidRPr="007302EF">
        <w:rPr>
          <w:rFonts w:ascii="Times New Roman" w:hAnsi="Times New Roman" w:cs="Times New Roman"/>
        </w:rPr>
        <w:br/>
        <w:t>3.5.3</w:t>
      </w:r>
      <w:r w:rsidR="00374790" w:rsidRPr="007302EF">
        <w:rPr>
          <w:rFonts w:ascii="Times New Roman" w:hAnsi="Times New Roman" w:cs="Times New Roman"/>
        </w:rPr>
        <w:tab/>
      </w:r>
      <w:r w:rsidR="00374790" w:rsidRPr="007302EF">
        <w:rPr>
          <w:rFonts w:ascii="Times New Roman" w:hAnsi="Times New Roman" w:cs="Times New Roman"/>
          <w:bCs/>
        </w:rPr>
        <w:t>Skenario usecase memanipulasi atau karya ilmiah</w:t>
      </w:r>
      <w:r w:rsidR="00374790" w:rsidRPr="007302EF">
        <w:rPr>
          <w:rFonts w:ascii="Times New Roman" w:hAnsi="Times New Roman" w:cs="Times New Roman"/>
          <w:bCs/>
        </w:rPr>
        <w:tab/>
        <w:t>6</w:t>
      </w:r>
      <w:r w:rsidR="00374790" w:rsidRPr="007302EF">
        <w:rPr>
          <w:rFonts w:ascii="Times New Roman" w:hAnsi="Times New Roman" w:cs="Times New Roman"/>
          <w:bCs/>
        </w:rPr>
        <w:br/>
        <w:t>3.5.4</w:t>
      </w:r>
      <w:r w:rsidR="00374790" w:rsidRPr="007302EF">
        <w:rPr>
          <w:rFonts w:ascii="Times New Roman" w:hAnsi="Times New Roman" w:cs="Times New Roman"/>
          <w:bCs/>
        </w:rPr>
        <w:tab/>
      </w:r>
      <w:r w:rsidR="00374790" w:rsidRPr="007302EF">
        <w:rPr>
          <w:rFonts w:ascii="Times New Roman" w:hAnsi="Times New Roman" w:cs="Times New Roman"/>
          <w:b/>
          <w:bCs/>
        </w:rPr>
        <w:t>Skenario usecase menampilkan data dosen pembimbing.</w:t>
      </w:r>
      <w:r w:rsidR="00374790" w:rsidRPr="007302EF">
        <w:rPr>
          <w:rFonts w:ascii="Times New Roman" w:hAnsi="Times New Roman" w:cs="Times New Roman"/>
          <w:b/>
          <w:bCs/>
        </w:rPr>
        <w:tab/>
        <w:t>7</w:t>
      </w:r>
      <w:r w:rsidR="00374790" w:rsidRPr="007302EF">
        <w:rPr>
          <w:rFonts w:ascii="Times New Roman" w:hAnsi="Times New Roman" w:cs="Times New Roman"/>
          <w:b/>
          <w:bCs/>
        </w:rPr>
        <w:br/>
      </w:r>
      <w:r w:rsidR="00374790" w:rsidRPr="007302EF">
        <w:rPr>
          <w:rFonts w:ascii="Times New Roman" w:hAnsi="Times New Roman" w:cs="Times New Roman"/>
        </w:rPr>
        <w:t>3.5.5</w:t>
      </w:r>
      <w:r w:rsidR="00374790" w:rsidRPr="007302EF">
        <w:rPr>
          <w:rFonts w:ascii="Times New Roman" w:hAnsi="Times New Roman" w:cs="Times New Roman"/>
        </w:rPr>
        <w:tab/>
        <w:t>Skernario usecase menampilkan history</w:t>
      </w:r>
      <w:r w:rsidR="00374790" w:rsidRPr="007302EF">
        <w:rPr>
          <w:rFonts w:ascii="Times New Roman" w:hAnsi="Times New Roman" w:cs="Times New Roman"/>
        </w:rPr>
        <w:tab/>
        <w:t>8</w:t>
      </w:r>
      <w:r w:rsidR="00374790" w:rsidRPr="007302EF">
        <w:rPr>
          <w:rFonts w:ascii="Times New Roman" w:hAnsi="Times New Roman" w:cs="Times New Roman"/>
        </w:rPr>
        <w:br/>
        <w:t>3.5.6</w:t>
      </w:r>
      <w:r w:rsidR="00374790" w:rsidRPr="007302EF">
        <w:rPr>
          <w:rFonts w:ascii="Times New Roman" w:hAnsi="Times New Roman" w:cs="Times New Roman"/>
        </w:rPr>
        <w:tab/>
        <w:t>Skenario uscase mencetak laporan</w:t>
      </w:r>
      <w:r w:rsidR="00374790" w:rsidRPr="007302EF">
        <w:rPr>
          <w:rFonts w:ascii="Times New Roman" w:hAnsi="Times New Roman" w:cs="Times New Roman"/>
        </w:rPr>
        <w:tab/>
        <w:t>8</w:t>
      </w:r>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513" w:history="1">
        <w:r w:rsidR="00374790" w:rsidRPr="007302EF">
          <w:rPr>
            <w:rStyle w:val="Hyperlink"/>
            <w:rFonts w:ascii="Times New Roman" w:hAnsi="Times New Roman" w:cs="Times New Roman"/>
            <w:noProof/>
          </w:rPr>
          <w:t>3.6</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Activity diagram</w:t>
        </w:r>
        <w:r w:rsidR="00374790" w:rsidRPr="007302EF">
          <w:rPr>
            <w:rFonts w:ascii="Times New Roman" w:hAnsi="Times New Roman" w:cs="Times New Roman"/>
            <w:noProof/>
            <w:webHidden/>
          </w:rPr>
          <w:tab/>
        </w:r>
        <w:r w:rsidR="00374790" w:rsidRPr="007302EF">
          <w:rPr>
            <w:rFonts w:ascii="Times New Roman" w:hAnsi="Times New Roman" w:cs="Times New Roman"/>
            <w:noProof/>
            <w:webHidden/>
          </w:rPr>
          <w:fldChar w:fldCharType="begin"/>
        </w:r>
        <w:r w:rsidR="00374790" w:rsidRPr="007302EF">
          <w:rPr>
            <w:rFonts w:ascii="Times New Roman" w:hAnsi="Times New Roman" w:cs="Times New Roman"/>
            <w:noProof/>
            <w:webHidden/>
          </w:rPr>
          <w:instrText xml:space="preserve"> PAGEREF _Toc24471513 \h </w:instrText>
        </w:r>
        <w:r w:rsidR="00374790" w:rsidRPr="007302EF">
          <w:rPr>
            <w:rFonts w:ascii="Times New Roman" w:hAnsi="Times New Roman" w:cs="Times New Roman"/>
            <w:noProof/>
            <w:webHidden/>
          </w:rPr>
        </w:r>
        <w:r w:rsidR="00374790" w:rsidRPr="007302EF">
          <w:rPr>
            <w:rFonts w:ascii="Times New Roman" w:hAnsi="Times New Roman" w:cs="Times New Roman"/>
            <w:noProof/>
            <w:webHidden/>
          </w:rPr>
          <w:fldChar w:fldCharType="separate"/>
        </w:r>
        <w:r w:rsidR="00374790" w:rsidRPr="007302EF">
          <w:rPr>
            <w:rFonts w:ascii="Times New Roman" w:hAnsi="Times New Roman" w:cs="Times New Roman"/>
            <w:noProof/>
            <w:webHidden/>
          </w:rPr>
          <w:t>9</w:t>
        </w:r>
        <w:r w:rsidR="00374790" w:rsidRPr="007302EF">
          <w:rPr>
            <w:rFonts w:ascii="Times New Roman" w:hAnsi="Times New Roman" w:cs="Times New Roman"/>
            <w:noProof/>
            <w:webHidden/>
          </w:rPr>
          <w:fldChar w:fldCharType="end"/>
        </w:r>
      </w:hyperlink>
    </w:p>
    <w:p w:rsidR="00B0101F" w:rsidRPr="007302EF" w:rsidRDefault="002C1B4D">
      <w:pPr>
        <w:pStyle w:val="TOC2"/>
        <w:tabs>
          <w:tab w:val="left" w:pos="746"/>
          <w:tab w:val="right" w:leader="dot" w:pos="9350"/>
        </w:tabs>
        <w:rPr>
          <w:rFonts w:ascii="Times New Roman" w:eastAsia="SimSun" w:hAnsi="Times New Roman" w:cs="Times New Roman"/>
          <w:noProof/>
        </w:rPr>
      </w:pPr>
      <w:hyperlink w:anchor="_Toc24471514" w:history="1">
        <w:r w:rsidR="00374790" w:rsidRPr="007302EF">
          <w:rPr>
            <w:rStyle w:val="Hyperlink"/>
            <w:rFonts w:ascii="Times New Roman" w:hAnsi="Times New Roman" w:cs="Times New Roman"/>
            <w:noProof/>
          </w:rPr>
          <w:t>3.7</w:t>
        </w:r>
        <w:r w:rsidR="00374790" w:rsidRPr="007302EF">
          <w:rPr>
            <w:rFonts w:ascii="Times New Roman" w:eastAsia="SimSun" w:hAnsi="Times New Roman" w:cs="Times New Roman"/>
            <w:noProof/>
          </w:rPr>
          <w:tab/>
        </w:r>
        <w:r w:rsidR="00374790" w:rsidRPr="007302EF">
          <w:rPr>
            <w:rStyle w:val="Hyperlink"/>
            <w:rFonts w:ascii="Times New Roman" w:hAnsi="Times New Roman" w:cs="Times New Roman"/>
            <w:noProof/>
          </w:rPr>
          <w:t>Sequence diagram</w:t>
        </w:r>
        <w:r w:rsidR="00374790" w:rsidRPr="007302EF">
          <w:rPr>
            <w:rFonts w:ascii="Times New Roman" w:hAnsi="Times New Roman" w:cs="Times New Roman"/>
            <w:noProof/>
            <w:webHidden/>
          </w:rPr>
          <w:tab/>
          <w:t>17</w:t>
        </w:r>
      </w:hyperlink>
    </w:p>
    <w:p w:rsidR="00B0101F" w:rsidRPr="007302EF" w:rsidRDefault="002C1B4D">
      <w:pPr>
        <w:pStyle w:val="TOC3"/>
        <w:tabs>
          <w:tab w:val="left" w:pos="1320"/>
          <w:tab w:val="right" w:leader="dot" w:pos="9350"/>
        </w:tabs>
        <w:rPr>
          <w:rFonts w:ascii="Times New Roman" w:eastAsia="SimSun" w:hAnsi="Times New Roman" w:cs="Times New Roman"/>
          <w:noProof/>
        </w:rPr>
      </w:pPr>
      <w:hyperlink w:anchor="_Toc24471515" w:history="1">
        <w:r w:rsidR="00374790" w:rsidRPr="007302EF">
          <w:rPr>
            <w:rStyle w:val="Hyperlink"/>
            <w:rFonts w:ascii="Times New Roman" w:hAnsi="Times New Roman" w:cs="Times New Roman"/>
            <w:noProof/>
          </w:rPr>
          <w:t>3.7.1</w:t>
        </w:r>
        <w:r w:rsidR="00374790" w:rsidRPr="007302EF">
          <w:rPr>
            <w:rFonts w:ascii="Times New Roman" w:eastAsia="SimSun" w:hAnsi="Times New Roman" w:cs="Times New Roman"/>
            <w:noProof/>
          </w:rPr>
          <w:tab/>
          <w:t>UML Sequence Mencari Data Karya Ilmiah/Skripsi</w:t>
        </w:r>
        <w:r w:rsidR="00374790" w:rsidRPr="007302EF">
          <w:rPr>
            <w:rFonts w:ascii="Times New Roman" w:hAnsi="Times New Roman" w:cs="Times New Roman"/>
            <w:noProof/>
            <w:webHidden/>
          </w:rPr>
          <w:tab/>
        </w:r>
        <w:r w:rsidR="00374790" w:rsidRPr="007302EF">
          <w:rPr>
            <w:rFonts w:ascii="Times New Roman" w:hAnsi="Times New Roman" w:cs="Times New Roman"/>
            <w:noProof/>
            <w:webHidden/>
          </w:rPr>
          <w:fldChar w:fldCharType="begin"/>
        </w:r>
        <w:r w:rsidR="00374790" w:rsidRPr="007302EF">
          <w:rPr>
            <w:rFonts w:ascii="Times New Roman" w:hAnsi="Times New Roman" w:cs="Times New Roman"/>
            <w:noProof/>
            <w:webHidden/>
          </w:rPr>
          <w:instrText xml:space="preserve"> PAGEREF _Toc24471515 \h </w:instrText>
        </w:r>
        <w:r w:rsidR="00374790" w:rsidRPr="007302EF">
          <w:rPr>
            <w:rFonts w:ascii="Times New Roman" w:hAnsi="Times New Roman" w:cs="Times New Roman"/>
            <w:noProof/>
            <w:webHidden/>
          </w:rPr>
        </w:r>
        <w:r w:rsidR="00374790" w:rsidRPr="007302EF">
          <w:rPr>
            <w:rFonts w:ascii="Times New Roman" w:hAnsi="Times New Roman" w:cs="Times New Roman"/>
            <w:noProof/>
            <w:webHidden/>
          </w:rPr>
          <w:fldChar w:fldCharType="separate"/>
        </w:r>
        <w:r w:rsidR="00374790" w:rsidRPr="007302EF">
          <w:rPr>
            <w:rFonts w:ascii="Times New Roman" w:hAnsi="Times New Roman" w:cs="Times New Roman"/>
            <w:noProof/>
            <w:webHidden/>
          </w:rPr>
          <w:t>17</w:t>
        </w:r>
        <w:r w:rsidR="00374790" w:rsidRPr="007302EF">
          <w:rPr>
            <w:rFonts w:ascii="Times New Roman" w:hAnsi="Times New Roman" w:cs="Times New Roman"/>
            <w:noProof/>
            <w:webHidden/>
          </w:rPr>
          <w:fldChar w:fldCharType="end"/>
        </w:r>
      </w:hyperlink>
    </w:p>
    <w:p w:rsidR="00B0101F" w:rsidRPr="007302EF" w:rsidRDefault="002C1B4D">
      <w:pPr>
        <w:pStyle w:val="TOC3"/>
        <w:tabs>
          <w:tab w:val="left" w:pos="1320"/>
          <w:tab w:val="right" w:leader="dot" w:pos="9350"/>
        </w:tabs>
        <w:rPr>
          <w:rFonts w:ascii="Times New Roman" w:hAnsi="Times New Roman" w:cs="Times New Roman"/>
        </w:rPr>
      </w:pPr>
      <w:hyperlink w:anchor="_Toc24471516" w:history="1">
        <w:r w:rsidR="00374790" w:rsidRPr="007302EF">
          <w:rPr>
            <w:rStyle w:val="Hyperlink"/>
            <w:rFonts w:ascii="Times New Roman" w:hAnsi="Times New Roman" w:cs="Times New Roman"/>
            <w:noProof/>
          </w:rPr>
          <w:t>3.7.2</w:t>
        </w:r>
        <w:r w:rsidR="00374790" w:rsidRPr="007302EF">
          <w:rPr>
            <w:rFonts w:ascii="Times New Roman" w:eastAsia="SimSun" w:hAnsi="Times New Roman" w:cs="Times New Roman"/>
            <w:noProof/>
          </w:rPr>
          <w:tab/>
          <w:t>Sequence menampilkan grafik data karya ilmiah/skripsi mahasiswa</w:t>
        </w:r>
        <w:r w:rsidR="00374790" w:rsidRPr="007302EF">
          <w:rPr>
            <w:rFonts w:ascii="Times New Roman" w:hAnsi="Times New Roman" w:cs="Times New Roman"/>
            <w:noProof/>
            <w:webHidden/>
          </w:rPr>
          <w:tab/>
        </w:r>
        <w:r w:rsidR="00374790" w:rsidRPr="007302EF">
          <w:rPr>
            <w:rFonts w:ascii="Times New Roman" w:hAnsi="Times New Roman" w:cs="Times New Roman"/>
            <w:noProof/>
            <w:webHidden/>
          </w:rPr>
          <w:fldChar w:fldCharType="begin"/>
        </w:r>
        <w:r w:rsidR="00374790" w:rsidRPr="007302EF">
          <w:rPr>
            <w:rFonts w:ascii="Times New Roman" w:hAnsi="Times New Roman" w:cs="Times New Roman"/>
            <w:noProof/>
            <w:webHidden/>
          </w:rPr>
          <w:instrText xml:space="preserve"> PAGEREF _Toc24471516 \h </w:instrText>
        </w:r>
        <w:r w:rsidR="00374790" w:rsidRPr="007302EF">
          <w:rPr>
            <w:rFonts w:ascii="Times New Roman" w:hAnsi="Times New Roman" w:cs="Times New Roman"/>
            <w:noProof/>
            <w:webHidden/>
          </w:rPr>
        </w:r>
        <w:r w:rsidR="00374790" w:rsidRPr="007302EF">
          <w:rPr>
            <w:rFonts w:ascii="Times New Roman" w:hAnsi="Times New Roman" w:cs="Times New Roman"/>
            <w:noProof/>
            <w:webHidden/>
          </w:rPr>
          <w:fldChar w:fldCharType="separate"/>
        </w:r>
        <w:r w:rsidR="00374790" w:rsidRPr="007302EF">
          <w:rPr>
            <w:rFonts w:ascii="Times New Roman" w:hAnsi="Times New Roman" w:cs="Times New Roman"/>
            <w:noProof/>
            <w:webHidden/>
          </w:rPr>
          <w:t>18</w:t>
        </w:r>
        <w:r w:rsidR="00374790" w:rsidRPr="007302EF">
          <w:rPr>
            <w:rFonts w:ascii="Times New Roman" w:hAnsi="Times New Roman" w:cs="Times New Roman"/>
            <w:noProof/>
            <w:webHidden/>
          </w:rPr>
          <w:fldChar w:fldCharType="end"/>
        </w:r>
      </w:hyperlink>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3.7.3</w:t>
      </w:r>
      <w:r w:rsidRPr="007302EF">
        <w:rPr>
          <w:rFonts w:ascii="Times New Roman" w:hAnsi="Times New Roman" w:cs="Times New Roman"/>
        </w:rPr>
        <w:tab/>
        <w:t>Sequence memanipulasi data karya Ilmiah</w:t>
      </w:r>
      <w:r w:rsidRPr="007302EF">
        <w:rPr>
          <w:rFonts w:ascii="Times New Roman" w:hAnsi="Times New Roman" w:cs="Times New Roman"/>
        </w:rPr>
        <w:tab/>
        <w:t>18</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3.7.4</w:t>
      </w:r>
      <w:r w:rsidRPr="007302EF">
        <w:rPr>
          <w:rFonts w:ascii="Times New Roman" w:hAnsi="Times New Roman" w:cs="Times New Roman"/>
        </w:rPr>
        <w:tab/>
        <w:t>Sequence memanipulasi data karya Ilmiah</w:t>
      </w:r>
      <w:r w:rsidRPr="007302EF">
        <w:rPr>
          <w:rFonts w:ascii="Times New Roman" w:hAnsi="Times New Roman" w:cs="Times New Roman"/>
        </w:rPr>
        <w:tab/>
        <w:t>19</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lastRenderedPageBreak/>
        <w:t>3.7.5</w:t>
      </w:r>
      <w:r w:rsidRPr="007302EF">
        <w:rPr>
          <w:rFonts w:ascii="Times New Roman" w:hAnsi="Times New Roman" w:cs="Times New Roman"/>
        </w:rPr>
        <w:tab/>
        <w:t>Sequence menampilkan histori</w:t>
      </w:r>
      <w:r w:rsidRPr="007302EF">
        <w:rPr>
          <w:rFonts w:ascii="Times New Roman" w:hAnsi="Times New Roman" w:cs="Times New Roman"/>
        </w:rPr>
        <w:tab/>
        <w:t>20</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3.7.6</w:t>
      </w:r>
      <w:r w:rsidRPr="007302EF">
        <w:rPr>
          <w:rFonts w:ascii="Times New Roman" w:hAnsi="Times New Roman" w:cs="Times New Roman"/>
        </w:rPr>
        <w:tab/>
        <w:t>Sequence mencetak laporan</w:t>
      </w:r>
      <w:r w:rsidRPr="007302EF">
        <w:rPr>
          <w:rFonts w:ascii="Times New Roman" w:hAnsi="Times New Roman" w:cs="Times New Roman"/>
        </w:rPr>
        <w:tab/>
        <w:t>21</w:t>
      </w:r>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3.7.7</w:t>
      </w:r>
      <w:r w:rsidRPr="007302EF">
        <w:rPr>
          <w:rFonts w:ascii="Times New Roman" w:hAnsi="Times New Roman" w:cs="Times New Roman"/>
        </w:rPr>
        <w:tab/>
        <w:t>Sequence menampilkan non grafik</w:t>
      </w:r>
      <w:r w:rsidRPr="007302EF">
        <w:rPr>
          <w:rFonts w:ascii="Times New Roman" w:hAnsi="Times New Roman" w:cs="Times New Roman"/>
        </w:rPr>
        <w:tab/>
        <w:t>22</w:t>
      </w:r>
    </w:p>
    <w:p w:rsidR="00B0101F" w:rsidRPr="007302EF" w:rsidRDefault="002C1B4D">
      <w:pPr>
        <w:pStyle w:val="TOC2"/>
        <w:tabs>
          <w:tab w:val="left" w:pos="746"/>
          <w:tab w:val="right" w:leader="dot" w:pos="9350"/>
        </w:tabs>
        <w:rPr>
          <w:rFonts w:ascii="Times New Roman" w:hAnsi="Times New Roman" w:cs="Times New Roman"/>
        </w:rPr>
      </w:pPr>
      <w:hyperlink w:anchor="_Toc24471514" w:history="1">
        <w:r w:rsidR="00374790" w:rsidRPr="007302EF">
          <w:rPr>
            <w:rStyle w:val="Hyperlink"/>
            <w:rFonts w:ascii="Times New Roman" w:hAnsi="Times New Roman" w:cs="Times New Roman"/>
            <w:noProof/>
          </w:rPr>
          <w:t>3.8</w:t>
        </w:r>
        <w:r w:rsidR="00374790" w:rsidRPr="007302EF">
          <w:rPr>
            <w:rFonts w:ascii="Times New Roman" w:eastAsia="SimSun" w:hAnsi="Times New Roman" w:cs="Times New Roman"/>
            <w:noProof/>
          </w:rPr>
          <w:tab/>
          <w:t>Manajemen Kualitas Perangkat Lunak</w:t>
        </w:r>
        <w:r w:rsidR="00374790" w:rsidRPr="007302EF">
          <w:rPr>
            <w:rFonts w:ascii="Times New Roman" w:hAnsi="Times New Roman" w:cs="Times New Roman"/>
            <w:noProof/>
            <w:webHidden/>
          </w:rPr>
          <w:tab/>
          <w:t>23</w:t>
        </w:r>
      </w:hyperlink>
    </w:p>
    <w:p w:rsidR="00B0101F" w:rsidRPr="007302EF" w:rsidRDefault="00374790">
      <w:pPr>
        <w:pStyle w:val="TOC3"/>
        <w:tabs>
          <w:tab w:val="left" w:pos="1320"/>
          <w:tab w:val="right" w:leader="dot" w:pos="9350"/>
        </w:tabs>
        <w:rPr>
          <w:rFonts w:ascii="Times New Roman" w:hAnsi="Times New Roman" w:cs="Times New Roman"/>
        </w:rPr>
      </w:pPr>
      <w:r w:rsidRPr="007302EF">
        <w:rPr>
          <w:rFonts w:ascii="Times New Roman" w:hAnsi="Times New Roman" w:cs="Times New Roman"/>
        </w:rPr>
        <w:t>3.8.1</w:t>
      </w:r>
      <w:r w:rsidRPr="007302EF">
        <w:rPr>
          <w:rFonts w:ascii="Times New Roman" w:hAnsi="Times New Roman" w:cs="Times New Roman"/>
        </w:rPr>
        <w:tab/>
        <w:t>Safety &amp; Security</w:t>
      </w:r>
      <w:r w:rsidRPr="007302EF">
        <w:rPr>
          <w:rFonts w:ascii="Times New Roman" w:hAnsi="Times New Roman" w:cs="Times New Roman"/>
        </w:rPr>
        <w:tab/>
        <w:t>23</w:t>
      </w:r>
      <w:r w:rsidRPr="007302EF">
        <w:rPr>
          <w:rFonts w:ascii="Times New Roman" w:hAnsi="Times New Roman" w:cs="Times New Roman"/>
        </w:rPr>
        <w:br/>
        <w:t>3.8.2</w:t>
      </w:r>
      <w:r w:rsidRPr="007302EF">
        <w:rPr>
          <w:rFonts w:ascii="Times New Roman" w:hAnsi="Times New Roman" w:cs="Times New Roman"/>
        </w:rPr>
        <w:tab/>
        <w:t>Reliability</w:t>
      </w:r>
      <w:r w:rsidRPr="007302EF">
        <w:rPr>
          <w:rFonts w:ascii="Times New Roman" w:hAnsi="Times New Roman" w:cs="Times New Roman"/>
        </w:rPr>
        <w:tab/>
        <w:t>23</w:t>
      </w:r>
      <w:r w:rsidRPr="007302EF">
        <w:rPr>
          <w:rFonts w:ascii="Times New Roman" w:hAnsi="Times New Roman" w:cs="Times New Roman"/>
        </w:rPr>
        <w:br/>
        <w:t>3.8.3</w:t>
      </w:r>
      <w:r w:rsidRPr="007302EF">
        <w:rPr>
          <w:rFonts w:ascii="Times New Roman" w:hAnsi="Times New Roman" w:cs="Times New Roman"/>
        </w:rPr>
        <w:tab/>
        <w:t>Resilience &amp; Robustness</w:t>
      </w:r>
      <w:r w:rsidRPr="007302EF">
        <w:rPr>
          <w:rFonts w:ascii="Times New Roman" w:hAnsi="Times New Roman" w:cs="Times New Roman"/>
        </w:rPr>
        <w:tab/>
        <w:t>23</w:t>
      </w:r>
      <w:r w:rsidRPr="007302EF">
        <w:rPr>
          <w:rFonts w:ascii="Times New Roman" w:hAnsi="Times New Roman" w:cs="Times New Roman"/>
        </w:rPr>
        <w:br/>
        <w:t>3.8.4</w:t>
      </w:r>
      <w:r w:rsidRPr="007302EF">
        <w:rPr>
          <w:rFonts w:ascii="Times New Roman" w:hAnsi="Times New Roman" w:cs="Times New Roman"/>
        </w:rPr>
        <w:tab/>
        <w:t>Understandability</w:t>
      </w:r>
      <w:r w:rsidRPr="007302EF">
        <w:rPr>
          <w:rFonts w:ascii="Times New Roman" w:hAnsi="Times New Roman" w:cs="Times New Roman"/>
        </w:rPr>
        <w:tab/>
        <w:t>23</w:t>
      </w:r>
      <w:r w:rsidRPr="007302EF">
        <w:rPr>
          <w:rFonts w:ascii="Times New Roman" w:hAnsi="Times New Roman" w:cs="Times New Roman"/>
        </w:rPr>
        <w:br/>
        <w:t>3.8.5</w:t>
      </w:r>
      <w:r w:rsidRPr="007302EF">
        <w:rPr>
          <w:rFonts w:ascii="Times New Roman" w:hAnsi="Times New Roman" w:cs="Times New Roman"/>
        </w:rPr>
        <w:tab/>
        <w:t>Adaptability</w:t>
      </w:r>
      <w:r w:rsidRPr="007302EF">
        <w:rPr>
          <w:rFonts w:ascii="Times New Roman" w:hAnsi="Times New Roman" w:cs="Times New Roman"/>
        </w:rPr>
        <w:tab/>
        <w:t>23</w:t>
      </w:r>
    </w:p>
    <w:p w:rsidR="00B0101F" w:rsidRPr="007302EF" w:rsidRDefault="002C1B4D">
      <w:pPr>
        <w:pStyle w:val="TOC2"/>
        <w:tabs>
          <w:tab w:val="left" w:pos="746"/>
          <w:tab w:val="right" w:leader="dot" w:pos="9350"/>
        </w:tabs>
        <w:rPr>
          <w:rFonts w:ascii="Times New Roman" w:hAnsi="Times New Roman" w:cs="Times New Roman"/>
        </w:rPr>
      </w:pPr>
      <w:hyperlink w:anchor="_Toc24471514" w:history="1">
        <w:r w:rsidR="00374790" w:rsidRPr="007302EF">
          <w:rPr>
            <w:rStyle w:val="Hyperlink"/>
            <w:rFonts w:ascii="Times New Roman" w:hAnsi="Times New Roman" w:cs="Times New Roman"/>
            <w:noProof/>
          </w:rPr>
          <w:t>3.9</w:t>
        </w:r>
        <w:r w:rsidR="00374790" w:rsidRPr="007302EF">
          <w:rPr>
            <w:rFonts w:ascii="Times New Roman" w:eastAsia="SimSun" w:hAnsi="Times New Roman" w:cs="Times New Roman"/>
            <w:noProof/>
          </w:rPr>
          <w:tab/>
          <w:t>Manajemen Resiko</w:t>
        </w:r>
        <w:r w:rsidR="00374790" w:rsidRPr="007302EF">
          <w:rPr>
            <w:rFonts w:ascii="Times New Roman" w:hAnsi="Times New Roman" w:cs="Times New Roman"/>
            <w:noProof/>
            <w:webHidden/>
          </w:rPr>
          <w:tab/>
          <w:t>23</w:t>
        </w:r>
      </w:hyperlink>
      <w:r w:rsidR="00374790" w:rsidRPr="007302EF">
        <w:rPr>
          <w:rFonts w:ascii="Times New Roman" w:hAnsi="Times New Roman" w:cs="Times New Roman"/>
        </w:rPr>
        <w:br/>
      </w:r>
      <w:hyperlink w:anchor="_Toc24471514" w:history="1">
        <w:r w:rsidR="00374790" w:rsidRPr="007302EF">
          <w:rPr>
            <w:rStyle w:val="Hyperlink"/>
            <w:rFonts w:ascii="Times New Roman" w:hAnsi="Times New Roman" w:cs="Times New Roman"/>
            <w:noProof/>
          </w:rPr>
          <w:t>3.10</w:t>
        </w:r>
        <w:r w:rsidR="00374790" w:rsidRPr="007302EF">
          <w:rPr>
            <w:rFonts w:ascii="Times New Roman" w:eastAsia="SimSun" w:hAnsi="Times New Roman" w:cs="Times New Roman"/>
            <w:noProof/>
          </w:rPr>
          <w:tab/>
          <w:t>Perencanaan Proyek</w:t>
        </w:r>
        <w:r w:rsidR="00374790" w:rsidRPr="007302EF">
          <w:rPr>
            <w:rFonts w:ascii="Times New Roman" w:hAnsi="Times New Roman" w:cs="Times New Roman"/>
            <w:noProof/>
            <w:webHidden/>
          </w:rPr>
          <w:tab/>
          <w:t>25</w:t>
        </w:r>
      </w:hyperlink>
    </w:p>
    <w:p w:rsidR="00B0101F" w:rsidRPr="007302EF" w:rsidRDefault="002C1B4D">
      <w:pPr>
        <w:pStyle w:val="TOC3"/>
        <w:tabs>
          <w:tab w:val="left" w:pos="1320"/>
          <w:tab w:val="right" w:leader="dot" w:pos="9350"/>
        </w:tabs>
        <w:rPr>
          <w:rFonts w:ascii="Times New Roman" w:hAnsi="Times New Roman" w:cs="Times New Roman"/>
        </w:rPr>
      </w:pPr>
      <w:hyperlink w:anchor="_Toc24471514" w:history="1">
        <w:r w:rsidR="00374790" w:rsidRPr="007302EF">
          <w:rPr>
            <w:rStyle w:val="Hyperlink"/>
            <w:rFonts w:ascii="Times New Roman" w:hAnsi="Times New Roman" w:cs="Times New Roman"/>
            <w:noProof/>
          </w:rPr>
          <w:t>3.10.1</w:t>
        </w:r>
        <w:r w:rsidR="00374790" w:rsidRPr="007302EF">
          <w:rPr>
            <w:rFonts w:ascii="Times New Roman" w:eastAsia="SimSun" w:hAnsi="Times New Roman" w:cs="Times New Roman"/>
            <w:noProof/>
          </w:rPr>
          <w:tab/>
          <w:t>Perencanaan Jadwal (schedule)</w:t>
        </w:r>
        <w:r w:rsidR="00374790" w:rsidRPr="007302EF">
          <w:rPr>
            <w:rFonts w:ascii="Times New Roman" w:hAnsi="Times New Roman" w:cs="Times New Roman"/>
            <w:noProof/>
            <w:webHidden/>
          </w:rPr>
          <w:tab/>
          <w:t>25</w:t>
        </w:r>
      </w:hyperlink>
      <w:r w:rsidR="00374790" w:rsidRPr="007302EF">
        <w:rPr>
          <w:rFonts w:ascii="Times New Roman" w:hAnsi="Times New Roman" w:cs="Times New Roman"/>
        </w:rPr>
        <w:br/>
        <w:t>3.10.2</w:t>
      </w:r>
      <w:r w:rsidR="00374790" w:rsidRPr="007302EF">
        <w:rPr>
          <w:rFonts w:ascii="Times New Roman" w:hAnsi="Times New Roman" w:cs="Times New Roman"/>
        </w:rPr>
        <w:tab/>
        <w:t>Biaya Proyek</w:t>
      </w:r>
      <w:r w:rsidR="00374790" w:rsidRPr="007302EF">
        <w:rPr>
          <w:rFonts w:ascii="Times New Roman" w:hAnsi="Times New Roman" w:cs="Times New Roman"/>
        </w:rPr>
        <w:tab/>
        <w:t>26</w:t>
      </w:r>
      <w:r w:rsidR="00374790" w:rsidRPr="007302EF">
        <w:rPr>
          <w:rFonts w:ascii="Times New Roman" w:hAnsi="Times New Roman" w:cs="Times New Roman"/>
        </w:rPr>
        <w:br/>
      </w:r>
    </w:p>
    <w:p w:rsidR="00B0101F" w:rsidRPr="007302EF" w:rsidRDefault="00B0101F">
      <w:pPr>
        <w:pStyle w:val="TOC2"/>
        <w:tabs>
          <w:tab w:val="left" w:pos="746"/>
          <w:tab w:val="right" w:leader="dot" w:pos="9350"/>
        </w:tabs>
        <w:rPr>
          <w:rFonts w:ascii="Times New Roman" w:hAnsi="Times New Roman" w:cs="Times New Roman"/>
        </w:rPr>
      </w:pPr>
    </w:p>
    <w:p w:rsidR="00B0101F" w:rsidRPr="007302EF" w:rsidRDefault="00B0101F">
      <w:pPr>
        <w:rPr>
          <w:rFonts w:ascii="Times New Roman" w:hAnsi="Times New Roman" w:cs="Times New Roman"/>
        </w:rPr>
      </w:pPr>
    </w:p>
    <w:p w:rsidR="00B0101F" w:rsidRPr="007302EF" w:rsidRDefault="00B0101F">
      <w:pPr>
        <w:rPr>
          <w:rFonts w:ascii="Times New Roman" w:hAnsi="Times New Roman" w:cs="Times New Roman"/>
        </w:rPr>
      </w:pPr>
    </w:p>
    <w:p w:rsidR="00B0101F" w:rsidRPr="007302EF" w:rsidRDefault="00374790">
      <w:pPr>
        <w:pStyle w:val="TOC3"/>
        <w:tabs>
          <w:tab w:val="left" w:pos="1320"/>
          <w:tab w:val="right" w:leader="dot" w:pos="9350"/>
        </w:tabs>
        <w:rPr>
          <w:rFonts w:ascii="Times New Roman" w:eastAsia="SimSun" w:hAnsi="Times New Roman" w:cs="Times New Roman"/>
          <w:noProof/>
        </w:rPr>
      </w:pPr>
      <w:r w:rsidRPr="007302EF">
        <w:rPr>
          <w:rFonts w:ascii="Times New Roman" w:hAnsi="Times New Roman" w:cs="Times New Roman"/>
        </w:rPr>
        <w:br/>
      </w:r>
      <w:r w:rsidRPr="007302EF">
        <w:rPr>
          <w:rFonts w:ascii="Times New Roman" w:hAnsi="Times New Roman" w:cs="Times New Roman"/>
        </w:rPr>
        <w:br/>
      </w:r>
    </w:p>
    <w:p w:rsidR="00B0101F" w:rsidRPr="007302EF" w:rsidRDefault="00374790">
      <w:pPr>
        <w:rPr>
          <w:rFonts w:ascii="Times New Roman" w:hAnsi="Times New Roman" w:cs="Times New Roman"/>
        </w:rPr>
      </w:pPr>
      <w:r w:rsidRPr="007302EF">
        <w:rPr>
          <w:rFonts w:ascii="Times New Roman" w:hAnsi="Times New Roman" w:cs="Times New Roman"/>
          <w:b/>
          <w:bCs/>
          <w:noProof/>
        </w:rPr>
        <w:fldChar w:fldCharType="end"/>
      </w:r>
    </w:p>
    <w:p w:rsidR="00B0101F" w:rsidRPr="007302EF" w:rsidRDefault="00374790">
      <w:pPr>
        <w:rPr>
          <w:rFonts w:ascii="Times New Roman" w:hAnsi="Times New Roman" w:cs="Times New Roman"/>
        </w:rPr>
      </w:pPr>
      <w:r w:rsidRPr="007302EF">
        <w:rPr>
          <w:rFonts w:ascii="Times New Roman" w:hAnsi="Times New Roman" w:cs="Times New Roman"/>
        </w:rPr>
        <w:br w:type="page"/>
      </w:r>
    </w:p>
    <w:p w:rsidR="00B0101F" w:rsidRPr="007302EF" w:rsidRDefault="00B0101F">
      <w:pPr>
        <w:rPr>
          <w:rFonts w:ascii="Times New Roman" w:hAnsi="Times New Roman" w:cs="Times New Roman"/>
        </w:rPr>
        <w:sectPr w:rsidR="00B0101F" w:rsidRPr="007302EF">
          <w:footerReference w:type="even"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rsidR="00B0101F" w:rsidRPr="007302EF" w:rsidRDefault="00374790">
      <w:pPr>
        <w:pStyle w:val="Heading1"/>
        <w:spacing w:before="0" w:line="360" w:lineRule="auto"/>
        <w:jc w:val="center"/>
        <w:rPr>
          <w:rFonts w:ascii="Times New Roman" w:hAnsi="Times New Roman" w:cs="Times New Roman"/>
          <w:color w:val="auto"/>
          <w:sz w:val="24"/>
          <w:szCs w:val="24"/>
        </w:rPr>
      </w:pPr>
      <w:bookmarkStart w:id="6" w:name="_Toc24471495"/>
      <w:r w:rsidRPr="007302EF">
        <w:rPr>
          <w:rFonts w:ascii="Times New Roman" w:hAnsi="Times New Roman" w:cs="Times New Roman"/>
          <w:color w:val="auto"/>
          <w:sz w:val="24"/>
          <w:szCs w:val="24"/>
        </w:rPr>
        <w:lastRenderedPageBreak/>
        <w:t>BAB II</w:t>
      </w:r>
      <w:bookmarkEnd w:id="6"/>
    </w:p>
    <w:p w:rsidR="00B0101F" w:rsidRPr="007302EF" w:rsidRDefault="00374790">
      <w:pPr>
        <w:pStyle w:val="Heading1"/>
        <w:spacing w:before="0" w:line="360" w:lineRule="auto"/>
        <w:jc w:val="center"/>
        <w:rPr>
          <w:rFonts w:ascii="Times New Roman" w:hAnsi="Times New Roman" w:cs="Times New Roman"/>
          <w:color w:val="auto"/>
          <w:sz w:val="24"/>
          <w:szCs w:val="24"/>
        </w:rPr>
      </w:pPr>
      <w:bookmarkStart w:id="7" w:name="_Toc24471496"/>
      <w:r w:rsidRPr="007302EF">
        <w:rPr>
          <w:rFonts w:ascii="Times New Roman" w:hAnsi="Times New Roman" w:cs="Times New Roman"/>
          <w:color w:val="auto"/>
          <w:sz w:val="24"/>
          <w:szCs w:val="24"/>
        </w:rPr>
        <w:t>LANDASAN TEORI</w:t>
      </w:r>
      <w:bookmarkEnd w:id="7"/>
    </w:p>
    <w:p w:rsidR="00B0101F" w:rsidRPr="007302EF" w:rsidRDefault="00B0101F">
      <w:pPr>
        <w:rPr>
          <w:rFonts w:ascii="Times New Roman" w:hAnsi="Times New Roman" w:cs="Times New Roman"/>
        </w:rPr>
      </w:pPr>
    </w:p>
    <w:p w:rsidR="00B0101F" w:rsidRPr="007302EF" w:rsidRDefault="00374790">
      <w:pPr>
        <w:pStyle w:val="Heading2"/>
        <w:numPr>
          <w:ilvl w:val="1"/>
          <w:numId w:val="25"/>
        </w:numPr>
        <w:ind w:left="720" w:hanging="540"/>
        <w:rPr>
          <w:rFonts w:ascii="Times New Roman" w:hAnsi="Times New Roman" w:cs="Times New Roman"/>
          <w:color w:val="auto"/>
          <w:sz w:val="24"/>
          <w:szCs w:val="24"/>
        </w:rPr>
      </w:pPr>
      <w:bookmarkStart w:id="8" w:name="_Toc24471497"/>
      <w:r w:rsidRPr="007302EF">
        <w:rPr>
          <w:rFonts w:ascii="Times New Roman" w:hAnsi="Times New Roman" w:cs="Times New Roman"/>
          <w:color w:val="auto"/>
          <w:sz w:val="24"/>
          <w:szCs w:val="24"/>
        </w:rPr>
        <w:t>Pengertian UML</w:t>
      </w:r>
      <w:bookmarkEnd w:id="8"/>
    </w:p>
    <w:p w:rsidR="00B0101F" w:rsidRPr="007302EF" w:rsidRDefault="00374790">
      <w:pPr>
        <w:pStyle w:val="NormalWeb"/>
        <w:shd w:val="clear" w:color="auto" w:fill="FFFFFF"/>
        <w:spacing w:before="0" w:beforeAutospacing="0" w:after="0" w:afterAutospacing="0" w:line="360" w:lineRule="auto"/>
        <w:jc w:val="both"/>
        <w:rPr>
          <w:color w:val="222222"/>
        </w:rPr>
      </w:pPr>
      <w:r w:rsidRPr="007302EF">
        <w:rPr>
          <w:color w:val="222222"/>
          <w:shd w:val="clear" w:color="auto" w:fill="FFFFFF"/>
        </w:rPr>
        <w:t xml:space="preserve">            UML adalah bahasa untuk menspesifikasi, memvisualisasi, membangun dan mendokumentasikan artifacts (bagian dari informasi yang digunakan untuk dihasilkan oleh proses pembuatan perangkat lunak, artifact tersebut dapat berupa model, deskripsi atau perangkat lunak) dari sistem perangkat lunak,seperti pada pemodelan bisnis dan sistem non perangkat lunak lainnya. UML</w:t>
      </w:r>
      <w:r w:rsidRPr="007302EF">
        <w:rPr>
          <w:color w:val="222222"/>
        </w:rPr>
        <w:t xml:space="preserve"> memungkinkan developer melakukan permodelan secara visual, yaitu penekanan pada penggambaran, bukan didominasi oleh narasi. Permodelan visual membantu untuk menangkap struktur dan kelaukan dari objek, mempermudah penggambaran interaksi antara elemen dalam system, dan mempertahankan konsistensi antara disain dan implementasi dalam pemrograman.</w:t>
      </w:r>
    </w:p>
    <w:p w:rsidR="00B0101F" w:rsidRPr="007302EF" w:rsidRDefault="00374790">
      <w:pPr>
        <w:pStyle w:val="NormalWeb"/>
        <w:shd w:val="clear" w:color="auto" w:fill="FFFFFF"/>
        <w:spacing w:before="0" w:beforeAutospacing="0" w:after="0" w:afterAutospacing="0" w:line="360" w:lineRule="auto"/>
        <w:ind w:firstLine="720"/>
        <w:jc w:val="both"/>
        <w:rPr>
          <w:color w:val="222222"/>
        </w:rPr>
      </w:pPr>
      <w:r w:rsidRPr="007302EF">
        <w:rPr>
          <w:color w:val="222222"/>
        </w:rPr>
        <w:t>Namun karena UML hanya merupakan bahasa untuk pemodelan maka UML bukanlah rujukan bagaimana melakukan analisis dan disain berorientasi objek secara baik, sudah terdapat beberapa metodologi yang bisa diikuti, seperti Metode Booch, Metode Coad dan Yourdan, Metode Jacobson, Metode Rumbaugh, Metode Wirfs-Brock, atau mengikuti metode pengembangan system Unified Process. (Hermawan, 2005).</w:t>
      </w:r>
    </w:p>
    <w:p w:rsidR="00B0101F" w:rsidRPr="007302EF" w:rsidRDefault="00374790">
      <w:pPr>
        <w:pStyle w:val="Heading2"/>
        <w:numPr>
          <w:ilvl w:val="1"/>
          <w:numId w:val="25"/>
        </w:numPr>
        <w:ind w:left="720" w:hanging="540"/>
        <w:rPr>
          <w:rFonts w:ascii="Times New Roman" w:hAnsi="Times New Roman" w:cs="Times New Roman"/>
          <w:color w:val="auto"/>
          <w:sz w:val="24"/>
          <w:szCs w:val="24"/>
        </w:rPr>
      </w:pPr>
      <w:bookmarkStart w:id="9" w:name="_Toc24471498"/>
      <w:r w:rsidRPr="007302EF">
        <w:rPr>
          <w:rFonts w:ascii="Times New Roman" w:hAnsi="Times New Roman" w:cs="Times New Roman"/>
          <w:color w:val="auto"/>
          <w:sz w:val="24"/>
          <w:szCs w:val="24"/>
        </w:rPr>
        <w:t>Jenis-jenis diagram UML</w:t>
      </w:r>
      <w:bookmarkEnd w:id="9"/>
    </w:p>
    <w:p w:rsidR="00B0101F" w:rsidRPr="007302EF" w:rsidRDefault="00374790">
      <w:pPr>
        <w:pStyle w:val="Heading3"/>
        <w:numPr>
          <w:ilvl w:val="2"/>
          <w:numId w:val="25"/>
        </w:numPr>
        <w:ind w:left="1440"/>
        <w:rPr>
          <w:rFonts w:ascii="Times New Roman" w:hAnsi="Times New Roman" w:cs="Times New Roman"/>
          <w:color w:val="auto"/>
          <w:sz w:val="24"/>
          <w:szCs w:val="24"/>
        </w:rPr>
      </w:pPr>
      <w:bookmarkStart w:id="10" w:name="_Toc24471499"/>
      <w:r w:rsidRPr="007302EF">
        <w:rPr>
          <w:rFonts w:ascii="Times New Roman" w:hAnsi="Times New Roman" w:cs="Times New Roman"/>
          <w:color w:val="auto"/>
          <w:sz w:val="24"/>
          <w:szCs w:val="24"/>
        </w:rPr>
        <w:t>Use case</w:t>
      </w:r>
      <w:bookmarkEnd w:id="10"/>
    </w:p>
    <w:p w:rsidR="00B0101F" w:rsidRPr="007302EF" w:rsidRDefault="00374790">
      <w:pPr>
        <w:pStyle w:val="NormalWeb"/>
        <w:shd w:val="clear" w:color="auto" w:fill="FFFFFF"/>
        <w:spacing w:before="0" w:beforeAutospacing="0" w:after="0" w:afterAutospacing="0" w:line="360" w:lineRule="auto"/>
        <w:ind w:left="1440" w:firstLine="720"/>
        <w:jc w:val="both"/>
        <w:rPr>
          <w:color w:val="000000"/>
        </w:rPr>
      </w:pPr>
      <w:r w:rsidRPr="007302EF">
        <w:rPr>
          <w:rStyle w:val="Strong"/>
          <w:b w:val="0"/>
          <w:color w:val="000000"/>
        </w:rPr>
        <w:t>Use Case</w:t>
      </w:r>
      <w:r w:rsidRPr="007302EF">
        <w:rPr>
          <w:color w:val="000000"/>
        </w:rPr>
        <w:t> adalah pemodelan untuk menggambarkan kelakuan (behavior) sistem yang akan dibuat.  Diagram use case mendeskripsikan sebuah interaksi antara satu atau lebih aktor dengan sistem yang akan dibuat. Dengan pengertian yang cepat, diagram use case digunakan untuk mengetahui fungsi apa saja yang ada di dalam sebuah sistem dan siapa saja yang berhak menggunakan fungsi-fungsi tersebut.</w:t>
      </w:r>
      <w:bookmarkStart w:id="11" w:name="_Toc24471500"/>
      <w:r w:rsidRPr="007302EF">
        <w:rPr>
          <w:color w:val="000000"/>
        </w:rPr>
        <w:t>Hal yang perlu diingat mengenai diagram use case adalah diagram use case bukan menggambarkan tampilan antarmuka (user interface), arsitektur dari sistem, kebutuhan nonfungsional, dan tujuan performansi.</w:t>
      </w:r>
    </w:p>
    <w:p w:rsidR="00B0101F" w:rsidRPr="007302EF" w:rsidRDefault="00B0101F">
      <w:pPr>
        <w:pStyle w:val="NormalWeb"/>
        <w:shd w:val="clear" w:color="auto" w:fill="FFFFFF"/>
        <w:spacing w:before="0" w:beforeAutospacing="0" w:after="0" w:afterAutospacing="0" w:line="360" w:lineRule="auto"/>
        <w:ind w:left="1440"/>
        <w:jc w:val="both"/>
      </w:pPr>
    </w:p>
    <w:p w:rsidR="00B0101F" w:rsidRPr="007302EF" w:rsidRDefault="00374790">
      <w:pPr>
        <w:pStyle w:val="NormalWeb"/>
        <w:shd w:val="clear" w:color="auto" w:fill="FFFFFF"/>
        <w:spacing w:before="0" w:beforeAutospacing="0" w:after="0" w:afterAutospacing="0" w:line="360" w:lineRule="auto"/>
        <w:ind w:left="1440"/>
        <w:jc w:val="both"/>
      </w:pPr>
      <w:r w:rsidRPr="007302EF">
        <w:t xml:space="preserve"> Activity</w:t>
      </w:r>
      <w:bookmarkEnd w:id="11"/>
      <w:r w:rsidRPr="007302EF">
        <w:t xml:space="preserve"> Diagram</w:t>
      </w:r>
    </w:p>
    <w:p w:rsidR="00B0101F" w:rsidRPr="007302EF" w:rsidRDefault="00374790">
      <w:pPr>
        <w:spacing w:after="0" w:line="360" w:lineRule="auto"/>
        <w:ind w:left="1440" w:firstLine="720"/>
        <w:jc w:val="both"/>
        <w:rPr>
          <w:rFonts w:ascii="Times New Roman" w:hAnsi="Times New Roman" w:cs="Times New Roman"/>
          <w:color w:val="222222"/>
          <w:sz w:val="24"/>
          <w:szCs w:val="24"/>
          <w:bdr w:val="none" w:sz="0" w:space="0" w:color="auto" w:frame="1"/>
          <w:shd w:val="clear" w:color="auto" w:fill="FFFFFF"/>
          <w:lang w:val="sv-SE"/>
        </w:rPr>
      </w:pPr>
      <w:r w:rsidRPr="007302EF">
        <w:rPr>
          <w:rFonts w:ascii="Times New Roman" w:hAnsi="Times New Roman" w:cs="Times New Roman"/>
          <w:i/>
          <w:iCs/>
          <w:color w:val="222222"/>
          <w:sz w:val="24"/>
          <w:szCs w:val="24"/>
          <w:bdr w:val="none" w:sz="0" w:space="0" w:color="auto" w:frame="1"/>
          <w:shd w:val="clear" w:color="auto" w:fill="FFFFFF"/>
          <w:lang w:val="sv-SE"/>
        </w:rPr>
        <w:lastRenderedPageBreak/>
        <w:t>Activity Diagram </w:t>
      </w:r>
      <w:r w:rsidRPr="007302EF">
        <w:rPr>
          <w:rFonts w:ascii="Times New Roman" w:hAnsi="Times New Roman" w:cs="Times New Roman"/>
          <w:color w:val="222222"/>
          <w:sz w:val="24"/>
          <w:szCs w:val="24"/>
          <w:bdr w:val="none" w:sz="0" w:space="0" w:color="auto" w:frame="1"/>
          <w:shd w:val="clear" w:color="auto" w:fill="FFFFFF"/>
          <w:lang w:val="sv-SE"/>
        </w:rPr>
        <w:t>merupakan alur kerja</w:t>
      </w:r>
      <w:r w:rsidRPr="007302EF">
        <w:rPr>
          <w:rFonts w:ascii="Times New Roman" w:hAnsi="Times New Roman" w:cs="Times New Roman"/>
          <w:i/>
          <w:iCs/>
          <w:color w:val="222222"/>
          <w:sz w:val="24"/>
          <w:szCs w:val="24"/>
          <w:bdr w:val="none" w:sz="0" w:space="0" w:color="auto" w:frame="1"/>
          <w:shd w:val="clear" w:color="auto" w:fill="FFFFFF"/>
          <w:lang w:val="sv-SE"/>
        </w:rPr>
        <w:t> </w:t>
      </w:r>
      <w:r w:rsidRPr="007302EF">
        <w:rPr>
          <w:rFonts w:ascii="Times New Roman" w:hAnsi="Times New Roman" w:cs="Times New Roman"/>
          <w:color w:val="222222"/>
          <w:sz w:val="24"/>
          <w:szCs w:val="24"/>
          <w:bdr w:val="none" w:sz="0" w:space="0" w:color="auto" w:frame="1"/>
          <w:shd w:val="clear" w:color="auto" w:fill="FFFFFF"/>
          <w:lang w:val="sv-SE"/>
        </w:rPr>
        <w:t>(</w:t>
      </w:r>
      <w:r w:rsidRPr="007302EF">
        <w:rPr>
          <w:rFonts w:ascii="Times New Roman" w:hAnsi="Times New Roman" w:cs="Times New Roman"/>
          <w:i/>
          <w:iCs/>
          <w:color w:val="222222"/>
          <w:sz w:val="24"/>
          <w:szCs w:val="24"/>
          <w:bdr w:val="none" w:sz="0" w:space="0" w:color="auto" w:frame="1"/>
          <w:shd w:val="clear" w:color="auto" w:fill="FFFFFF"/>
          <w:lang w:val="sv-SE"/>
        </w:rPr>
        <w:t>workflow</w:t>
      </w:r>
      <w:r w:rsidRPr="007302EF">
        <w:rPr>
          <w:rFonts w:ascii="Times New Roman" w:hAnsi="Times New Roman" w:cs="Times New Roman"/>
          <w:color w:val="222222"/>
          <w:sz w:val="24"/>
          <w:szCs w:val="24"/>
          <w:bdr w:val="none" w:sz="0" w:space="0" w:color="auto" w:frame="1"/>
          <w:shd w:val="clear" w:color="auto" w:fill="FFFFFF"/>
          <w:lang w:val="sv-SE"/>
        </w:rPr>
        <w:t>) atau kegiatan (aktivitas) dari sebuah sistem atau menu yang ada pada perangkat lunak. </w:t>
      </w:r>
      <w:r w:rsidRPr="007302EF">
        <w:rPr>
          <w:rFonts w:ascii="Times New Roman" w:hAnsi="Times New Roman" w:cs="Times New Roman"/>
          <w:i/>
          <w:iCs/>
          <w:color w:val="222222"/>
          <w:sz w:val="24"/>
          <w:szCs w:val="24"/>
          <w:bdr w:val="none" w:sz="0" w:space="0" w:color="auto" w:frame="1"/>
          <w:shd w:val="clear" w:color="auto" w:fill="FFFFFF"/>
          <w:lang w:val="sv-SE"/>
        </w:rPr>
        <w:t>Activity Diagram </w:t>
      </w:r>
      <w:r w:rsidRPr="007302EF">
        <w:rPr>
          <w:rFonts w:ascii="Times New Roman" w:hAnsi="Times New Roman" w:cs="Times New Roman"/>
          <w:color w:val="222222"/>
          <w:sz w:val="24"/>
          <w:szCs w:val="24"/>
          <w:bdr w:val="none" w:sz="0" w:space="0" w:color="auto" w:frame="1"/>
          <w:shd w:val="clear" w:color="auto" w:fill="FFFFFF"/>
          <w:lang w:val="sv-SE"/>
        </w:rPr>
        <w:t>juga digunakan untuk mendefinisikan urutan atau pengelompokan tampilan dari sistem / </w:t>
      </w:r>
      <w:r w:rsidRPr="007302EF">
        <w:rPr>
          <w:rFonts w:ascii="Times New Roman" w:hAnsi="Times New Roman" w:cs="Times New Roman"/>
          <w:i/>
          <w:iCs/>
          <w:color w:val="222222"/>
          <w:sz w:val="24"/>
          <w:szCs w:val="24"/>
          <w:bdr w:val="none" w:sz="0" w:space="0" w:color="auto" w:frame="1"/>
          <w:shd w:val="clear" w:color="auto" w:fill="FFFFFF"/>
          <w:lang w:val="sv-SE"/>
        </w:rPr>
        <w:t>user interface </w:t>
      </w:r>
      <w:r w:rsidRPr="007302EF">
        <w:rPr>
          <w:rFonts w:ascii="Times New Roman" w:hAnsi="Times New Roman" w:cs="Times New Roman"/>
          <w:color w:val="222222"/>
          <w:sz w:val="24"/>
          <w:szCs w:val="24"/>
          <w:bdr w:val="none" w:sz="0" w:space="0" w:color="auto" w:frame="1"/>
          <w:shd w:val="clear" w:color="auto" w:fill="FFFFFF"/>
          <w:lang w:val="sv-SE"/>
        </w:rPr>
        <w:t>dimana setiap aktivitas dianggap memiliki sebuah rancangan antar muka tampilan serta rancang menu yang ditampilkan pada perangkat lunak.</w:t>
      </w:r>
    </w:p>
    <w:p w:rsidR="00B0101F" w:rsidRPr="007302EF" w:rsidRDefault="00374790">
      <w:pPr>
        <w:pStyle w:val="Heading3"/>
        <w:numPr>
          <w:ilvl w:val="2"/>
          <w:numId w:val="25"/>
        </w:numPr>
        <w:ind w:left="1440"/>
        <w:rPr>
          <w:rFonts w:ascii="Times New Roman" w:hAnsi="Times New Roman" w:cs="Times New Roman"/>
          <w:color w:val="auto"/>
          <w:sz w:val="24"/>
          <w:szCs w:val="24"/>
        </w:rPr>
      </w:pPr>
      <w:bookmarkStart w:id="12" w:name="_Toc24471501"/>
      <w:r w:rsidRPr="007302EF">
        <w:rPr>
          <w:rFonts w:ascii="Times New Roman" w:hAnsi="Times New Roman" w:cs="Times New Roman"/>
          <w:color w:val="auto"/>
          <w:sz w:val="24"/>
          <w:szCs w:val="24"/>
        </w:rPr>
        <w:t>Sequence diagram</w:t>
      </w:r>
      <w:bookmarkEnd w:id="12"/>
    </w:p>
    <w:p w:rsidR="00B0101F" w:rsidRPr="007302EF" w:rsidRDefault="00374790">
      <w:pPr>
        <w:spacing w:after="0" w:line="360" w:lineRule="auto"/>
        <w:ind w:left="1440" w:firstLine="720"/>
        <w:jc w:val="both"/>
        <w:rPr>
          <w:rFonts w:ascii="Times New Roman" w:hAnsi="Times New Roman" w:cs="Times New Roman"/>
          <w:sz w:val="24"/>
          <w:szCs w:val="24"/>
          <w:shd w:val="clear" w:color="auto" w:fill="FFFFFF"/>
        </w:rPr>
      </w:pPr>
      <w:r w:rsidRPr="007302EF">
        <w:rPr>
          <w:rFonts w:ascii="Times New Roman" w:hAnsi="Times New Roman" w:cs="Times New Roman"/>
          <w:bCs/>
          <w:sz w:val="24"/>
          <w:szCs w:val="24"/>
          <w:bdr w:val="none" w:sz="0" w:space="0" w:color="auto" w:frame="1"/>
          <w:shd w:val="clear" w:color="auto" w:fill="FFFFFF"/>
        </w:rPr>
        <w:t>Sequence Diagram</w:t>
      </w:r>
      <w:r w:rsidRPr="007302EF">
        <w:rPr>
          <w:rFonts w:ascii="Times New Roman" w:hAnsi="Times New Roman" w:cs="Times New Roman"/>
          <w:sz w:val="24"/>
          <w:szCs w:val="24"/>
          <w:shd w:val="clear" w:color="auto" w:fill="FFFFFF"/>
        </w:rPr>
        <w:t> adalah suatu diagram yang </w:t>
      </w:r>
      <w:r w:rsidRPr="007302EF">
        <w:rPr>
          <w:rFonts w:ascii="Times New Roman" w:hAnsi="Times New Roman" w:cs="Times New Roman"/>
          <w:bCs/>
          <w:sz w:val="24"/>
          <w:szCs w:val="24"/>
          <w:bdr w:val="none" w:sz="0" w:space="0" w:color="auto" w:frame="1"/>
          <w:shd w:val="clear" w:color="auto" w:fill="FFFFFF"/>
        </w:rPr>
        <w:t>menggambarkan interaksi objek</w:t>
      </w:r>
      <w:r w:rsidRPr="007302EF">
        <w:rPr>
          <w:rFonts w:ascii="Times New Roman" w:hAnsi="Times New Roman" w:cs="Times New Roman"/>
          <w:sz w:val="24"/>
          <w:szCs w:val="24"/>
          <w:shd w:val="clear" w:color="auto" w:fill="FFFFFF"/>
        </w:rPr>
        <w:t> dan mengindikasikan (memberi petunjuk atau tanda) komunikasi diantara objek-objek tersebut . Sequence diagram digunakan untuk menggambarkan perilaku pada sebuah skenario dan mendeskripsikan bagaimana entitas dam sistem berinteraksi , termasuk pesan yang digunakan saat interaksi . Semua pesan dideskripsikan dalam urutan pada eksekusi . Sequence diagram berhubungan erat dengan Use Case Diagram , dimana </w:t>
      </w:r>
      <w:r w:rsidRPr="007302EF">
        <w:rPr>
          <w:rFonts w:ascii="Times New Roman" w:hAnsi="Times New Roman" w:cs="Times New Roman"/>
          <w:bCs/>
          <w:sz w:val="24"/>
          <w:szCs w:val="24"/>
          <w:bdr w:val="none" w:sz="0" w:space="0" w:color="auto" w:frame="1"/>
          <w:shd w:val="clear" w:color="auto" w:fill="FFFFFF"/>
        </w:rPr>
        <w:t>1 Use Case akan menjadi 1 Sequence Diagram</w:t>
      </w:r>
      <w:r w:rsidRPr="007302EF">
        <w:rPr>
          <w:rFonts w:ascii="Times New Roman" w:hAnsi="Times New Roman" w:cs="Times New Roman"/>
          <w:sz w:val="24"/>
          <w:szCs w:val="24"/>
          <w:shd w:val="clear" w:color="auto" w:fill="FFFFFF"/>
        </w:rPr>
        <w:t>.</w:t>
      </w:r>
    </w:p>
    <w:p w:rsidR="00B0101F" w:rsidRPr="007302EF" w:rsidRDefault="00374790">
      <w:pPr>
        <w:rPr>
          <w:rFonts w:ascii="Times New Roman" w:hAnsi="Times New Roman" w:cs="Times New Roman"/>
          <w:sz w:val="24"/>
          <w:szCs w:val="24"/>
          <w:shd w:val="clear" w:color="auto" w:fill="FFFFFF"/>
        </w:rPr>
        <w:sectPr w:rsidR="00B0101F" w:rsidRPr="007302EF">
          <w:pgSz w:w="12240" w:h="15840"/>
          <w:pgMar w:top="1440" w:right="1440" w:bottom="1440" w:left="1440" w:header="720" w:footer="720" w:gutter="0"/>
          <w:pgNumType w:start="1"/>
          <w:cols w:space="720"/>
          <w:titlePg/>
          <w:docGrid w:linePitch="360"/>
        </w:sectPr>
      </w:pPr>
      <w:r w:rsidRPr="007302EF">
        <w:rPr>
          <w:rFonts w:ascii="Times New Roman" w:hAnsi="Times New Roman" w:cs="Times New Roman"/>
          <w:sz w:val="24"/>
          <w:szCs w:val="24"/>
          <w:shd w:val="clear" w:color="auto" w:fill="FFFFFF"/>
        </w:rPr>
        <w:br w:type="page"/>
      </w:r>
    </w:p>
    <w:p w:rsidR="00B0101F" w:rsidRPr="007302EF" w:rsidRDefault="00374790">
      <w:pPr>
        <w:pStyle w:val="Heading1"/>
        <w:spacing w:before="0" w:line="360" w:lineRule="auto"/>
        <w:jc w:val="center"/>
        <w:rPr>
          <w:rFonts w:ascii="Times New Roman" w:hAnsi="Times New Roman" w:cs="Times New Roman"/>
          <w:color w:val="auto"/>
          <w:shd w:val="clear" w:color="auto" w:fill="FFFFFF"/>
        </w:rPr>
      </w:pPr>
      <w:bookmarkStart w:id="13" w:name="_Toc24471502"/>
      <w:r w:rsidRPr="007302EF">
        <w:rPr>
          <w:rFonts w:ascii="Times New Roman" w:hAnsi="Times New Roman" w:cs="Times New Roman"/>
          <w:color w:val="auto"/>
          <w:shd w:val="clear" w:color="auto" w:fill="FFFFFF"/>
        </w:rPr>
        <w:lastRenderedPageBreak/>
        <w:t>BAB III</w:t>
      </w:r>
      <w:bookmarkEnd w:id="13"/>
      <w:r w:rsidRPr="007302EF">
        <w:rPr>
          <w:rFonts w:ascii="Times New Roman" w:hAnsi="Times New Roman" w:cs="Times New Roman"/>
          <w:color w:val="auto"/>
          <w:shd w:val="clear" w:color="auto" w:fill="FFFFFF"/>
        </w:rPr>
        <w:t xml:space="preserve"> </w:t>
      </w:r>
    </w:p>
    <w:p w:rsidR="00B0101F" w:rsidRPr="007302EF" w:rsidRDefault="00374790">
      <w:pPr>
        <w:pStyle w:val="Heading1"/>
        <w:spacing w:before="0" w:line="360" w:lineRule="auto"/>
        <w:jc w:val="center"/>
        <w:rPr>
          <w:rFonts w:ascii="Times New Roman" w:hAnsi="Times New Roman" w:cs="Times New Roman"/>
          <w:color w:val="auto"/>
          <w:shd w:val="clear" w:color="auto" w:fill="FFFFFF"/>
        </w:rPr>
      </w:pPr>
      <w:bookmarkStart w:id="14" w:name="_Toc24471503"/>
      <w:r w:rsidRPr="007302EF">
        <w:rPr>
          <w:rFonts w:ascii="Times New Roman" w:hAnsi="Times New Roman" w:cs="Times New Roman"/>
          <w:color w:val="auto"/>
          <w:shd w:val="clear" w:color="auto" w:fill="FFFFFF"/>
        </w:rPr>
        <w:t>ANALISIS DAN PERANCANGAN</w:t>
      </w:r>
      <w:bookmarkEnd w:id="14"/>
    </w:p>
    <w:p w:rsidR="00B0101F" w:rsidRPr="007302EF" w:rsidRDefault="00B0101F">
      <w:pPr>
        <w:rPr>
          <w:rFonts w:ascii="Times New Roman" w:hAnsi="Times New Roman" w:cs="Times New Roman"/>
        </w:rPr>
      </w:pPr>
    </w:p>
    <w:p w:rsidR="00B0101F" w:rsidRPr="007302EF" w:rsidRDefault="00374790">
      <w:pPr>
        <w:pStyle w:val="Heading2"/>
        <w:numPr>
          <w:ilvl w:val="1"/>
          <w:numId w:val="27"/>
        </w:numPr>
        <w:ind w:left="720"/>
        <w:rPr>
          <w:rFonts w:ascii="Times New Roman" w:hAnsi="Times New Roman" w:cs="Times New Roman"/>
          <w:color w:val="auto"/>
          <w:sz w:val="24"/>
        </w:rPr>
      </w:pPr>
      <w:bookmarkStart w:id="15" w:name="_Toc24471504"/>
      <w:r w:rsidRPr="007302EF">
        <w:rPr>
          <w:rFonts w:ascii="Times New Roman" w:hAnsi="Times New Roman" w:cs="Times New Roman"/>
          <w:color w:val="auto"/>
          <w:sz w:val="24"/>
        </w:rPr>
        <w:t>Gambaran Umum Perangkat Lunak</w:t>
      </w:r>
      <w:bookmarkEnd w:id="15"/>
    </w:p>
    <w:p w:rsidR="00B0101F" w:rsidRPr="007302EF" w:rsidRDefault="00B0101F">
      <w:pPr>
        <w:rPr>
          <w:rFonts w:ascii="Times New Roman" w:hAnsi="Times New Roman" w:cs="Times New Roman"/>
        </w:rPr>
      </w:pPr>
    </w:p>
    <w:p w:rsidR="00B0101F" w:rsidRPr="007302EF" w:rsidRDefault="00374790">
      <w:pPr>
        <w:pStyle w:val="Heading2"/>
        <w:numPr>
          <w:ilvl w:val="1"/>
          <w:numId w:val="27"/>
        </w:numPr>
        <w:spacing w:before="0" w:line="360" w:lineRule="auto"/>
        <w:ind w:left="720"/>
        <w:rPr>
          <w:rFonts w:ascii="Times New Roman" w:hAnsi="Times New Roman" w:cs="Times New Roman"/>
          <w:color w:val="auto"/>
          <w:sz w:val="24"/>
        </w:rPr>
      </w:pPr>
      <w:bookmarkStart w:id="16" w:name="_Toc24471505"/>
      <w:r w:rsidRPr="007302EF">
        <w:rPr>
          <w:rFonts w:ascii="Times New Roman" w:hAnsi="Times New Roman" w:cs="Times New Roman"/>
          <w:color w:val="auto"/>
          <w:sz w:val="24"/>
        </w:rPr>
        <w:t>Kebutuhan Fungsional</w:t>
      </w:r>
      <w:bookmarkEnd w:id="16"/>
    </w:p>
    <w:p w:rsidR="00B0101F" w:rsidRPr="007302EF" w:rsidRDefault="00374790">
      <w:pPr>
        <w:spacing w:line="360" w:lineRule="auto"/>
        <w:ind w:firstLine="720"/>
        <w:jc w:val="both"/>
        <w:rPr>
          <w:rFonts w:ascii="Times New Roman" w:hAnsi="Times New Roman" w:cs="Times New Roman"/>
          <w:sz w:val="24"/>
        </w:rPr>
      </w:pPr>
      <w:r w:rsidRPr="007302EF">
        <w:rPr>
          <w:rFonts w:ascii="Times New Roman" w:hAnsi="Times New Roman" w:cs="Times New Roman"/>
          <w:sz w:val="24"/>
        </w:rPr>
        <w:t>Kebutuhan fungsional adalah kebutuhan-kebutuhan yang memiliki keterkaitan langsung dengan sistem. Kebutuhan fungsional dari aplikasi ini meliputi :</w:t>
      </w:r>
    </w:p>
    <w:p w:rsidR="00B0101F" w:rsidRPr="007302EF" w:rsidRDefault="00374790">
      <w:pPr>
        <w:spacing w:after="0" w:line="360" w:lineRule="auto"/>
        <w:ind w:left="426"/>
        <w:jc w:val="both"/>
        <w:rPr>
          <w:rFonts w:ascii="Times New Roman" w:hAnsi="Times New Roman" w:cs="Times New Roman"/>
          <w:sz w:val="24"/>
        </w:rPr>
      </w:pPr>
      <w:r w:rsidRPr="007302EF">
        <w:rPr>
          <w:rFonts w:ascii="Times New Roman" w:hAnsi="Times New Roman" w:cs="Times New Roman"/>
          <w:sz w:val="24"/>
        </w:rPr>
        <w:t xml:space="preserve">F001  Dosen Prodi berhak menghapus dan mengelola data karya ilmiah/skripsi </w:t>
      </w:r>
    </w:p>
    <w:p w:rsidR="00B0101F" w:rsidRPr="007302EF" w:rsidRDefault="00374790">
      <w:pPr>
        <w:spacing w:after="0" w:line="360" w:lineRule="auto"/>
        <w:ind w:left="426"/>
        <w:jc w:val="both"/>
        <w:rPr>
          <w:rFonts w:ascii="Times New Roman" w:hAnsi="Times New Roman" w:cs="Times New Roman"/>
          <w:sz w:val="24"/>
        </w:rPr>
      </w:pPr>
      <w:r w:rsidRPr="007302EF">
        <w:rPr>
          <w:rFonts w:ascii="Times New Roman" w:hAnsi="Times New Roman" w:cs="Times New Roman"/>
          <w:sz w:val="24"/>
        </w:rPr>
        <w:t xml:space="preserve">           mahasiswa.</w:t>
      </w:r>
    </w:p>
    <w:p w:rsidR="00B0101F" w:rsidRPr="007302EF" w:rsidRDefault="00374790">
      <w:pPr>
        <w:spacing w:after="0" w:line="360" w:lineRule="auto"/>
        <w:ind w:left="993" w:hanging="567"/>
        <w:jc w:val="both"/>
        <w:rPr>
          <w:rFonts w:ascii="Times New Roman" w:hAnsi="Times New Roman" w:cs="Times New Roman"/>
          <w:sz w:val="24"/>
        </w:rPr>
      </w:pPr>
      <w:r w:rsidRPr="007302EF">
        <w:rPr>
          <w:rFonts w:ascii="Times New Roman" w:hAnsi="Times New Roman" w:cs="Times New Roman"/>
          <w:sz w:val="24"/>
        </w:rPr>
        <w:t xml:space="preserve">F002 Mahasiswa dapat memperoleh informasi lengkap mengenai referensi judul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karya ilmiah / skripsi dari mahasiswa angkatan sebelumnya.</w:t>
      </w:r>
    </w:p>
    <w:p w:rsidR="00B0101F" w:rsidRPr="007302EF" w:rsidRDefault="00374790">
      <w:pPr>
        <w:spacing w:after="0" w:line="360" w:lineRule="auto"/>
        <w:ind w:left="993" w:hanging="567"/>
        <w:jc w:val="both"/>
        <w:rPr>
          <w:rFonts w:ascii="Times New Roman" w:hAnsi="Times New Roman" w:cs="Times New Roman"/>
          <w:sz w:val="24"/>
        </w:rPr>
      </w:pPr>
      <w:r w:rsidRPr="007302EF">
        <w:rPr>
          <w:rFonts w:ascii="Times New Roman" w:hAnsi="Times New Roman" w:cs="Times New Roman"/>
          <w:sz w:val="24"/>
        </w:rPr>
        <w:t xml:space="preserve">F003  Dosen Prodi dapat melihat jumlah tema, judul, dan jumlah karya ilmiah yang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telah dibuat oleh mahasiswa dalam bentuk grafik batang dan terdapat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laporan dalam bentuk non grafik atau tulisan.</w:t>
      </w:r>
    </w:p>
    <w:p w:rsidR="00B0101F" w:rsidRPr="007302EF" w:rsidRDefault="00374790">
      <w:pPr>
        <w:spacing w:after="0" w:line="360" w:lineRule="auto"/>
        <w:ind w:left="993" w:hanging="567"/>
        <w:jc w:val="both"/>
        <w:rPr>
          <w:rFonts w:ascii="Times New Roman" w:hAnsi="Times New Roman" w:cs="Times New Roman"/>
          <w:sz w:val="24"/>
        </w:rPr>
      </w:pPr>
      <w:r w:rsidRPr="007302EF">
        <w:rPr>
          <w:rFonts w:ascii="Times New Roman" w:hAnsi="Times New Roman" w:cs="Times New Roman"/>
          <w:sz w:val="24"/>
        </w:rPr>
        <w:t>F004  Mahasiswa dapat mencari data Dosen Pembimbing.</w:t>
      </w:r>
    </w:p>
    <w:p w:rsidR="00B0101F" w:rsidRPr="007302EF" w:rsidRDefault="00374790">
      <w:pPr>
        <w:spacing w:after="0" w:line="360" w:lineRule="auto"/>
        <w:ind w:left="993" w:hanging="567"/>
        <w:jc w:val="both"/>
        <w:rPr>
          <w:rFonts w:ascii="Times New Roman" w:hAnsi="Times New Roman" w:cs="Times New Roman"/>
          <w:sz w:val="24"/>
        </w:rPr>
      </w:pPr>
      <w:r w:rsidRPr="007302EF">
        <w:rPr>
          <w:rFonts w:ascii="Times New Roman" w:hAnsi="Times New Roman" w:cs="Times New Roman"/>
          <w:sz w:val="24"/>
        </w:rPr>
        <w:t>F005</w:t>
      </w:r>
      <w:r w:rsidRPr="007302EF">
        <w:rPr>
          <w:rFonts w:ascii="Times New Roman" w:hAnsi="Times New Roman" w:cs="Times New Roman"/>
          <w:sz w:val="24"/>
        </w:rPr>
        <w:tab/>
        <w:t xml:space="preserve">  Dosen Prodi dapat mencetak langsung karya ilmiah / skripsi berupa tulisan </w:t>
      </w:r>
    </w:p>
    <w:p w:rsidR="00B0101F" w:rsidRPr="007302EF" w:rsidRDefault="00374790">
      <w:pPr>
        <w:spacing w:after="0" w:line="360" w:lineRule="auto"/>
        <w:ind w:left="993"/>
        <w:jc w:val="both"/>
        <w:rPr>
          <w:rFonts w:ascii="Times New Roman" w:hAnsi="Times New Roman" w:cs="Times New Roman"/>
          <w:sz w:val="24"/>
        </w:rPr>
      </w:pPr>
      <w:r w:rsidRPr="007302EF">
        <w:rPr>
          <w:rFonts w:ascii="Times New Roman" w:hAnsi="Times New Roman" w:cs="Times New Roman"/>
          <w:sz w:val="24"/>
        </w:rPr>
        <w:t xml:space="preserve">  yang ditentukan berdasarkan tahun akademik.</w:t>
      </w:r>
    </w:p>
    <w:p w:rsidR="00B0101F" w:rsidRPr="007302EF" w:rsidRDefault="00374790">
      <w:pPr>
        <w:spacing w:after="0" w:line="360" w:lineRule="auto"/>
        <w:jc w:val="both"/>
        <w:rPr>
          <w:rFonts w:ascii="Times New Roman" w:hAnsi="Times New Roman" w:cs="Times New Roman"/>
          <w:sz w:val="24"/>
        </w:rPr>
      </w:pPr>
      <w:r w:rsidRPr="007302EF">
        <w:rPr>
          <w:rFonts w:ascii="Times New Roman" w:hAnsi="Times New Roman" w:cs="Times New Roman"/>
          <w:sz w:val="24"/>
        </w:rPr>
        <w:t xml:space="preserve">       F006 Dosen Prodi dapat mencetak laporan karya ilmiah/skripsi.</w:t>
      </w:r>
    </w:p>
    <w:p w:rsidR="00B0101F" w:rsidRPr="007302EF" w:rsidRDefault="00B0101F">
      <w:pPr>
        <w:spacing w:after="0" w:line="360" w:lineRule="auto"/>
        <w:jc w:val="both"/>
        <w:rPr>
          <w:rFonts w:ascii="Times New Roman" w:hAnsi="Times New Roman" w:cs="Times New Roman"/>
          <w:sz w:val="24"/>
        </w:rPr>
      </w:pPr>
    </w:p>
    <w:p w:rsidR="00B0101F" w:rsidRPr="007302EF" w:rsidRDefault="00374790">
      <w:pPr>
        <w:pStyle w:val="Heading2"/>
        <w:numPr>
          <w:ilvl w:val="1"/>
          <w:numId w:val="27"/>
        </w:numPr>
        <w:ind w:left="720"/>
        <w:rPr>
          <w:rFonts w:ascii="Times New Roman" w:hAnsi="Times New Roman" w:cs="Times New Roman"/>
          <w:color w:val="auto"/>
          <w:sz w:val="24"/>
          <w:szCs w:val="24"/>
        </w:rPr>
      </w:pPr>
      <w:bookmarkStart w:id="17" w:name="_Toc24471506"/>
      <w:r w:rsidRPr="007302EF">
        <w:rPr>
          <w:rFonts w:ascii="Times New Roman" w:hAnsi="Times New Roman" w:cs="Times New Roman"/>
          <w:color w:val="auto"/>
          <w:sz w:val="24"/>
          <w:szCs w:val="24"/>
        </w:rPr>
        <w:t>Kebutuhan NonFungsional</w:t>
      </w:r>
      <w:bookmarkEnd w:id="17"/>
    </w:p>
    <w:p w:rsidR="00B0101F" w:rsidRPr="007302EF" w:rsidRDefault="00374790">
      <w:pPr>
        <w:spacing w:line="360" w:lineRule="auto"/>
        <w:ind w:firstLine="720"/>
        <w:jc w:val="both"/>
        <w:rPr>
          <w:rFonts w:ascii="Times New Roman" w:hAnsi="Times New Roman" w:cs="Times New Roman"/>
          <w:sz w:val="24"/>
        </w:rPr>
      </w:pPr>
      <w:r w:rsidRPr="007302EF">
        <w:rPr>
          <w:rFonts w:ascii="Times New Roman" w:hAnsi="Times New Roman" w:cs="Times New Roman"/>
          <w:sz w:val="24"/>
        </w:rPr>
        <w:t>Kebutuhan non-fungional adalah kebutuhan yang tidak secara langsung terkait dengan fitur tertentu di dalam sistem, yaitu :</w:t>
      </w:r>
    </w:p>
    <w:p w:rsidR="00B0101F" w:rsidRPr="007302EF" w:rsidRDefault="00374790">
      <w:pPr>
        <w:pStyle w:val="Heading3"/>
        <w:numPr>
          <w:ilvl w:val="2"/>
          <w:numId w:val="27"/>
        </w:numPr>
        <w:ind w:left="1440"/>
        <w:rPr>
          <w:rFonts w:ascii="Times New Roman" w:hAnsi="Times New Roman" w:cs="Times New Roman"/>
          <w:color w:val="auto"/>
          <w:sz w:val="24"/>
          <w:szCs w:val="24"/>
        </w:rPr>
      </w:pPr>
      <w:bookmarkStart w:id="18" w:name="_Toc24471507"/>
      <w:r w:rsidRPr="007302EF">
        <w:rPr>
          <w:rFonts w:ascii="Times New Roman" w:hAnsi="Times New Roman" w:cs="Times New Roman"/>
          <w:color w:val="auto"/>
          <w:sz w:val="24"/>
          <w:szCs w:val="24"/>
        </w:rPr>
        <w:t>Internal Requirements</w:t>
      </w:r>
      <w:bookmarkEnd w:id="18"/>
    </w:p>
    <w:p w:rsidR="00B0101F" w:rsidRPr="007302EF" w:rsidRDefault="00374790">
      <w:pPr>
        <w:pStyle w:val="ListParagraph"/>
        <w:numPr>
          <w:ilvl w:val="0"/>
          <w:numId w:val="34"/>
        </w:numPr>
        <w:spacing w:line="360" w:lineRule="auto"/>
        <w:jc w:val="both"/>
        <w:rPr>
          <w:sz w:val="24"/>
        </w:rPr>
      </w:pPr>
      <w:r w:rsidRPr="007302EF">
        <w:rPr>
          <w:sz w:val="24"/>
        </w:rPr>
        <w:t>NF001 aplikasi pengelolaan data karya ilmiah/skripsi mahasiswa ini dapat diakses melalui web atau mobile.</w:t>
      </w:r>
    </w:p>
    <w:p w:rsidR="00B0101F" w:rsidRPr="007302EF" w:rsidRDefault="00374790">
      <w:pPr>
        <w:pStyle w:val="ListParagraph"/>
        <w:numPr>
          <w:ilvl w:val="0"/>
          <w:numId w:val="34"/>
        </w:numPr>
        <w:spacing w:line="360" w:lineRule="auto"/>
        <w:jc w:val="both"/>
        <w:rPr>
          <w:sz w:val="24"/>
        </w:rPr>
      </w:pPr>
      <w:r w:rsidRPr="007302EF">
        <w:rPr>
          <w:sz w:val="24"/>
        </w:rPr>
        <w:t xml:space="preserve">NF002 untuk pengguna mobile minimal resolusi layar 320x240 pixel. </w:t>
      </w:r>
    </w:p>
    <w:p w:rsidR="00B0101F" w:rsidRPr="007302EF" w:rsidRDefault="00374790">
      <w:pPr>
        <w:tabs>
          <w:tab w:val="left" w:pos="8115"/>
        </w:tabs>
        <w:rPr>
          <w:rFonts w:ascii="Times New Roman" w:hAnsi="Times New Roman" w:cs="Times New Roman"/>
          <w:lang w:bidi="en-US"/>
        </w:rPr>
      </w:pPr>
      <w:r w:rsidRPr="007302EF">
        <w:rPr>
          <w:rFonts w:ascii="Times New Roman" w:hAnsi="Times New Roman" w:cs="Times New Roman"/>
          <w:lang w:bidi="en-US"/>
        </w:rPr>
        <w:tab/>
      </w:r>
    </w:p>
    <w:p w:rsidR="00B0101F" w:rsidRPr="007302EF" w:rsidRDefault="00374790">
      <w:pPr>
        <w:pStyle w:val="Heading3"/>
        <w:numPr>
          <w:ilvl w:val="2"/>
          <w:numId w:val="27"/>
        </w:numPr>
        <w:ind w:left="1440"/>
        <w:rPr>
          <w:rFonts w:ascii="Times New Roman" w:hAnsi="Times New Roman" w:cs="Times New Roman"/>
          <w:color w:val="auto"/>
          <w:sz w:val="24"/>
          <w:szCs w:val="24"/>
        </w:rPr>
      </w:pPr>
      <w:bookmarkStart w:id="19" w:name="_Toc24471508"/>
      <w:r w:rsidRPr="007302EF">
        <w:rPr>
          <w:rFonts w:ascii="Times New Roman" w:hAnsi="Times New Roman" w:cs="Times New Roman"/>
          <w:color w:val="auto"/>
          <w:sz w:val="24"/>
          <w:szCs w:val="24"/>
        </w:rPr>
        <w:t>External Requirements</w:t>
      </w:r>
      <w:bookmarkEnd w:id="19"/>
    </w:p>
    <w:p w:rsidR="00B0101F" w:rsidRPr="007302EF" w:rsidRDefault="00374790">
      <w:pPr>
        <w:pStyle w:val="ListParagraph"/>
        <w:numPr>
          <w:ilvl w:val="0"/>
          <w:numId w:val="35"/>
        </w:numPr>
        <w:spacing w:line="360" w:lineRule="auto"/>
        <w:jc w:val="both"/>
        <w:rPr>
          <w:sz w:val="24"/>
        </w:rPr>
      </w:pPr>
      <w:r w:rsidRPr="007302EF">
        <w:rPr>
          <w:sz w:val="24"/>
        </w:rPr>
        <w:t>NF001 sistem aplikasi dapat mengamankan data-data privasi pengguna.</w:t>
      </w:r>
    </w:p>
    <w:p w:rsidR="00B0101F" w:rsidRPr="007302EF" w:rsidRDefault="00374790">
      <w:pPr>
        <w:pStyle w:val="Heading2"/>
        <w:numPr>
          <w:ilvl w:val="1"/>
          <w:numId w:val="27"/>
        </w:numPr>
        <w:tabs>
          <w:tab w:val="left" w:pos="720"/>
        </w:tabs>
        <w:ind w:left="720"/>
        <w:rPr>
          <w:rFonts w:ascii="Times New Roman" w:hAnsi="Times New Roman" w:cs="Times New Roman"/>
          <w:sz w:val="24"/>
          <w:szCs w:val="24"/>
        </w:rPr>
      </w:pPr>
      <w:bookmarkStart w:id="20" w:name="_Toc24471509"/>
      <w:r w:rsidRPr="007302EF">
        <w:rPr>
          <w:rFonts w:ascii="Times New Roman" w:hAnsi="Times New Roman" w:cs="Times New Roman"/>
          <w:color w:val="auto"/>
          <w:sz w:val="24"/>
          <w:szCs w:val="24"/>
        </w:rPr>
        <w:lastRenderedPageBreak/>
        <w:t>Use case</w:t>
      </w:r>
      <w:bookmarkEnd w:id="20"/>
    </w:p>
    <w:p w:rsidR="00374790" w:rsidRPr="007302EF" w:rsidRDefault="00374790" w:rsidP="00374790">
      <w:pPr>
        <w:tabs>
          <w:tab w:val="left" w:pos="720"/>
        </w:tabs>
        <w:jc w:val="center"/>
        <w:rPr>
          <w:rFonts w:ascii="Times New Roman" w:hAnsi="Times New Roman" w:cs="Times New Roman"/>
          <w:b/>
          <w:bCs/>
          <w:sz w:val="24"/>
        </w:rPr>
      </w:pPr>
      <w:r w:rsidRPr="007302EF">
        <w:rPr>
          <w:rFonts w:ascii="Times New Roman" w:hAnsi="Times New Roman" w:cs="Times New Roman"/>
          <w:noProof/>
        </w:rPr>
        <w:drawing>
          <wp:inline distT="0" distB="0" distL="0" distR="0" wp14:anchorId="18403828" wp14:editId="72B70F66">
            <wp:extent cx="5280660" cy="5384800"/>
            <wp:effectExtent l="0" t="0" r="0" b="635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3" cstate="print">
                      <a:extLst>
                        <a:ext uri="{28A0092B-C50C-407E-A947-70E740481C1C}">
                          <a14:useLocalDpi xmlns:a14="http://schemas.microsoft.com/office/drawing/2010/main" val="0"/>
                        </a:ext>
                      </a:extLst>
                    </a:blip>
                    <a:srcRect/>
                    <a:stretch/>
                  </pic:blipFill>
                  <pic:spPr>
                    <a:xfrm>
                      <a:off x="0" y="0"/>
                      <a:ext cx="5280660" cy="5384800"/>
                    </a:xfrm>
                    <a:prstGeom prst="rect">
                      <a:avLst/>
                    </a:prstGeom>
                  </pic:spPr>
                </pic:pic>
              </a:graphicData>
            </a:graphic>
          </wp:inline>
        </w:drawing>
      </w:r>
    </w:p>
    <w:p w:rsidR="00B0101F" w:rsidRPr="007302EF" w:rsidRDefault="00374790" w:rsidP="00374790">
      <w:pPr>
        <w:tabs>
          <w:tab w:val="left" w:pos="720"/>
        </w:tabs>
        <w:jc w:val="center"/>
        <w:rPr>
          <w:rFonts w:ascii="Times New Roman" w:hAnsi="Times New Roman" w:cs="Times New Roman"/>
        </w:rPr>
      </w:pPr>
      <w:r w:rsidRPr="007302EF">
        <w:rPr>
          <w:rFonts w:ascii="Times New Roman" w:hAnsi="Times New Roman" w:cs="Times New Roman"/>
          <w:b/>
          <w:bCs/>
          <w:sz w:val="24"/>
        </w:rPr>
        <w:t xml:space="preserve">Gambar 3.4 </w:t>
      </w:r>
      <w:r w:rsidRPr="007302EF">
        <w:rPr>
          <w:rFonts w:ascii="Times New Roman" w:hAnsi="Times New Roman" w:cs="Times New Roman"/>
          <w:sz w:val="24"/>
        </w:rPr>
        <w:t>use case diagram sistem aplikasi pengelolaan data karya ilmiah</w:t>
      </w:r>
    </w:p>
    <w:p w:rsidR="00B0101F" w:rsidRPr="007302EF" w:rsidRDefault="00B0101F">
      <w:pPr>
        <w:spacing w:line="360" w:lineRule="auto"/>
        <w:ind w:left="426" w:firstLine="425"/>
        <w:jc w:val="center"/>
        <w:rPr>
          <w:rFonts w:ascii="Times New Roman" w:hAnsi="Times New Roman" w:cs="Times New Roman"/>
          <w:sz w:val="24"/>
        </w:rPr>
      </w:pPr>
    </w:p>
    <w:p w:rsidR="00B0101F" w:rsidRPr="007302EF" w:rsidRDefault="00374790">
      <w:pPr>
        <w:spacing w:after="0" w:line="360" w:lineRule="auto"/>
        <w:jc w:val="both"/>
        <w:rPr>
          <w:rFonts w:ascii="Times New Roman" w:hAnsi="Times New Roman" w:cs="Times New Roman"/>
          <w:sz w:val="24"/>
        </w:rPr>
      </w:pPr>
      <w:r w:rsidRPr="007302EF">
        <w:rPr>
          <w:rFonts w:ascii="Times New Roman" w:hAnsi="Times New Roman" w:cs="Times New Roman"/>
          <w:sz w:val="24"/>
        </w:rPr>
        <w:tab/>
        <w:t xml:space="preserve">Pada gambar diatas merupakan use case diagram dari sistem pengelolaan data karya ilmiah/skripsi mahasiswa. Use case diatas memiliki dua faktor yaitu Dosen Prodi dan Mahasiswa. Dosen prodi dapat menginput data karya ilmiah/skripsi mahasiswa,dan dapat menampilkan informasi judul karya ilmiah/skripsi mahasiswa angkatan sebelumnya, kemudian Mahasiswa dapat melakukan pencarian data karya ilmiah/skripsi mahasiswa sebelumnya, lalu memilih judul karya ilmiah/skripsi yang dibutuhkannya sebagai referensi, dan juga dapat melihat </w:t>
      </w:r>
      <w:r w:rsidRPr="007302EF">
        <w:rPr>
          <w:rFonts w:ascii="Times New Roman" w:hAnsi="Times New Roman" w:cs="Times New Roman"/>
          <w:sz w:val="24"/>
        </w:rPr>
        <w:lastRenderedPageBreak/>
        <w:t xml:space="preserve">data dosen pembimbing yang ditampilkan oleh dosen prodi di dalam sistem aplikasi. Kemudian Mahasiswa dapat juga mencetak ringkasan karya ilmiah yang ia pilih untuk dijadikan referensi. </w:t>
      </w:r>
    </w:p>
    <w:p w:rsidR="00B0101F" w:rsidRPr="007302EF" w:rsidRDefault="00B0101F">
      <w:pPr>
        <w:pStyle w:val="Heading2"/>
        <w:tabs>
          <w:tab w:val="left" w:pos="720"/>
        </w:tabs>
        <w:ind w:left="1560"/>
        <w:rPr>
          <w:rFonts w:ascii="Times New Roman" w:hAnsi="Times New Roman" w:cs="Times New Roman"/>
          <w:sz w:val="24"/>
          <w:szCs w:val="24"/>
        </w:rPr>
      </w:pPr>
    </w:p>
    <w:p w:rsidR="00B0101F" w:rsidRPr="007302EF" w:rsidRDefault="00374790">
      <w:pPr>
        <w:pStyle w:val="Heading2"/>
        <w:numPr>
          <w:ilvl w:val="1"/>
          <w:numId w:val="27"/>
        </w:numPr>
        <w:ind w:left="720"/>
        <w:rPr>
          <w:rFonts w:ascii="Times New Roman" w:hAnsi="Times New Roman" w:cs="Times New Roman"/>
          <w:color w:val="auto"/>
          <w:sz w:val="24"/>
          <w:szCs w:val="24"/>
        </w:rPr>
      </w:pPr>
      <w:bookmarkStart w:id="21" w:name="_Toc24471510"/>
      <w:r w:rsidRPr="007302EF">
        <w:rPr>
          <w:rFonts w:ascii="Times New Roman" w:hAnsi="Times New Roman" w:cs="Times New Roman"/>
          <w:color w:val="auto"/>
          <w:sz w:val="24"/>
          <w:szCs w:val="24"/>
        </w:rPr>
        <w:t>Skenario use case</w:t>
      </w:r>
      <w:bookmarkEnd w:id="21"/>
    </w:p>
    <w:p w:rsidR="00B0101F" w:rsidRPr="007302EF" w:rsidRDefault="00374790">
      <w:pPr>
        <w:pStyle w:val="Heading3"/>
        <w:numPr>
          <w:ilvl w:val="2"/>
          <w:numId w:val="27"/>
        </w:numPr>
        <w:tabs>
          <w:tab w:val="left" w:pos="3330"/>
        </w:tabs>
        <w:ind w:left="720"/>
        <w:rPr>
          <w:rFonts w:ascii="Times New Roman" w:hAnsi="Times New Roman" w:cs="Times New Roman"/>
          <w:color w:val="auto"/>
          <w:sz w:val="24"/>
          <w:szCs w:val="24"/>
        </w:rPr>
      </w:pPr>
      <w:bookmarkStart w:id="22" w:name="_Toc24471511"/>
      <w:r w:rsidRPr="007302EF">
        <w:rPr>
          <w:rFonts w:ascii="Times New Roman" w:hAnsi="Times New Roman" w:cs="Times New Roman"/>
          <w:color w:val="auto"/>
          <w:sz w:val="24"/>
          <w:szCs w:val="24"/>
        </w:rPr>
        <w:t>Skenario usecase p</w:t>
      </w:r>
      <w:bookmarkEnd w:id="22"/>
      <w:r w:rsidRPr="007302EF">
        <w:rPr>
          <w:rFonts w:ascii="Times New Roman" w:hAnsi="Times New Roman" w:cs="Times New Roman"/>
          <w:color w:val="auto"/>
          <w:sz w:val="24"/>
          <w:szCs w:val="24"/>
        </w:rPr>
        <w:t>encarian data karya ilmiah oleh Mahasiswa.</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Mahasiswa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Mahasiswa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form filter</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Mahasiswa input data filter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Menampilkan data karya ilmiah hasil filter</w:t>
            </w:r>
          </w:p>
        </w:tc>
      </w:tr>
    </w:tbl>
    <w:p w:rsidR="00B0101F" w:rsidRPr="007302EF" w:rsidRDefault="00B0101F">
      <w:pPr>
        <w:tabs>
          <w:tab w:val="left" w:pos="3330"/>
        </w:tabs>
        <w:ind w:left="720"/>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pStyle w:val="Heading3"/>
        <w:numPr>
          <w:ilvl w:val="2"/>
          <w:numId w:val="27"/>
        </w:numPr>
        <w:ind w:left="720"/>
        <w:rPr>
          <w:rFonts w:ascii="Times New Roman" w:hAnsi="Times New Roman" w:cs="Times New Roman"/>
          <w:color w:val="auto"/>
          <w:sz w:val="24"/>
          <w:szCs w:val="24"/>
        </w:rPr>
      </w:pPr>
      <w:bookmarkStart w:id="23" w:name="_Toc24471512"/>
      <w:r w:rsidRPr="007302EF">
        <w:rPr>
          <w:rFonts w:ascii="Times New Roman" w:hAnsi="Times New Roman" w:cs="Times New Roman"/>
          <w:color w:val="auto"/>
          <w:sz w:val="24"/>
          <w:szCs w:val="24"/>
        </w:rPr>
        <w:t xml:space="preserve">skenario usecase </w:t>
      </w:r>
      <w:bookmarkEnd w:id="23"/>
      <w:r w:rsidRPr="007302EF">
        <w:rPr>
          <w:rFonts w:ascii="Times New Roman" w:hAnsi="Times New Roman" w:cs="Times New Roman"/>
          <w:color w:val="auto"/>
          <w:sz w:val="24"/>
          <w:szCs w:val="24"/>
        </w:rPr>
        <w:t>menampilkan grafik</w:t>
      </w:r>
    </w:p>
    <w:tbl>
      <w:tblPr>
        <w:tblStyle w:val="TableGrid"/>
        <w:tblW w:w="0" w:type="auto"/>
        <w:tblInd w:w="360" w:type="dxa"/>
        <w:tblLook w:val="04A0" w:firstRow="1" w:lastRow="0" w:firstColumn="1" w:lastColumn="0" w:noHBand="0" w:noVBand="1"/>
      </w:tblPr>
      <w:tblGrid>
        <w:gridCol w:w="4602"/>
        <w:gridCol w:w="4613"/>
      </w:tblGrid>
      <w:tr w:rsidR="00B0101F" w:rsidRPr="007302EF">
        <w:tc>
          <w:tcPr>
            <w:tcW w:w="4602"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613"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602" w:type="dxa"/>
          </w:tcPr>
          <w:p w:rsidR="00B0101F" w:rsidRPr="007302EF" w:rsidRDefault="00374790">
            <w:pPr>
              <w:pStyle w:val="ListParagraph"/>
              <w:numPr>
                <w:ilvl w:val="0"/>
                <w:numId w:val="33"/>
              </w:numPr>
              <w:rPr>
                <w:sz w:val="24"/>
                <w:szCs w:val="24"/>
              </w:rPr>
            </w:pPr>
            <w:r w:rsidRPr="007302EF">
              <w:rPr>
                <w:sz w:val="24"/>
                <w:szCs w:val="24"/>
              </w:rPr>
              <w:t>Dosen Prodi melakukan login</w:t>
            </w:r>
          </w:p>
        </w:tc>
        <w:tc>
          <w:tcPr>
            <w:tcW w:w="4613" w:type="dxa"/>
          </w:tcPr>
          <w:p w:rsidR="00B0101F" w:rsidRPr="007302EF" w:rsidRDefault="00B0101F">
            <w:pPr>
              <w:rPr>
                <w:rFonts w:ascii="Times New Roman" w:hAnsi="Times New Roman" w:cs="Times New Roman"/>
                <w:sz w:val="24"/>
                <w:szCs w:val="24"/>
              </w:rPr>
            </w:pPr>
          </w:p>
        </w:tc>
      </w:tr>
      <w:tr w:rsidR="00B0101F" w:rsidRPr="007302EF">
        <w:tc>
          <w:tcPr>
            <w:tcW w:w="4602" w:type="dxa"/>
          </w:tcPr>
          <w:p w:rsidR="00B0101F" w:rsidRPr="007302EF" w:rsidRDefault="00B0101F">
            <w:pPr>
              <w:rPr>
                <w:rFonts w:ascii="Times New Roman" w:hAnsi="Times New Roman" w:cs="Times New Roman"/>
                <w:sz w:val="24"/>
                <w:szCs w:val="24"/>
              </w:rPr>
            </w:pPr>
          </w:p>
        </w:tc>
        <w:tc>
          <w:tcPr>
            <w:tcW w:w="4613" w:type="dxa"/>
          </w:tcPr>
          <w:p w:rsidR="00B0101F" w:rsidRPr="007302EF" w:rsidRDefault="00374790">
            <w:pPr>
              <w:pStyle w:val="ListParagraph"/>
              <w:numPr>
                <w:ilvl w:val="0"/>
                <w:numId w:val="33"/>
              </w:numPr>
              <w:rPr>
                <w:sz w:val="24"/>
                <w:szCs w:val="24"/>
              </w:rPr>
            </w:pPr>
            <w:r w:rsidRPr="007302EF">
              <w:rPr>
                <w:sz w:val="24"/>
                <w:szCs w:val="24"/>
              </w:rPr>
              <w:t>system memeriksa validasi data login</w:t>
            </w:r>
          </w:p>
        </w:tc>
      </w:tr>
      <w:tr w:rsidR="00B0101F" w:rsidRPr="007302EF">
        <w:tc>
          <w:tcPr>
            <w:tcW w:w="4602" w:type="dxa"/>
          </w:tcPr>
          <w:p w:rsidR="00B0101F" w:rsidRPr="007302EF" w:rsidRDefault="00B0101F">
            <w:pPr>
              <w:rPr>
                <w:rFonts w:ascii="Times New Roman" w:hAnsi="Times New Roman" w:cs="Times New Roman"/>
                <w:sz w:val="24"/>
                <w:szCs w:val="24"/>
              </w:rPr>
            </w:pPr>
          </w:p>
        </w:tc>
        <w:tc>
          <w:tcPr>
            <w:tcW w:w="4613" w:type="dxa"/>
          </w:tcPr>
          <w:p w:rsidR="00B0101F" w:rsidRPr="007302EF" w:rsidRDefault="00374790">
            <w:pPr>
              <w:ind w:left="360"/>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602" w:type="dxa"/>
          </w:tcPr>
          <w:p w:rsidR="00B0101F" w:rsidRPr="007302EF" w:rsidRDefault="00B0101F">
            <w:pPr>
              <w:pStyle w:val="ListParagraph"/>
              <w:ind w:left="720" w:firstLine="0"/>
              <w:rPr>
                <w:sz w:val="24"/>
                <w:szCs w:val="24"/>
              </w:rPr>
            </w:pPr>
          </w:p>
        </w:tc>
        <w:tc>
          <w:tcPr>
            <w:tcW w:w="4613"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rPr>
          <w:trHeight w:val="489"/>
        </w:trPr>
        <w:tc>
          <w:tcPr>
            <w:tcW w:w="4602"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Dosen Prodi memilih menu informasi grafik karya ilmiah.</w:t>
            </w:r>
          </w:p>
        </w:tc>
        <w:tc>
          <w:tcPr>
            <w:tcW w:w="4613" w:type="dxa"/>
          </w:tcPr>
          <w:p w:rsidR="00B0101F" w:rsidRPr="007302EF" w:rsidRDefault="00B0101F">
            <w:pPr>
              <w:rPr>
                <w:rFonts w:ascii="Times New Roman" w:hAnsi="Times New Roman" w:cs="Times New Roman"/>
                <w:sz w:val="24"/>
                <w:szCs w:val="24"/>
              </w:rPr>
            </w:pPr>
          </w:p>
        </w:tc>
      </w:tr>
      <w:tr w:rsidR="00B0101F" w:rsidRPr="007302EF">
        <w:tc>
          <w:tcPr>
            <w:tcW w:w="4602" w:type="dxa"/>
          </w:tcPr>
          <w:p w:rsidR="00B0101F" w:rsidRPr="007302EF" w:rsidRDefault="00B0101F">
            <w:pPr>
              <w:pStyle w:val="ListParagraph"/>
              <w:ind w:left="720" w:firstLine="0"/>
              <w:rPr>
                <w:sz w:val="24"/>
                <w:szCs w:val="24"/>
              </w:rPr>
            </w:pPr>
          </w:p>
        </w:tc>
        <w:tc>
          <w:tcPr>
            <w:tcW w:w="4613" w:type="dxa"/>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grafik</w:t>
            </w:r>
          </w:p>
        </w:tc>
      </w:tr>
    </w:tbl>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3.5.3 Skenario usecase menampilkan data non grafik</w:t>
      </w:r>
    </w:p>
    <w:tbl>
      <w:tblPr>
        <w:tblW w:w="0" w:type="auto"/>
        <w:tblInd w:w="360" w:type="dxa"/>
        <w:tblLook w:val="04A0" w:firstRow="1" w:lastRow="0" w:firstColumn="1" w:lastColumn="0" w:noHBand="0" w:noVBand="1"/>
      </w:tblPr>
      <w:tblGrid>
        <w:gridCol w:w="4602"/>
        <w:gridCol w:w="4613"/>
      </w:tblGrid>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Dosen Prodi melakukan login</w:t>
            </w: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ind w:left="360"/>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Dosen Prodi memilih menu informasi karya ilmiah.</w:t>
            </w: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w:t>
            </w:r>
          </w:p>
        </w:tc>
      </w:tr>
      <w:tr w:rsidR="00B0101F" w:rsidRPr="007302EF">
        <w:tc>
          <w:tcPr>
            <w:tcW w:w="4602"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informasi karya ilmiah.</w:t>
            </w:r>
          </w:p>
        </w:tc>
      </w:tr>
    </w:tbl>
    <w:p w:rsidR="00B0101F" w:rsidRPr="007302EF" w:rsidRDefault="00B0101F">
      <w:pPr>
        <w:rPr>
          <w:rFonts w:ascii="Times New Roman" w:hAnsi="Times New Roman" w:cs="Times New Roman"/>
          <w:b/>
          <w:bCs/>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3.5.4 Skenario usecase memanipulasi atau karya ilmiah</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Dosen Prodi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Dosen Prodi memilih menu memanipulasi data</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form.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Dosen Prodi memasukkan data</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Sistem menyimpan data yang dimasukkan.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Sistem menampilkan data yang sudah dimanipulasi</w:t>
            </w:r>
          </w:p>
        </w:tc>
      </w:tr>
    </w:tbl>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sz w:val="24"/>
          <w:szCs w:val="24"/>
        </w:rPr>
      </w:pPr>
      <w:r w:rsidRPr="007302EF">
        <w:rPr>
          <w:rFonts w:ascii="Times New Roman" w:hAnsi="Times New Roman" w:cs="Times New Roman"/>
          <w:b/>
          <w:bCs/>
          <w:sz w:val="24"/>
          <w:szCs w:val="24"/>
        </w:rPr>
        <w:t>3.5.5  Skenario usecase menampilkan data dosen pembimbing.</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Mahasiswa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Mahasiswa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Mahasiswa memilih menu dosen pembimbing.</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data dosen pembimbing.</w:t>
            </w:r>
          </w:p>
        </w:tc>
      </w:tr>
    </w:tbl>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3.5.6.  Skenario usecase menampilkan histori</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lastRenderedPageBreak/>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Mahasiswa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Mahasiswa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form filter</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Mahasiswa input data filter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Menampilkan data karya ilmiah hasil filter</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Memilih menampilkan histori/ringkasan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Sistem menampilkan histori/ringkasan karya ilmiah.</w:t>
            </w:r>
          </w:p>
        </w:tc>
      </w:tr>
    </w:tbl>
    <w:p w:rsidR="00B0101F" w:rsidRPr="007302EF" w:rsidRDefault="00B0101F">
      <w:pPr>
        <w:rPr>
          <w:rFonts w:ascii="Times New Roman" w:hAnsi="Times New Roman" w:cs="Times New Roman"/>
          <w:b/>
          <w:bCs/>
          <w:sz w:val="24"/>
          <w:szCs w:val="24"/>
        </w:rPr>
      </w:pPr>
    </w:p>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3.5.7 Skenario usecase mencetak laporan</w:t>
      </w:r>
    </w:p>
    <w:tbl>
      <w:tblPr>
        <w:tblW w:w="0" w:type="auto"/>
        <w:tblLook w:val="04A0" w:firstRow="1" w:lastRow="0" w:firstColumn="1" w:lastColumn="0" w:noHBand="0" w:noVBand="1"/>
      </w:tblPr>
      <w:tblGrid>
        <w:gridCol w:w="4788"/>
        <w:gridCol w:w="4788"/>
      </w:tblGrid>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Reaksi sistem</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1. Program studi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2. system memeriksa validasi data login</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3. Jika data login tidak valid, maka program studi gagal login, dan tidak bisa masuk ke halaman utama.</w:t>
            </w:r>
          </w:p>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4. Jika data login valid, maka program studi berhasil login dan akan masuk ke halaman utama.</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5. Program studi memilih menu cari cetak laporan karya ilmiah</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6. Sistem menampilkan form filter tahun akademik.</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7. Program studi input tahun akademik.</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8. Menampilkan data karya ilmiah berdasarkan tahun akademik yang diinput.</w:t>
            </w: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Program studi memilih menu "cetak"</w:t>
            </w: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r>
      <w:tr w:rsidR="00B0101F" w:rsidRPr="007302EF">
        <w:tc>
          <w:tcPr>
            <w:tcW w:w="4788" w:type="dxa"/>
            <w:tcBorders>
              <w:top w:val="single" w:sz="4" w:space="0" w:color="auto"/>
              <w:left w:val="single" w:sz="4" w:space="0" w:color="auto"/>
              <w:bottom w:val="single" w:sz="4" w:space="0" w:color="auto"/>
              <w:right w:val="single" w:sz="4" w:space="0" w:color="auto"/>
            </w:tcBorders>
          </w:tcPr>
          <w:p w:rsidR="00B0101F" w:rsidRPr="007302EF"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7302EF" w:rsidRDefault="00374790">
            <w:pPr>
              <w:rPr>
                <w:rFonts w:ascii="Times New Roman" w:hAnsi="Times New Roman" w:cs="Times New Roman"/>
                <w:sz w:val="24"/>
                <w:szCs w:val="24"/>
              </w:rPr>
            </w:pPr>
            <w:r w:rsidRPr="007302EF">
              <w:rPr>
                <w:rFonts w:ascii="Times New Roman" w:hAnsi="Times New Roman" w:cs="Times New Roman"/>
                <w:sz w:val="24"/>
                <w:szCs w:val="24"/>
              </w:rPr>
              <w:t>9. Sistem memproses cetak karya ilmiah.</w:t>
            </w:r>
          </w:p>
        </w:tc>
      </w:tr>
    </w:tbl>
    <w:p w:rsidR="00B0101F" w:rsidRPr="007302EF" w:rsidRDefault="00B0101F">
      <w:pPr>
        <w:rPr>
          <w:rFonts w:ascii="Times New Roman" w:hAnsi="Times New Roman" w:cs="Times New Roman"/>
          <w:sz w:val="24"/>
          <w:szCs w:val="24"/>
        </w:rPr>
      </w:pPr>
    </w:p>
    <w:p w:rsidR="00B0101F" w:rsidRPr="007302EF" w:rsidRDefault="00374790">
      <w:pPr>
        <w:pStyle w:val="Heading2"/>
        <w:numPr>
          <w:ilvl w:val="1"/>
          <w:numId w:val="27"/>
        </w:numPr>
        <w:ind w:left="720"/>
        <w:rPr>
          <w:rFonts w:ascii="Times New Roman" w:hAnsi="Times New Roman" w:cs="Times New Roman"/>
          <w:color w:val="auto"/>
          <w:sz w:val="24"/>
          <w:szCs w:val="24"/>
        </w:rPr>
      </w:pPr>
      <w:bookmarkStart w:id="24" w:name="_Toc24471513"/>
      <w:r w:rsidRPr="007302EF">
        <w:rPr>
          <w:rFonts w:ascii="Times New Roman" w:hAnsi="Times New Roman" w:cs="Times New Roman"/>
          <w:color w:val="auto"/>
          <w:sz w:val="24"/>
          <w:szCs w:val="24"/>
        </w:rPr>
        <w:t>Activity diagram</w:t>
      </w:r>
      <w:bookmarkEnd w:id="24"/>
    </w:p>
    <w:p w:rsidR="00B0101F" w:rsidRPr="007302EF" w:rsidRDefault="00374790">
      <w:pPr>
        <w:spacing w:after="0"/>
        <w:ind w:firstLine="720"/>
        <w:rPr>
          <w:rFonts w:ascii="Times New Roman" w:hAnsi="Times New Roman" w:cs="Times New Roman"/>
          <w:sz w:val="24"/>
          <w:szCs w:val="24"/>
        </w:rPr>
      </w:pPr>
      <w:r w:rsidRPr="007302EF">
        <w:rPr>
          <w:rFonts w:ascii="Times New Roman" w:hAnsi="Times New Roman" w:cs="Times New Roman"/>
          <w:sz w:val="24"/>
          <w:szCs w:val="24"/>
        </w:rPr>
        <w:t xml:space="preserve">Activity diagram merupakan representasi grafis dari seluruh tahapan alur kerja. Berikut </w:t>
      </w:r>
    </w:p>
    <w:p w:rsidR="00B0101F" w:rsidRPr="007302EF" w:rsidRDefault="00374790">
      <w:pPr>
        <w:spacing w:after="0"/>
        <w:ind w:firstLine="720"/>
        <w:rPr>
          <w:rFonts w:ascii="Times New Roman" w:hAnsi="Times New Roman" w:cs="Times New Roman"/>
          <w:sz w:val="24"/>
          <w:szCs w:val="24"/>
        </w:rPr>
      </w:pPr>
      <w:r w:rsidRPr="007302EF">
        <w:rPr>
          <w:rFonts w:ascii="Times New Roman" w:hAnsi="Times New Roman" w:cs="Times New Roman"/>
          <w:sz w:val="24"/>
          <w:szCs w:val="24"/>
        </w:rPr>
        <w:t>activity diagram :</w:t>
      </w:r>
    </w:p>
    <w:p w:rsidR="00B0101F" w:rsidRPr="007302EF" w:rsidRDefault="00374790">
      <w:pPr>
        <w:pStyle w:val="ListParagraph"/>
        <w:numPr>
          <w:ilvl w:val="0"/>
          <w:numId w:val="45"/>
        </w:numPr>
        <w:rPr>
          <w:sz w:val="24"/>
          <w:szCs w:val="24"/>
        </w:rPr>
      </w:pPr>
      <w:r w:rsidRPr="007302EF">
        <w:rPr>
          <w:sz w:val="24"/>
          <w:szCs w:val="24"/>
        </w:rPr>
        <w:t>Mencari data karya ilmiah sebelumnya.</w:t>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rsidP="009C13E2">
      <w:pPr>
        <w:jc w:val="center"/>
        <w:rPr>
          <w:rFonts w:ascii="Times New Roman" w:hAnsi="Times New Roman" w:cs="Times New Roman"/>
          <w:sz w:val="24"/>
          <w:szCs w:val="24"/>
        </w:rPr>
      </w:pPr>
      <w:r w:rsidRPr="007302EF">
        <w:rPr>
          <w:rFonts w:ascii="Times New Roman" w:hAnsi="Times New Roman" w:cs="Times New Roman"/>
          <w:noProof/>
          <w:sz w:val="24"/>
          <w:szCs w:val="24"/>
        </w:rPr>
        <w:lastRenderedPageBreak/>
        <w:drawing>
          <wp:inline distT="0" distB="0" distL="0" distR="0" wp14:anchorId="73D6B716" wp14:editId="0F3AAABA">
            <wp:extent cx="2498651" cy="4837814"/>
            <wp:effectExtent l="0" t="0" r="0" b="127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4" cstate="print">
                      <a:extLst>
                        <a:ext uri="{28A0092B-C50C-407E-A947-70E740481C1C}">
                          <a14:useLocalDpi xmlns:a14="http://schemas.microsoft.com/office/drawing/2010/main" val="0"/>
                        </a:ext>
                      </a:extLst>
                    </a:blip>
                    <a:srcRect/>
                    <a:stretch/>
                  </pic:blipFill>
                  <pic:spPr>
                    <a:xfrm>
                      <a:off x="0" y="0"/>
                      <a:ext cx="2498605" cy="4837726"/>
                    </a:xfrm>
                    <a:prstGeom prst="rect">
                      <a:avLst/>
                    </a:prstGeom>
                  </pic:spPr>
                </pic:pic>
              </a:graphicData>
            </a:graphic>
          </wp:inline>
        </w:drawing>
      </w:r>
    </w:p>
    <w:p w:rsidR="00B0101F" w:rsidRPr="007302EF" w:rsidRDefault="00374790">
      <w:pPr>
        <w:pStyle w:val="ListParagraph"/>
        <w:numPr>
          <w:ilvl w:val="0"/>
          <w:numId w:val="44"/>
        </w:numPr>
        <w:rPr>
          <w:sz w:val="24"/>
          <w:szCs w:val="24"/>
        </w:rPr>
      </w:pPr>
      <w:r w:rsidRPr="007302EF">
        <w:rPr>
          <w:sz w:val="24"/>
          <w:szCs w:val="24"/>
        </w:rPr>
        <w:t>Menampilkan grafik</w:t>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9C13E2" w:rsidRPr="007302EF" w:rsidRDefault="009C13E2" w:rsidP="00CF673E">
      <w:pPr>
        <w:jc w:val="center"/>
        <w:rPr>
          <w:rFonts w:ascii="Times New Roman" w:hAnsi="Times New Roman" w:cs="Times New Roman"/>
          <w:sz w:val="24"/>
          <w:szCs w:val="24"/>
        </w:rPr>
      </w:pPr>
      <w:r w:rsidRPr="007302EF">
        <w:rPr>
          <w:rFonts w:ascii="Times New Roman" w:hAnsi="Times New Roman" w:cs="Times New Roman"/>
          <w:noProof/>
          <w:sz w:val="24"/>
          <w:szCs w:val="24"/>
        </w:rPr>
        <w:lastRenderedPageBreak/>
        <w:drawing>
          <wp:inline distT="0" distB="0" distL="0" distR="0" wp14:anchorId="58B44C0E" wp14:editId="17D68E8E">
            <wp:extent cx="2371060" cy="4473964"/>
            <wp:effectExtent l="0" t="0" r="0" b="3175"/>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5" cstate="print">
                      <a:extLst>
                        <a:ext uri="{28A0092B-C50C-407E-A947-70E740481C1C}">
                          <a14:useLocalDpi xmlns:a14="http://schemas.microsoft.com/office/drawing/2010/main" val="0"/>
                        </a:ext>
                      </a:extLst>
                    </a:blip>
                    <a:srcRect/>
                    <a:stretch/>
                  </pic:blipFill>
                  <pic:spPr>
                    <a:xfrm>
                      <a:off x="0" y="0"/>
                      <a:ext cx="2371060" cy="4473964"/>
                    </a:xfrm>
                    <a:prstGeom prst="rect">
                      <a:avLst/>
                    </a:prstGeom>
                  </pic:spPr>
                </pic:pic>
              </a:graphicData>
            </a:graphic>
          </wp:inline>
        </w:drawing>
      </w:r>
    </w:p>
    <w:p w:rsidR="00B0101F" w:rsidRPr="007302EF" w:rsidRDefault="00374790">
      <w:pPr>
        <w:pStyle w:val="ListParagraph"/>
        <w:numPr>
          <w:ilvl w:val="0"/>
          <w:numId w:val="44"/>
        </w:numPr>
        <w:rPr>
          <w:sz w:val="24"/>
          <w:szCs w:val="24"/>
        </w:rPr>
      </w:pPr>
      <w:r w:rsidRPr="007302EF">
        <w:rPr>
          <w:sz w:val="24"/>
          <w:szCs w:val="24"/>
        </w:rPr>
        <w:t>Menampilkan nongrafik</w:t>
      </w:r>
    </w:p>
    <w:p w:rsidR="00B0101F" w:rsidRPr="007302EF" w:rsidRDefault="00CF673E">
      <w:pPr>
        <w:pStyle w:val="ListParagraph"/>
        <w:ind w:left="1080" w:firstLine="0"/>
        <w:rPr>
          <w:sz w:val="24"/>
          <w:szCs w:val="24"/>
        </w:rPr>
      </w:pPr>
      <w:r w:rsidRPr="007302EF">
        <w:rPr>
          <w:noProof/>
          <w:sz w:val="24"/>
          <w:szCs w:val="24"/>
          <w:lang w:bidi="ar-SA"/>
        </w:rPr>
        <w:lastRenderedPageBreak/>
        <w:drawing>
          <wp:inline distT="0" distB="0" distL="0" distR="0" wp14:anchorId="1D278C6B" wp14:editId="1142AC81">
            <wp:extent cx="3014926" cy="5337544"/>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6" cstate="print">
                      <a:extLst>
                        <a:ext uri="{28A0092B-C50C-407E-A947-70E740481C1C}">
                          <a14:useLocalDpi xmlns:a14="http://schemas.microsoft.com/office/drawing/2010/main" val="0"/>
                        </a:ext>
                      </a:extLst>
                    </a:blip>
                    <a:srcRect/>
                    <a:stretch/>
                  </pic:blipFill>
                  <pic:spPr>
                    <a:xfrm>
                      <a:off x="0" y="0"/>
                      <a:ext cx="3014926" cy="5337544"/>
                    </a:xfrm>
                    <a:prstGeom prst="rect">
                      <a:avLst/>
                    </a:prstGeom>
                  </pic:spPr>
                </pic:pic>
              </a:graphicData>
            </a:graphic>
          </wp:inline>
        </w:drawing>
      </w: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B0101F">
      <w:pPr>
        <w:pStyle w:val="ListParagraph"/>
        <w:ind w:left="1080" w:firstLine="0"/>
        <w:rPr>
          <w:sz w:val="24"/>
          <w:szCs w:val="24"/>
        </w:rPr>
      </w:pPr>
    </w:p>
    <w:p w:rsidR="00B0101F" w:rsidRPr="007302EF" w:rsidRDefault="00374790">
      <w:pPr>
        <w:pStyle w:val="ListParagraph"/>
        <w:numPr>
          <w:ilvl w:val="0"/>
          <w:numId w:val="44"/>
        </w:numPr>
        <w:rPr>
          <w:sz w:val="24"/>
          <w:szCs w:val="24"/>
        </w:rPr>
      </w:pPr>
      <w:r w:rsidRPr="007302EF">
        <w:rPr>
          <w:sz w:val="24"/>
          <w:szCs w:val="24"/>
        </w:rPr>
        <w:t>Memanipulasi data karya ilmiah</w:t>
      </w:r>
    </w:p>
    <w:p w:rsidR="00B0101F" w:rsidRPr="007302EF" w:rsidRDefault="00374790">
      <w:pPr>
        <w:pStyle w:val="ListParagraph"/>
        <w:ind w:left="1080" w:firstLine="0"/>
        <w:rPr>
          <w:sz w:val="24"/>
          <w:szCs w:val="24"/>
        </w:rPr>
      </w:pPr>
      <w:r w:rsidRPr="007302EF">
        <w:rPr>
          <w:noProof/>
          <w:sz w:val="24"/>
          <w:szCs w:val="24"/>
          <w:lang w:bidi="ar-SA"/>
        </w:rPr>
        <w:drawing>
          <wp:inline distT="0" distB="0" distL="0" distR="0" wp14:anchorId="45E09D37" wp14:editId="54FC2457">
            <wp:extent cx="3583172" cy="6241312"/>
            <wp:effectExtent l="0" t="0" r="0" b="762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7" cstate="print">
                      <a:extLst>
                        <a:ext uri="{28A0092B-C50C-407E-A947-70E740481C1C}">
                          <a14:useLocalDpi xmlns:a14="http://schemas.microsoft.com/office/drawing/2010/main" val="0"/>
                        </a:ext>
                      </a:extLst>
                    </a:blip>
                    <a:srcRect/>
                    <a:stretch/>
                  </pic:blipFill>
                  <pic:spPr>
                    <a:xfrm>
                      <a:off x="0" y="0"/>
                      <a:ext cx="3585503" cy="6245372"/>
                    </a:xfrm>
                    <a:prstGeom prst="rect">
                      <a:avLst/>
                    </a:prstGeom>
                  </pic:spPr>
                </pic:pic>
              </a:graphicData>
            </a:graphic>
          </wp:inline>
        </w:drawing>
      </w:r>
    </w:p>
    <w:p w:rsidR="00B0101F" w:rsidRPr="007302EF" w:rsidRDefault="00B0101F">
      <w:pPr>
        <w:pStyle w:val="ListParagraph"/>
        <w:ind w:left="1080" w:firstLine="0"/>
        <w:rPr>
          <w:sz w:val="24"/>
          <w:szCs w:val="24"/>
        </w:rPr>
      </w:pPr>
    </w:p>
    <w:p w:rsidR="00B0101F" w:rsidRPr="007302EF" w:rsidRDefault="00374790">
      <w:pPr>
        <w:pStyle w:val="ListParagraph"/>
        <w:numPr>
          <w:ilvl w:val="0"/>
          <w:numId w:val="44"/>
        </w:numPr>
        <w:rPr>
          <w:sz w:val="24"/>
          <w:szCs w:val="24"/>
        </w:rPr>
      </w:pPr>
      <w:r w:rsidRPr="007302EF">
        <w:rPr>
          <w:sz w:val="24"/>
          <w:szCs w:val="24"/>
        </w:rPr>
        <w:t>Menampilkan data dosen pembimbing</w:t>
      </w:r>
    </w:p>
    <w:p w:rsidR="00B0101F" w:rsidRPr="007302EF" w:rsidRDefault="00374790">
      <w:pPr>
        <w:pStyle w:val="ListParagraph"/>
        <w:ind w:left="1080" w:firstLine="0"/>
        <w:rPr>
          <w:sz w:val="24"/>
          <w:szCs w:val="24"/>
        </w:rPr>
      </w:pPr>
      <w:r w:rsidRPr="007302EF">
        <w:rPr>
          <w:noProof/>
          <w:sz w:val="24"/>
          <w:szCs w:val="24"/>
          <w:lang w:bidi="ar-SA"/>
        </w:rPr>
        <w:lastRenderedPageBreak/>
        <w:drawing>
          <wp:inline distT="0" distB="0" distL="0" distR="0" wp14:anchorId="680B03E1" wp14:editId="09A0CC9F">
            <wp:extent cx="3136605" cy="5773479"/>
            <wp:effectExtent l="0" t="0" r="6985"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8" cstate="print">
                      <a:extLst>
                        <a:ext uri="{28A0092B-C50C-407E-A947-70E740481C1C}">
                          <a14:useLocalDpi xmlns:a14="http://schemas.microsoft.com/office/drawing/2010/main" val="0"/>
                        </a:ext>
                      </a:extLst>
                    </a:blip>
                    <a:srcRect/>
                    <a:stretch/>
                  </pic:blipFill>
                  <pic:spPr>
                    <a:xfrm>
                      <a:off x="0" y="0"/>
                      <a:ext cx="3135235" cy="5770958"/>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pStyle w:val="ListParagraph"/>
        <w:numPr>
          <w:ilvl w:val="0"/>
          <w:numId w:val="44"/>
        </w:numPr>
        <w:rPr>
          <w:sz w:val="24"/>
          <w:szCs w:val="24"/>
        </w:rPr>
      </w:pPr>
      <w:r w:rsidRPr="007302EF">
        <w:rPr>
          <w:sz w:val="24"/>
          <w:szCs w:val="24"/>
        </w:rPr>
        <w:lastRenderedPageBreak/>
        <w:t>Menampilkan histori</w:t>
      </w:r>
    </w:p>
    <w:p w:rsidR="00B0101F" w:rsidRPr="007302EF" w:rsidRDefault="00B0101F">
      <w:pPr>
        <w:pStyle w:val="ListParagraph"/>
        <w:ind w:left="1080" w:firstLine="0"/>
        <w:rPr>
          <w:sz w:val="24"/>
          <w:szCs w:val="24"/>
        </w:rPr>
      </w:pPr>
    </w:p>
    <w:p w:rsidR="00B0101F" w:rsidRPr="007302EF" w:rsidRDefault="00CF673E">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78D6A93B" wp14:editId="5E27227C">
            <wp:extent cx="3395345" cy="7597140"/>
            <wp:effectExtent l="0" t="0" r="0" b="381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9" cstate="print">
                      <a:extLst>
                        <a:ext uri="{28A0092B-C50C-407E-A947-70E740481C1C}">
                          <a14:useLocalDpi xmlns:a14="http://schemas.microsoft.com/office/drawing/2010/main" val="0"/>
                        </a:ext>
                      </a:extLst>
                    </a:blip>
                    <a:srcRect/>
                    <a:stretch/>
                  </pic:blipFill>
                  <pic:spPr>
                    <a:xfrm>
                      <a:off x="0" y="0"/>
                      <a:ext cx="3395345" cy="7597140"/>
                    </a:xfrm>
                    <a:prstGeom prst="rect">
                      <a:avLst/>
                    </a:prstGeom>
                  </pic:spPr>
                </pic:pic>
              </a:graphicData>
            </a:graphic>
          </wp:inline>
        </w:drawing>
      </w:r>
    </w:p>
    <w:p w:rsidR="00B0101F" w:rsidRPr="007302EF" w:rsidRDefault="00374790">
      <w:pPr>
        <w:pStyle w:val="ListParagraph"/>
        <w:numPr>
          <w:ilvl w:val="0"/>
          <w:numId w:val="44"/>
        </w:numPr>
        <w:rPr>
          <w:sz w:val="24"/>
          <w:szCs w:val="24"/>
        </w:rPr>
      </w:pPr>
      <w:r w:rsidRPr="007302EF">
        <w:rPr>
          <w:sz w:val="24"/>
          <w:szCs w:val="24"/>
        </w:rPr>
        <w:lastRenderedPageBreak/>
        <w:t>Mencetak laporan</w:t>
      </w:r>
    </w:p>
    <w:p w:rsidR="00B0101F" w:rsidRPr="007302EF" w:rsidRDefault="00374790">
      <w:pPr>
        <w:pStyle w:val="ListParagraph"/>
        <w:ind w:left="1080" w:firstLine="0"/>
        <w:rPr>
          <w:sz w:val="24"/>
          <w:szCs w:val="24"/>
        </w:rPr>
      </w:pPr>
      <w:r w:rsidRPr="007302EF">
        <w:rPr>
          <w:noProof/>
          <w:sz w:val="24"/>
          <w:szCs w:val="24"/>
          <w:lang w:bidi="ar-SA"/>
        </w:rPr>
        <w:drawing>
          <wp:inline distT="0" distB="0" distL="0" distR="0" wp14:anchorId="1E62D82C" wp14:editId="510BE3C1">
            <wp:extent cx="3984564" cy="7328920"/>
            <wp:effectExtent l="0" t="0" r="0" b="5715"/>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20" cstate="print">
                      <a:extLst>
                        <a:ext uri="{28A0092B-C50C-407E-A947-70E740481C1C}">
                          <a14:useLocalDpi xmlns:a14="http://schemas.microsoft.com/office/drawing/2010/main" val="0"/>
                        </a:ext>
                      </a:extLst>
                    </a:blip>
                    <a:srcRect/>
                    <a:stretch/>
                  </pic:blipFill>
                  <pic:spPr>
                    <a:xfrm>
                      <a:off x="0" y="0"/>
                      <a:ext cx="3984564" cy="7328920"/>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B0101F">
      <w:pPr>
        <w:rPr>
          <w:rFonts w:ascii="Times New Roman" w:hAnsi="Times New Roman" w:cs="Times New Roman"/>
          <w:sz w:val="24"/>
          <w:szCs w:val="24"/>
        </w:rPr>
      </w:pPr>
    </w:p>
    <w:p w:rsidR="00B0101F" w:rsidRPr="007302EF" w:rsidRDefault="00374790">
      <w:pPr>
        <w:pStyle w:val="Heading2"/>
        <w:numPr>
          <w:ilvl w:val="1"/>
          <w:numId w:val="27"/>
        </w:numPr>
        <w:ind w:left="720"/>
        <w:rPr>
          <w:rFonts w:ascii="Times New Roman" w:hAnsi="Times New Roman" w:cs="Times New Roman"/>
          <w:b w:val="0"/>
          <w:color w:val="auto"/>
          <w:sz w:val="24"/>
          <w:szCs w:val="24"/>
        </w:rPr>
      </w:pPr>
      <w:bookmarkStart w:id="25" w:name="_Toc24471514"/>
      <w:r w:rsidRPr="007302EF">
        <w:rPr>
          <w:rFonts w:ascii="Times New Roman" w:hAnsi="Times New Roman" w:cs="Times New Roman"/>
          <w:color w:val="auto"/>
          <w:sz w:val="24"/>
          <w:szCs w:val="24"/>
        </w:rPr>
        <w:lastRenderedPageBreak/>
        <w:t>Sequence diagram</w:t>
      </w:r>
      <w:bookmarkEnd w:id="25"/>
    </w:p>
    <w:p w:rsidR="00B0101F" w:rsidRPr="007302EF" w:rsidRDefault="00374790">
      <w:pPr>
        <w:spacing w:after="0" w:line="360" w:lineRule="auto"/>
        <w:ind w:left="720" w:firstLine="720"/>
        <w:jc w:val="both"/>
        <w:rPr>
          <w:rFonts w:ascii="Times New Roman" w:hAnsi="Times New Roman" w:cs="Times New Roman"/>
          <w:sz w:val="24"/>
          <w:szCs w:val="24"/>
        </w:rPr>
      </w:pPr>
      <w:r w:rsidRPr="007302EF">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sequence diagram: </w:t>
      </w:r>
    </w:p>
    <w:p w:rsidR="00B0101F" w:rsidRPr="007302EF" w:rsidRDefault="00374790">
      <w:pPr>
        <w:pStyle w:val="Heading3"/>
        <w:numPr>
          <w:ilvl w:val="2"/>
          <w:numId w:val="27"/>
        </w:numPr>
        <w:ind w:left="1440"/>
        <w:rPr>
          <w:rFonts w:ascii="Times New Roman" w:hAnsi="Times New Roman" w:cs="Times New Roman"/>
          <w:color w:val="auto"/>
          <w:sz w:val="24"/>
          <w:szCs w:val="24"/>
        </w:rPr>
      </w:pPr>
      <w:r w:rsidRPr="007302EF">
        <w:rPr>
          <w:rFonts w:ascii="Times New Roman" w:hAnsi="Times New Roman" w:cs="Times New Roman"/>
          <w:color w:val="auto"/>
          <w:sz w:val="24"/>
          <w:szCs w:val="24"/>
        </w:rPr>
        <w:t>UML Sequence Mencari Data Karya Ilmiah/Skripsi</w:t>
      </w:r>
    </w:p>
    <w:p w:rsidR="00CF673E" w:rsidRPr="007302EF" w:rsidRDefault="00CF673E" w:rsidP="00CF673E">
      <w:pPr>
        <w:rPr>
          <w:rFonts w:ascii="Times New Roman" w:hAnsi="Times New Roman" w:cs="Times New Roman"/>
        </w:rPr>
      </w:pPr>
    </w:p>
    <w:p w:rsidR="00B0101F" w:rsidRPr="007302EF" w:rsidRDefault="00374790">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502D3FCD" wp14:editId="72F56965">
            <wp:extent cx="5986130" cy="3158859"/>
            <wp:effectExtent l="0" t="0" r="0" b="381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21" cstate="print">
                      <a:extLst>
                        <a:ext uri="{28A0092B-C50C-407E-A947-70E740481C1C}">
                          <a14:useLocalDpi xmlns:a14="http://schemas.microsoft.com/office/drawing/2010/main" val="0"/>
                        </a:ext>
                      </a:extLst>
                    </a:blip>
                    <a:srcRect/>
                    <a:stretch/>
                  </pic:blipFill>
                  <pic:spPr>
                    <a:xfrm>
                      <a:off x="0" y="0"/>
                      <a:ext cx="5988347" cy="3160029"/>
                    </a:xfrm>
                    <a:prstGeom prst="rect">
                      <a:avLst/>
                    </a:prstGeom>
                  </pic:spPr>
                </pic:pic>
              </a:graphicData>
            </a:graphic>
          </wp:inline>
        </w:drawing>
      </w:r>
    </w:p>
    <w:p w:rsidR="00B0101F" w:rsidRPr="007302EF" w:rsidRDefault="00B0101F">
      <w:pPr>
        <w:jc w:val="center"/>
        <w:rPr>
          <w:rFonts w:ascii="Times New Roman" w:hAnsi="Times New Roman" w:cs="Times New Roman"/>
          <w:sz w:val="24"/>
          <w:szCs w:val="24"/>
        </w:rPr>
      </w:pPr>
    </w:p>
    <w:p w:rsidR="00B0101F" w:rsidRPr="007302EF" w:rsidRDefault="00374790">
      <w:pPr>
        <w:pStyle w:val="Heading3"/>
        <w:numPr>
          <w:ilvl w:val="2"/>
          <w:numId w:val="27"/>
        </w:numPr>
        <w:ind w:left="1440"/>
        <w:rPr>
          <w:rFonts w:ascii="Times New Roman" w:hAnsi="Times New Roman" w:cs="Times New Roman"/>
          <w:color w:val="auto"/>
          <w:sz w:val="24"/>
          <w:szCs w:val="24"/>
        </w:rPr>
      </w:pPr>
      <w:bookmarkStart w:id="26" w:name="_Toc24471516"/>
      <w:r w:rsidRPr="007302EF">
        <w:rPr>
          <w:rFonts w:ascii="Times New Roman" w:hAnsi="Times New Roman" w:cs="Times New Roman"/>
          <w:color w:val="auto"/>
          <w:sz w:val="24"/>
          <w:szCs w:val="24"/>
        </w:rPr>
        <w:lastRenderedPageBreak/>
        <w:t>Sequence</w:t>
      </w:r>
      <w:bookmarkEnd w:id="26"/>
      <w:r w:rsidRPr="007302EF">
        <w:rPr>
          <w:rFonts w:ascii="Times New Roman" w:hAnsi="Times New Roman" w:cs="Times New Roman"/>
          <w:color w:val="auto"/>
          <w:sz w:val="24"/>
          <w:szCs w:val="24"/>
        </w:rPr>
        <w:t xml:space="preserve"> menampilkan grafik data karya ilmiah/skripsi mahasiswa</w:t>
      </w:r>
    </w:p>
    <w:p w:rsidR="00B0101F" w:rsidRPr="007302EF" w:rsidRDefault="00374790">
      <w:pPr>
        <w:tabs>
          <w:tab w:val="left" w:pos="8505"/>
        </w:tabs>
        <w:rPr>
          <w:rFonts w:ascii="Times New Roman" w:hAnsi="Times New Roman" w:cs="Times New Roman"/>
          <w:sz w:val="24"/>
          <w:szCs w:val="24"/>
        </w:rPr>
      </w:pPr>
      <w:r w:rsidRPr="007302EF">
        <w:rPr>
          <w:rFonts w:ascii="Times New Roman" w:hAnsi="Times New Roman" w:cs="Times New Roman"/>
          <w:sz w:val="24"/>
          <w:szCs w:val="24"/>
        </w:rPr>
        <w:t xml:space="preserve">                          </w:t>
      </w:r>
      <w:r w:rsidRPr="007302EF">
        <w:rPr>
          <w:rFonts w:ascii="Times New Roman" w:hAnsi="Times New Roman" w:cs="Times New Roman"/>
          <w:noProof/>
          <w:sz w:val="24"/>
          <w:szCs w:val="24"/>
        </w:rPr>
        <w:drawing>
          <wp:inline distT="0" distB="0" distL="0" distR="0" wp14:anchorId="4BD9444C" wp14:editId="691DF425">
            <wp:extent cx="5199078" cy="3324732"/>
            <wp:effectExtent l="0" t="0" r="1905" b="9525"/>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22" cstate="print">
                      <a:extLst>
                        <a:ext uri="{28A0092B-C50C-407E-A947-70E740481C1C}">
                          <a14:useLocalDpi xmlns:a14="http://schemas.microsoft.com/office/drawing/2010/main" val="0"/>
                        </a:ext>
                      </a:extLst>
                    </a:blip>
                    <a:srcRect/>
                    <a:stretch/>
                  </pic:blipFill>
                  <pic:spPr>
                    <a:xfrm>
                      <a:off x="0" y="0"/>
                      <a:ext cx="5199078" cy="3324732"/>
                    </a:xfrm>
                    <a:prstGeom prst="rect">
                      <a:avLst/>
                    </a:prstGeom>
                  </pic:spPr>
                </pic:pic>
              </a:graphicData>
            </a:graphic>
          </wp:inline>
        </w:drawing>
      </w:r>
      <w:r w:rsidRPr="007302EF">
        <w:rPr>
          <w:rFonts w:ascii="Times New Roman" w:hAnsi="Times New Roman" w:cs="Times New Roman"/>
          <w:sz w:val="24"/>
          <w:szCs w:val="24"/>
        </w:rPr>
        <w:tab/>
      </w:r>
    </w:p>
    <w:p w:rsidR="00B0101F" w:rsidRPr="007302EF" w:rsidRDefault="00B0101F">
      <w:pPr>
        <w:jc w:val="cente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 xml:space="preserve">          3.7.3    Sequence memanipulasi data karya Ilmiah</w:t>
      </w:r>
    </w:p>
    <w:p w:rsidR="00B0101F" w:rsidRPr="007302EF" w:rsidRDefault="000F6A00">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3D2C15CB" wp14:editId="5F4CEB3B">
            <wp:extent cx="5694161" cy="3620614"/>
            <wp:effectExtent l="0" t="0" r="1905"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23" cstate="print">
                      <a:extLst>
                        <a:ext uri="{28A0092B-C50C-407E-A947-70E740481C1C}">
                          <a14:useLocalDpi xmlns:a14="http://schemas.microsoft.com/office/drawing/2010/main" val="0"/>
                        </a:ext>
                      </a:extLst>
                    </a:blip>
                    <a:srcRect/>
                    <a:stretch/>
                  </pic:blipFill>
                  <pic:spPr>
                    <a:xfrm>
                      <a:off x="0" y="0"/>
                      <a:ext cx="5694161" cy="3620614"/>
                    </a:xfrm>
                    <a:prstGeom prst="rect">
                      <a:avLst/>
                    </a:prstGeom>
                  </pic:spPr>
                </pic:pic>
              </a:graphicData>
            </a:graphic>
          </wp:inline>
        </w:drawing>
      </w:r>
    </w:p>
    <w:p w:rsidR="00B0101F" w:rsidRPr="007302EF" w:rsidRDefault="00B0101F">
      <w:pPr>
        <w:rPr>
          <w:rFonts w:ascii="Times New Roman" w:hAnsi="Times New Roman" w:cs="Times New Roman"/>
          <w:b/>
          <w:bCs/>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 xml:space="preserve">          3.</w:t>
      </w:r>
      <w:r w:rsidR="000F6A00" w:rsidRPr="007302EF">
        <w:rPr>
          <w:rFonts w:ascii="Times New Roman" w:hAnsi="Times New Roman" w:cs="Times New Roman"/>
          <w:b/>
          <w:bCs/>
          <w:sz w:val="24"/>
          <w:szCs w:val="24"/>
        </w:rPr>
        <w:t xml:space="preserve"> </w:t>
      </w:r>
      <w:r w:rsidRPr="007302EF">
        <w:rPr>
          <w:rFonts w:ascii="Times New Roman" w:hAnsi="Times New Roman" w:cs="Times New Roman"/>
          <w:b/>
          <w:bCs/>
          <w:sz w:val="24"/>
          <w:szCs w:val="24"/>
        </w:rPr>
        <w:t>7.4.  Sequence mencari data dosen pembimbing</w:t>
      </w:r>
    </w:p>
    <w:p w:rsidR="00B0101F" w:rsidRPr="007302EF" w:rsidRDefault="000F6A00" w:rsidP="000F6A00">
      <w:pPr>
        <w:jc w:val="cente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24E91226" wp14:editId="1C69FBDF">
            <wp:extent cx="5911702" cy="3497851"/>
            <wp:effectExtent l="0" t="0" r="0" b="762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24" cstate="print">
                      <a:extLst>
                        <a:ext uri="{28A0092B-C50C-407E-A947-70E740481C1C}">
                          <a14:useLocalDpi xmlns:a14="http://schemas.microsoft.com/office/drawing/2010/main" val="0"/>
                        </a:ext>
                      </a:extLst>
                    </a:blip>
                    <a:srcRect/>
                    <a:stretch/>
                  </pic:blipFill>
                  <pic:spPr>
                    <a:xfrm>
                      <a:off x="0" y="0"/>
                      <a:ext cx="5910965" cy="3497415"/>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0F6A00"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t xml:space="preserve">             3.7.5   Sequence menampilkan histori</w:t>
      </w:r>
    </w:p>
    <w:p w:rsidR="00B0101F" w:rsidRPr="007302EF" w:rsidRDefault="000F6A00" w:rsidP="000F6A00">
      <w:pPr>
        <w:jc w:val="center"/>
        <w:rPr>
          <w:rFonts w:ascii="Times New Roman" w:hAnsi="Times New Roman" w:cs="Times New Roman"/>
          <w:b/>
          <w:bCs/>
          <w:sz w:val="24"/>
          <w:szCs w:val="24"/>
        </w:rPr>
      </w:pPr>
      <w:r w:rsidRPr="007302EF">
        <w:rPr>
          <w:rFonts w:ascii="Times New Roman" w:hAnsi="Times New Roman" w:cs="Times New Roman"/>
          <w:noProof/>
          <w:sz w:val="24"/>
          <w:szCs w:val="24"/>
        </w:rPr>
        <w:drawing>
          <wp:inline distT="0" distB="0" distL="0" distR="0" wp14:anchorId="28F0591A" wp14:editId="2797120A">
            <wp:extent cx="6715291" cy="2902689"/>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25" cstate="print">
                      <a:extLst>
                        <a:ext uri="{28A0092B-C50C-407E-A947-70E740481C1C}">
                          <a14:useLocalDpi xmlns:a14="http://schemas.microsoft.com/office/drawing/2010/main" val="0"/>
                        </a:ext>
                      </a:extLst>
                    </a:blip>
                    <a:srcRect/>
                    <a:stretch/>
                  </pic:blipFill>
                  <pic:spPr>
                    <a:xfrm>
                      <a:off x="0" y="0"/>
                      <a:ext cx="6716411" cy="2903173"/>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b/>
          <w:bCs/>
          <w:sz w:val="24"/>
          <w:szCs w:val="24"/>
        </w:rPr>
        <w:lastRenderedPageBreak/>
        <w:t xml:space="preserve">              3.7.6.  Sequence mencetak laporan</w:t>
      </w:r>
    </w:p>
    <w:p w:rsidR="006A77E9" w:rsidRPr="007302EF" w:rsidRDefault="006A77E9">
      <w:pPr>
        <w:rPr>
          <w:rFonts w:ascii="Times New Roman" w:hAnsi="Times New Roman" w:cs="Times New Roman"/>
          <w:b/>
          <w:bCs/>
          <w:sz w:val="24"/>
          <w:szCs w:val="24"/>
        </w:rPr>
      </w:pPr>
      <w:r w:rsidRPr="007302EF">
        <w:rPr>
          <w:rFonts w:ascii="Times New Roman" w:hAnsi="Times New Roman" w:cs="Times New Roman"/>
          <w:noProof/>
          <w:sz w:val="24"/>
          <w:szCs w:val="24"/>
        </w:rPr>
        <w:drawing>
          <wp:inline distT="0" distB="0" distL="0" distR="0" wp14:anchorId="699BCA12" wp14:editId="18A3F679">
            <wp:extent cx="5773479" cy="3434316"/>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26" cstate="print">
                      <a:extLst>
                        <a:ext uri="{28A0092B-C50C-407E-A947-70E740481C1C}">
                          <a14:useLocalDpi xmlns:a14="http://schemas.microsoft.com/office/drawing/2010/main" val="0"/>
                        </a:ext>
                      </a:extLst>
                    </a:blip>
                    <a:srcRect/>
                    <a:stretch/>
                  </pic:blipFill>
                  <pic:spPr>
                    <a:xfrm>
                      <a:off x="0" y="0"/>
                      <a:ext cx="5786506" cy="3442065"/>
                    </a:xfrm>
                    <a:prstGeom prst="rect">
                      <a:avLst/>
                    </a:prstGeom>
                  </pic:spPr>
                </pic:pic>
              </a:graphicData>
            </a:graphic>
          </wp:inline>
        </w:drawing>
      </w:r>
    </w:p>
    <w:p w:rsidR="00B0101F" w:rsidRPr="007302EF" w:rsidRDefault="00B0101F">
      <w:pPr>
        <w:rPr>
          <w:rFonts w:ascii="Times New Roman" w:hAnsi="Times New Roman" w:cs="Times New Roman"/>
          <w:sz w:val="24"/>
          <w:szCs w:val="24"/>
        </w:rPr>
      </w:pPr>
    </w:p>
    <w:p w:rsidR="00B0101F" w:rsidRPr="007302EF" w:rsidRDefault="00374790">
      <w:pPr>
        <w:rPr>
          <w:rFonts w:ascii="Times New Roman" w:hAnsi="Times New Roman" w:cs="Times New Roman"/>
          <w:b/>
          <w:bCs/>
          <w:sz w:val="24"/>
          <w:szCs w:val="24"/>
        </w:rPr>
      </w:pPr>
      <w:r w:rsidRPr="007302EF">
        <w:rPr>
          <w:rFonts w:ascii="Times New Roman" w:hAnsi="Times New Roman" w:cs="Times New Roman"/>
          <w:sz w:val="24"/>
          <w:szCs w:val="24"/>
        </w:rPr>
        <w:t xml:space="preserve">            </w:t>
      </w:r>
      <w:r w:rsidRPr="007302EF">
        <w:rPr>
          <w:rFonts w:ascii="Times New Roman" w:hAnsi="Times New Roman" w:cs="Times New Roman"/>
          <w:b/>
          <w:bCs/>
          <w:sz w:val="24"/>
          <w:szCs w:val="24"/>
        </w:rPr>
        <w:t>3.7.7 Sequence menampilkan non grafik</w:t>
      </w:r>
    </w:p>
    <w:p w:rsidR="006A77E9" w:rsidRPr="007302EF" w:rsidRDefault="006A77E9">
      <w:pPr>
        <w:rPr>
          <w:rFonts w:ascii="Times New Roman" w:hAnsi="Times New Roman" w:cs="Times New Roman"/>
          <w:sz w:val="24"/>
          <w:szCs w:val="24"/>
        </w:rPr>
      </w:pPr>
      <w:r w:rsidRPr="007302EF">
        <w:rPr>
          <w:rFonts w:ascii="Times New Roman" w:hAnsi="Times New Roman" w:cs="Times New Roman"/>
          <w:noProof/>
          <w:sz w:val="24"/>
          <w:szCs w:val="24"/>
        </w:rPr>
        <w:drawing>
          <wp:inline distT="0" distB="0" distL="0" distR="0" wp14:anchorId="653342F1" wp14:editId="7A9C0039">
            <wp:extent cx="5295014" cy="3386079"/>
            <wp:effectExtent l="0" t="0" r="1270" b="508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27" cstate="print">
                      <a:extLst>
                        <a:ext uri="{28A0092B-C50C-407E-A947-70E740481C1C}">
                          <a14:useLocalDpi xmlns:a14="http://schemas.microsoft.com/office/drawing/2010/main" val="0"/>
                        </a:ext>
                      </a:extLst>
                    </a:blip>
                    <a:srcRect/>
                    <a:stretch/>
                  </pic:blipFill>
                  <pic:spPr>
                    <a:xfrm>
                      <a:off x="0" y="0"/>
                      <a:ext cx="5291153" cy="3383610"/>
                    </a:xfrm>
                    <a:prstGeom prst="rect">
                      <a:avLst/>
                    </a:prstGeom>
                  </pic:spPr>
                </pic:pic>
              </a:graphicData>
            </a:graphic>
          </wp:inline>
        </w:drawing>
      </w:r>
    </w:p>
    <w:p w:rsidR="00B0101F" w:rsidRPr="007302EF" w:rsidRDefault="00374790">
      <w:pPr>
        <w:spacing w:after="0"/>
        <w:rPr>
          <w:rFonts w:ascii="Times New Roman" w:hAnsi="Times New Roman" w:cs="Times New Roman"/>
          <w:b/>
          <w:bCs/>
          <w:sz w:val="24"/>
          <w:szCs w:val="24"/>
        </w:rPr>
      </w:pPr>
      <w:r w:rsidRPr="007302EF">
        <w:rPr>
          <w:rFonts w:ascii="Times New Roman" w:hAnsi="Times New Roman" w:cs="Times New Roman"/>
          <w:b/>
          <w:bCs/>
          <w:sz w:val="24"/>
          <w:szCs w:val="24"/>
        </w:rPr>
        <w:lastRenderedPageBreak/>
        <w:t xml:space="preserve"> 3.8         Manajemen Kualitas Perangkat Lunak</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adalah aktifitas pelindung yang diaplikasikan pada seluruh proses software.</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sz w:val="24"/>
          <w:szCs w:val="24"/>
        </w:rPr>
      </w:pPr>
      <w:r w:rsidRPr="007302EF">
        <w:rPr>
          <w:sz w:val="24"/>
          <w:szCs w:val="24"/>
        </w:rPr>
        <w:t xml:space="preserve">    </w:t>
      </w:r>
      <w:r w:rsidRPr="007302EF">
        <w:rPr>
          <w:b/>
          <w:bCs/>
          <w:sz w:val="24"/>
          <w:szCs w:val="24"/>
        </w:rPr>
        <w:t>3.8.1 Safety &amp; Security</w:t>
      </w:r>
    </w:p>
    <w:p w:rsidR="00B0101F" w:rsidRPr="007302EF" w:rsidRDefault="00374790">
      <w:pPr>
        <w:pStyle w:val="ListParagraph"/>
        <w:ind w:left="720" w:firstLine="0"/>
        <w:rPr>
          <w:sz w:val="24"/>
          <w:szCs w:val="24"/>
        </w:rPr>
      </w:pPr>
      <w:r w:rsidRPr="007302EF">
        <w:rPr>
          <w:sz w:val="24"/>
          <w:szCs w:val="24"/>
        </w:rPr>
        <w:t xml:space="preserve">    Aplikasi ini dilengkapi dengan sistem login.</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b/>
          <w:bCs/>
          <w:sz w:val="24"/>
          <w:szCs w:val="24"/>
        </w:rPr>
      </w:pPr>
      <w:r w:rsidRPr="007302EF">
        <w:rPr>
          <w:sz w:val="24"/>
          <w:szCs w:val="24"/>
        </w:rPr>
        <w:t xml:space="preserve">    </w:t>
      </w:r>
      <w:r w:rsidRPr="007302EF">
        <w:rPr>
          <w:b/>
          <w:bCs/>
          <w:sz w:val="24"/>
          <w:szCs w:val="24"/>
        </w:rPr>
        <w:t>3.8.2  Reliability</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Aplikasi ini dapat mempermudah Dosen Prodi memanipulasi data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karya ilmiah mahasiswa.</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b/>
          <w:bCs/>
          <w:sz w:val="24"/>
          <w:szCs w:val="24"/>
        </w:rPr>
      </w:pPr>
      <w:r w:rsidRPr="007302EF">
        <w:rPr>
          <w:sz w:val="24"/>
          <w:szCs w:val="24"/>
        </w:rPr>
        <w:t xml:space="preserve">    </w:t>
      </w:r>
      <w:r w:rsidRPr="007302EF">
        <w:rPr>
          <w:b/>
          <w:bCs/>
          <w:sz w:val="24"/>
          <w:szCs w:val="24"/>
        </w:rPr>
        <w:t>3.8.3  Resilience &amp; Robustness</w:t>
      </w:r>
    </w:p>
    <w:p w:rsidR="00B0101F" w:rsidRPr="007302EF" w:rsidRDefault="00374790">
      <w:pPr>
        <w:pStyle w:val="ListParagraph"/>
        <w:ind w:left="720" w:firstLine="0"/>
        <w:rPr>
          <w:sz w:val="24"/>
          <w:szCs w:val="24"/>
        </w:rPr>
      </w:pPr>
      <w:r w:rsidRPr="007302EF">
        <w:rPr>
          <w:sz w:val="24"/>
          <w:szCs w:val="24"/>
        </w:rPr>
        <w:t xml:space="preserve">    Aplikasi ini memiliki validasi untuk mencegah error yang disebabkan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oleh user.</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b/>
          <w:bCs/>
          <w:sz w:val="24"/>
          <w:szCs w:val="24"/>
        </w:rPr>
      </w:pPr>
      <w:r w:rsidRPr="007302EF">
        <w:rPr>
          <w:sz w:val="24"/>
          <w:szCs w:val="24"/>
        </w:rPr>
        <w:t xml:space="preserve">    </w:t>
      </w:r>
      <w:r w:rsidRPr="007302EF">
        <w:rPr>
          <w:b/>
          <w:bCs/>
          <w:sz w:val="24"/>
          <w:szCs w:val="24"/>
        </w:rPr>
        <w:t>3.8.4  Understandability</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Aplikasi ini memiliki panduan (petunjuk teknis) dalam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menggunakannya serta dilengkapi dengan bahasa yang mudah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dimengerti oleh user.</w:t>
      </w:r>
    </w:p>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39"/>
        </w:numPr>
        <w:rPr>
          <w:sz w:val="24"/>
          <w:szCs w:val="24"/>
        </w:rPr>
      </w:pPr>
      <w:r w:rsidRPr="007302EF">
        <w:rPr>
          <w:sz w:val="24"/>
          <w:szCs w:val="24"/>
        </w:rPr>
        <w:t xml:space="preserve">    </w:t>
      </w:r>
      <w:r w:rsidRPr="007302EF">
        <w:rPr>
          <w:b/>
          <w:bCs/>
          <w:sz w:val="24"/>
          <w:szCs w:val="24"/>
        </w:rPr>
        <w:t>3.8.5   Adaptability</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Aplikasi ini tidak membebani ruang memori aplikasi lainnya pada saat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di install.</w:t>
      </w:r>
    </w:p>
    <w:p w:rsidR="00B0101F" w:rsidRPr="007302EF" w:rsidRDefault="00B0101F">
      <w:pPr>
        <w:spacing w:after="0"/>
        <w:rPr>
          <w:rFonts w:ascii="Times New Roman" w:hAnsi="Times New Roman" w:cs="Times New Roman"/>
          <w:sz w:val="24"/>
          <w:szCs w:val="24"/>
        </w:rPr>
      </w:pPr>
    </w:p>
    <w:p w:rsidR="00B0101F" w:rsidRPr="007302EF" w:rsidRDefault="00B0101F">
      <w:pPr>
        <w:spacing w:after="0"/>
        <w:rPr>
          <w:rFonts w:ascii="Times New Roman" w:hAnsi="Times New Roman" w:cs="Times New Roman"/>
          <w:sz w:val="24"/>
          <w:szCs w:val="24"/>
        </w:rPr>
      </w:pPr>
    </w:p>
    <w:p w:rsidR="00B0101F" w:rsidRPr="007302EF" w:rsidRDefault="00374790">
      <w:pPr>
        <w:spacing w:after="0"/>
        <w:rPr>
          <w:rFonts w:ascii="Times New Roman" w:hAnsi="Times New Roman" w:cs="Times New Roman"/>
          <w:b/>
          <w:bCs/>
          <w:sz w:val="24"/>
          <w:szCs w:val="24"/>
        </w:rPr>
      </w:pPr>
      <w:r w:rsidRPr="007302EF">
        <w:rPr>
          <w:rFonts w:ascii="Times New Roman" w:hAnsi="Times New Roman" w:cs="Times New Roman"/>
          <w:b/>
          <w:bCs/>
          <w:sz w:val="24"/>
          <w:szCs w:val="24"/>
        </w:rPr>
        <w:t>3.9          Manajemen Resiko</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Pengukuran atau penilaian resiko serta pengembangan strategi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pengelolaannya. Cara penanganan pada aplikasi ini yaitu, menggunakan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metodologi Spiral Boehm. Model ini menggunakan fitur yang ada pada model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waterfall dan prototype. Setiap tahapan model ini selalu dilakukan risk </w:t>
      </w:r>
    </w:p>
    <w:p w:rsidR="00B0101F" w:rsidRPr="007302EF" w:rsidRDefault="00374790">
      <w:pPr>
        <w:spacing w:after="0"/>
        <w:rPr>
          <w:rFonts w:ascii="Times New Roman" w:hAnsi="Times New Roman" w:cs="Times New Roman"/>
          <w:sz w:val="24"/>
          <w:szCs w:val="24"/>
        </w:rPr>
      </w:pPr>
      <w:r w:rsidRPr="007302EF">
        <w:rPr>
          <w:rFonts w:ascii="Times New Roman" w:hAnsi="Times New Roman" w:cs="Times New Roman"/>
          <w:sz w:val="24"/>
          <w:szCs w:val="24"/>
        </w:rPr>
        <w:t xml:space="preserve">                analisys dan verivikasi atau testing. </w:t>
      </w:r>
    </w:p>
    <w:p w:rsidR="00B0101F" w:rsidRPr="007302EF" w:rsidRDefault="00374790">
      <w:pPr>
        <w:pStyle w:val="ListParagraph"/>
        <w:numPr>
          <w:ilvl w:val="0"/>
          <w:numId w:val="36"/>
        </w:numPr>
        <w:rPr>
          <w:sz w:val="24"/>
          <w:szCs w:val="24"/>
        </w:rPr>
      </w:pPr>
      <w:r w:rsidRPr="007302EF">
        <w:rPr>
          <w:sz w:val="24"/>
          <w:szCs w:val="24"/>
        </w:rPr>
        <w:t xml:space="preserve">    Model ini memiliki empat aktivitas yaitu :</w:t>
      </w:r>
    </w:p>
    <w:p w:rsidR="00B0101F" w:rsidRPr="007302EF" w:rsidRDefault="00374790">
      <w:pPr>
        <w:pStyle w:val="ListParagraph"/>
        <w:numPr>
          <w:ilvl w:val="0"/>
          <w:numId w:val="38"/>
        </w:numPr>
        <w:rPr>
          <w:sz w:val="24"/>
          <w:szCs w:val="24"/>
        </w:rPr>
      </w:pPr>
      <w:r w:rsidRPr="007302EF">
        <w:rPr>
          <w:b/>
          <w:bCs/>
          <w:sz w:val="24"/>
          <w:szCs w:val="24"/>
        </w:rPr>
        <w:t>Determine objectives</w:t>
      </w:r>
      <w:r w:rsidRPr="007302EF">
        <w:rPr>
          <w:sz w:val="24"/>
          <w:szCs w:val="24"/>
        </w:rPr>
        <w:t xml:space="preserve"> : penentuan tujuan, alternative dan batasan dalam proses.</w:t>
      </w:r>
    </w:p>
    <w:p w:rsidR="00B0101F" w:rsidRPr="007302EF" w:rsidRDefault="00374790">
      <w:pPr>
        <w:pStyle w:val="ListParagraph"/>
        <w:numPr>
          <w:ilvl w:val="0"/>
          <w:numId w:val="38"/>
        </w:numPr>
        <w:rPr>
          <w:sz w:val="24"/>
          <w:szCs w:val="24"/>
        </w:rPr>
      </w:pPr>
      <w:r w:rsidRPr="007302EF">
        <w:rPr>
          <w:b/>
          <w:bCs/>
          <w:sz w:val="24"/>
          <w:szCs w:val="24"/>
        </w:rPr>
        <w:t>Risk Analysis</w:t>
      </w:r>
      <w:r w:rsidRPr="007302EF">
        <w:rPr>
          <w:sz w:val="24"/>
          <w:szCs w:val="24"/>
        </w:rPr>
        <w:t xml:space="preserve"> : analisa alternatif terhadap resiko yang mungkin terjadi.</w:t>
      </w:r>
    </w:p>
    <w:p w:rsidR="00B0101F" w:rsidRPr="007302EF" w:rsidRDefault="00374790">
      <w:pPr>
        <w:pStyle w:val="ListParagraph"/>
        <w:numPr>
          <w:ilvl w:val="0"/>
          <w:numId w:val="43"/>
        </w:numPr>
        <w:rPr>
          <w:sz w:val="24"/>
          <w:szCs w:val="24"/>
        </w:rPr>
      </w:pPr>
      <w:r w:rsidRPr="007302EF">
        <w:rPr>
          <w:sz w:val="24"/>
          <w:szCs w:val="24"/>
        </w:rPr>
        <w:t>Project Risk : Hal-hal yang mempengaruhi tahap proyek, contohnya kekurangan sumber daya.</w:t>
      </w:r>
    </w:p>
    <w:p w:rsidR="00B0101F" w:rsidRPr="007302EF" w:rsidRDefault="00374790">
      <w:pPr>
        <w:pStyle w:val="ListParagraph"/>
        <w:numPr>
          <w:ilvl w:val="0"/>
          <w:numId w:val="43"/>
        </w:numPr>
        <w:rPr>
          <w:sz w:val="24"/>
          <w:szCs w:val="24"/>
        </w:rPr>
      </w:pPr>
      <w:r w:rsidRPr="007302EF">
        <w:rPr>
          <w:sz w:val="24"/>
          <w:szCs w:val="24"/>
        </w:rPr>
        <w:t>Technical Risk : Hal-hal yang mempengaruhi tahap actual, contohnya personil tidak terlatih ditahap tersebut.</w:t>
      </w:r>
    </w:p>
    <w:p w:rsidR="00B0101F" w:rsidRPr="007302EF" w:rsidRDefault="00374790">
      <w:pPr>
        <w:pStyle w:val="ListParagraph"/>
        <w:numPr>
          <w:ilvl w:val="0"/>
          <w:numId w:val="43"/>
        </w:numPr>
        <w:rPr>
          <w:sz w:val="24"/>
          <w:szCs w:val="24"/>
        </w:rPr>
      </w:pPr>
      <w:r w:rsidRPr="007302EF">
        <w:rPr>
          <w:sz w:val="24"/>
          <w:szCs w:val="24"/>
        </w:rPr>
        <w:t>Bussiness Risk : Hal-hal yang mempengaruhi keinginan perusahaan untuk membuat software, contohnya software ternyata tidak dibutuhkan lagi.</w:t>
      </w:r>
    </w:p>
    <w:p w:rsidR="00B0101F" w:rsidRPr="007302EF" w:rsidRDefault="00374790">
      <w:pPr>
        <w:pStyle w:val="ListParagraph"/>
        <w:numPr>
          <w:ilvl w:val="0"/>
          <w:numId w:val="38"/>
        </w:numPr>
        <w:rPr>
          <w:sz w:val="24"/>
          <w:szCs w:val="24"/>
        </w:rPr>
      </w:pPr>
      <w:r w:rsidRPr="007302EF">
        <w:rPr>
          <w:b/>
          <w:bCs/>
          <w:sz w:val="24"/>
          <w:szCs w:val="24"/>
        </w:rPr>
        <w:t>Engineering/develop</w:t>
      </w:r>
      <w:r w:rsidRPr="007302EF">
        <w:rPr>
          <w:sz w:val="24"/>
          <w:szCs w:val="24"/>
        </w:rPr>
        <w:t xml:space="preserve"> : pengembangan produk.</w:t>
      </w:r>
    </w:p>
    <w:p w:rsidR="00B0101F" w:rsidRPr="007302EF" w:rsidRDefault="00374790">
      <w:pPr>
        <w:pStyle w:val="ListParagraph"/>
        <w:numPr>
          <w:ilvl w:val="0"/>
          <w:numId w:val="38"/>
        </w:numPr>
        <w:spacing w:after="421"/>
        <w:rPr>
          <w:sz w:val="24"/>
          <w:szCs w:val="24"/>
        </w:rPr>
      </w:pPr>
      <w:r w:rsidRPr="007302EF">
        <w:rPr>
          <w:b/>
          <w:bCs/>
          <w:sz w:val="24"/>
          <w:szCs w:val="24"/>
        </w:rPr>
        <w:t>Plant next phase</w:t>
      </w:r>
      <w:r w:rsidRPr="007302EF">
        <w:rPr>
          <w:sz w:val="24"/>
          <w:szCs w:val="24"/>
        </w:rPr>
        <w:t xml:space="preserve"> : penentuan rencana-rencana untuk tahap selanjutnya.</w:t>
      </w:r>
    </w:p>
    <w:p w:rsidR="00B0101F" w:rsidRPr="007302EF" w:rsidRDefault="00374790">
      <w:pPr>
        <w:pStyle w:val="ListParagraph"/>
        <w:numPr>
          <w:ilvl w:val="0"/>
          <w:numId w:val="40"/>
        </w:numPr>
        <w:rPr>
          <w:sz w:val="24"/>
          <w:szCs w:val="24"/>
        </w:rPr>
      </w:pPr>
      <w:r w:rsidRPr="007302EF">
        <w:rPr>
          <w:sz w:val="24"/>
          <w:szCs w:val="24"/>
        </w:rPr>
        <w:lastRenderedPageBreak/>
        <w:t xml:space="preserve">      Prioritas resiko dapat dikategorikan sebagai berikut :</w:t>
      </w:r>
    </w:p>
    <w:p w:rsidR="00B0101F" w:rsidRPr="007302EF" w:rsidRDefault="00374790">
      <w:pPr>
        <w:pStyle w:val="ListParagraph"/>
        <w:numPr>
          <w:ilvl w:val="0"/>
          <w:numId w:val="42"/>
        </w:numPr>
        <w:rPr>
          <w:b/>
          <w:bCs/>
          <w:sz w:val="24"/>
          <w:szCs w:val="24"/>
        </w:rPr>
      </w:pPr>
      <w:r w:rsidRPr="007302EF">
        <w:rPr>
          <w:b/>
          <w:bCs/>
          <w:sz w:val="24"/>
          <w:szCs w:val="24"/>
        </w:rPr>
        <w:t xml:space="preserve">Catastrophic (luar biasa), contoh : </w:t>
      </w:r>
      <w:r w:rsidRPr="007302EF">
        <w:rPr>
          <w:sz w:val="24"/>
          <w:szCs w:val="24"/>
        </w:rPr>
        <w:t>penurunan kualitas yang luar biasa, biaya yang tidak terkontrol.</w:t>
      </w:r>
    </w:p>
    <w:p w:rsidR="00B0101F" w:rsidRPr="007302EF" w:rsidRDefault="00374790">
      <w:pPr>
        <w:pStyle w:val="ListParagraph"/>
        <w:numPr>
          <w:ilvl w:val="0"/>
          <w:numId w:val="42"/>
        </w:numPr>
        <w:rPr>
          <w:b/>
          <w:bCs/>
          <w:sz w:val="24"/>
          <w:szCs w:val="24"/>
        </w:rPr>
      </w:pPr>
      <w:r w:rsidRPr="007302EF">
        <w:rPr>
          <w:b/>
          <w:bCs/>
          <w:sz w:val="24"/>
          <w:szCs w:val="24"/>
        </w:rPr>
        <w:t xml:space="preserve">Critical (kritis), contoh : </w:t>
      </w:r>
      <w:r w:rsidRPr="007302EF">
        <w:rPr>
          <w:sz w:val="24"/>
          <w:szCs w:val="24"/>
        </w:rPr>
        <w:t>tidak tepat waktu, biaya diluar perkiraan.</w:t>
      </w:r>
    </w:p>
    <w:p w:rsidR="00B0101F" w:rsidRPr="007302EF" w:rsidRDefault="00374790">
      <w:pPr>
        <w:pStyle w:val="ListParagraph"/>
        <w:numPr>
          <w:ilvl w:val="0"/>
          <w:numId w:val="42"/>
        </w:numPr>
        <w:rPr>
          <w:b/>
          <w:bCs/>
          <w:sz w:val="24"/>
          <w:szCs w:val="24"/>
        </w:rPr>
      </w:pPr>
      <w:r w:rsidRPr="007302EF">
        <w:rPr>
          <w:b/>
          <w:bCs/>
          <w:sz w:val="24"/>
          <w:szCs w:val="24"/>
        </w:rPr>
        <w:t xml:space="preserve">Marginal (ringan), contoh : </w:t>
      </w:r>
      <w:r w:rsidRPr="007302EF">
        <w:rPr>
          <w:sz w:val="24"/>
          <w:szCs w:val="24"/>
        </w:rPr>
        <w:t>penjadwalan yang terlambat</w:t>
      </w:r>
    </w:p>
    <w:p w:rsidR="00B0101F" w:rsidRPr="007302EF" w:rsidRDefault="00374790">
      <w:pPr>
        <w:pStyle w:val="ListParagraph"/>
        <w:numPr>
          <w:ilvl w:val="0"/>
          <w:numId w:val="42"/>
        </w:numPr>
        <w:rPr>
          <w:b/>
          <w:bCs/>
          <w:sz w:val="24"/>
          <w:szCs w:val="24"/>
        </w:rPr>
      </w:pPr>
      <w:r w:rsidRPr="007302EF">
        <w:rPr>
          <w:b/>
          <w:bCs/>
          <w:sz w:val="24"/>
          <w:szCs w:val="24"/>
        </w:rPr>
        <w:t xml:space="preserve">Negligible (tidak berarti), contoh : </w:t>
      </w:r>
      <w:r w:rsidRPr="007302EF">
        <w:rPr>
          <w:sz w:val="24"/>
          <w:szCs w:val="24"/>
        </w:rPr>
        <w:t xml:space="preserve"> penggunaan waktu proyek yang tidak optimal.</w:t>
      </w:r>
    </w:p>
    <w:p w:rsidR="00B0101F" w:rsidRPr="007302EF" w:rsidRDefault="00B0101F">
      <w:pPr>
        <w:spacing w:after="0"/>
        <w:rPr>
          <w:rFonts w:ascii="Times New Roman" w:hAnsi="Times New Roman" w:cs="Times New Roman"/>
          <w:b/>
          <w:bCs/>
          <w:sz w:val="24"/>
          <w:szCs w:val="24"/>
        </w:rPr>
      </w:pPr>
    </w:p>
    <w:tbl>
      <w:tblPr>
        <w:tblW w:w="100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3600"/>
        <w:gridCol w:w="3510"/>
      </w:tblGrid>
      <w:tr w:rsidR="002C1B4D" w:rsidRPr="002C1B4D" w:rsidTr="002C1B4D">
        <w:trPr>
          <w:trHeight w:val="300"/>
        </w:trPr>
        <w:tc>
          <w:tcPr>
            <w:tcW w:w="2895" w:type="dxa"/>
            <w:shd w:val="clear" w:color="auto" w:fill="auto"/>
            <w:vAlign w:val="center"/>
            <w:hideMark/>
          </w:tcPr>
          <w:p w:rsidR="002C1B4D" w:rsidRPr="002C1B4D" w:rsidRDefault="002C1B4D" w:rsidP="002C1B4D">
            <w:pPr>
              <w:spacing w:after="0" w:line="240" w:lineRule="auto"/>
              <w:jc w:val="center"/>
              <w:rPr>
                <w:rFonts w:eastAsia="Times New Roman" w:cs="Calibri"/>
                <w:color w:val="000000"/>
              </w:rPr>
            </w:pPr>
            <w:r w:rsidRPr="002C1B4D">
              <w:rPr>
                <w:rFonts w:eastAsia="Times New Roman" w:cs="Calibri"/>
                <w:color w:val="000000"/>
              </w:rPr>
              <w:t>Resiko</w:t>
            </w:r>
          </w:p>
        </w:tc>
        <w:tc>
          <w:tcPr>
            <w:tcW w:w="3600" w:type="dxa"/>
            <w:shd w:val="clear" w:color="auto" w:fill="auto"/>
            <w:vAlign w:val="center"/>
            <w:hideMark/>
          </w:tcPr>
          <w:p w:rsidR="002C1B4D" w:rsidRPr="002C1B4D" w:rsidRDefault="002C1B4D" w:rsidP="002C1B4D">
            <w:pPr>
              <w:spacing w:after="0" w:line="240" w:lineRule="auto"/>
              <w:jc w:val="center"/>
              <w:rPr>
                <w:rFonts w:eastAsia="Times New Roman" w:cs="Calibri"/>
                <w:color w:val="000000"/>
              </w:rPr>
            </w:pPr>
            <w:r w:rsidRPr="002C1B4D">
              <w:rPr>
                <w:rFonts w:eastAsia="Times New Roman" w:cs="Calibri"/>
                <w:color w:val="000000"/>
              </w:rPr>
              <w:t>Kejadian</w:t>
            </w:r>
          </w:p>
        </w:tc>
        <w:tc>
          <w:tcPr>
            <w:tcW w:w="3510" w:type="dxa"/>
            <w:shd w:val="clear" w:color="auto" w:fill="auto"/>
            <w:vAlign w:val="center"/>
            <w:hideMark/>
          </w:tcPr>
          <w:p w:rsidR="002C1B4D" w:rsidRPr="002C1B4D" w:rsidRDefault="002C1B4D" w:rsidP="002C1B4D">
            <w:pPr>
              <w:spacing w:after="0" w:line="240" w:lineRule="auto"/>
              <w:jc w:val="center"/>
              <w:rPr>
                <w:rFonts w:eastAsia="Times New Roman" w:cs="Calibri"/>
                <w:color w:val="000000"/>
              </w:rPr>
            </w:pPr>
            <w:r w:rsidRPr="002C1B4D">
              <w:rPr>
                <w:rFonts w:eastAsia="Times New Roman" w:cs="Calibri"/>
                <w:color w:val="000000"/>
              </w:rPr>
              <w:t>Teknik Mengurangi Resiko</w:t>
            </w:r>
          </w:p>
        </w:tc>
      </w:tr>
      <w:tr w:rsidR="002C1B4D" w:rsidRPr="002C1B4D" w:rsidTr="002C1B4D">
        <w:trPr>
          <w:trHeight w:val="600"/>
        </w:trPr>
        <w:tc>
          <w:tcPr>
            <w:tcW w:w="2895" w:type="dxa"/>
            <w:vMerge w:val="restart"/>
            <w:shd w:val="clear" w:color="auto" w:fill="auto"/>
            <w:vAlign w:val="center"/>
            <w:hideMark/>
          </w:tcPr>
          <w:p w:rsidR="002C1B4D" w:rsidRPr="002C1B4D" w:rsidRDefault="002C1B4D" w:rsidP="002C1B4D">
            <w:pPr>
              <w:spacing w:after="0" w:line="240" w:lineRule="auto"/>
              <w:jc w:val="center"/>
              <w:rPr>
                <w:rFonts w:eastAsia="Times New Roman" w:cs="Calibri"/>
                <w:color w:val="000000"/>
              </w:rPr>
            </w:pPr>
            <w:r w:rsidRPr="002C1B4D">
              <w:rPr>
                <w:rFonts w:eastAsia="Times New Roman" w:cs="Calibri"/>
                <w:color w:val="000000"/>
              </w:rPr>
              <w:t>kegagalan personil</w:t>
            </w: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Kesalahan dalam bidang coding</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memperkejakan staf yang handal</w:t>
            </w:r>
          </w:p>
        </w:tc>
      </w:tr>
      <w:tr w:rsidR="002C1B4D" w:rsidRPr="002C1B4D" w:rsidTr="002C1B4D">
        <w:trPr>
          <w:trHeight w:val="600"/>
        </w:trPr>
        <w:tc>
          <w:tcPr>
            <w:tcW w:w="2895" w:type="dxa"/>
            <w:vMerge/>
            <w:vAlign w:val="center"/>
            <w:hideMark/>
          </w:tcPr>
          <w:p w:rsidR="002C1B4D" w:rsidRPr="002C1B4D" w:rsidRDefault="002C1B4D" w:rsidP="002C1B4D">
            <w:pPr>
              <w:spacing w:after="0" w:line="240" w:lineRule="auto"/>
              <w:rPr>
                <w:rFonts w:eastAsia="Times New Roman" w:cs="Calibri"/>
                <w:color w:val="000000"/>
              </w:rPr>
            </w:pP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Tidak menguasai pada bidangnya</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membangun tim</w:t>
            </w:r>
          </w:p>
        </w:tc>
      </w:tr>
      <w:tr w:rsidR="002C1B4D" w:rsidRPr="002C1B4D" w:rsidTr="002C1B4D">
        <w:trPr>
          <w:trHeight w:val="600"/>
        </w:trPr>
        <w:tc>
          <w:tcPr>
            <w:tcW w:w="2895" w:type="dxa"/>
            <w:vMerge/>
            <w:vAlign w:val="center"/>
            <w:hideMark/>
          </w:tcPr>
          <w:p w:rsidR="002C1B4D" w:rsidRPr="002C1B4D" w:rsidRDefault="002C1B4D" w:rsidP="002C1B4D">
            <w:pPr>
              <w:spacing w:after="0" w:line="240" w:lineRule="auto"/>
              <w:rPr>
                <w:rFonts w:eastAsia="Times New Roman" w:cs="Calibri"/>
                <w:color w:val="000000"/>
              </w:rPr>
            </w:pP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terjadi ketidakkompakan tim</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mengadakan pelatihan dan peningkatan karir</w:t>
            </w:r>
          </w:p>
        </w:tc>
      </w:tr>
      <w:tr w:rsidR="002C1B4D" w:rsidRPr="002C1B4D" w:rsidTr="002C1B4D">
        <w:trPr>
          <w:trHeight w:val="600"/>
        </w:trPr>
        <w:tc>
          <w:tcPr>
            <w:tcW w:w="2895" w:type="dxa"/>
            <w:vMerge/>
            <w:vAlign w:val="center"/>
            <w:hideMark/>
          </w:tcPr>
          <w:p w:rsidR="002C1B4D" w:rsidRPr="002C1B4D" w:rsidRDefault="002C1B4D" w:rsidP="002C1B4D">
            <w:pPr>
              <w:spacing w:after="0" w:line="240" w:lineRule="auto"/>
              <w:rPr>
                <w:rFonts w:eastAsia="Times New Roman" w:cs="Calibri"/>
                <w:color w:val="000000"/>
              </w:rPr>
            </w:pP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jadwal yang rancu</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jadwal lebih awal bagi personil utama</w:t>
            </w:r>
          </w:p>
        </w:tc>
      </w:tr>
      <w:tr w:rsidR="002C1B4D" w:rsidRPr="002C1B4D" w:rsidTr="002C1B4D">
        <w:trPr>
          <w:trHeight w:val="600"/>
        </w:trPr>
        <w:tc>
          <w:tcPr>
            <w:tcW w:w="2895" w:type="dxa"/>
            <w:vMerge w:val="restart"/>
            <w:shd w:val="clear" w:color="auto" w:fill="auto"/>
            <w:vAlign w:val="center"/>
            <w:hideMark/>
          </w:tcPr>
          <w:p w:rsidR="002C1B4D" w:rsidRPr="002C1B4D" w:rsidRDefault="002C1B4D" w:rsidP="002C1B4D">
            <w:pPr>
              <w:spacing w:after="0" w:line="240" w:lineRule="auto"/>
              <w:jc w:val="center"/>
              <w:rPr>
                <w:rFonts w:eastAsia="Times New Roman" w:cs="Calibri"/>
                <w:color w:val="000000"/>
              </w:rPr>
            </w:pPr>
            <w:r w:rsidRPr="002C1B4D">
              <w:rPr>
                <w:rFonts w:eastAsia="Times New Roman" w:cs="Calibri"/>
                <w:color w:val="000000"/>
              </w:rPr>
              <w:t>Estimasi Biaya</w:t>
            </w: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biaya yang berlebihan</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beberapa estimasi</w:t>
            </w:r>
          </w:p>
        </w:tc>
      </w:tr>
      <w:tr w:rsidR="002C1B4D" w:rsidRPr="002C1B4D" w:rsidTr="002C1B4D">
        <w:trPr>
          <w:trHeight w:val="300"/>
        </w:trPr>
        <w:tc>
          <w:tcPr>
            <w:tcW w:w="2895" w:type="dxa"/>
            <w:vMerge/>
            <w:vAlign w:val="center"/>
            <w:hideMark/>
          </w:tcPr>
          <w:p w:rsidR="002C1B4D" w:rsidRPr="002C1B4D" w:rsidRDefault="002C1B4D" w:rsidP="002C1B4D">
            <w:pPr>
              <w:spacing w:after="0" w:line="240" w:lineRule="auto"/>
              <w:rPr>
                <w:rFonts w:eastAsia="Times New Roman" w:cs="Calibri"/>
                <w:color w:val="000000"/>
              </w:rPr>
            </w:pP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kekurangan biaya</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desain untuk biaya</w:t>
            </w:r>
          </w:p>
        </w:tc>
      </w:tr>
      <w:tr w:rsidR="002C1B4D" w:rsidRPr="002C1B4D" w:rsidTr="002C1B4D">
        <w:trPr>
          <w:trHeight w:val="300"/>
        </w:trPr>
        <w:tc>
          <w:tcPr>
            <w:tcW w:w="2895" w:type="dxa"/>
            <w:vMerge/>
            <w:vAlign w:val="center"/>
            <w:hideMark/>
          </w:tcPr>
          <w:p w:rsidR="002C1B4D" w:rsidRPr="002C1B4D" w:rsidRDefault="002C1B4D" w:rsidP="002C1B4D">
            <w:pPr>
              <w:spacing w:after="0" w:line="240" w:lineRule="auto"/>
              <w:rPr>
                <w:rFonts w:eastAsia="Times New Roman" w:cs="Calibri"/>
                <w:color w:val="000000"/>
              </w:rPr>
            </w:pP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kesalahan perhitungan</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standarisasi metode</w:t>
            </w:r>
          </w:p>
        </w:tc>
      </w:tr>
      <w:tr w:rsidR="002C1B4D" w:rsidRPr="002C1B4D" w:rsidTr="002C1B4D">
        <w:trPr>
          <w:trHeight w:val="300"/>
        </w:trPr>
        <w:tc>
          <w:tcPr>
            <w:tcW w:w="2895" w:type="dxa"/>
            <w:vMerge w:val="restart"/>
            <w:shd w:val="clear" w:color="auto" w:fill="auto"/>
            <w:vAlign w:val="center"/>
            <w:hideMark/>
          </w:tcPr>
          <w:p w:rsidR="002C1B4D" w:rsidRPr="002C1B4D" w:rsidRDefault="002C1B4D" w:rsidP="002C1B4D">
            <w:pPr>
              <w:spacing w:after="0" w:line="240" w:lineRule="auto"/>
              <w:jc w:val="center"/>
              <w:rPr>
                <w:rFonts w:eastAsia="Times New Roman" w:cs="Calibri"/>
                <w:color w:val="000000"/>
              </w:rPr>
            </w:pPr>
            <w:r w:rsidRPr="002C1B4D">
              <w:rPr>
                <w:rFonts w:eastAsia="Times New Roman" w:cs="Calibri"/>
                <w:color w:val="000000"/>
              </w:rPr>
              <w:t>mengembangkan fungsi software yang salah</w:t>
            </w: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kesalah pemrograman</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eveluasi ditingkatkan</w:t>
            </w:r>
          </w:p>
        </w:tc>
      </w:tr>
      <w:tr w:rsidR="002C1B4D" w:rsidRPr="002C1B4D" w:rsidTr="002C1B4D">
        <w:trPr>
          <w:trHeight w:val="300"/>
        </w:trPr>
        <w:tc>
          <w:tcPr>
            <w:tcW w:w="2895" w:type="dxa"/>
            <w:vMerge/>
            <w:vAlign w:val="center"/>
            <w:hideMark/>
          </w:tcPr>
          <w:p w:rsidR="002C1B4D" w:rsidRPr="002C1B4D" w:rsidRDefault="002C1B4D" w:rsidP="002C1B4D">
            <w:pPr>
              <w:spacing w:after="0" w:line="240" w:lineRule="auto"/>
              <w:rPr>
                <w:rFonts w:eastAsia="Times New Roman" w:cs="Calibri"/>
                <w:color w:val="000000"/>
              </w:rPr>
            </w:pP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kesalahan desain</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survey pengguna</w:t>
            </w:r>
          </w:p>
        </w:tc>
      </w:tr>
      <w:tr w:rsidR="002C1B4D" w:rsidRPr="002C1B4D" w:rsidTr="002C1B4D">
        <w:trPr>
          <w:trHeight w:val="300"/>
        </w:trPr>
        <w:tc>
          <w:tcPr>
            <w:tcW w:w="2895" w:type="dxa"/>
            <w:vMerge/>
            <w:vAlign w:val="center"/>
            <w:hideMark/>
          </w:tcPr>
          <w:p w:rsidR="002C1B4D" w:rsidRPr="002C1B4D" w:rsidRDefault="002C1B4D" w:rsidP="002C1B4D">
            <w:pPr>
              <w:spacing w:after="0" w:line="240" w:lineRule="auto"/>
              <w:rPr>
                <w:rFonts w:eastAsia="Times New Roman" w:cs="Calibri"/>
                <w:color w:val="000000"/>
              </w:rPr>
            </w:pPr>
          </w:p>
        </w:tc>
        <w:tc>
          <w:tcPr>
            <w:tcW w:w="360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analisa kebutuhan yang tidak sesuai</w:t>
            </w:r>
          </w:p>
        </w:tc>
        <w:tc>
          <w:tcPr>
            <w:tcW w:w="3510" w:type="dxa"/>
            <w:shd w:val="clear" w:color="auto" w:fill="auto"/>
            <w:vAlign w:val="center"/>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buat prototype</w:t>
            </w:r>
          </w:p>
        </w:tc>
      </w:tr>
    </w:tbl>
    <w:p w:rsidR="00B0101F" w:rsidRPr="007302EF" w:rsidRDefault="00B0101F" w:rsidP="006A77E9">
      <w:pPr>
        <w:pStyle w:val="ListParagraph"/>
        <w:ind w:left="720" w:firstLine="0"/>
        <w:jc w:val="center"/>
        <w:rPr>
          <w:b/>
          <w:bCs/>
          <w:sz w:val="24"/>
          <w:szCs w:val="24"/>
        </w:rPr>
      </w:pPr>
    </w:p>
    <w:p w:rsidR="00B0101F" w:rsidRPr="007302EF" w:rsidRDefault="00B0101F">
      <w:pPr>
        <w:spacing w:after="0"/>
        <w:rPr>
          <w:rFonts w:ascii="Times New Roman" w:hAnsi="Times New Roman" w:cs="Times New Roman"/>
          <w:b/>
          <w:bCs/>
          <w:sz w:val="24"/>
          <w:szCs w:val="24"/>
        </w:rPr>
      </w:pPr>
    </w:p>
    <w:p w:rsidR="00B0101F" w:rsidRPr="007302EF" w:rsidRDefault="00B0101F">
      <w:pPr>
        <w:spacing w:after="0"/>
        <w:rPr>
          <w:rFonts w:ascii="Times New Roman" w:hAnsi="Times New Roman" w:cs="Times New Roman"/>
          <w:b/>
          <w:bCs/>
          <w:sz w:val="24"/>
          <w:szCs w:val="24"/>
        </w:rPr>
      </w:pPr>
    </w:p>
    <w:p w:rsidR="00B0101F" w:rsidRPr="007302EF" w:rsidRDefault="00B0101F">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b/>
          <w:bCs/>
          <w:sz w:val="24"/>
          <w:szCs w:val="24"/>
        </w:rPr>
      </w:pPr>
    </w:p>
    <w:p w:rsidR="006A77E9" w:rsidRPr="007302EF" w:rsidRDefault="006A77E9">
      <w:pPr>
        <w:spacing w:after="0"/>
        <w:rPr>
          <w:rFonts w:ascii="Times New Roman" w:hAnsi="Times New Roman" w:cs="Times New Roman"/>
          <w:sz w:val="24"/>
          <w:szCs w:val="24"/>
        </w:rPr>
      </w:pPr>
    </w:p>
    <w:p w:rsidR="00B0101F" w:rsidRPr="007302EF" w:rsidRDefault="00374790">
      <w:pPr>
        <w:spacing w:after="0"/>
        <w:rPr>
          <w:rFonts w:ascii="Times New Roman" w:hAnsi="Times New Roman" w:cs="Times New Roman"/>
          <w:b/>
          <w:bCs/>
          <w:sz w:val="24"/>
          <w:szCs w:val="24"/>
        </w:rPr>
      </w:pPr>
      <w:r w:rsidRPr="007302EF">
        <w:rPr>
          <w:rFonts w:ascii="Times New Roman" w:hAnsi="Times New Roman" w:cs="Times New Roman"/>
          <w:b/>
          <w:bCs/>
          <w:sz w:val="24"/>
          <w:szCs w:val="24"/>
        </w:rPr>
        <w:t>3.10.  Perencanaan Proyek</w:t>
      </w:r>
    </w:p>
    <w:p w:rsidR="00B0101F" w:rsidRPr="007302EF" w:rsidRDefault="00374790">
      <w:pPr>
        <w:pStyle w:val="ListParagraph"/>
        <w:numPr>
          <w:ilvl w:val="0"/>
          <w:numId w:val="41"/>
        </w:numPr>
        <w:rPr>
          <w:b/>
          <w:bCs/>
          <w:sz w:val="24"/>
          <w:szCs w:val="24"/>
        </w:rPr>
      </w:pPr>
      <w:r w:rsidRPr="007302EF">
        <w:rPr>
          <w:b/>
          <w:bCs/>
          <w:sz w:val="24"/>
          <w:szCs w:val="24"/>
        </w:rPr>
        <w:t xml:space="preserve">   3.10.1   Perencanaan Jadwal (schedule)</w:t>
      </w:r>
    </w:p>
    <w:p w:rsidR="00B0101F" w:rsidRPr="007302EF" w:rsidRDefault="00374790" w:rsidP="006A77E9">
      <w:pPr>
        <w:pStyle w:val="ListParagraph"/>
        <w:ind w:left="840" w:firstLine="0"/>
        <w:rPr>
          <w:b/>
          <w:bCs/>
          <w:sz w:val="24"/>
          <w:szCs w:val="24"/>
        </w:rPr>
      </w:pPr>
      <w:r w:rsidRPr="007302EF">
        <w:rPr>
          <w:b/>
          <w:bCs/>
          <w:sz w:val="24"/>
          <w:szCs w:val="24"/>
        </w:rPr>
        <w:t xml:space="preserve">    </w:t>
      </w:r>
    </w:p>
    <w:tbl>
      <w:tblPr>
        <w:tblW w:w="6380" w:type="dxa"/>
        <w:jc w:val="center"/>
        <w:tblInd w:w="93" w:type="dxa"/>
        <w:tblLook w:val="04A0" w:firstRow="1" w:lastRow="0" w:firstColumn="1" w:lastColumn="0" w:noHBand="0" w:noVBand="1"/>
      </w:tblPr>
      <w:tblGrid>
        <w:gridCol w:w="328"/>
        <w:gridCol w:w="1872"/>
        <w:gridCol w:w="2960"/>
        <w:gridCol w:w="1319"/>
      </w:tblGrid>
      <w:tr w:rsidR="002C1B4D" w:rsidRPr="002C1B4D" w:rsidTr="002C1B4D">
        <w:trPr>
          <w:trHeight w:val="300"/>
          <w:jc w:val="center"/>
        </w:trPr>
        <w:tc>
          <w:tcPr>
            <w:tcW w:w="5160"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DAFTAR AKTIVITAS YANG HARUS DILAKUKAN</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2C1B4D" w:rsidRPr="002C1B4D" w:rsidRDefault="002C1B4D" w:rsidP="002C1B4D">
            <w:pPr>
              <w:spacing w:after="0" w:line="240" w:lineRule="auto"/>
              <w:rPr>
                <w:rFonts w:eastAsia="Times New Roman" w:cs="Calibri"/>
                <w:b/>
                <w:bCs/>
                <w:color w:val="000000"/>
              </w:rPr>
            </w:pPr>
            <w:r w:rsidRPr="002C1B4D">
              <w:rPr>
                <w:rFonts w:eastAsia="Times New Roman" w:cs="Calibri"/>
                <w:b/>
                <w:bCs/>
                <w:color w:val="000000"/>
              </w:rPr>
              <w:t>Durasi(Hari)</w:t>
            </w:r>
          </w:p>
        </w:tc>
      </w:tr>
      <w:tr w:rsidR="002C1B4D" w:rsidRPr="002C1B4D" w:rsidTr="002C1B4D">
        <w:trPr>
          <w:trHeight w:val="630"/>
          <w:jc w:val="center"/>
        </w:trPr>
        <w:tc>
          <w:tcPr>
            <w:tcW w:w="188"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1</w:t>
            </w:r>
          </w:p>
        </w:tc>
        <w:tc>
          <w:tcPr>
            <w:tcW w:w="1872"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Analisis Sistem</w:t>
            </w: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Melakukan wawancara kebutuhan ke pihak client</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2C1B4D" w:rsidP="002C1B4D">
            <w:pPr>
              <w:spacing w:after="0" w:line="240" w:lineRule="auto"/>
              <w:jc w:val="center"/>
              <w:rPr>
                <w:rFonts w:eastAsia="Times New Roman" w:cs="Calibri"/>
                <w:color w:val="000000"/>
              </w:rPr>
            </w:pPr>
            <w:r>
              <w:rPr>
                <w:rFonts w:eastAsia="Times New Roman" w:cs="Calibri"/>
                <w:color w:val="000000"/>
              </w:rPr>
              <w:t>2</w:t>
            </w:r>
          </w:p>
        </w:tc>
      </w:tr>
      <w:tr w:rsidR="002C1B4D" w:rsidRPr="002C1B4D" w:rsidTr="002C1B4D">
        <w:trPr>
          <w:trHeight w:val="300"/>
          <w:jc w:val="center"/>
        </w:trPr>
        <w:tc>
          <w:tcPr>
            <w:tcW w:w="188"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1872"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diagram</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2C1B4D" w:rsidP="002C1B4D">
            <w:pPr>
              <w:spacing w:after="0" w:line="240" w:lineRule="auto"/>
              <w:jc w:val="center"/>
              <w:rPr>
                <w:rFonts w:eastAsia="Times New Roman" w:cs="Calibri"/>
                <w:color w:val="000000"/>
              </w:rPr>
            </w:pPr>
            <w:r>
              <w:rPr>
                <w:rFonts w:eastAsia="Times New Roman" w:cs="Calibri"/>
                <w:color w:val="000000"/>
              </w:rPr>
              <w:t>3</w:t>
            </w:r>
          </w:p>
        </w:tc>
      </w:tr>
      <w:tr w:rsidR="002C1B4D" w:rsidRPr="002C1B4D" w:rsidTr="002C1B4D">
        <w:trPr>
          <w:trHeight w:val="300"/>
          <w:jc w:val="center"/>
        </w:trPr>
        <w:tc>
          <w:tcPr>
            <w:tcW w:w="188"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1872"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desain database</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C616DA" w:rsidP="002C1B4D">
            <w:pPr>
              <w:spacing w:after="0" w:line="240" w:lineRule="auto"/>
              <w:jc w:val="center"/>
              <w:rPr>
                <w:rFonts w:eastAsia="Times New Roman" w:cs="Calibri"/>
                <w:color w:val="000000"/>
              </w:rPr>
            </w:pPr>
            <w:r>
              <w:rPr>
                <w:rFonts w:eastAsia="Times New Roman" w:cs="Calibri"/>
                <w:color w:val="000000"/>
              </w:rPr>
              <w:t>7</w:t>
            </w:r>
          </w:p>
        </w:tc>
      </w:tr>
      <w:tr w:rsidR="002C1B4D" w:rsidRPr="002C1B4D" w:rsidTr="002C1B4D">
        <w:trPr>
          <w:trHeight w:val="600"/>
          <w:jc w:val="center"/>
        </w:trPr>
        <w:tc>
          <w:tcPr>
            <w:tcW w:w="188"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1872"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Dokumentasi kebutuhan dan desain sistem</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2C1B4D" w:rsidP="002C1B4D">
            <w:pPr>
              <w:spacing w:after="0" w:line="240" w:lineRule="auto"/>
              <w:jc w:val="center"/>
              <w:rPr>
                <w:rFonts w:eastAsia="Times New Roman" w:cs="Calibri"/>
                <w:color w:val="000000"/>
              </w:rPr>
            </w:pPr>
            <w:r>
              <w:rPr>
                <w:rFonts w:eastAsia="Times New Roman" w:cs="Calibri"/>
                <w:color w:val="000000"/>
              </w:rPr>
              <w:t>2</w:t>
            </w:r>
          </w:p>
        </w:tc>
      </w:tr>
      <w:tr w:rsidR="002C1B4D" w:rsidRPr="002C1B4D" w:rsidTr="002C1B4D">
        <w:trPr>
          <w:trHeight w:val="300"/>
          <w:jc w:val="center"/>
        </w:trPr>
        <w:tc>
          <w:tcPr>
            <w:tcW w:w="188"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2</w:t>
            </w:r>
          </w:p>
        </w:tc>
        <w:tc>
          <w:tcPr>
            <w:tcW w:w="1872"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Desain Aplikasi</w:t>
            </w: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Desain Aplikasi</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10</w:t>
            </w:r>
          </w:p>
        </w:tc>
      </w:tr>
      <w:tr w:rsidR="002C1B4D" w:rsidRPr="002C1B4D" w:rsidTr="002C1B4D">
        <w:trPr>
          <w:trHeight w:val="300"/>
          <w:jc w:val="center"/>
        </w:trPr>
        <w:tc>
          <w:tcPr>
            <w:tcW w:w="188"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1872"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Dokumentasi Desain Aplikasi</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2</w:t>
            </w:r>
          </w:p>
        </w:tc>
      </w:tr>
      <w:tr w:rsidR="002C1B4D" w:rsidRPr="002C1B4D" w:rsidTr="002C1B4D">
        <w:trPr>
          <w:trHeight w:val="300"/>
          <w:jc w:val="center"/>
        </w:trPr>
        <w:tc>
          <w:tcPr>
            <w:tcW w:w="188"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3</w:t>
            </w:r>
          </w:p>
        </w:tc>
        <w:tc>
          <w:tcPr>
            <w:tcW w:w="1872"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Implementasi</w:t>
            </w: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Program Aplikasi</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20</w:t>
            </w:r>
          </w:p>
        </w:tc>
      </w:tr>
      <w:tr w:rsidR="002C1B4D" w:rsidRPr="002C1B4D" w:rsidTr="002C1B4D">
        <w:trPr>
          <w:trHeight w:val="300"/>
          <w:jc w:val="center"/>
        </w:trPr>
        <w:tc>
          <w:tcPr>
            <w:tcW w:w="188"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1872"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Dokumentasi Program Aplikasi</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2</w:t>
            </w:r>
          </w:p>
        </w:tc>
      </w:tr>
      <w:tr w:rsidR="002C1B4D" w:rsidRPr="002C1B4D" w:rsidTr="002C1B4D">
        <w:trPr>
          <w:trHeight w:val="600"/>
          <w:jc w:val="center"/>
        </w:trPr>
        <w:tc>
          <w:tcPr>
            <w:tcW w:w="188"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4</w:t>
            </w:r>
          </w:p>
        </w:tc>
        <w:tc>
          <w:tcPr>
            <w:tcW w:w="1872"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Testing</w:t>
            </w: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List Testing Program &amp; melakukan testing</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5</w:t>
            </w:r>
          </w:p>
        </w:tc>
      </w:tr>
      <w:tr w:rsidR="002C1B4D" w:rsidRPr="002C1B4D" w:rsidTr="002C1B4D">
        <w:trPr>
          <w:trHeight w:val="600"/>
          <w:jc w:val="center"/>
        </w:trPr>
        <w:tc>
          <w:tcPr>
            <w:tcW w:w="188"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1872"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Dokumentasi Testing Program &amp; Catatan Perbaikan</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2</w:t>
            </w:r>
          </w:p>
        </w:tc>
      </w:tr>
      <w:tr w:rsidR="002C1B4D" w:rsidRPr="002C1B4D" w:rsidTr="002C1B4D">
        <w:trPr>
          <w:trHeight w:val="300"/>
          <w:jc w:val="center"/>
        </w:trPr>
        <w:tc>
          <w:tcPr>
            <w:tcW w:w="188"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5</w:t>
            </w:r>
          </w:p>
        </w:tc>
        <w:tc>
          <w:tcPr>
            <w:tcW w:w="1872" w:type="dxa"/>
            <w:vMerge w:val="restart"/>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Instalasi</w:t>
            </w: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Instalasi Program Aplikasi</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2</w:t>
            </w:r>
          </w:p>
        </w:tc>
      </w:tr>
      <w:tr w:rsidR="002C1B4D" w:rsidRPr="002C1B4D" w:rsidTr="002C1B4D">
        <w:trPr>
          <w:trHeight w:val="300"/>
          <w:jc w:val="center"/>
        </w:trPr>
        <w:tc>
          <w:tcPr>
            <w:tcW w:w="188"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1872" w:type="dxa"/>
            <w:vMerge/>
            <w:tcBorders>
              <w:top w:val="nil"/>
              <w:left w:val="single" w:sz="4" w:space="0" w:color="auto"/>
              <w:bottom w:val="single" w:sz="4" w:space="0" w:color="auto"/>
              <w:right w:val="single" w:sz="4" w:space="0" w:color="auto"/>
            </w:tcBorders>
            <w:vAlign w:val="center"/>
            <w:hideMark/>
          </w:tcPr>
          <w:p w:rsidR="002C1B4D" w:rsidRPr="002C1B4D" w:rsidRDefault="002C1B4D" w:rsidP="002C1B4D">
            <w:pPr>
              <w:spacing w:after="0" w:line="240" w:lineRule="auto"/>
              <w:rPr>
                <w:rFonts w:eastAsia="Times New Roman" w:cs="Calibri"/>
                <w:b/>
                <w:bCs/>
                <w:color w:val="000000"/>
              </w:rPr>
            </w:pP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Membuat Dokumentasi User Guide</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2</w:t>
            </w:r>
          </w:p>
        </w:tc>
      </w:tr>
      <w:tr w:rsidR="002C1B4D" w:rsidRPr="002C1B4D" w:rsidTr="002C1B4D">
        <w:trPr>
          <w:trHeight w:val="300"/>
          <w:jc w:val="center"/>
        </w:trPr>
        <w:tc>
          <w:tcPr>
            <w:tcW w:w="188" w:type="dxa"/>
            <w:tcBorders>
              <w:top w:val="nil"/>
              <w:left w:val="single" w:sz="4" w:space="0" w:color="auto"/>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6</w:t>
            </w:r>
          </w:p>
        </w:tc>
        <w:tc>
          <w:tcPr>
            <w:tcW w:w="1872" w:type="dxa"/>
            <w:tcBorders>
              <w:top w:val="nil"/>
              <w:left w:val="nil"/>
              <w:bottom w:val="single" w:sz="4" w:space="0" w:color="auto"/>
              <w:right w:val="single" w:sz="4" w:space="0" w:color="auto"/>
            </w:tcBorders>
            <w:shd w:val="clear" w:color="000000" w:fill="A6A6A6"/>
            <w:noWrap/>
            <w:vAlign w:val="center"/>
            <w:hideMark/>
          </w:tcPr>
          <w:p w:rsidR="002C1B4D" w:rsidRPr="002C1B4D" w:rsidRDefault="002C1B4D" w:rsidP="002C1B4D">
            <w:pPr>
              <w:spacing w:after="0" w:line="240" w:lineRule="auto"/>
              <w:jc w:val="center"/>
              <w:rPr>
                <w:rFonts w:eastAsia="Times New Roman" w:cs="Calibri"/>
                <w:b/>
                <w:bCs/>
                <w:color w:val="000000"/>
              </w:rPr>
            </w:pPr>
            <w:r w:rsidRPr="002C1B4D">
              <w:rPr>
                <w:rFonts w:eastAsia="Times New Roman" w:cs="Calibri"/>
                <w:b/>
                <w:bCs/>
                <w:color w:val="000000"/>
              </w:rPr>
              <w:t>Maintenance</w:t>
            </w:r>
          </w:p>
        </w:tc>
        <w:tc>
          <w:tcPr>
            <w:tcW w:w="3100" w:type="dxa"/>
            <w:tcBorders>
              <w:top w:val="nil"/>
              <w:left w:val="nil"/>
              <w:bottom w:val="single" w:sz="4" w:space="0" w:color="auto"/>
              <w:right w:val="single" w:sz="4" w:space="0" w:color="auto"/>
            </w:tcBorders>
            <w:shd w:val="clear" w:color="auto" w:fill="auto"/>
            <w:vAlign w:val="bottom"/>
            <w:hideMark/>
          </w:tcPr>
          <w:p w:rsidR="002C1B4D" w:rsidRPr="002C1B4D" w:rsidRDefault="002C1B4D" w:rsidP="002C1B4D">
            <w:pPr>
              <w:spacing w:after="0" w:line="240" w:lineRule="auto"/>
              <w:rPr>
                <w:rFonts w:eastAsia="Times New Roman" w:cs="Calibri"/>
                <w:color w:val="000000"/>
              </w:rPr>
            </w:pPr>
            <w:r w:rsidRPr="002C1B4D">
              <w:rPr>
                <w:rFonts w:eastAsia="Times New Roman" w:cs="Calibri"/>
                <w:color w:val="000000"/>
              </w:rPr>
              <w:t>Pemeliharaan Aplikasi</w:t>
            </w:r>
          </w:p>
        </w:tc>
        <w:tc>
          <w:tcPr>
            <w:tcW w:w="1220" w:type="dxa"/>
            <w:tcBorders>
              <w:top w:val="nil"/>
              <w:left w:val="nil"/>
              <w:bottom w:val="single" w:sz="4" w:space="0" w:color="auto"/>
              <w:right w:val="single" w:sz="4" w:space="0" w:color="auto"/>
            </w:tcBorders>
            <w:shd w:val="clear" w:color="auto" w:fill="auto"/>
            <w:noWrap/>
            <w:vAlign w:val="center"/>
            <w:hideMark/>
          </w:tcPr>
          <w:p w:rsidR="002C1B4D" w:rsidRPr="002C1B4D" w:rsidRDefault="00074D3D" w:rsidP="002C1B4D">
            <w:pPr>
              <w:spacing w:after="0" w:line="240" w:lineRule="auto"/>
              <w:jc w:val="center"/>
              <w:rPr>
                <w:rFonts w:eastAsia="Times New Roman" w:cs="Calibri"/>
                <w:color w:val="000000"/>
              </w:rPr>
            </w:pPr>
            <w:r>
              <w:rPr>
                <w:rFonts w:eastAsia="Times New Roman" w:cs="Calibri"/>
                <w:color w:val="000000"/>
              </w:rPr>
              <w:t>2</w:t>
            </w:r>
          </w:p>
        </w:tc>
      </w:tr>
    </w:tbl>
    <w:p w:rsidR="00B0101F" w:rsidRPr="007302EF" w:rsidRDefault="00B0101F">
      <w:pPr>
        <w:spacing w:after="0"/>
        <w:rPr>
          <w:rFonts w:ascii="Times New Roman" w:hAnsi="Times New Roman" w:cs="Times New Roman"/>
          <w:sz w:val="24"/>
          <w:szCs w:val="24"/>
        </w:rPr>
      </w:pPr>
    </w:p>
    <w:p w:rsidR="00B0101F" w:rsidRPr="007302EF" w:rsidRDefault="00374790">
      <w:pPr>
        <w:pStyle w:val="ListParagraph"/>
        <w:numPr>
          <w:ilvl w:val="0"/>
          <w:numId w:val="46"/>
        </w:numPr>
        <w:rPr>
          <w:b/>
          <w:bCs/>
          <w:sz w:val="24"/>
          <w:szCs w:val="24"/>
        </w:rPr>
      </w:pPr>
      <w:r w:rsidRPr="007302EF">
        <w:rPr>
          <w:b/>
          <w:bCs/>
          <w:sz w:val="24"/>
          <w:szCs w:val="24"/>
        </w:rPr>
        <w:t xml:space="preserve">   3.10.2  Biaya Proyek</w:t>
      </w:r>
    </w:p>
    <w:p w:rsidR="00B0101F" w:rsidRPr="007302EF" w:rsidRDefault="00374790">
      <w:pPr>
        <w:pStyle w:val="ListParagraph"/>
        <w:ind w:left="720" w:firstLine="0"/>
        <w:rPr>
          <w:sz w:val="24"/>
          <w:szCs w:val="24"/>
        </w:rPr>
      </w:pPr>
      <w:r w:rsidRPr="007302EF">
        <w:rPr>
          <w:b/>
          <w:bCs/>
          <w:sz w:val="24"/>
          <w:szCs w:val="24"/>
        </w:rPr>
        <w:t xml:space="preserve">    </w:t>
      </w:r>
    </w:p>
    <w:tbl>
      <w:tblPr>
        <w:tblW w:w="8416" w:type="dxa"/>
        <w:tblInd w:w="467" w:type="dxa"/>
        <w:tblLook w:val="04A0" w:firstRow="1" w:lastRow="0" w:firstColumn="1" w:lastColumn="0" w:noHBand="0" w:noVBand="1"/>
      </w:tblPr>
      <w:tblGrid>
        <w:gridCol w:w="2080"/>
        <w:gridCol w:w="850"/>
        <w:gridCol w:w="1134"/>
        <w:gridCol w:w="1208"/>
        <w:gridCol w:w="94"/>
        <w:gridCol w:w="3050"/>
      </w:tblGrid>
      <w:tr w:rsidR="00200CA7" w:rsidTr="00C616DA">
        <w:trPr>
          <w:trHeight w:val="250"/>
        </w:trPr>
        <w:tc>
          <w:tcPr>
            <w:tcW w:w="2080" w:type="dxa"/>
            <w:tcBorders>
              <w:top w:val="single" w:sz="4" w:space="0" w:color="auto"/>
              <w:left w:val="single" w:sz="4" w:space="0" w:color="auto"/>
              <w:bottom w:val="single" w:sz="4" w:space="0" w:color="auto"/>
              <w:right w:val="single" w:sz="4" w:space="0" w:color="auto"/>
            </w:tcBorders>
            <w:noWrap/>
            <w:vAlign w:val="bottom"/>
            <w:hideMark/>
          </w:tcPr>
          <w:p w:rsidR="00200CA7" w:rsidRDefault="00200CA7">
            <w:pPr>
              <w:spacing w:line="240" w:lineRule="auto"/>
              <w:rPr>
                <w:rFonts w:cs="Calibri"/>
                <w:b/>
                <w:bCs/>
                <w:color w:val="000000"/>
              </w:rPr>
            </w:pPr>
            <w:r>
              <w:rPr>
                <w:rFonts w:cs="Calibri"/>
                <w:b/>
                <w:bCs/>
                <w:color w:val="000000"/>
              </w:rPr>
              <w:t>Keterangan</w:t>
            </w:r>
          </w:p>
        </w:tc>
        <w:tc>
          <w:tcPr>
            <w:tcW w:w="850" w:type="dxa"/>
            <w:tcBorders>
              <w:top w:val="single" w:sz="4" w:space="0" w:color="auto"/>
              <w:left w:val="nil"/>
              <w:bottom w:val="single" w:sz="4" w:space="0" w:color="auto"/>
              <w:right w:val="single" w:sz="4" w:space="0" w:color="auto"/>
            </w:tcBorders>
            <w:noWrap/>
            <w:vAlign w:val="center"/>
            <w:hideMark/>
          </w:tcPr>
          <w:p w:rsidR="00200CA7" w:rsidRDefault="00200CA7">
            <w:pPr>
              <w:spacing w:line="240" w:lineRule="auto"/>
              <w:rPr>
                <w:rFonts w:cs="Calibri"/>
                <w:b/>
                <w:bCs/>
                <w:color w:val="000000"/>
              </w:rPr>
            </w:pPr>
            <w:r>
              <w:rPr>
                <w:rFonts w:cs="Calibri"/>
                <w:b/>
                <w:bCs/>
                <w:color w:val="000000"/>
              </w:rPr>
              <w:t>Orang</w:t>
            </w:r>
          </w:p>
        </w:tc>
        <w:tc>
          <w:tcPr>
            <w:tcW w:w="1134" w:type="dxa"/>
            <w:tcBorders>
              <w:top w:val="single" w:sz="4" w:space="0" w:color="auto"/>
              <w:left w:val="nil"/>
              <w:bottom w:val="single" w:sz="4" w:space="0" w:color="auto"/>
              <w:right w:val="single" w:sz="4" w:space="0" w:color="auto"/>
            </w:tcBorders>
            <w:noWrap/>
            <w:vAlign w:val="center"/>
            <w:hideMark/>
          </w:tcPr>
          <w:p w:rsidR="00200CA7" w:rsidRDefault="00422DCC">
            <w:pPr>
              <w:spacing w:line="240" w:lineRule="auto"/>
              <w:rPr>
                <w:rFonts w:cs="Calibri"/>
                <w:b/>
                <w:bCs/>
                <w:color w:val="000000"/>
              </w:rPr>
            </w:pPr>
            <w:r>
              <w:rPr>
                <w:rFonts w:cs="Calibri"/>
                <w:b/>
                <w:bCs/>
                <w:color w:val="000000"/>
              </w:rPr>
              <w:t>hari</w:t>
            </w:r>
          </w:p>
        </w:tc>
        <w:tc>
          <w:tcPr>
            <w:tcW w:w="1208" w:type="dxa"/>
            <w:tcBorders>
              <w:top w:val="single" w:sz="4" w:space="0" w:color="auto"/>
              <w:left w:val="nil"/>
              <w:bottom w:val="single" w:sz="4" w:space="0" w:color="auto"/>
              <w:right w:val="single" w:sz="4" w:space="0" w:color="auto"/>
            </w:tcBorders>
            <w:noWrap/>
            <w:vAlign w:val="center"/>
            <w:hideMark/>
          </w:tcPr>
          <w:p w:rsidR="00200CA7" w:rsidRDefault="00422DCC" w:rsidP="00C616DA">
            <w:pPr>
              <w:spacing w:line="240" w:lineRule="auto"/>
              <w:rPr>
                <w:rFonts w:cs="Calibri"/>
                <w:b/>
                <w:bCs/>
                <w:color w:val="000000"/>
              </w:rPr>
            </w:pPr>
            <w:r>
              <w:rPr>
                <w:rFonts w:cs="Calibri"/>
                <w:b/>
                <w:bCs/>
                <w:color w:val="000000"/>
              </w:rPr>
              <w:t>Harga/</w:t>
            </w:r>
            <w:r w:rsidR="00C616DA">
              <w:rPr>
                <w:rFonts w:cs="Calibri"/>
                <w:b/>
                <w:bCs/>
                <w:color w:val="000000"/>
              </w:rPr>
              <w:t>hari</w:t>
            </w:r>
          </w:p>
        </w:tc>
        <w:tc>
          <w:tcPr>
            <w:tcW w:w="3144" w:type="dxa"/>
            <w:gridSpan w:val="2"/>
            <w:tcBorders>
              <w:top w:val="single" w:sz="4" w:space="0" w:color="auto"/>
              <w:left w:val="nil"/>
              <w:bottom w:val="single" w:sz="4" w:space="0" w:color="auto"/>
              <w:right w:val="single" w:sz="4" w:space="0" w:color="auto"/>
            </w:tcBorders>
            <w:noWrap/>
            <w:vAlign w:val="center"/>
            <w:hideMark/>
          </w:tcPr>
          <w:p w:rsidR="00200CA7" w:rsidRDefault="00200CA7">
            <w:pPr>
              <w:spacing w:line="240" w:lineRule="auto"/>
              <w:rPr>
                <w:rFonts w:cs="Calibri"/>
                <w:b/>
                <w:bCs/>
                <w:color w:val="000000"/>
              </w:rPr>
            </w:pPr>
            <w:r>
              <w:rPr>
                <w:rFonts w:cs="Calibri"/>
                <w:b/>
                <w:bCs/>
                <w:color w:val="000000"/>
              </w:rPr>
              <w:t>Jumlah</w:t>
            </w:r>
          </w:p>
        </w:tc>
      </w:tr>
      <w:tr w:rsidR="00200CA7" w:rsidTr="00C616DA">
        <w:trPr>
          <w:trHeight w:val="503"/>
        </w:trPr>
        <w:tc>
          <w:tcPr>
            <w:tcW w:w="8416" w:type="dxa"/>
            <w:gridSpan w:val="6"/>
            <w:tcBorders>
              <w:top w:val="single" w:sz="4" w:space="0" w:color="auto"/>
              <w:left w:val="single" w:sz="4" w:space="0" w:color="auto"/>
              <w:bottom w:val="single" w:sz="4" w:space="0" w:color="auto"/>
              <w:right w:val="single" w:sz="4" w:space="0" w:color="auto"/>
            </w:tcBorders>
            <w:noWrap/>
            <w:vAlign w:val="bottom"/>
            <w:hideMark/>
          </w:tcPr>
          <w:p w:rsidR="00200CA7" w:rsidRDefault="00200CA7">
            <w:pPr>
              <w:spacing w:line="240" w:lineRule="auto"/>
              <w:jc w:val="center"/>
              <w:rPr>
                <w:rFonts w:cs="Calibri"/>
                <w:b/>
                <w:bCs/>
                <w:color w:val="000000"/>
              </w:rPr>
            </w:pPr>
            <w:r>
              <w:rPr>
                <w:rFonts w:cs="Calibri"/>
                <w:b/>
                <w:bCs/>
                <w:color w:val="000000"/>
              </w:rPr>
              <w:t>1. Implementasi</w:t>
            </w:r>
          </w:p>
        </w:tc>
      </w:tr>
      <w:tr w:rsidR="00200CA7" w:rsidTr="00C616DA">
        <w:trPr>
          <w:trHeight w:val="194"/>
        </w:trPr>
        <w:tc>
          <w:tcPr>
            <w:tcW w:w="2080" w:type="dxa"/>
            <w:tcBorders>
              <w:top w:val="nil"/>
              <w:left w:val="single" w:sz="4" w:space="0" w:color="auto"/>
              <w:bottom w:val="single" w:sz="4" w:space="0" w:color="auto"/>
              <w:right w:val="single" w:sz="4" w:space="0" w:color="auto"/>
            </w:tcBorders>
            <w:noWrap/>
            <w:vAlign w:val="bottom"/>
            <w:hideMark/>
          </w:tcPr>
          <w:p w:rsidR="00200CA7" w:rsidRDefault="00200CA7">
            <w:pPr>
              <w:spacing w:line="240" w:lineRule="auto"/>
              <w:ind w:firstLineChars="100" w:firstLine="180"/>
              <w:rPr>
                <w:rFonts w:cs="Calibri"/>
                <w:color w:val="000000"/>
                <w:sz w:val="18"/>
              </w:rPr>
            </w:pPr>
            <w:r>
              <w:rPr>
                <w:rFonts w:cs="Calibri"/>
                <w:color w:val="000000"/>
                <w:sz w:val="18"/>
              </w:rPr>
              <w:t>1.1 Biaya Personil</w:t>
            </w:r>
          </w:p>
        </w:tc>
        <w:tc>
          <w:tcPr>
            <w:tcW w:w="850" w:type="dxa"/>
            <w:tcBorders>
              <w:top w:val="nil"/>
              <w:left w:val="nil"/>
              <w:bottom w:val="single" w:sz="4" w:space="0" w:color="auto"/>
              <w:right w:val="single" w:sz="4" w:space="0" w:color="auto"/>
            </w:tcBorders>
            <w:noWrap/>
            <w:vAlign w:val="center"/>
            <w:hideMark/>
          </w:tcPr>
          <w:p w:rsidR="00200CA7" w:rsidRDefault="00200CA7">
            <w:pPr>
              <w:spacing w:line="240" w:lineRule="auto"/>
              <w:rPr>
                <w:rFonts w:cs="Calibri"/>
                <w:b/>
                <w:bCs/>
                <w:color w:val="000000"/>
                <w:sz w:val="18"/>
              </w:rPr>
            </w:pPr>
            <w:r>
              <w:rPr>
                <w:rFonts w:cs="Calibri"/>
                <w:b/>
                <w:bCs/>
                <w:color w:val="000000"/>
                <w:sz w:val="18"/>
              </w:rPr>
              <w:t> </w:t>
            </w:r>
          </w:p>
        </w:tc>
        <w:tc>
          <w:tcPr>
            <w:tcW w:w="1134" w:type="dxa"/>
            <w:tcBorders>
              <w:top w:val="nil"/>
              <w:left w:val="nil"/>
              <w:bottom w:val="single" w:sz="4" w:space="0" w:color="auto"/>
              <w:right w:val="single" w:sz="4" w:space="0" w:color="auto"/>
            </w:tcBorders>
            <w:noWrap/>
            <w:vAlign w:val="center"/>
            <w:hideMark/>
          </w:tcPr>
          <w:p w:rsidR="00200CA7" w:rsidRDefault="00200CA7">
            <w:pPr>
              <w:spacing w:line="240" w:lineRule="auto"/>
              <w:rPr>
                <w:rFonts w:cs="Calibri"/>
                <w:b/>
                <w:bCs/>
                <w:color w:val="000000"/>
                <w:sz w:val="18"/>
              </w:rPr>
            </w:pPr>
            <w:r>
              <w:rPr>
                <w:rFonts w:cs="Calibri"/>
                <w:b/>
                <w:bCs/>
                <w:color w:val="000000"/>
                <w:sz w:val="18"/>
              </w:rPr>
              <w:t> </w:t>
            </w:r>
          </w:p>
        </w:tc>
        <w:tc>
          <w:tcPr>
            <w:tcW w:w="1208" w:type="dxa"/>
            <w:tcBorders>
              <w:top w:val="nil"/>
              <w:left w:val="nil"/>
              <w:bottom w:val="single" w:sz="4" w:space="0" w:color="auto"/>
              <w:right w:val="single" w:sz="4" w:space="0" w:color="auto"/>
            </w:tcBorders>
            <w:noWrap/>
            <w:vAlign w:val="center"/>
            <w:hideMark/>
          </w:tcPr>
          <w:p w:rsidR="00200CA7" w:rsidRDefault="00200CA7">
            <w:pPr>
              <w:spacing w:line="240" w:lineRule="auto"/>
              <w:rPr>
                <w:rFonts w:cs="Calibri"/>
                <w:b/>
                <w:bCs/>
                <w:color w:val="000000"/>
                <w:sz w:val="18"/>
              </w:rPr>
            </w:pPr>
            <w:r>
              <w:rPr>
                <w:rFonts w:cs="Calibri"/>
                <w:b/>
                <w:bCs/>
                <w:color w:val="000000"/>
                <w:sz w:val="18"/>
              </w:rPr>
              <w:t> </w:t>
            </w:r>
          </w:p>
        </w:tc>
        <w:tc>
          <w:tcPr>
            <w:tcW w:w="3144" w:type="dxa"/>
            <w:gridSpan w:val="2"/>
            <w:tcBorders>
              <w:top w:val="nil"/>
              <w:left w:val="nil"/>
              <w:bottom w:val="single" w:sz="4" w:space="0" w:color="auto"/>
              <w:right w:val="single" w:sz="4" w:space="0" w:color="auto"/>
            </w:tcBorders>
            <w:noWrap/>
            <w:vAlign w:val="center"/>
            <w:hideMark/>
          </w:tcPr>
          <w:p w:rsidR="00200CA7" w:rsidRDefault="00200CA7">
            <w:pPr>
              <w:spacing w:line="240" w:lineRule="auto"/>
              <w:rPr>
                <w:rFonts w:cs="Calibri"/>
                <w:b/>
                <w:bCs/>
                <w:color w:val="000000"/>
                <w:sz w:val="18"/>
              </w:rPr>
            </w:pPr>
            <w:r>
              <w:rPr>
                <w:rFonts w:cs="Calibri"/>
                <w:b/>
                <w:bCs/>
                <w:color w:val="000000"/>
                <w:sz w:val="18"/>
              </w:rPr>
              <w:t> </w:t>
            </w:r>
          </w:p>
        </w:tc>
      </w:tr>
      <w:tr w:rsidR="00200CA7" w:rsidTr="00C616DA">
        <w:trPr>
          <w:trHeight w:val="403"/>
        </w:trPr>
        <w:tc>
          <w:tcPr>
            <w:tcW w:w="2080" w:type="dxa"/>
            <w:tcBorders>
              <w:top w:val="nil"/>
              <w:left w:val="single" w:sz="4" w:space="0" w:color="auto"/>
              <w:bottom w:val="single" w:sz="4" w:space="0" w:color="auto"/>
              <w:right w:val="single" w:sz="4" w:space="0" w:color="auto"/>
            </w:tcBorders>
            <w:noWrap/>
            <w:vAlign w:val="center"/>
            <w:hideMark/>
          </w:tcPr>
          <w:p w:rsidR="00200CA7" w:rsidRDefault="00200CA7" w:rsidP="00422DCC">
            <w:pPr>
              <w:spacing w:line="240" w:lineRule="auto"/>
              <w:ind w:firstLineChars="200" w:firstLine="360"/>
              <w:rPr>
                <w:rFonts w:cs="Calibri"/>
                <w:color w:val="000000"/>
                <w:sz w:val="18"/>
              </w:rPr>
            </w:pPr>
            <w:r>
              <w:rPr>
                <w:rFonts w:cs="Calibri"/>
                <w:color w:val="000000"/>
                <w:sz w:val="18"/>
              </w:rPr>
              <w:t>- Project Manager</w:t>
            </w:r>
          </w:p>
        </w:tc>
        <w:tc>
          <w:tcPr>
            <w:tcW w:w="850" w:type="dxa"/>
            <w:tcBorders>
              <w:top w:val="nil"/>
              <w:left w:val="nil"/>
              <w:bottom w:val="single" w:sz="4" w:space="0" w:color="auto"/>
              <w:right w:val="single" w:sz="4" w:space="0" w:color="auto"/>
            </w:tcBorders>
            <w:noWrap/>
            <w:vAlign w:val="center"/>
            <w:hideMark/>
          </w:tcPr>
          <w:p w:rsidR="00200CA7" w:rsidRDefault="00200CA7" w:rsidP="00422DCC">
            <w:pPr>
              <w:spacing w:line="240" w:lineRule="auto"/>
              <w:jc w:val="center"/>
              <w:rPr>
                <w:rFonts w:cs="Calibri"/>
                <w:color w:val="000000"/>
                <w:sz w:val="18"/>
              </w:rPr>
            </w:pPr>
            <w:r>
              <w:rPr>
                <w:rFonts w:cs="Calibri"/>
                <w:color w:val="000000"/>
                <w:sz w:val="18"/>
              </w:rPr>
              <w:t>1 Orang</w:t>
            </w:r>
          </w:p>
        </w:tc>
        <w:tc>
          <w:tcPr>
            <w:tcW w:w="1134" w:type="dxa"/>
            <w:tcBorders>
              <w:top w:val="nil"/>
              <w:left w:val="nil"/>
              <w:bottom w:val="single" w:sz="4" w:space="0" w:color="auto"/>
              <w:right w:val="single" w:sz="4" w:space="0" w:color="auto"/>
            </w:tcBorders>
            <w:noWrap/>
            <w:vAlign w:val="center"/>
            <w:hideMark/>
          </w:tcPr>
          <w:p w:rsidR="00200CA7" w:rsidRDefault="00422DCC" w:rsidP="00422DCC">
            <w:pPr>
              <w:spacing w:line="240" w:lineRule="auto"/>
              <w:jc w:val="center"/>
              <w:rPr>
                <w:rFonts w:cs="Calibri"/>
                <w:color w:val="000000"/>
                <w:sz w:val="18"/>
              </w:rPr>
            </w:pPr>
            <w:r>
              <w:rPr>
                <w:rFonts w:cs="Calibri"/>
                <w:color w:val="000000"/>
                <w:sz w:val="18"/>
              </w:rPr>
              <w:t>30</w:t>
            </w:r>
          </w:p>
        </w:tc>
        <w:tc>
          <w:tcPr>
            <w:tcW w:w="1208" w:type="dxa"/>
            <w:tcBorders>
              <w:top w:val="nil"/>
              <w:left w:val="nil"/>
              <w:bottom w:val="single" w:sz="4" w:space="0" w:color="auto"/>
              <w:right w:val="single" w:sz="4" w:space="0" w:color="auto"/>
            </w:tcBorders>
            <w:noWrap/>
            <w:vAlign w:val="center"/>
            <w:hideMark/>
          </w:tcPr>
          <w:p w:rsidR="00200CA7" w:rsidRDefault="00C616DA" w:rsidP="00422DCC">
            <w:pPr>
              <w:spacing w:line="240" w:lineRule="auto"/>
              <w:jc w:val="center"/>
              <w:rPr>
                <w:rFonts w:cs="Calibri"/>
                <w:color w:val="000000"/>
                <w:sz w:val="18"/>
              </w:rPr>
            </w:pPr>
            <w:r>
              <w:rPr>
                <w:rFonts w:cs="Calibri"/>
                <w:color w:val="000000"/>
                <w:sz w:val="18"/>
              </w:rPr>
              <w:t>40</w:t>
            </w:r>
            <w:r w:rsidR="00422DCC">
              <w:rPr>
                <w:rFonts w:cs="Calibri"/>
                <w:color w:val="000000"/>
                <w:sz w:val="18"/>
              </w:rPr>
              <w:t>0.000</w:t>
            </w:r>
          </w:p>
        </w:tc>
        <w:tc>
          <w:tcPr>
            <w:tcW w:w="3144" w:type="dxa"/>
            <w:gridSpan w:val="2"/>
            <w:tcBorders>
              <w:top w:val="nil"/>
              <w:left w:val="nil"/>
              <w:bottom w:val="single" w:sz="4" w:space="0" w:color="auto"/>
              <w:right w:val="single" w:sz="4" w:space="0" w:color="auto"/>
            </w:tcBorders>
            <w:noWrap/>
            <w:vAlign w:val="bottom"/>
            <w:hideMark/>
          </w:tcPr>
          <w:p w:rsidR="00200CA7" w:rsidRDefault="00C616DA">
            <w:pPr>
              <w:spacing w:line="240" w:lineRule="auto"/>
              <w:rPr>
                <w:rFonts w:cs="Calibri"/>
                <w:color w:val="000000"/>
                <w:sz w:val="18"/>
              </w:rPr>
            </w:pPr>
            <w:r>
              <w:rPr>
                <w:rFonts w:cs="Calibri"/>
                <w:color w:val="000000"/>
                <w:sz w:val="18"/>
              </w:rPr>
              <w:t xml:space="preserve"> Rp          12.00</w:t>
            </w:r>
            <w:r w:rsidR="00200CA7">
              <w:rPr>
                <w:rFonts w:cs="Calibri"/>
                <w:color w:val="000000"/>
                <w:sz w:val="18"/>
              </w:rPr>
              <w:t xml:space="preserve">0.000,00 </w:t>
            </w:r>
          </w:p>
        </w:tc>
      </w:tr>
      <w:tr w:rsidR="00200CA7" w:rsidTr="00C616DA">
        <w:trPr>
          <w:trHeight w:val="403"/>
        </w:trPr>
        <w:tc>
          <w:tcPr>
            <w:tcW w:w="2080" w:type="dxa"/>
            <w:tcBorders>
              <w:top w:val="nil"/>
              <w:left w:val="single" w:sz="4" w:space="0" w:color="auto"/>
              <w:bottom w:val="single" w:sz="4" w:space="0" w:color="auto"/>
              <w:right w:val="single" w:sz="4" w:space="0" w:color="auto"/>
            </w:tcBorders>
            <w:noWrap/>
            <w:vAlign w:val="center"/>
            <w:hideMark/>
          </w:tcPr>
          <w:p w:rsidR="00200CA7" w:rsidRDefault="00200CA7" w:rsidP="00422DCC">
            <w:pPr>
              <w:spacing w:line="240" w:lineRule="auto"/>
              <w:ind w:firstLineChars="200" w:firstLine="360"/>
              <w:rPr>
                <w:rFonts w:cs="Calibri"/>
                <w:color w:val="000000"/>
                <w:sz w:val="18"/>
              </w:rPr>
            </w:pPr>
            <w:r>
              <w:rPr>
                <w:rFonts w:cs="Calibri"/>
                <w:color w:val="000000"/>
                <w:sz w:val="18"/>
              </w:rPr>
              <w:t>- System Analyst</w:t>
            </w:r>
          </w:p>
        </w:tc>
        <w:tc>
          <w:tcPr>
            <w:tcW w:w="850" w:type="dxa"/>
            <w:tcBorders>
              <w:top w:val="nil"/>
              <w:left w:val="nil"/>
              <w:bottom w:val="single" w:sz="4" w:space="0" w:color="auto"/>
              <w:right w:val="single" w:sz="4" w:space="0" w:color="auto"/>
            </w:tcBorders>
            <w:noWrap/>
            <w:vAlign w:val="center"/>
            <w:hideMark/>
          </w:tcPr>
          <w:p w:rsidR="00200CA7" w:rsidRDefault="00200CA7" w:rsidP="00422DCC">
            <w:pPr>
              <w:spacing w:line="240" w:lineRule="auto"/>
              <w:jc w:val="center"/>
              <w:rPr>
                <w:rFonts w:cs="Calibri"/>
                <w:color w:val="000000"/>
                <w:sz w:val="18"/>
              </w:rPr>
            </w:pPr>
            <w:r>
              <w:rPr>
                <w:rFonts w:cs="Calibri"/>
                <w:color w:val="000000"/>
                <w:sz w:val="18"/>
              </w:rPr>
              <w:t>1 Orang</w:t>
            </w:r>
          </w:p>
        </w:tc>
        <w:tc>
          <w:tcPr>
            <w:tcW w:w="1134" w:type="dxa"/>
            <w:tcBorders>
              <w:top w:val="nil"/>
              <w:left w:val="nil"/>
              <w:bottom w:val="single" w:sz="4" w:space="0" w:color="auto"/>
              <w:right w:val="single" w:sz="4" w:space="0" w:color="auto"/>
            </w:tcBorders>
            <w:noWrap/>
            <w:vAlign w:val="center"/>
            <w:hideMark/>
          </w:tcPr>
          <w:p w:rsidR="00200CA7" w:rsidRDefault="00422DCC" w:rsidP="00422DCC">
            <w:pPr>
              <w:spacing w:line="240" w:lineRule="auto"/>
              <w:jc w:val="center"/>
              <w:rPr>
                <w:rFonts w:cs="Calibri"/>
                <w:color w:val="000000"/>
                <w:sz w:val="18"/>
              </w:rPr>
            </w:pPr>
            <w:r>
              <w:rPr>
                <w:rFonts w:cs="Calibri"/>
                <w:color w:val="000000"/>
                <w:sz w:val="18"/>
              </w:rPr>
              <w:t>12</w:t>
            </w:r>
          </w:p>
        </w:tc>
        <w:tc>
          <w:tcPr>
            <w:tcW w:w="1208" w:type="dxa"/>
            <w:tcBorders>
              <w:top w:val="nil"/>
              <w:left w:val="nil"/>
              <w:bottom w:val="single" w:sz="4" w:space="0" w:color="auto"/>
              <w:right w:val="single" w:sz="4" w:space="0" w:color="auto"/>
            </w:tcBorders>
            <w:noWrap/>
            <w:vAlign w:val="center"/>
            <w:hideMark/>
          </w:tcPr>
          <w:p w:rsidR="00200CA7" w:rsidRDefault="00C616DA" w:rsidP="00422DCC">
            <w:pPr>
              <w:spacing w:line="240" w:lineRule="auto"/>
              <w:jc w:val="center"/>
              <w:rPr>
                <w:rFonts w:cs="Calibri"/>
                <w:color w:val="000000"/>
                <w:sz w:val="18"/>
              </w:rPr>
            </w:pPr>
            <w:r>
              <w:rPr>
                <w:rFonts w:cs="Calibri"/>
                <w:color w:val="000000"/>
                <w:sz w:val="18"/>
              </w:rPr>
              <w:t>350</w:t>
            </w:r>
            <w:r w:rsidR="00422DCC">
              <w:rPr>
                <w:rFonts w:cs="Calibri"/>
                <w:color w:val="000000"/>
                <w:sz w:val="18"/>
              </w:rPr>
              <w:t>.000</w:t>
            </w:r>
          </w:p>
        </w:tc>
        <w:tc>
          <w:tcPr>
            <w:tcW w:w="3144" w:type="dxa"/>
            <w:gridSpan w:val="2"/>
            <w:tcBorders>
              <w:top w:val="nil"/>
              <w:left w:val="nil"/>
              <w:bottom w:val="single" w:sz="4" w:space="0" w:color="auto"/>
              <w:right w:val="single" w:sz="4" w:space="0" w:color="auto"/>
            </w:tcBorders>
            <w:noWrap/>
            <w:vAlign w:val="bottom"/>
            <w:hideMark/>
          </w:tcPr>
          <w:p w:rsidR="00200CA7" w:rsidRDefault="00C616DA">
            <w:pPr>
              <w:spacing w:line="240" w:lineRule="auto"/>
              <w:rPr>
                <w:rFonts w:cs="Calibri"/>
                <w:color w:val="000000"/>
                <w:sz w:val="18"/>
              </w:rPr>
            </w:pPr>
            <w:r>
              <w:rPr>
                <w:rFonts w:cs="Calibri"/>
                <w:color w:val="000000"/>
                <w:sz w:val="18"/>
              </w:rPr>
              <w:t xml:space="preserve"> Rp          </w:t>
            </w:r>
            <w:r w:rsidR="00D13FD9">
              <w:rPr>
                <w:rFonts w:cs="Calibri"/>
                <w:color w:val="000000"/>
                <w:sz w:val="18"/>
              </w:rPr>
              <w:t xml:space="preserve"> </w:t>
            </w:r>
            <w:r>
              <w:rPr>
                <w:rFonts w:cs="Calibri"/>
                <w:color w:val="000000"/>
                <w:sz w:val="18"/>
              </w:rPr>
              <w:t>4.2</w:t>
            </w:r>
            <w:r w:rsidR="00200CA7">
              <w:rPr>
                <w:rFonts w:cs="Calibri"/>
                <w:color w:val="000000"/>
                <w:sz w:val="18"/>
              </w:rPr>
              <w:t xml:space="preserve">00.000,00 </w:t>
            </w:r>
          </w:p>
        </w:tc>
      </w:tr>
      <w:tr w:rsidR="00200CA7" w:rsidTr="00C616DA">
        <w:trPr>
          <w:trHeight w:val="403"/>
        </w:trPr>
        <w:tc>
          <w:tcPr>
            <w:tcW w:w="2080" w:type="dxa"/>
            <w:tcBorders>
              <w:top w:val="nil"/>
              <w:left w:val="single" w:sz="4" w:space="0" w:color="auto"/>
              <w:bottom w:val="single" w:sz="4" w:space="0" w:color="auto"/>
              <w:right w:val="single" w:sz="4" w:space="0" w:color="auto"/>
            </w:tcBorders>
            <w:noWrap/>
            <w:vAlign w:val="center"/>
            <w:hideMark/>
          </w:tcPr>
          <w:p w:rsidR="00200CA7" w:rsidRDefault="00200CA7" w:rsidP="00422DCC">
            <w:pPr>
              <w:spacing w:line="240" w:lineRule="auto"/>
              <w:ind w:firstLineChars="200" w:firstLine="360"/>
              <w:rPr>
                <w:rFonts w:cs="Calibri"/>
                <w:color w:val="000000"/>
                <w:sz w:val="18"/>
              </w:rPr>
            </w:pPr>
            <w:r>
              <w:rPr>
                <w:rFonts w:cs="Calibri"/>
                <w:color w:val="000000"/>
                <w:sz w:val="18"/>
              </w:rPr>
              <w:t>- Programmer</w:t>
            </w:r>
          </w:p>
        </w:tc>
        <w:tc>
          <w:tcPr>
            <w:tcW w:w="850" w:type="dxa"/>
            <w:tcBorders>
              <w:top w:val="nil"/>
              <w:left w:val="nil"/>
              <w:bottom w:val="single" w:sz="4" w:space="0" w:color="auto"/>
              <w:right w:val="single" w:sz="4" w:space="0" w:color="auto"/>
            </w:tcBorders>
            <w:noWrap/>
            <w:vAlign w:val="center"/>
            <w:hideMark/>
          </w:tcPr>
          <w:p w:rsidR="00200CA7" w:rsidRDefault="00200CA7" w:rsidP="00422DCC">
            <w:pPr>
              <w:spacing w:line="240" w:lineRule="auto"/>
              <w:jc w:val="center"/>
              <w:rPr>
                <w:rFonts w:cs="Calibri"/>
                <w:color w:val="000000"/>
                <w:sz w:val="18"/>
              </w:rPr>
            </w:pPr>
            <w:r>
              <w:rPr>
                <w:rFonts w:cs="Calibri"/>
                <w:color w:val="000000"/>
                <w:sz w:val="18"/>
              </w:rPr>
              <w:t>1 Orang</w:t>
            </w:r>
          </w:p>
        </w:tc>
        <w:tc>
          <w:tcPr>
            <w:tcW w:w="1134" w:type="dxa"/>
            <w:tcBorders>
              <w:top w:val="nil"/>
              <w:left w:val="nil"/>
              <w:bottom w:val="single" w:sz="4" w:space="0" w:color="auto"/>
              <w:right w:val="single" w:sz="4" w:space="0" w:color="auto"/>
            </w:tcBorders>
            <w:noWrap/>
            <w:vAlign w:val="center"/>
            <w:hideMark/>
          </w:tcPr>
          <w:p w:rsidR="00200CA7" w:rsidRDefault="00422DCC" w:rsidP="00422DCC">
            <w:pPr>
              <w:spacing w:line="240" w:lineRule="auto"/>
              <w:jc w:val="center"/>
              <w:rPr>
                <w:rFonts w:cs="Calibri"/>
                <w:color w:val="000000"/>
                <w:sz w:val="18"/>
              </w:rPr>
            </w:pPr>
            <w:r>
              <w:rPr>
                <w:rFonts w:cs="Calibri"/>
                <w:color w:val="000000"/>
                <w:sz w:val="18"/>
              </w:rPr>
              <w:t>22</w:t>
            </w:r>
          </w:p>
        </w:tc>
        <w:tc>
          <w:tcPr>
            <w:tcW w:w="1208" w:type="dxa"/>
            <w:tcBorders>
              <w:top w:val="nil"/>
              <w:left w:val="nil"/>
              <w:bottom w:val="single" w:sz="4" w:space="0" w:color="auto"/>
              <w:right w:val="single" w:sz="4" w:space="0" w:color="auto"/>
            </w:tcBorders>
            <w:noWrap/>
            <w:vAlign w:val="center"/>
            <w:hideMark/>
          </w:tcPr>
          <w:p w:rsidR="00200CA7" w:rsidRDefault="00C616DA" w:rsidP="00422DCC">
            <w:pPr>
              <w:spacing w:line="240" w:lineRule="auto"/>
              <w:jc w:val="center"/>
              <w:rPr>
                <w:rFonts w:cs="Calibri"/>
                <w:color w:val="000000"/>
                <w:sz w:val="18"/>
              </w:rPr>
            </w:pPr>
            <w:r>
              <w:rPr>
                <w:rFonts w:cs="Calibri"/>
                <w:color w:val="000000"/>
                <w:sz w:val="18"/>
              </w:rPr>
              <w:t>350</w:t>
            </w:r>
            <w:r w:rsidR="00422DCC">
              <w:rPr>
                <w:rFonts w:cs="Calibri"/>
                <w:color w:val="000000"/>
                <w:sz w:val="18"/>
              </w:rPr>
              <w:t>.000</w:t>
            </w:r>
          </w:p>
        </w:tc>
        <w:tc>
          <w:tcPr>
            <w:tcW w:w="3144" w:type="dxa"/>
            <w:gridSpan w:val="2"/>
            <w:tcBorders>
              <w:top w:val="nil"/>
              <w:left w:val="nil"/>
              <w:bottom w:val="single" w:sz="4" w:space="0" w:color="auto"/>
              <w:right w:val="single" w:sz="4" w:space="0" w:color="auto"/>
            </w:tcBorders>
            <w:noWrap/>
            <w:vAlign w:val="bottom"/>
            <w:hideMark/>
          </w:tcPr>
          <w:p w:rsidR="00200CA7" w:rsidRDefault="00200CA7" w:rsidP="00C616DA">
            <w:pPr>
              <w:spacing w:line="240" w:lineRule="auto"/>
              <w:rPr>
                <w:rFonts w:cs="Calibri"/>
                <w:color w:val="000000"/>
                <w:sz w:val="18"/>
              </w:rPr>
            </w:pPr>
            <w:r>
              <w:rPr>
                <w:rFonts w:cs="Calibri"/>
                <w:color w:val="000000"/>
                <w:sz w:val="18"/>
              </w:rPr>
              <w:t xml:space="preserve"> Rp          </w:t>
            </w:r>
            <w:r w:rsidR="00D13FD9">
              <w:rPr>
                <w:rFonts w:cs="Calibri"/>
                <w:color w:val="000000"/>
                <w:sz w:val="18"/>
              </w:rPr>
              <w:t xml:space="preserve"> </w:t>
            </w:r>
            <w:r w:rsidR="00C616DA">
              <w:rPr>
                <w:rFonts w:cs="Calibri"/>
                <w:color w:val="000000"/>
                <w:sz w:val="18"/>
              </w:rPr>
              <w:t>7.70</w:t>
            </w:r>
            <w:r>
              <w:rPr>
                <w:rFonts w:cs="Calibri"/>
                <w:color w:val="000000"/>
                <w:sz w:val="18"/>
              </w:rPr>
              <w:t xml:space="preserve">0.000,00 </w:t>
            </w:r>
          </w:p>
        </w:tc>
      </w:tr>
      <w:tr w:rsidR="00422DCC" w:rsidTr="00C616DA">
        <w:trPr>
          <w:trHeight w:val="403"/>
        </w:trPr>
        <w:tc>
          <w:tcPr>
            <w:tcW w:w="2080" w:type="dxa"/>
            <w:tcBorders>
              <w:top w:val="nil"/>
              <w:left w:val="single" w:sz="4" w:space="0" w:color="auto"/>
              <w:bottom w:val="single" w:sz="4" w:space="0" w:color="auto"/>
              <w:right w:val="single" w:sz="4" w:space="0" w:color="auto"/>
            </w:tcBorders>
            <w:noWrap/>
            <w:vAlign w:val="center"/>
          </w:tcPr>
          <w:p w:rsidR="00422DCC" w:rsidRDefault="00422DCC" w:rsidP="00422DCC">
            <w:pPr>
              <w:spacing w:line="240" w:lineRule="auto"/>
              <w:ind w:firstLineChars="200" w:firstLine="360"/>
              <w:rPr>
                <w:rFonts w:cs="Calibri"/>
                <w:color w:val="000000"/>
                <w:sz w:val="18"/>
              </w:rPr>
            </w:pPr>
            <w:r>
              <w:rPr>
                <w:rFonts w:cs="Calibri"/>
                <w:color w:val="000000"/>
                <w:sz w:val="18"/>
              </w:rPr>
              <w:t xml:space="preserve">- </w:t>
            </w:r>
            <w:r>
              <w:rPr>
                <w:rFonts w:cs="Calibri"/>
                <w:color w:val="000000"/>
                <w:sz w:val="18"/>
              </w:rPr>
              <w:t>Desainer</w:t>
            </w:r>
          </w:p>
        </w:tc>
        <w:tc>
          <w:tcPr>
            <w:tcW w:w="850" w:type="dxa"/>
            <w:tcBorders>
              <w:top w:val="nil"/>
              <w:left w:val="nil"/>
              <w:bottom w:val="single" w:sz="4" w:space="0" w:color="auto"/>
              <w:right w:val="single" w:sz="4" w:space="0" w:color="auto"/>
            </w:tcBorders>
            <w:noWrap/>
            <w:vAlign w:val="center"/>
          </w:tcPr>
          <w:p w:rsidR="00422DCC" w:rsidRDefault="00422DCC" w:rsidP="00422DCC">
            <w:pPr>
              <w:spacing w:line="240" w:lineRule="auto"/>
              <w:jc w:val="center"/>
              <w:rPr>
                <w:rFonts w:cs="Calibri"/>
                <w:color w:val="000000"/>
                <w:sz w:val="18"/>
              </w:rPr>
            </w:pPr>
            <w:r>
              <w:rPr>
                <w:rFonts w:cs="Calibri"/>
                <w:color w:val="000000"/>
                <w:sz w:val="18"/>
              </w:rPr>
              <w:t>1 orang</w:t>
            </w:r>
          </w:p>
        </w:tc>
        <w:tc>
          <w:tcPr>
            <w:tcW w:w="1134" w:type="dxa"/>
            <w:tcBorders>
              <w:top w:val="nil"/>
              <w:left w:val="nil"/>
              <w:bottom w:val="single" w:sz="4" w:space="0" w:color="auto"/>
              <w:right w:val="single" w:sz="4" w:space="0" w:color="auto"/>
            </w:tcBorders>
            <w:noWrap/>
            <w:vAlign w:val="center"/>
          </w:tcPr>
          <w:p w:rsidR="00422DCC" w:rsidRDefault="00422DCC" w:rsidP="00422DCC">
            <w:pPr>
              <w:spacing w:line="240" w:lineRule="auto"/>
              <w:jc w:val="center"/>
              <w:rPr>
                <w:rFonts w:cs="Calibri"/>
                <w:color w:val="000000"/>
                <w:sz w:val="18"/>
              </w:rPr>
            </w:pPr>
            <w:r>
              <w:rPr>
                <w:rFonts w:cs="Calibri"/>
                <w:color w:val="000000"/>
                <w:sz w:val="18"/>
              </w:rPr>
              <w:t>12</w:t>
            </w:r>
          </w:p>
        </w:tc>
        <w:tc>
          <w:tcPr>
            <w:tcW w:w="1208" w:type="dxa"/>
            <w:tcBorders>
              <w:top w:val="nil"/>
              <w:left w:val="nil"/>
              <w:bottom w:val="single" w:sz="4" w:space="0" w:color="auto"/>
              <w:right w:val="single" w:sz="4" w:space="0" w:color="auto"/>
            </w:tcBorders>
            <w:noWrap/>
            <w:vAlign w:val="center"/>
          </w:tcPr>
          <w:p w:rsidR="00422DCC" w:rsidRDefault="00C616DA" w:rsidP="00422DCC">
            <w:pPr>
              <w:spacing w:line="240" w:lineRule="auto"/>
              <w:jc w:val="center"/>
              <w:rPr>
                <w:rFonts w:cs="Calibri"/>
                <w:color w:val="000000"/>
                <w:sz w:val="18"/>
              </w:rPr>
            </w:pPr>
            <w:r>
              <w:rPr>
                <w:rFonts w:cs="Calibri"/>
                <w:color w:val="000000"/>
                <w:sz w:val="18"/>
              </w:rPr>
              <w:t>350</w:t>
            </w:r>
            <w:r w:rsidR="00422DCC">
              <w:rPr>
                <w:rFonts w:cs="Calibri"/>
                <w:color w:val="000000"/>
                <w:sz w:val="18"/>
              </w:rPr>
              <w:t>.000</w:t>
            </w:r>
          </w:p>
        </w:tc>
        <w:tc>
          <w:tcPr>
            <w:tcW w:w="3144" w:type="dxa"/>
            <w:gridSpan w:val="2"/>
            <w:tcBorders>
              <w:top w:val="nil"/>
              <w:left w:val="nil"/>
              <w:bottom w:val="single" w:sz="4" w:space="0" w:color="auto"/>
              <w:right w:val="single" w:sz="4" w:space="0" w:color="auto"/>
            </w:tcBorders>
            <w:noWrap/>
            <w:vAlign w:val="bottom"/>
          </w:tcPr>
          <w:p w:rsidR="00422DCC" w:rsidRDefault="00C616DA">
            <w:pPr>
              <w:spacing w:line="240" w:lineRule="auto"/>
              <w:rPr>
                <w:rFonts w:cs="Calibri"/>
                <w:color w:val="000000"/>
                <w:sz w:val="18"/>
              </w:rPr>
            </w:pPr>
            <w:r>
              <w:rPr>
                <w:rFonts w:cs="Calibri"/>
                <w:color w:val="000000"/>
                <w:sz w:val="18"/>
              </w:rPr>
              <w:t xml:space="preserve">Rp          </w:t>
            </w:r>
            <w:r w:rsidR="00D13FD9">
              <w:rPr>
                <w:rFonts w:cs="Calibri"/>
                <w:color w:val="000000"/>
                <w:sz w:val="18"/>
              </w:rPr>
              <w:t xml:space="preserve"> </w:t>
            </w:r>
            <w:r>
              <w:rPr>
                <w:rFonts w:cs="Calibri"/>
                <w:color w:val="000000"/>
                <w:sz w:val="18"/>
              </w:rPr>
              <w:t>4.200.000,00</w:t>
            </w:r>
          </w:p>
        </w:tc>
      </w:tr>
      <w:tr w:rsidR="00200CA7" w:rsidTr="00C616DA">
        <w:trPr>
          <w:trHeight w:val="208"/>
        </w:trPr>
        <w:tc>
          <w:tcPr>
            <w:tcW w:w="2080" w:type="dxa"/>
            <w:tcBorders>
              <w:top w:val="nil"/>
              <w:left w:val="single" w:sz="4" w:space="0" w:color="auto"/>
              <w:bottom w:val="single" w:sz="4" w:space="0" w:color="auto"/>
              <w:right w:val="single" w:sz="4" w:space="0" w:color="auto"/>
            </w:tcBorders>
            <w:noWrap/>
            <w:vAlign w:val="bottom"/>
            <w:hideMark/>
          </w:tcPr>
          <w:p w:rsidR="00200CA7" w:rsidRDefault="00200CA7">
            <w:pPr>
              <w:spacing w:line="240" w:lineRule="auto"/>
              <w:rPr>
                <w:rFonts w:cs="Calibri"/>
                <w:b/>
                <w:bCs/>
                <w:color w:val="000000"/>
                <w:sz w:val="18"/>
              </w:rPr>
            </w:pPr>
            <w:r>
              <w:rPr>
                <w:rFonts w:cs="Calibri"/>
                <w:b/>
                <w:bCs/>
                <w:color w:val="000000"/>
                <w:sz w:val="18"/>
              </w:rPr>
              <w:t>Sub Jumlah</w:t>
            </w:r>
          </w:p>
        </w:tc>
        <w:tc>
          <w:tcPr>
            <w:tcW w:w="850" w:type="dxa"/>
            <w:tcBorders>
              <w:top w:val="nil"/>
              <w:left w:val="nil"/>
              <w:bottom w:val="single" w:sz="4" w:space="0" w:color="auto"/>
              <w:right w:val="single" w:sz="4" w:space="0" w:color="auto"/>
            </w:tcBorders>
            <w:noWrap/>
            <w:vAlign w:val="bottom"/>
            <w:hideMark/>
          </w:tcPr>
          <w:p w:rsidR="00200CA7" w:rsidRDefault="00200CA7">
            <w:pPr>
              <w:spacing w:line="240" w:lineRule="auto"/>
              <w:rPr>
                <w:rFonts w:cs="Calibri"/>
                <w:color w:val="000000"/>
                <w:sz w:val="18"/>
              </w:rPr>
            </w:pPr>
            <w:r>
              <w:rPr>
                <w:rFonts w:cs="Calibri"/>
                <w:color w:val="000000"/>
                <w:sz w:val="18"/>
              </w:rPr>
              <w:t> </w:t>
            </w:r>
          </w:p>
        </w:tc>
        <w:tc>
          <w:tcPr>
            <w:tcW w:w="1134" w:type="dxa"/>
            <w:tcBorders>
              <w:top w:val="nil"/>
              <w:left w:val="nil"/>
              <w:bottom w:val="single" w:sz="4" w:space="0" w:color="auto"/>
              <w:right w:val="single" w:sz="4" w:space="0" w:color="auto"/>
            </w:tcBorders>
            <w:noWrap/>
            <w:vAlign w:val="bottom"/>
            <w:hideMark/>
          </w:tcPr>
          <w:p w:rsidR="00200CA7" w:rsidRDefault="00200CA7">
            <w:pPr>
              <w:spacing w:line="240" w:lineRule="auto"/>
              <w:rPr>
                <w:rFonts w:cs="Calibri"/>
                <w:color w:val="000000"/>
                <w:sz w:val="18"/>
              </w:rPr>
            </w:pPr>
            <w:r>
              <w:rPr>
                <w:rFonts w:cs="Calibri"/>
                <w:color w:val="000000"/>
                <w:sz w:val="18"/>
              </w:rPr>
              <w:t> </w:t>
            </w:r>
          </w:p>
        </w:tc>
        <w:tc>
          <w:tcPr>
            <w:tcW w:w="1208" w:type="dxa"/>
            <w:tcBorders>
              <w:top w:val="nil"/>
              <w:left w:val="nil"/>
              <w:bottom w:val="single" w:sz="4" w:space="0" w:color="auto"/>
              <w:right w:val="single" w:sz="4" w:space="0" w:color="auto"/>
            </w:tcBorders>
            <w:noWrap/>
            <w:vAlign w:val="bottom"/>
            <w:hideMark/>
          </w:tcPr>
          <w:p w:rsidR="00200CA7" w:rsidRDefault="00200CA7">
            <w:pPr>
              <w:spacing w:line="240" w:lineRule="auto"/>
              <w:rPr>
                <w:rFonts w:cs="Calibri"/>
                <w:color w:val="000000"/>
                <w:sz w:val="18"/>
              </w:rPr>
            </w:pPr>
            <w:r>
              <w:rPr>
                <w:rFonts w:cs="Calibri"/>
                <w:color w:val="000000"/>
                <w:sz w:val="18"/>
              </w:rPr>
              <w:t> </w:t>
            </w:r>
          </w:p>
        </w:tc>
        <w:tc>
          <w:tcPr>
            <w:tcW w:w="3144" w:type="dxa"/>
            <w:gridSpan w:val="2"/>
            <w:tcBorders>
              <w:top w:val="nil"/>
              <w:left w:val="nil"/>
              <w:bottom w:val="single" w:sz="4" w:space="0" w:color="auto"/>
              <w:right w:val="single" w:sz="4" w:space="0" w:color="auto"/>
            </w:tcBorders>
            <w:noWrap/>
            <w:vAlign w:val="bottom"/>
            <w:hideMark/>
          </w:tcPr>
          <w:p w:rsidR="00200CA7" w:rsidRDefault="00C616DA">
            <w:pPr>
              <w:spacing w:line="240" w:lineRule="auto"/>
              <w:rPr>
                <w:rFonts w:cs="Calibri"/>
                <w:b/>
                <w:bCs/>
                <w:color w:val="000000"/>
                <w:sz w:val="18"/>
              </w:rPr>
            </w:pPr>
            <w:r>
              <w:rPr>
                <w:rFonts w:cs="Calibri"/>
                <w:b/>
                <w:bCs/>
                <w:color w:val="000000"/>
                <w:sz w:val="18"/>
              </w:rPr>
              <w:t xml:space="preserve"> Rp        28.10</w:t>
            </w:r>
            <w:r w:rsidR="00200CA7">
              <w:rPr>
                <w:rFonts w:cs="Calibri"/>
                <w:b/>
                <w:bCs/>
                <w:color w:val="000000"/>
                <w:sz w:val="18"/>
              </w:rPr>
              <w:t xml:space="preserve">0.000,00 </w:t>
            </w:r>
          </w:p>
        </w:tc>
      </w:tr>
      <w:tr w:rsidR="00200CA7" w:rsidTr="00C616DA">
        <w:trPr>
          <w:trHeight w:val="194"/>
        </w:trPr>
        <w:tc>
          <w:tcPr>
            <w:tcW w:w="8416" w:type="dxa"/>
            <w:gridSpan w:val="6"/>
            <w:tcBorders>
              <w:top w:val="single" w:sz="4" w:space="0" w:color="auto"/>
              <w:left w:val="single" w:sz="4" w:space="0" w:color="auto"/>
              <w:bottom w:val="single" w:sz="4" w:space="0" w:color="auto"/>
              <w:right w:val="single" w:sz="4" w:space="0" w:color="auto"/>
            </w:tcBorders>
            <w:noWrap/>
            <w:vAlign w:val="bottom"/>
            <w:hideMark/>
          </w:tcPr>
          <w:p w:rsidR="00200CA7" w:rsidRDefault="00200CA7">
            <w:pPr>
              <w:spacing w:line="240" w:lineRule="auto"/>
              <w:jc w:val="center"/>
              <w:rPr>
                <w:rFonts w:cs="Calibri"/>
                <w:b/>
                <w:bCs/>
                <w:color w:val="000000"/>
                <w:sz w:val="18"/>
              </w:rPr>
            </w:pPr>
            <w:r>
              <w:rPr>
                <w:rFonts w:cs="Calibri"/>
                <w:b/>
                <w:bCs/>
                <w:color w:val="000000"/>
                <w:sz w:val="18"/>
              </w:rPr>
              <w:t>2. Biaya Penunjang</w:t>
            </w:r>
          </w:p>
        </w:tc>
      </w:tr>
      <w:tr w:rsidR="00C616DA" w:rsidTr="00C616DA">
        <w:trPr>
          <w:trHeight w:val="403"/>
        </w:trPr>
        <w:tc>
          <w:tcPr>
            <w:tcW w:w="2080" w:type="dxa"/>
            <w:tcBorders>
              <w:top w:val="nil"/>
              <w:left w:val="single" w:sz="4" w:space="0" w:color="auto"/>
              <w:bottom w:val="single" w:sz="4" w:space="0" w:color="auto"/>
              <w:right w:val="single" w:sz="4" w:space="0" w:color="auto"/>
            </w:tcBorders>
            <w:noWrap/>
            <w:vAlign w:val="bottom"/>
            <w:hideMark/>
          </w:tcPr>
          <w:p w:rsidR="00C616DA" w:rsidRDefault="00C616DA">
            <w:pPr>
              <w:spacing w:line="240" w:lineRule="auto"/>
              <w:ind w:firstLineChars="100" w:firstLine="180"/>
              <w:rPr>
                <w:rFonts w:cs="Calibri"/>
                <w:color w:val="000000"/>
                <w:sz w:val="18"/>
              </w:rPr>
            </w:pPr>
            <w:r>
              <w:rPr>
                <w:rFonts w:cs="Calibri"/>
                <w:color w:val="000000"/>
                <w:sz w:val="18"/>
              </w:rPr>
              <w:lastRenderedPageBreak/>
              <w:t>2.1 Transportasi</w:t>
            </w:r>
          </w:p>
        </w:tc>
        <w:tc>
          <w:tcPr>
            <w:tcW w:w="850" w:type="dxa"/>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color w:val="000000"/>
                <w:sz w:val="18"/>
              </w:rPr>
            </w:pPr>
            <w:r>
              <w:rPr>
                <w:rFonts w:cs="Calibri"/>
                <w:color w:val="000000"/>
                <w:sz w:val="18"/>
              </w:rPr>
              <w:t>4</w:t>
            </w:r>
            <w:r>
              <w:rPr>
                <w:rFonts w:cs="Calibri"/>
                <w:color w:val="000000"/>
                <w:sz w:val="18"/>
              </w:rPr>
              <w:t xml:space="preserve"> Orang</w:t>
            </w:r>
          </w:p>
        </w:tc>
        <w:tc>
          <w:tcPr>
            <w:tcW w:w="1134" w:type="dxa"/>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color w:val="000000"/>
                <w:sz w:val="18"/>
              </w:rPr>
            </w:pPr>
            <w:r>
              <w:rPr>
                <w:rFonts w:cs="Calibri"/>
                <w:color w:val="000000"/>
                <w:sz w:val="18"/>
              </w:rPr>
              <w:t> </w:t>
            </w:r>
            <w:r>
              <w:rPr>
                <w:rFonts w:cs="Calibri"/>
                <w:color w:val="000000"/>
                <w:sz w:val="18"/>
              </w:rPr>
              <w:t>30</w:t>
            </w:r>
          </w:p>
        </w:tc>
        <w:tc>
          <w:tcPr>
            <w:tcW w:w="1208" w:type="dxa"/>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color w:val="000000"/>
                <w:sz w:val="18"/>
              </w:rPr>
            </w:pPr>
            <w:r>
              <w:rPr>
                <w:rFonts w:cs="Calibri"/>
                <w:color w:val="000000"/>
                <w:sz w:val="18"/>
              </w:rPr>
              <w:t>15.000</w:t>
            </w:r>
          </w:p>
        </w:tc>
        <w:tc>
          <w:tcPr>
            <w:tcW w:w="3144" w:type="dxa"/>
            <w:gridSpan w:val="2"/>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color w:val="000000"/>
                <w:sz w:val="18"/>
              </w:rPr>
            </w:pPr>
            <w:r>
              <w:rPr>
                <w:rFonts w:cs="Calibri"/>
                <w:color w:val="000000"/>
                <w:sz w:val="18"/>
              </w:rPr>
              <w:t xml:space="preserve"> Rp          </w:t>
            </w:r>
            <w:r>
              <w:rPr>
                <w:rFonts w:cs="Calibri"/>
                <w:color w:val="000000"/>
                <w:sz w:val="18"/>
              </w:rPr>
              <w:t>1.8</w:t>
            </w:r>
            <w:r>
              <w:rPr>
                <w:rFonts w:cs="Calibri"/>
                <w:color w:val="000000"/>
                <w:sz w:val="18"/>
              </w:rPr>
              <w:t xml:space="preserve">00.000,00 </w:t>
            </w:r>
          </w:p>
        </w:tc>
      </w:tr>
      <w:tr w:rsidR="00C616DA" w:rsidTr="00C616DA">
        <w:trPr>
          <w:trHeight w:val="194"/>
        </w:trPr>
        <w:tc>
          <w:tcPr>
            <w:tcW w:w="2080" w:type="dxa"/>
            <w:tcBorders>
              <w:top w:val="nil"/>
              <w:left w:val="single" w:sz="4" w:space="0" w:color="auto"/>
              <w:bottom w:val="single" w:sz="4" w:space="0" w:color="auto"/>
              <w:right w:val="single" w:sz="4" w:space="0" w:color="auto"/>
            </w:tcBorders>
            <w:noWrap/>
            <w:vAlign w:val="bottom"/>
            <w:hideMark/>
          </w:tcPr>
          <w:p w:rsidR="00C616DA" w:rsidRDefault="00C616DA">
            <w:pPr>
              <w:spacing w:line="240" w:lineRule="auto"/>
              <w:rPr>
                <w:rFonts w:cs="Calibri"/>
                <w:b/>
                <w:bCs/>
                <w:color w:val="000000"/>
                <w:sz w:val="18"/>
              </w:rPr>
            </w:pPr>
            <w:r>
              <w:rPr>
                <w:rFonts w:cs="Calibri"/>
                <w:b/>
                <w:bCs/>
                <w:color w:val="000000"/>
                <w:sz w:val="18"/>
              </w:rPr>
              <w:t>Sub Jumlah</w:t>
            </w:r>
          </w:p>
        </w:tc>
        <w:tc>
          <w:tcPr>
            <w:tcW w:w="850" w:type="dxa"/>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color w:val="000000"/>
                <w:sz w:val="18"/>
              </w:rPr>
            </w:pPr>
            <w:r>
              <w:rPr>
                <w:rFonts w:cs="Calibri"/>
                <w:color w:val="000000"/>
                <w:sz w:val="18"/>
              </w:rPr>
              <w:t> </w:t>
            </w:r>
          </w:p>
        </w:tc>
        <w:tc>
          <w:tcPr>
            <w:tcW w:w="1134" w:type="dxa"/>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color w:val="000000"/>
                <w:sz w:val="18"/>
              </w:rPr>
            </w:pPr>
            <w:r>
              <w:rPr>
                <w:rFonts w:cs="Calibri"/>
                <w:color w:val="000000"/>
                <w:sz w:val="18"/>
              </w:rPr>
              <w:t> </w:t>
            </w:r>
          </w:p>
        </w:tc>
        <w:tc>
          <w:tcPr>
            <w:tcW w:w="1208" w:type="dxa"/>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color w:val="000000"/>
                <w:sz w:val="18"/>
              </w:rPr>
            </w:pPr>
            <w:r>
              <w:rPr>
                <w:rFonts w:cs="Calibri"/>
                <w:color w:val="000000"/>
                <w:sz w:val="18"/>
              </w:rPr>
              <w:t> </w:t>
            </w:r>
          </w:p>
        </w:tc>
        <w:tc>
          <w:tcPr>
            <w:tcW w:w="3144" w:type="dxa"/>
            <w:gridSpan w:val="2"/>
            <w:tcBorders>
              <w:top w:val="nil"/>
              <w:left w:val="nil"/>
              <w:bottom w:val="single" w:sz="4" w:space="0" w:color="auto"/>
              <w:right w:val="single" w:sz="4" w:space="0" w:color="auto"/>
            </w:tcBorders>
            <w:noWrap/>
            <w:vAlign w:val="bottom"/>
            <w:hideMark/>
          </w:tcPr>
          <w:p w:rsidR="00C616DA" w:rsidRDefault="00C616DA">
            <w:pPr>
              <w:spacing w:line="240" w:lineRule="auto"/>
              <w:rPr>
                <w:rFonts w:cs="Calibri"/>
                <w:b/>
                <w:bCs/>
                <w:color w:val="000000"/>
                <w:sz w:val="18"/>
              </w:rPr>
            </w:pPr>
            <w:r>
              <w:rPr>
                <w:rFonts w:cs="Calibri"/>
                <w:b/>
                <w:bCs/>
                <w:color w:val="000000"/>
                <w:sz w:val="18"/>
              </w:rPr>
              <w:t xml:space="preserve"> Rp          1.8</w:t>
            </w:r>
            <w:r>
              <w:rPr>
                <w:rFonts w:cs="Calibri"/>
                <w:b/>
                <w:bCs/>
                <w:color w:val="000000"/>
                <w:sz w:val="18"/>
              </w:rPr>
              <w:t xml:space="preserve">00.000,00 </w:t>
            </w:r>
          </w:p>
        </w:tc>
      </w:tr>
      <w:tr w:rsidR="00200CA7" w:rsidTr="00C616DA">
        <w:trPr>
          <w:trHeight w:val="208"/>
        </w:trPr>
        <w:tc>
          <w:tcPr>
            <w:tcW w:w="8416" w:type="dxa"/>
            <w:gridSpan w:val="6"/>
            <w:tcBorders>
              <w:top w:val="single" w:sz="4" w:space="0" w:color="auto"/>
              <w:left w:val="single" w:sz="4" w:space="0" w:color="auto"/>
              <w:bottom w:val="single" w:sz="4" w:space="0" w:color="auto"/>
              <w:right w:val="single" w:sz="4" w:space="0" w:color="auto"/>
            </w:tcBorders>
            <w:noWrap/>
            <w:vAlign w:val="bottom"/>
            <w:hideMark/>
          </w:tcPr>
          <w:p w:rsidR="00200CA7" w:rsidRDefault="00200CA7">
            <w:pPr>
              <w:spacing w:line="240" w:lineRule="auto"/>
              <w:jc w:val="center"/>
              <w:rPr>
                <w:rFonts w:cs="Calibri"/>
                <w:b/>
                <w:bCs/>
                <w:color w:val="000000"/>
                <w:sz w:val="18"/>
              </w:rPr>
            </w:pPr>
            <w:r>
              <w:rPr>
                <w:rFonts w:cs="Calibri"/>
                <w:b/>
                <w:bCs/>
                <w:color w:val="000000"/>
                <w:sz w:val="18"/>
              </w:rPr>
              <w:t>3. Hardware &amp; Sofware Tambahan</w:t>
            </w:r>
          </w:p>
        </w:tc>
      </w:tr>
      <w:tr w:rsidR="00D13FD9" w:rsidTr="00D13FD9">
        <w:trPr>
          <w:trHeight w:val="194"/>
        </w:trPr>
        <w:tc>
          <w:tcPr>
            <w:tcW w:w="2080" w:type="dxa"/>
            <w:tcBorders>
              <w:top w:val="nil"/>
              <w:left w:val="single" w:sz="4" w:space="0" w:color="auto"/>
              <w:bottom w:val="single" w:sz="4" w:space="0" w:color="auto"/>
              <w:right w:val="single" w:sz="4" w:space="0" w:color="auto"/>
            </w:tcBorders>
            <w:noWrap/>
            <w:vAlign w:val="bottom"/>
            <w:hideMark/>
          </w:tcPr>
          <w:p w:rsidR="00D13FD9" w:rsidRDefault="00D13FD9">
            <w:pPr>
              <w:spacing w:line="240" w:lineRule="auto"/>
              <w:ind w:firstLineChars="100" w:firstLine="180"/>
              <w:rPr>
                <w:rFonts w:cs="Calibri"/>
                <w:color w:val="000000"/>
                <w:sz w:val="18"/>
              </w:rPr>
            </w:pPr>
            <w:r>
              <w:rPr>
                <w:rFonts w:cs="Calibri"/>
                <w:color w:val="000000"/>
                <w:sz w:val="18"/>
              </w:rPr>
              <w:t>3.1 1 Set PC Server</w:t>
            </w:r>
          </w:p>
        </w:tc>
        <w:tc>
          <w:tcPr>
            <w:tcW w:w="850"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1134"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1302" w:type="dxa"/>
            <w:gridSpan w:val="2"/>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3050"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xml:space="preserve"> Rp          8.500.000,00 </w:t>
            </w:r>
          </w:p>
        </w:tc>
      </w:tr>
      <w:tr w:rsidR="00D13FD9" w:rsidTr="00D13FD9">
        <w:trPr>
          <w:trHeight w:val="403"/>
        </w:trPr>
        <w:tc>
          <w:tcPr>
            <w:tcW w:w="2080" w:type="dxa"/>
            <w:tcBorders>
              <w:top w:val="nil"/>
              <w:left w:val="single" w:sz="4" w:space="0" w:color="auto"/>
              <w:bottom w:val="single" w:sz="4" w:space="0" w:color="auto"/>
              <w:right w:val="single" w:sz="4" w:space="0" w:color="auto"/>
            </w:tcBorders>
            <w:noWrap/>
            <w:vAlign w:val="bottom"/>
            <w:hideMark/>
          </w:tcPr>
          <w:p w:rsidR="00D13FD9" w:rsidRDefault="00D13FD9">
            <w:pPr>
              <w:spacing w:line="240" w:lineRule="auto"/>
              <w:ind w:firstLineChars="100" w:firstLine="180"/>
              <w:rPr>
                <w:rFonts w:cs="Calibri"/>
                <w:color w:val="000000"/>
                <w:sz w:val="18"/>
              </w:rPr>
            </w:pPr>
            <w:r>
              <w:rPr>
                <w:rFonts w:cs="Calibri"/>
                <w:color w:val="000000"/>
                <w:sz w:val="18"/>
              </w:rPr>
              <w:t>3.2 Web Hosting Premium</w:t>
            </w:r>
          </w:p>
        </w:tc>
        <w:tc>
          <w:tcPr>
            <w:tcW w:w="850"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1134"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1302" w:type="dxa"/>
            <w:gridSpan w:val="2"/>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3050"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xml:space="preserve"> Rp              200.000,00 </w:t>
            </w:r>
          </w:p>
        </w:tc>
      </w:tr>
      <w:tr w:rsidR="00D13FD9" w:rsidTr="00D13FD9">
        <w:trPr>
          <w:trHeight w:val="194"/>
        </w:trPr>
        <w:tc>
          <w:tcPr>
            <w:tcW w:w="2080" w:type="dxa"/>
            <w:tcBorders>
              <w:top w:val="nil"/>
              <w:left w:val="single" w:sz="4" w:space="0" w:color="auto"/>
              <w:bottom w:val="single" w:sz="4" w:space="0" w:color="auto"/>
              <w:right w:val="single" w:sz="4" w:space="0" w:color="auto"/>
            </w:tcBorders>
            <w:noWrap/>
            <w:vAlign w:val="bottom"/>
            <w:hideMark/>
          </w:tcPr>
          <w:p w:rsidR="00D13FD9" w:rsidRDefault="00D13FD9">
            <w:pPr>
              <w:spacing w:line="240" w:lineRule="auto"/>
              <w:rPr>
                <w:rFonts w:cs="Calibri"/>
                <w:b/>
                <w:bCs/>
                <w:color w:val="000000"/>
                <w:sz w:val="18"/>
              </w:rPr>
            </w:pPr>
            <w:r>
              <w:rPr>
                <w:rFonts w:cs="Calibri"/>
                <w:b/>
                <w:bCs/>
                <w:color w:val="000000"/>
                <w:sz w:val="18"/>
              </w:rPr>
              <w:t>Sub Jumlah</w:t>
            </w:r>
          </w:p>
        </w:tc>
        <w:tc>
          <w:tcPr>
            <w:tcW w:w="850"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1134"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1302" w:type="dxa"/>
            <w:gridSpan w:val="2"/>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color w:val="000000"/>
                <w:sz w:val="18"/>
              </w:rPr>
            </w:pPr>
            <w:r>
              <w:rPr>
                <w:rFonts w:cs="Calibri"/>
                <w:color w:val="000000"/>
                <w:sz w:val="18"/>
              </w:rPr>
              <w:t> </w:t>
            </w:r>
          </w:p>
        </w:tc>
        <w:tc>
          <w:tcPr>
            <w:tcW w:w="3050" w:type="dxa"/>
            <w:tcBorders>
              <w:top w:val="nil"/>
              <w:left w:val="nil"/>
              <w:bottom w:val="single" w:sz="4" w:space="0" w:color="auto"/>
              <w:right w:val="single" w:sz="4" w:space="0" w:color="auto"/>
            </w:tcBorders>
            <w:noWrap/>
            <w:vAlign w:val="bottom"/>
            <w:hideMark/>
          </w:tcPr>
          <w:p w:rsidR="00D13FD9" w:rsidRDefault="00D13FD9">
            <w:pPr>
              <w:spacing w:line="240" w:lineRule="auto"/>
              <w:rPr>
                <w:rFonts w:cs="Calibri"/>
                <w:b/>
                <w:bCs/>
                <w:color w:val="000000"/>
                <w:sz w:val="18"/>
              </w:rPr>
            </w:pPr>
            <w:r>
              <w:rPr>
                <w:rFonts w:cs="Calibri"/>
                <w:b/>
                <w:bCs/>
                <w:color w:val="000000"/>
                <w:sz w:val="18"/>
              </w:rPr>
              <w:t xml:space="preserve"> Rp          8.700.000,00 </w:t>
            </w:r>
          </w:p>
        </w:tc>
      </w:tr>
      <w:tr w:rsidR="00200CA7" w:rsidTr="00D13FD9">
        <w:trPr>
          <w:trHeight w:val="194"/>
        </w:trPr>
        <w:tc>
          <w:tcPr>
            <w:tcW w:w="5366" w:type="dxa"/>
            <w:gridSpan w:val="5"/>
            <w:tcBorders>
              <w:top w:val="single" w:sz="4" w:space="0" w:color="auto"/>
              <w:left w:val="single" w:sz="4" w:space="0" w:color="auto"/>
              <w:bottom w:val="single" w:sz="4" w:space="0" w:color="auto"/>
              <w:right w:val="single" w:sz="4" w:space="0" w:color="auto"/>
            </w:tcBorders>
            <w:noWrap/>
            <w:vAlign w:val="center"/>
            <w:hideMark/>
          </w:tcPr>
          <w:p w:rsidR="00200CA7" w:rsidRDefault="00200CA7">
            <w:pPr>
              <w:spacing w:line="240" w:lineRule="auto"/>
              <w:ind w:firstLineChars="100" w:firstLine="181"/>
              <w:jc w:val="right"/>
              <w:rPr>
                <w:rFonts w:cs="Calibri"/>
                <w:b/>
                <w:bCs/>
                <w:color w:val="000000"/>
                <w:sz w:val="18"/>
              </w:rPr>
            </w:pPr>
            <w:r>
              <w:rPr>
                <w:rFonts w:cs="Calibri"/>
                <w:b/>
                <w:bCs/>
                <w:color w:val="000000"/>
                <w:sz w:val="18"/>
              </w:rPr>
              <w:t>Total</w:t>
            </w:r>
          </w:p>
        </w:tc>
        <w:tc>
          <w:tcPr>
            <w:tcW w:w="3050" w:type="dxa"/>
            <w:tcBorders>
              <w:top w:val="nil"/>
              <w:left w:val="nil"/>
              <w:bottom w:val="single" w:sz="4" w:space="0" w:color="auto"/>
              <w:right w:val="single" w:sz="4" w:space="0" w:color="auto"/>
            </w:tcBorders>
            <w:noWrap/>
            <w:vAlign w:val="center"/>
            <w:hideMark/>
          </w:tcPr>
          <w:p w:rsidR="00200CA7" w:rsidRDefault="00D13FD9" w:rsidP="00D13FD9">
            <w:pPr>
              <w:spacing w:line="240" w:lineRule="auto"/>
              <w:rPr>
                <w:rFonts w:cs="Calibri"/>
                <w:color w:val="000000"/>
                <w:sz w:val="18"/>
              </w:rPr>
            </w:pPr>
            <w:r>
              <w:rPr>
                <w:rFonts w:cs="Calibri"/>
                <w:color w:val="000000"/>
                <w:sz w:val="18"/>
              </w:rPr>
              <w:t xml:space="preserve"> Rp        38</w:t>
            </w:r>
            <w:r w:rsidR="00200CA7">
              <w:rPr>
                <w:rFonts w:cs="Calibri"/>
                <w:color w:val="000000"/>
                <w:sz w:val="18"/>
              </w:rPr>
              <w:t>.</w:t>
            </w:r>
            <w:r>
              <w:rPr>
                <w:rFonts w:cs="Calibri"/>
                <w:color w:val="000000"/>
                <w:sz w:val="18"/>
              </w:rPr>
              <w:t>60</w:t>
            </w:r>
            <w:r w:rsidR="00200CA7">
              <w:rPr>
                <w:rFonts w:cs="Calibri"/>
                <w:color w:val="000000"/>
                <w:sz w:val="18"/>
              </w:rPr>
              <w:t xml:space="preserve">0.000,00 </w:t>
            </w:r>
          </w:p>
        </w:tc>
      </w:tr>
      <w:tr w:rsidR="00200CA7" w:rsidTr="00D13FD9">
        <w:trPr>
          <w:trHeight w:val="208"/>
        </w:trPr>
        <w:tc>
          <w:tcPr>
            <w:tcW w:w="5366" w:type="dxa"/>
            <w:gridSpan w:val="5"/>
            <w:tcBorders>
              <w:top w:val="single" w:sz="4" w:space="0" w:color="auto"/>
              <w:left w:val="single" w:sz="4" w:space="0" w:color="auto"/>
              <w:bottom w:val="single" w:sz="4" w:space="0" w:color="auto"/>
              <w:right w:val="single" w:sz="4" w:space="0" w:color="auto"/>
            </w:tcBorders>
            <w:noWrap/>
            <w:vAlign w:val="bottom"/>
            <w:hideMark/>
          </w:tcPr>
          <w:p w:rsidR="00200CA7" w:rsidRDefault="00200CA7">
            <w:pPr>
              <w:spacing w:line="240" w:lineRule="auto"/>
              <w:ind w:firstLineChars="100" w:firstLine="181"/>
              <w:jc w:val="right"/>
              <w:rPr>
                <w:rFonts w:cs="Calibri"/>
                <w:b/>
                <w:bCs/>
                <w:color w:val="000000"/>
                <w:sz w:val="18"/>
              </w:rPr>
            </w:pPr>
            <w:r>
              <w:rPr>
                <w:rFonts w:cs="Calibri"/>
                <w:b/>
                <w:bCs/>
                <w:color w:val="000000"/>
                <w:sz w:val="18"/>
              </w:rPr>
              <w:t>Biaya lain-lain</w:t>
            </w:r>
          </w:p>
        </w:tc>
        <w:tc>
          <w:tcPr>
            <w:tcW w:w="3050" w:type="dxa"/>
            <w:tcBorders>
              <w:top w:val="nil"/>
              <w:left w:val="nil"/>
              <w:bottom w:val="single" w:sz="4" w:space="0" w:color="auto"/>
              <w:right w:val="single" w:sz="4" w:space="0" w:color="auto"/>
            </w:tcBorders>
            <w:noWrap/>
            <w:vAlign w:val="bottom"/>
            <w:hideMark/>
          </w:tcPr>
          <w:p w:rsidR="00200CA7" w:rsidRDefault="00200CA7" w:rsidP="00D13FD9">
            <w:pPr>
              <w:spacing w:line="240" w:lineRule="auto"/>
              <w:rPr>
                <w:rFonts w:cs="Calibri"/>
                <w:color w:val="000000"/>
                <w:sz w:val="18"/>
              </w:rPr>
            </w:pPr>
            <w:r>
              <w:rPr>
                <w:rFonts w:cs="Calibri"/>
                <w:color w:val="000000"/>
                <w:sz w:val="18"/>
              </w:rPr>
              <w:t xml:space="preserve"> Rp              </w:t>
            </w:r>
            <w:r w:rsidR="00982F37">
              <w:rPr>
                <w:rFonts w:cs="Calibri"/>
                <w:color w:val="000000"/>
                <w:sz w:val="18"/>
              </w:rPr>
              <w:t>4</w:t>
            </w:r>
            <w:r w:rsidR="00D13FD9">
              <w:rPr>
                <w:rFonts w:cs="Calibri"/>
                <w:color w:val="000000"/>
                <w:sz w:val="18"/>
              </w:rPr>
              <w:t>0</w:t>
            </w:r>
            <w:r>
              <w:rPr>
                <w:rFonts w:cs="Calibri"/>
                <w:color w:val="000000"/>
                <w:sz w:val="18"/>
              </w:rPr>
              <w:t xml:space="preserve">0.000,00 </w:t>
            </w:r>
          </w:p>
        </w:tc>
      </w:tr>
      <w:tr w:rsidR="00200CA7" w:rsidTr="00D13FD9">
        <w:trPr>
          <w:trHeight w:val="194"/>
        </w:trPr>
        <w:tc>
          <w:tcPr>
            <w:tcW w:w="5366" w:type="dxa"/>
            <w:gridSpan w:val="5"/>
            <w:tcBorders>
              <w:top w:val="single" w:sz="4" w:space="0" w:color="auto"/>
              <w:left w:val="single" w:sz="4" w:space="0" w:color="auto"/>
              <w:bottom w:val="single" w:sz="4" w:space="0" w:color="auto"/>
              <w:right w:val="single" w:sz="4" w:space="0" w:color="000000"/>
            </w:tcBorders>
            <w:noWrap/>
            <w:vAlign w:val="bottom"/>
            <w:hideMark/>
          </w:tcPr>
          <w:p w:rsidR="00200CA7" w:rsidRDefault="00200CA7">
            <w:pPr>
              <w:spacing w:line="240" w:lineRule="auto"/>
              <w:ind w:firstLineChars="100" w:firstLine="181"/>
              <w:jc w:val="right"/>
              <w:rPr>
                <w:rFonts w:cs="Calibri"/>
                <w:b/>
                <w:bCs/>
                <w:color w:val="000000"/>
                <w:sz w:val="18"/>
              </w:rPr>
            </w:pPr>
            <w:r>
              <w:rPr>
                <w:rFonts w:cs="Calibri"/>
                <w:b/>
                <w:bCs/>
                <w:color w:val="000000"/>
                <w:sz w:val="18"/>
              </w:rPr>
              <w:t>Total Keseluruhan</w:t>
            </w:r>
          </w:p>
        </w:tc>
        <w:tc>
          <w:tcPr>
            <w:tcW w:w="3050" w:type="dxa"/>
            <w:tcBorders>
              <w:top w:val="nil"/>
              <w:left w:val="nil"/>
              <w:bottom w:val="single" w:sz="4" w:space="0" w:color="auto"/>
              <w:right w:val="single" w:sz="4" w:space="0" w:color="auto"/>
            </w:tcBorders>
            <w:noWrap/>
            <w:vAlign w:val="bottom"/>
            <w:hideMark/>
          </w:tcPr>
          <w:p w:rsidR="00200CA7" w:rsidRDefault="00982F37">
            <w:pPr>
              <w:spacing w:line="240" w:lineRule="auto"/>
              <w:rPr>
                <w:rFonts w:cs="Calibri"/>
                <w:b/>
                <w:bCs/>
                <w:color w:val="000000"/>
                <w:sz w:val="18"/>
              </w:rPr>
            </w:pPr>
            <w:r>
              <w:rPr>
                <w:rFonts w:cs="Calibri"/>
                <w:b/>
                <w:bCs/>
                <w:color w:val="000000"/>
                <w:sz w:val="18"/>
              </w:rPr>
              <w:t xml:space="preserve"> Rp        39</w:t>
            </w:r>
            <w:bookmarkStart w:id="27" w:name="_GoBack"/>
            <w:bookmarkEnd w:id="27"/>
            <w:r w:rsidR="00200CA7">
              <w:rPr>
                <w:rFonts w:cs="Calibri"/>
                <w:b/>
                <w:bCs/>
                <w:color w:val="000000"/>
                <w:sz w:val="18"/>
              </w:rPr>
              <w:t xml:space="preserve">.000.000,00 </w:t>
            </w:r>
          </w:p>
        </w:tc>
      </w:tr>
    </w:tbl>
    <w:p w:rsidR="00B0101F" w:rsidRPr="007302EF" w:rsidRDefault="00B0101F" w:rsidP="006A77E9">
      <w:pPr>
        <w:rPr>
          <w:rFonts w:ascii="Times New Roman" w:hAnsi="Times New Roman" w:cs="Times New Roman"/>
          <w:b/>
          <w:bCs/>
          <w:sz w:val="24"/>
          <w:szCs w:val="24"/>
        </w:rPr>
      </w:pPr>
    </w:p>
    <w:sectPr w:rsidR="00B0101F" w:rsidRPr="007302E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D4" w:rsidRDefault="00F16BD4">
      <w:pPr>
        <w:spacing w:after="0" w:line="240" w:lineRule="auto"/>
      </w:pPr>
      <w:r>
        <w:separator/>
      </w:r>
    </w:p>
  </w:endnote>
  <w:endnote w:type="continuationSeparator" w:id="0">
    <w:p w:rsidR="00F16BD4" w:rsidRDefault="00F1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4D" w:rsidRDefault="002C1B4D">
    <w:pPr>
      <w:pStyle w:val="Footer"/>
      <w:jc w:val="right"/>
    </w:pPr>
    <w:r>
      <w:fldChar w:fldCharType="begin"/>
    </w:r>
    <w:r>
      <w:instrText xml:space="preserve"> PAGE   \* MERGEFORMAT </w:instrText>
    </w:r>
    <w:r>
      <w:fldChar w:fldCharType="separate"/>
    </w:r>
    <w:r>
      <w:rPr>
        <w:noProof/>
      </w:rPr>
      <w:t>14</w:t>
    </w:r>
    <w:r>
      <w:rPr>
        <w:noProof/>
      </w:rPr>
      <w:fldChar w:fldCharType="end"/>
    </w:r>
  </w:p>
  <w:p w:rsidR="002C1B4D" w:rsidRDefault="002C1B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4D" w:rsidRDefault="002C1B4D">
    <w:pPr>
      <w:pStyle w:val="Footer"/>
      <w:jc w:val="right"/>
    </w:pPr>
    <w:r>
      <w:fldChar w:fldCharType="begin"/>
    </w:r>
    <w:r>
      <w:instrText xml:space="preserve"> PAGE   \* MERGEFORMAT </w:instrText>
    </w:r>
    <w:r>
      <w:fldChar w:fldCharType="separate"/>
    </w:r>
    <w:r w:rsidR="00982F37">
      <w:rPr>
        <w:noProof/>
      </w:rPr>
      <w:t>24</w:t>
    </w:r>
    <w:r>
      <w:rPr>
        <w:noProof/>
      </w:rPr>
      <w:fldChar w:fldCharType="end"/>
    </w:r>
  </w:p>
  <w:p w:rsidR="002C1B4D" w:rsidRDefault="002C1B4D">
    <w:pPr>
      <w:pStyle w:val="Footer"/>
      <w:ind w:firstLine="7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B4D" w:rsidRDefault="002C1B4D">
    <w:pPr>
      <w:pStyle w:val="Footer"/>
      <w:jc w:val="center"/>
    </w:pPr>
    <w:r>
      <w:fldChar w:fldCharType="begin"/>
    </w:r>
    <w:r>
      <w:instrText xml:space="preserve"> PAGE   \* MERGEFORMAT </w:instrText>
    </w:r>
    <w:r>
      <w:fldChar w:fldCharType="separate"/>
    </w:r>
    <w:r w:rsidR="00422DCC">
      <w:rPr>
        <w:noProof/>
      </w:rPr>
      <w:t>3</w:t>
    </w:r>
    <w:r>
      <w:rPr>
        <w:noProof/>
      </w:rPr>
      <w:fldChar w:fldCharType="end"/>
    </w:r>
  </w:p>
  <w:p w:rsidR="002C1B4D" w:rsidRDefault="002C1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D4" w:rsidRDefault="00F16BD4">
      <w:pPr>
        <w:spacing w:after="0" w:line="240" w:lineRule="auto"/>
      </w:pPr>
      <w:r>
        <w:separator/>
      </w:r>
    </w:p>
  </w:footnote>
  <w:footnote w:type="continuationSeparator" w:id="0">
    <w:p w:rsidR="00F16BD4" w:rsidRDefault="00F1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4"/>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0000005"/>
    <w:multiLevelType w:val="hybridMultilevel"/>
    <w:tmpl w:val="D14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6">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0000008"/>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8">
    <w:nsid w:val="00000009"/>
    <w:multiLevelType w:val="multilevel"/>
    <w:tmpl w:val="45F659BC"/>
    <w:lvl w:ilvl="0">
      <w:start w:val="2"/>
      <w:numFmt w:val="decimal"/>
      <w:lvlText w:val="%1"/>
      <w:lvlJc w:val="left"/>
      <w:pPr>
        <w:ind w:left="360" w:hanging="360"/>
      </w:pPr>
      <w:rPr>
        <w:rFonts w:hint="default"/>
      </w:rPr>
    </w:lvl>
    <w:lvl w:ilvl="1">
      <w:start w:val="1"/>
      <w:numFmt w:val="decimal"/>
      <w:lvlText w:val="%1.%2"/>
      <w:lvlJc w:val="left"/>
      <w:pPr>
        <w:ind w:left="2280" w:hanging="720"/>
      </w:pPr>
      <w:rPr>
        <w:rFonts w:ascii="Times New Roman" w:hAnsi="Times New Roman" w:cs="Times New Roman" w:hint="default"/>
        <w:color w:val="auto"/>
        <w:sz w:val="24"/>
        <w:szCs w:val="24"/>
      </w:rPr>
    </w:lvl>
    <w:lvl w:ilvl="2">
      <w:start w:val="1"/>
      <w:numFmt w:val="decimal"/>
      <w:lvlText w:val="%1.%2.%3"/>
      <w:lvlJc w:val="left"/>
      <w:pPr>
        <w:ind w:left="3840" w:hanging="720"/>
      </w:pPr>
      <w:rPr>
        <w:rFonts w:hint="default"/>
        <w:color w:val="auto"/>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9">
    <w:nsid w:val="0000000A"/>
    <w:multiLevelType w:val="hybridMultilevel"/>
    <w:tmpl w:val="9C9A260A"/>
    <w:lvl w:ilvl="0" w:tplc="8438FB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11">
    <w:nsid w:val="0000000C"/>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0000000D"/>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3">
    <w:nsid w:val="0000000E"/>
    <w:multiLevelType w:val="multilevel"/>
    <w:tmpl w:val="AE3CBCC4"/>
    <w:lvl w:ilvl="0">
      <w:start w:val="1"/>
      <w:numFmt w:val="decimal"/>
      <w:lvlText w:val="%1."/>
      <w:lvlJc w:val="left"/>
      <w:pPr>
        <w:ind w:left="1848" w:hanging="360"/>
      </w:pPr>
    </w:lvl>
    <w:lvl w:ilvl="1">
      <w:start w:val="7"/>
      <w:numFmt w:val="decimal"/>
      <w:isLgl/>
      <w:lvlText w:val="%1.%2"/>
      <w:lvlJc w:val="left"/>
      <w:pPr>
        <w:ind w:left="1968" w:hanging="480"/>
      </w:pPr>
      <w:rPr>
        <w:rFonts w:hint="default"/>
        <w:i/>
      </w:rPr>
    </w:lvl>
    <w:lvl w:ilvl="2">
      <w:start w:val="9"/>
      <w:numFmt w:val="decimal"/>
      <w:isLgl/>
      <w:lvlText w:val="%1.%2.%3"/>
      <w:lvlJc w:val="left"/>
      <w:pPr>
        <w:ind w:left="1713" w:hanging="720"/>
      </w:pPr>
      <w:rPr>
        <w:rFonts w:hint="default"/>
        <w:i w:val="0"/>
      </w:rPr>
    </w:lvl>
    <w:lvl w:ilvl="3">
      <w:start w:val="1"/>
      <w:numFmt w:val="decimal"/>
      <w:isLgl/>
      <w:lvlText w:val="%1.%2.%3.%4"/>
      <w:lvlJc w:val="left"/>
      <w:pPr>
        <w:ind w:left="2208" w:hanging="720"/>
      </w:pPr>
      <w:rPr>
        <w:rFonts w:hint="default"/>
        <w:i/>
      </w:rPr>
    </w:lvl>
    <w:lvl w:ilvl="4">
      <w:start w:val="1"/>
      <w:numFmt w:val="decimal"/>
      <w:isLgl/>
      <w:lvlText w:val="%1.%2.%3.%4.%5"/>
      <w:lvlJc w:val="left"/>
      <w:pPr>
        <w:ind w:left="2568" w:hanging="1080"/>
      </w:pPr>
      <w:rPr>
        <w:rFonts w:hint="default"/>
        <w:i/>
      </w:rPr>
    </w:lvl>
    <w:lvl w:ilvl="5">
      <w:start w:val="1"/>
      <w:numFmt w:val="decimal"/>
      <w:isLgl/>
      <w:lvlText w:val="%1.%2.%3.%4.%5.%6"/>
      <w:lvlJc w:val="left"/>
      <w:pPr>
        <w:ind w:left="2568" w:hanging="1080"/>
      </w:pPr>
      <w:rPr>
        <w:rFonts w:hint="default"/>
        <w:i/>
      </w:rPr>
    </w:lvl>
    <w:lvl w:ilvl="6">
      <w:start w:val="1"/>
      <w:numFmt w:val="decimal"/>
      <w:isLgl/>
      <w:lvlText w:val="%1.%2.%3.%4.%5.%6.%7"/>
      <w:lvlJc w:val="left"/>
      <w:pPr>
        <w:ind w:left="2928" w:hanging="1440"/>
      </w:pPr>
      <w:rPr>
        <w:rFonts w:hint="default"/>
        <w:i/>
      </w:rPr>
    </w:lvl>
    <w:lvl w:ilvl="7">
      <w:start w:val="1"/>
      <w:numFmt w:val="decimal"/>
      <w:isLgl/>
      <w:lvlText w:val="%1.%2.%3.%4.%5.%6.%7.%8"/>
      <w:lvlJc w:val="left"/>
      <w:pPr>
        <w:ind w:left="2928" w:hanging="1440"/>
      </w:pPr>
      <w:rPr>
        <w:rFonts w:hint="default"/>
        <w:i/>
      </w:rPr>
    </w:lvl>
    <w:lvl w:ilvl="8">
      <w:start w:val="1"/>
      <w:numFmt w:val="decimal"/>
      <w:isLgl/>
      <w:lvlText w:val="%1.%2.%3.%4.%5.%6.%7.%8.%9"/>
      <w:lvlJc w:val="left"/>
      <w:pPr>
        <w:ind w:left="3288" w:hanging="1800"/>
      </w:pPr>
      <w:rPr>
        <w:rFonts w:hint="default"/>
        <w:i/>
      </w:rPr>
    </w:lvl>
  </w:abstractNum>
  <w:abstractNum w:abstractNumId="14">
    <w:nsid w:val="0000000F"/>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5">
    <w:nsid w:val="00000010"/>
    <w:multiLevelType w:val="hybridMultilevel"/>
    <w:tmpl w:val="B8C4CB9A"/>
    <w:lvl w:ilvl="0" w:tplc="9482AAE6">
      <w:start w:val="1"/>
      <w:numFmt w:val="lowerRoman"/>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7">
    <w:nsid w:val="00000012"/>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8">
    <w:nsid w:val="00000013"/>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9">
    <w:nsid w:val="00000014"/>
    <w:multiLevelType w:val="hybridMultilevel"/>
    <w:tmpl w:val="15FA9D7E"/>
    <w:lvl w:ilvl="0" w:tplc="9482AAE6">
      <w:start w:val="1"/>
      <w:numFmt w:val="lowerRoman"/>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00000016"/>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2">
    <w:nsid w:val="00000017"/>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3">
    <w:nsid w:val="0000001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24">
    <w:nsid w:val="00000019"/>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0000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0000001B"/>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000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0000001D"/>
    <w:multiLevelType w:val="multilevel"/>
    <w:tmpl w:val="92487A9E"/>
    <w:lvl w:ilvl="0">
      <w:start w:val="1"/>
      <w:numFmt w:val="decimal"/>
      <w:lvlText w:val="%1."/>
      <w:lvlJc w:val="left"/>
      <w:pPr>
        <w:ind w:left="900" w:hanging="360"/>
      </w:pPr>
    </w:lvl>
    <w:lvl w:ilvl="1">
      <w:start w:val="1"/>
      <w:numFmt w:val="decimal"/>
      <w:isLgl/>
      <w:lvlText w:val="%1.%2"/>
      <w:lvlJc w:val="left"/>
      <w:pPr>
        <w:ind w:left="2280" w:hanging="720"/>
      </w:pPr>
      <w:rPr>
        <w:rFonts w:hint="default"/>
        <w:b/>
        <w:color w:val="auto"/>
        <w:sz w:val="24"/>
        <w:szCs w:val="24"/>
      </w:rPr>
    </w:lvl>
    <w:lvl w:ilvl="2">
      <w:start w:val="1"/>
      <w:numFmt w:val="decimal"/>
      <w:isLgl/>
      <w:lvlText w:val="%1.%2.%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29">
    <w:nsid w:val="0000001E"/>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0">
    <w:nsid w:val="00000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0000002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2">
    <w:nsid w:val="00000021"/>
    <w:multiLevelType w:val="hybridMultilevel"/>
    <w:tmpl w:val="6812F13C"/>
    <w:lvl w:ilvl="0" w:tplc="9FEC991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0000002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4">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4"/>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6">
    <w:nsid w:val="00000025"/>
    <w:multiLevelType w:val="hybridMultilevel"/>
    <w:tmpl w:val="000000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7">
    <w:nsid w:val="0000002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8"/>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nsid w:val="00000029"/>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41">
    <w:nsid w:val="0000002A"/>
    <w:multiLevelType w:val="hybridMultilevel"/>
    <w:tmpl w:val="0000000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2">
    <w:nsid w:val="0000002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0000002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000002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0D8294E"/>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num w:numId="1">
    <w:abstractNumId w:val="10"/>
  </w:num>
  <w:num w:numId="2">
    <w:abstractNumId w:val="23"/>
  </w:num>
  <w:num w:numId="3">
    <w:abstractNumId w:val="5"/>
  </w:num>
  <w:num w:numId="4">
    <w:abstractNumId w:val="19"/>
  </w:num>
  <w:num w:numId="5">
    <w:abstractNumId w:val="6"/>
  </w:num>
  <w:num w:numId="6">
    <w:abstractNumId w:val="25"/>
  </w:num>
  <w:num w:numId="7">
    <w:abstractNumId w:val="15"/>
  </w:num>
  <w:num w:numId="8">
    <w:abstractNumId w:val="31"/>
  </w:num>
  <w:num w:numId="9">
    <w:abstractNumId w:val="12"/>
  </w:num>
  <w:num w:numId="10">
    <w:abstractNumId w:val="2"/>
  </w:num>
  <w:num w:numId="11">
    <w:abstractNumId w:val="9"/>
  </w:num>
  <w:num w:numId="12">
    <w:abstractNumId w:val="27"/>
  </w:num>
  <w:num w:numId="13">
    <w:abstractNumId w:val="14"/>
  </w:num>
  <w:num w:numId="14">
    <w:abstractNumId w:val="1"/>
  </w:num>
  <w:num w:numId="15">
    <w:abstractNumId w:val="29"/>
  </w:num>
  <w:num w:numId="16">
    <w:abstractNumId w:val="33"/>
  </w:num>
  <w:num w:numId="17">
    <w:abstractNumId w:val="32"/>
  </w:num>
  <w:num w:numId="18">
    <w:abstractNumId w:val="45"/>
  </w:num>
  <w:num w:numId="19">
    <w:abstractNumId w:val="22"/>
  </w:num>
  <w:num w:numId="20">
    <w:abstractNumId w:val="30"/>
  </w:num>
  <w:num w:numId="21">
    <w:abstractNumId w:val="20"/>
  </w:num>
  <w:num w:numId="22">
    <w:abstractNumId w:val="13"/>
  </w:num>
  <w:num w:numId="23">
    <w:abstractNumId w:val="18"/>
  </w:num>
  <w:num w:numId="24">
    <w:abstractNumId w:val="3"/>
  </w:num>
  <w:num w:numId="25">
    <w:abstractNumId w:val="8"/>
  </w:num>
  <w:num w:numId="26">
    <w:abstractNumId w:val="11"/>
  </w:num>
  <w:num w:numId="27">
    <w:abstractNumId w:val="28"/>
  </w:num>
  <w:num w:numId="28">
    <w:abstractNumId w:val="17"/>
  </w:num>
  <w:num w:numId="29">
    <w:abstractNumId w:val="21"/>
  </w:num>
  <w:num w:numId="30">
    <w:abstractNumId w:val="7"/>
  </w:num>
  <w:num w:numId="31">
    <w:abstractNumId w:val="16"/>
  </w:num>
  <w:num w:numId="32">
    <w:abstractNumId w:val="0"/>
  </w:num>
  <w:num w:numId="33">
    <w:abstractNumId w:val="4"/>
  </w:num>
  <w:num w:numId="34">
    <w:abstractNumId w:val="26"/>
  </w:num>
  <w:num w:numId="35">
    <w:abstractNumId w:val="24"/>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1F"/>
    <w:rsid w:val="00074D3D"/>
    <w:rsid w:val="000F6A00"/>
    <w:rsid w:val="00107E93"/>
    <w:rsid w:val="00200CA7"/>
    <w:rsid w:val="002472D5"/>
    <w:rsid w:val="002C1B4D"/>
    <w:rsid w:val="00374790"/>
    <w:rsid w:val="00422DCC"/>
    <w:rsid w:val="00610FDA"/>
    <w:rsid w:val="006A77E9"/>
    <w:rsid w:val="006C6C2E"/>
    <w:rsid w:val="007302EF"/>
    <w:rsid w:val="007E53D8"/>
    <w:rsid w:val="00982F37"/>
    <w:rsid w:val="009C13E2"/>
    <w:rsid w:val="00B0101F"/>
    <w:rsid w:val="00C616DA"/>
    <w:rsid w:val="00CF673E"/>
    <w:rsid w:val="00D13FD9"/>
    <w:rsid w:val="00D42794"/>
    <w:rsid w:val="00DC5179"/>
    <w:rsid w:val="00F1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uiPriority w:val="39"/>
    <w:qFormat/>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qFormat/>
    <w:pPr>
      <w:outlineLvl w:val="9"/>
    </w:pPr>
    <w:rPr>
      <w:lang w:eastAsia="ja-JP"/>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TOC3">
    <w:name w:val="toc 3"/>
    <w:basedOn w:val="Normal"/>
    <w:next w:val="Normal"/>
    <w:uiPriority w:val="39"/>
    <w:pPr>
      <w:spacing w:after="100"/>
      <w:ind w:left="440"/>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uiPriority w:val="39"/>
    <w:qFormat/>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qFormat/>
    <w:pPr>
      <w:outlineLvl w:val="9"/>
    </w:pPr>
    <w:rPr>
      <w:lang w:eastAsia="ja-JP"/>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TOC3">
    <w:name w:val="toc 3"/>
    <w:basedOn w:val="Normal"/>
    <w:next w:val="Normal"/>
    <w:uiPriority w:val="39"/>
    <w:pPr>
      <w:spacing w:after="100"/>
      <w:ind w:left="440"/>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452321">
      <w:bodyDiv w:val="1"/>
      <w:marLeft w:val="0"/>
      <w:marRight w:val="0"/>
      <w:marTop w:val="0"/>
      <w:marBottom w:val="0"/>
      <w:divBdr>
        <w:top w:val="none" w:sz="0" w:space="0" w:color="auto"/>
        <w:left w:val="none" w:sz="0" w:space="0" w:color="auto"/>
        <w:bottom w:val="none" w:sz="0" w:space="0" w:color="auto"/>
        <w:right w:val="none" w:sz="0" w:space="0" w:color="auto"/>
      </w:divBdr>
    </w:div>
    <w:div w:id="1284654609">
      <w:bodyDiv w:val="1"/>
      <w:marLeft w:val="0"/>
      <w:marRight w:val="0"/>
      <w:marTop w:val="0"/>
      <w:marBottom w:val="0"/>
      <w:divBdr>
        <w:top w:val="none" w:sz="0" w:space="0" w:color="auto"/>
        <w:left w:val="none" w:sz="0" w:space="0" w:color="auto"/>
        <w:bottom w:val="none" w:sz="0" w:space="0" w:color="auto"/>
        <w:right w:val="none" w:sz="0" w:space="0" w:color="auto"/>
      </w:divBdr>
    </w:div>
    <w:div w:id="151337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5C6BA-5CCF-4574-B9AE-246AC96D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32</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Hendro D'eluze</cp:lastModifiedBy>
  <cp:revision>11</cp:revision>
  <dcterms:created xsi:type="dcterms:W3CDTF">2019-11-24T04:02:00Z</dcterms:created>
  <dcterms:modified xsi:type="dcterms:W3CDTF">2019-12-02T15:14:00Z</dcterms:modified>
</cp:coreProperties>
</file>