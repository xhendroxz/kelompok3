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ustom.xml" ContentType="application/vnd.openxmlformats-officedocument.custom-properties+xml"/>
  <Override PartName="/word/footer2.xml" ContentType="application/vnd.openxmlformats-officedocument.wordprocessingml.footer+xml"/>
  <Override PartName="/word/theme/theme1.xml" ContentType="application/vnd.openxmlformats-officedocument.theme+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customXml/itemProps1.xml" ContentType="application/vnd.openxmlformats-officedocument.customXml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jc w:val="center"/>
        <w:rPr/>
      </w:pPr>
      <w:r>
        <w:rPr>
          <w:rFonts w:hint="default"/>
          <w:b/>
          <w:sz w:val="32"/>
          <w:lang w:val="id-ID"/>
        </w:rPr>
        <w:t>Perancangan</w:t>
      </w:r>
      <w:r>
        <w:rPr>
          <w:rFonts w:hint="default"/>
          <w:b/>
          <w:sz w:val="32"/>
          <w:lang w:val="id-ID"/>
        </w:rPr>
        <w:t xml:space="preserve"> </w:t>
      </w:r>
      <w:r>
        <w:rPr>
          <w:rFonts w:hint="default"/>
          <w:b/>
          <w:sz w:val="32"/>
        </w:rPr>
        <w:t>Sistem</w:t>
      </w:r>
      <w:r>
        <w:rPr>
          <w:rFonts w:hint="default"/>
          <w:b/>
          <w:sz w:val="32"/>
        </w:rPr>
        <w:t xml:space="preserve"> </w:t>
      </w:r>
      <w:r>
        <w:rPr>
          <w:rFonts w:hint="default"/>
          <w:b/>
          <w:sz w:val="32"/>
        </w:rPr>
        <w:t>Informasi</w:t>
      </w:r>
      <w:r>
        <w:rPr>
          <w:rFonts w:hint="default"/>
          <w:b/>
          <w:sz w:val="32"/>
        </w:rPr>
        <w:t xml:space="preserve"> </w:t>
      </w:r>
    </w:p>
    <w:p>
      <w:pPr>
        <w:pStyle w:val="style0"/>
        <w:spacing w:after="0"/>
        <w:jc w:val="center"/>
        <w:rPr/>
      </w:pPr>
      <w:r>
        <w:rPr>
          <w:rFonts w:hint="default"/>
          <w:b/>
          <w:sz w:val="32"/>
          <w:lang w:val="en-US"/>
        </w:rPr>
        <w:t>Pengelolaan</w:t>
      </w:r>
      <w:r>
        <w:rPr>
          <w:rFonts w:hint="default"/>
          <w:b/>
          <w:sz w:val="32"/>
          <w:lang w:val="en-US"/>
        </w:rPr>
        <w:t xml:space="preserve"> </w:t>
      </w:r>
      <w:r>
        <w:rPr>
          <w:rFonts w:hint="default"/>
          <w:b/>
          <w:sz w:val="32"/>
          <w:lang w:val="en-US"/>
        </w:rPr>
        <w:t>Data</w:t>
      </w:r>
      <w:r>
        <w:rPr>
          <w:rFonts w:hint="default"/>
          <w:b/>
          <w:sz w:val="32"/>
          <w:lang w:val="en-US"/>
        </w:rPr>
        <w:t xml:space="preserve"> </w:t>
      </w:r>
      <w:r>
        <w:rPr>
          <w:rFonts w:hint="default"/>
          <w:b/>
          <w:sz w:val="32"/>
          <w:lang w:val="en-US"/>
        </w:rPr>
        <w:t>Karya</w:t>
      </w:r>
      <w:r>
        <w:rPr>
          <w:rFonts w:hint="default"/>
          <w:b/>
          <w:sz w:val="32"/>
          <w:lang w:val="en-US"/>
        </w:rPr>
        <w:t xml:space="preserve"> </w:t>
      </w:r>
      <w:r>
        <w:rPr>
          <w:rFonts w:hint="default"/>
          <w:b/>
          <w:sz w:val="32"/>
          <w:lang w:val="en-US"/>
        </w:rPr>
        <w:t>Ilmiah</w:t>
      </w:r>
      <w:r>
        <w:rPr>
          <w:rFonts w:hint="default"/>
          <w:b/>
          <w:sz w:val="32"/>
          <w:lang w:val="en-US"/>
        </w:rPr>
        <w:t>/Skripsi</w:t>
      </w:r>
      <w:r>
        <w:rPr>
          <w:rFonts w:hint="default"/>
          <w:b/>
          <w:sz w:val="32"/>
          <w:lang w:val="en-US"/>
        </w:rPr>
        <w:t xml:space="preserve"> </w:t>
      </w:r>
      <w:r>
        <w:rPr>
          <w:rFonts w:hint="default"/>
          <w:b/>
          <w:sz w:val="32"/>
          <w:lang w:val="en-US"/>
        </w:rPr>
        <w:t>Mahasiswa</w:t>
      </w:r>
    </w:p>
    <w:p>
      <w:pPr>
        <w:pStyle w:val="style0"/>
        <w:spacing w:after="0" w:lineRule="auto" w:line="360"/>
        <w:jc w:val="center"/>
        <w:rPr>
          <w:rFonts w:ascii="Times New Roman" w:cs="Times New Roman" w:hAnsi="Times New Roman"/>
          <w:b/>
          <w:sz w:val="32"/>
          <w:szCs w:val="32"/>
        </w:rPr>
      </w:pPr>
      <w:r>
        <w:rPr>
          <w:rFonts w:ascii="Times New Roman" w:cs="Times New Roman" w:hAnsi="Times New Roman"/>
          <w:b/>
          <w:sz w:val="32"/>
          <w:szCs w:val="32"/>
          <w:lang w:val="en-US"/>
        </w:rPr>
        <w:t>Menggunakan Metode</w:t>
      </w:r>
      <w:r>
        <w:rPr>
          <w:rFonts w:ascii="Times New Roman" w:cs="Times New Roman" w:hAnsi="Times New Roman"/>
          <w:b/>
          <w:sz w:val="32"/>
          <w:szCs w:val="32"/>
        </w:rPr>
        <w:t xml:space="preserve"> Unifed Modelling </w:t>
      </w:r>
      <w:r>
        <w:rPr>
          <w:rFonts w:ascii="Times New Roman" w:cs="Times New Roman" w:hAnsi="Times New Roman"/>
          <w:b/>
          <w:sz w:val="32"/>
          <w:szCs w:val="32"/>
        </w:rPr>
        <w:t>Language(</w:t>
      </w:r>
      <w:r>
        <w:rPr>
          <w:rFonts w:ascii="Times New Roman" w:cs="Times New Roman" w:hAnsi="Times New Roman"/>
          <w:b/>
          <w:sz w:val="32"/>
          <w:szCs w:val="32"/>
        </w:rPr>
        <w:t>UML)</w:t>
      </w:r>
    </w:p>
    <w:p>
      <w:pPr>
        <w:pStyle w:val="style0"/>
        <w:spacing w:after="0" w:lineRule="auto" w:line="360"/>
        <w:jc w:val="center"/>
        <w:rPr>
          <w:rFonts w:ascii="Times New Roman" w:cs="Times New Roman" w:hAnsi="Times New Roman"/>
          <w:b/>
          <w:sz w:val="32"/>
          <w:szCs w:val="32"/>
        </w:rPr>
      </w:pPr>
    </w:p>
    <w:p>
      <w:pPr>
        <w:pStyle w:val="style0"/>
        <w:spacing w:after="0" w:lineRule="auto" w:line="360"/>
        <w:jc w:val="center"/>
        <w:rPr>
          <w:rFonts w:ascii="Times New Roman" w:cs="Times New Roman" w:hAnsi="Times New Roman"/>
          <w:b/>
          <w:sz w:val="24"/>
          <w:szCs w:val="24"/>
        </w:rPr>
      </w:pPr>
      <w:r>
        <w:rPr>
          <w:rFonts w:ascii="Times New Roman" w:cs="Times New Roman" w:hAnsi="Times New Roman"/>
          <w:b/>
          <w:sz w:val="24"/>
          <w:szCs w:val="24"/>
        </w:rPr>
        <w:t>TUGAS PRAKTIKUM</w:t>
      </w:r>
    </w:p>
    <w:p>
      <w:pPr>
        <w:pStyle w:val="style0"/>
        <w:spacing w:after="0" w:lineRule="auto" w:line="360"/>
        <w:jc w:val="center"/>
        <w:rPr>
          <w:rFonts w:ascii="Times New Roman" w:cs="Times New Roman" w:hAnsi="Times New Roman"/>
          <w:b/>
          <w:sz w:val="24"/>
          <w:szCs w:val="24"/>
        </w:rPr>
      </w:pPr>
    </w:p>
    <w:p>
      <w:pPr>
        <w:pStyle w:val="style0"/>
        <w:spacing w:after="0" w:lineRule="auto" w:line="360"/>
        <w:jc w:val="center"/>
        <w:rPr>
          <w:rFonts w:ascii="Times New Roman" w:cs="Times New Roman" w:hAnsi="Times New Roman"/>
          <w:b/>
          <w:sz w:val="24"/>
          <w:szCs w:val="24"/>
        </w:rPr>
      </w:pPr>
    </w:p>
    <w:p>
      <w:pPr>
        <w:pStyle w:val="style0"/>
        <w:spacing w:after="0" w:lineRule="auto" w:line="360"/>
        <w:jc w:val="center"/>
        <w:rPr>
          <w:rFonts w:ascii="Times New Roman" w:cs="Times New Roman" w:hAnsi="Times New Roman"/>
          <w:b/>
          <w:sz w:val="24"/>
          <w:szCs w:val="24"/>
        </w:rPr>
      </w:pPr>
    </w:p>
    <w:p>
      <w:pPr>
        <w:pStyle w:val="style0"/>
        <w:spacing w:after="0" w:lineRule="auto" w:line="360"/>
        <w:jc w:val="center"/>
        <w:rPr>
          <w:rFonts w:ascii="Times New Roman" w:cs="Times New Roman" w:hAnsi="Times New Roman"/>
          <w:sz w:val="24"/>
          <w:szCs w:val="24"/>
        </w:rPr>
      </w:pPr>
      <w:r>
        <w:rPr>
          <w:rFonts w:ascii="Times New Roman" w:cs="Times New Roman" w:hAnsi="Times New Roman"/>
          <w:sz w:val="24"/>
          <w:szCs w:val="24"/>
        </w:rPr>
        <w:t>Disusun Oleh:</w:t>
      </w:r>
    </w:p>
    <w:tbl>
      <w:tblPr>
        <w:tblW w:w="0" w:type="auto"/>
        <w:tblInd w:w="2160" w:type="dxa"/>
        <w:tblLayout w:type="fixed"/>
        <w:tblCellMar>
          <w:left w:w="0" w:type="dxa"/>
          <w:right w:w="0" w:type="dxa"/>
        </w:tblCellMar>
        <w:tblLook w:val="01E0" w:firstRow="1" w:lastRow="1" w:firstColumn="1" w:lastColumn="1" w:noHBand="0" w:noVBand="0"/>
      </w:tblPr>
      <w:tblGrid>
        <w:gridCol w:w="3370"/>
        <w:gridCol w:w="2037"/>
      </w:tblGrid>
      <w:tr>
        <w:trPr>
          <w:trHeight w:val="339" w:hRule="atLeast"/>
        </w:trPr>
        <w:tc>
          <w:tcPr>
            <w:tcW w:w="3370" w:type="dxa"/>
            <w:tcBorders/>
          </w:tcPr>
          <w:p>
            <w:pPr>
              <w:pStyle w:val="style4097"/>
              <w:spacing w:lineRule="exact" w:line="266"/>
              <w:ind w:left="200"/>
              <w:rPr>
                <w:b/>
                <w:sz w:val="24"/>
              </w:rPr>
            </w:pPr>
            <w:r>
              <w:rPr>
                <w:b/>
                <w:sz w:val="24"/>
              </w:rPr>
              <w:t>H</w:t>
            </w:r>
            <w:r>
              <w:rPr>
                <w:b/>
                <w:sz w:val="24"/>
                <w:lang w:val="en-US"/>
              </w:rPr>
              <w:t>endro</w:t>
            </w:r>
          </w:p>
        </w:tc>
        <w:tc>
          <w:tcPr>
            <w:tcW w:w="2037" w:type="dxa"/>
            <w:tcBorders/>
          </w:tcPr>
          <w:p>
            <w:pPr>
              <w:pStyle w:val="style4097"/>
              <w:spacing w:lineRule="exact" w:line="266"/>
              <w:ind w:right="198"/>
              <w:jc w:val="right"/>
              <w:rPr>
                <w:b/>
                <w:sz w:val="24"/>
              </w:rPr>
            </w:pPr>
            <w:r>
              <w:rPr>
                <w:b/>
                <w:sz w:val="24"/>
              </w:rPr>
              <w:t>33118110</w:t>
            </w:r>
            <w:r>
              <w:rPr>
                <w:b/>
                <w:sz w:val="24"/>
                <w:lang w:val="en-US"/>
              </w:rPr>
              <w:t>09</w:t>
            </w:r>
          </w:p>
        </w:tc>
      </w:tr>
      <w:tr>
        <w:tblPrEx/>
        <w:trPr>
          <w:trHeight w:val="394" w:hRule="atLeast"/>
        </w:trPr>
        <w:tc>
          <w:tcPr>
            <w:tcW w:w="3370" w:type="dxa"/>
            <w:tcBorders/>
          </w:tcPr>
          <w:p>
            <w:pPr>
              <w:pStyle w:val="style4097"/>
              <w:spacing w:before="63"/>
              <w:ind w:left="200"/>
              <w:rPr>
                <w:b/>
                <w:sz w:val="24"/>
              </w:rPr>
            </w:pPr>
            <w:r>
              <w:rPr>
                <w:b/>
                <w:sz w:val="24"/>
                <w:lang w:val="en-US"/>
              </w:rPr>
              <w:t>Hendra Febrian</w:t>
            </w:r>
          </w:p>
        </w:tc>
        <w:tc>
          <w:tcPr>
            <w:tcW w:w="2037" w:type="dxa"/>
            <w:tcBorders/>
          </w:tcPr>
          <w:p>
            <w:pPr>
              <w:pStyle w:val="style4097"/>
              <w:spacing w:before="63"/>
              <w:ind w:right="198"/>
              <w:jc w:val="right"/>
              <w:rPr>
                <w:b/>
                <w:sz w:val="24"/>
              </w:rPr>
            </w:pPr>
            <w:r>
              <w:rPr>
                <w:b/>
                <w:sz w:val="24"/>
              </w:rPr>
              <w:t>33118110</w:t>
            </w:r>
            <w:r>
              <w:rPr>
                <w:b/>
                <w:sz w:val="24"/>
                <w:lang w:val="en-US"/>
              </w:rPr>
              <w:t>23</w:t>
            </w:r>
          </w:p>
        </w:tc>
      </w:tr>
      <w:tr>
        <w:tblPrEx/>
        <w:trPr>
          <w:trHeight w:val="321" w:hRule="atLeast"/>
        </w:trPr>
        <w:tc>
          <w:tcPr>
            <w:tcW w:w="3370" w:type="dxa"/>
            <w:tcBorders/>
          </w:tcPr>
          <w:p>
            <w:pPr>
              <w:pStyle w:val="style4097"/>
              <w:spacing w:before="45" w:lineRule="exact" w:line="256"/>
              <w:ind w:left="200"/>
              <w:rPr>
                <w:b/>
                <w:sz w:val="24"/>
              </w:rPr>
            </w:pPr>
            <w:r>
              <w:rPr>
                <w:b/>
                <w:sz w:val="24"/>
                <w:lang w:val="en-US"/>
              </w:rPr>
              <w:t>Na</w:t>
            </w:r>
            <w:r>
              <w:rPr>
                <w:b/>
                <w:sz w:val="24"/>
                <w:lang w:val="en-US"/>
              </w:rPr>
              <w:t>dya Alisa Sesiq Millenia Kasim</w:t>
            </w:r>
          </w:p>
        </w:tc>
        <w:tc>
          <w:tcPr>
            <w:tcW w:w="2037" w:type="dxa"/>
            <w:tcBorders/>
          </w:tcPr>
          <w:p>
            <w:pPr>
              <w:pStyle w:val="style4097"/>
              <w:spacing w:before="45" w:lineRule="exact" w:line="256"/>
              <w:ind w:right="198"/>
              <w:jc w:val="right"/>
              <w:rPr>
                <w:b/>
                <w:sz w:val="24"/>
              </w:rPr>
            </w:pPr>
            <w:r>
              <w:rPr>
                <w:b/>
                <w:sz w:val="24"/>
              </w:rPr>
              <w:t>33118110</w:t>
            </w:r>
            <w:r>
              <w:rPr>
                <w:b/>
                <w:sz w:val="24"/>
                <w:lang w:val="en-US"/>
              </w:rPr>
              <w:t>39</w:t>
            </w:r>
          </w:p>
        </w:tc>
      </w:tr>
    </w:tbl>
    <w:p>
      <w:pPr>
        <w:pStyle w:val="style0"/>
        <w:spacing w:after="0" w:lineRule="auto" w:line="360"/>
        <w:rPr>
          <w:rFonts w:ascii="Times New Roman" w:cs="Times New Roman" w:hAnsi="Times New Roman"/>
          <w:sz w:val="24"/>
          <w:szCs w:val="24"/>
        </w:rPr>
      </w:pPr>
      <w:r>
        <w:rPr>
          <w:noProof/>
        </w:rPr>
        <w:drawing>
          <wp:anchor distT="0" distB="0" distL="0" distR="0" simplePos="false" relativeHeight="2" behindDoc="true" locked="false" layoutInCell="true" allowOverlap="true">
            <wp:simplePos x="0" y="0"/>
            <wp:positionH relativeFrom="page">
              <wp:posOffset>3003466</wp:posOffset>
            </wp:positionH>
            <wp:positionV relativeFrom="page">
              <wp:posOffset>4826021</wp:posOffset>
            </wp:positionV>
            <wp:extent cx="1726564" cy="1119505"/>
            <wp:effectExtent l="0" t="0" r="6985" b="4445"/>
            <wp:wrapSquare wrapText="bothSides"/>
            <wp:docPr id="1026" name="image1.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2" cstate="print"/>
                    <a:srcRect l="0" t="0" r="0" b="0"/>
                    <a:stretch/>
                  </pic:blipFill>
                  <pic:spPr>
                    <a:xfrm rot="0">
                      <a:off x="0" y="0"/>
                      <a:ext cx="1726564" cy="1119505"/>
                    </a:xfrm>
                    <a:prstGeom prst="rect"/>
                  </pic:spPr>
                </pic:pic>
              </a:graphicData>
            </a:graphic>
          </wp:anchor>
        </w:drawing>
      </w:r>
    </w:p>
    <w:p>
      <w:pPr>
        <w:pStyle w:val="style66"/>
        <w:spacing w:lineRule="auto" w:line="360"/>
        <w:ind w:left="1685" w:right="2261"/>
        <w:jc w:val="center"/>
        <w:rPr/>
      </w:pPr>
    </w:p>
    <w:p>
      <w:pPr>
        <w:pStyle w:val="style66"/>
        <w:spacing w:lineRule="auto" w:line="360"/>
        <w:ind w:left="1685" w:right="2261"/>
        <w:jc w:val="center"/>
        <w:rPr/>
      </w:pPr>
    </w:p>
    <w:p>
      <w:pPr>
        <w:pStyle w:val="style66"/>
        <w:spacing w:lineRule="auto" w:line="360"/>
        <w:ind w:left="1685" w:right="2261"/>
        <w:jc w:val="center"/>
        <w:rPr/>
      </w:pPr>
    </w:p>
    <w:p>
      <w:pPr>
        <w:pStyle w:val="style66"/>
        <w:spacing w:lineRule="auto" w:line="360"/>
        <w:ind w:right="2261"/>
        <w:jc w:val="left"/>
        <w:rPr/>
      </w:pPr>
    </w:p>
    <w:p>
      <w:pPr>
        <w:pStyle w:val="style66"/>
        <w:spacing w:lineRule="auto" w:line="360"/>
        <w:ind w:left="1685" w:right="2261"/>
        <w:jc w:val="center"/>
        <w:rPr/>
      </w:pPr>
    </w:p>
    <w:p>
      <w:pPr>
        <w:pStyle w:val="style66"/>
        <w:spacing w:lineRule="auto" w:line="360"/>
        <w:ind w:left="1685" w:right="2261"/>
        <w:jc w:val="center"/>
        <w:rPr/>
      </w:pPr>
      <w:r>
        <w:t xml:space="preserve">             </w:t>
      </w:r>
      <w:r>
        <w:t>Disusun untuk memenuhi salah satu</w:t>
      </w:r>
    </w:p>
    <w:p>
      <w:pPr>
        <w:pStyle w:val="style66"/>
        <w:spacing w:lineRule="auto" w:line="360"/>
        <w:ind w:left="1685" w:right="2261"/>
        <w:jc w:val="center"/>
        <w:rPr/>
      </w:pPr>
      <w:r>
        <w:t xml:space="preserve">        </w:t>
      </w:r>
      <w:r>
        <w:t xml:space="preserve">   </w:t>
      </w:r>
      <w:r>
        <w:t xml:space="preserve"> </w:t>
      </w:r>
      <w:r>
        <w:rPr>
          <w:lang w:val="en-US"/>
        </w:rPr>
        <w:t>Syara</w:t>
      </w:r>
      <w:r>
        <w:rPr>
          <w:lang w:val="en-US"/>
        </w:rPr>
        <w:t>t</w:t>
      </w:r>
      <w:r>
        <w:t xml:space="preserve"> kelulusan matakuliah IF312 </w:t>
      </w:r>
    </w:p>
    <w:p>
      <w:pPr>
        <w:pStyle w:val="style66"/>
        <w:spacing w:lineRule="auto" w:line="360"/>
        <w:ind w:left="1685" w:right="2261"/>
        <w:jc w:val="center"/>
        <w:rPr>
          <w:rFonts w:ascii="Times New Roman" w:cs="Times New Roman" w:hAnsi="Times New Roman"/>
          <w:sz w:val="24"/>
          <w:szCs w:val="24"/>
        </w:rPr>
      </w:pPr>
      <w:r>
        <w:t xml:space="preserve">            </w:t>
      </w:r>
      <w:r>
        <w:t xml:space="preserve">  </w:t>
      </w:r>
      <w:r>
        <w:t>Rekayasa Perangkat Lunak II</w:t>
      </w: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sz w:val="24"/>
          <w:szCs w:val="24"/>
        </w:rPr>
      </w:pPr>
    </w:p>
    <w:p>
      <w:pPr>
        <w:pStyle w:val="style0"/>
        <w:spacing w:after="0" w:lineRule="auto" w:line="360"/>
        <w:jc w:val="center"/>
        <w:rPr>
          <w:rFonts w:ascii="Times New Roman" w:cs="Times New Roman" w:hAnsi="Times New Roman"/>
          <w:b/>
          <w:sz w:val="24"/>
          <w:szCs w:val="24"/>
        </w:rPr>
      </w:pPr>
      <w:r>
        <w:rPr>
          <w:rFonts w:ascii="Times New Roman" w:cs="Times New Roman" w:hAnsi="Times New Roman"/>
          <w:b/>
          <w:sz w:val="24"/>
          <w:szCs w:val="24"/>
        </w:rPr>
        <w:t>PROGRAM STUDI TEKNIK INFORMATIKA</w:t>
      </w:r>
    </w:p>
    <w:p>
      <w:pPr>
        <w:pStyle w:val="style0"/>
        <w:spacing w:after="0" w:lineRule="auto" w:line="360"/>
        <w:jc w:val="center"/>
        <w:rPr>
          <w:rFonts w:ascii="Times New Roman" w:cs="Times New Roman" w:hAnsi="Times New Roman"/>
          <w:b/>
          <w:sz w:val="24"/>
          <w:szCs w:val="24"/>
        </w:rPr>
      </w:pPr>
      <w:r>
        <w:rPr>
          <w:rFonts w:ascii="Times New Roman" w:cs="Times New Roman" w:hAnsi="Times New Roman"/>
          <w:b/>
          <w:sz w:val="24"/>
          <w:szCs w:val="24"/>
        </w:rPr>
        <w:t>JURUSAN TEKNIK INFORMATIKA</w:t>
      </w:r>
    </w:p>
    <w:p>
      <w:pPr>
        <w:pStyle w:val="style0"/>
        <w:spacing w:after="0" w:lineRule="auto" w:line="360"/>
        <w:jc w:val="center"/>
        <w:rPr>
          <w:rFonts w:ascii="Times New Roman" w:cs="Times New Roman" w:hAnsi="Times New Roman"/>
          <w:b/>
          <w:sz w:val="24"/>
          <w:szCs w:val="24"/>
        </w:rPr>
      </w:pPr>
      <w:r>
        <w:rPr>
          <w:rFonts w:ascii="Times New Roman" w:cs="Times New Roman" w:hAnsi="Times New Roman"/>
          <w:b/>
          <w:sz w:val="24"/>
          <w:szCs w:val="24"/>
        </w:rPr>
        <w:t>POLITEKNIK NEGERI BATAM</w:t>
      </w:r>
    </w:p>
    <w:p>
      <w:pPr>
        <w:pStyle w:val="style0"/>
        <w:spacing w:after="0" w:lineRule="auto" w:line="360"/>
        <w:jc w:val="center"/>
        <w:rPr>
          <w:rFonts w:ascii="Times New Roman" w:cs="Times New Roman" w:hAnsi="Times New Roman"/>
          <w:b/>
          <w:sz w:val="24"/>
          <w:szCs w:val="24"/>
        </w:rPr>
      </w:pPr>
      <w:r>
        <w:rPr>
          <w:rFonts w:ascii="Times New Roman" w:cs="Times New Roman" w:hAnsi="Times New Roman"/>
          <w:b/>
          <w:sz w:val="24"/>
          <w:szCs w:val="24"/>
        </w:rPr>
        <w:t>BATAM</w:t>
      </w:r>
      <w:r>
        <w:rPr>
          <w:rFonts w:ascii="Times New Roman" w:cs="Times New Roman" w:hAnsi="Times New Roman"/>
          <w:b/>
          <w:sz w:val="24"/>
          <w:szCs w:val="24"/>
        </w:rPr>
        <w:t xml:space="preserve"> </w:t>
      </w:r>
      <w:r>
        <w:rPr>
          <w:rFonts w:ascii="Times New Roman" w:cs="Times New Roman" w:hAnsi="Times New Roman"/>
          <w:b/>
          <w:sz w:val="24"/>
          <w:szCs w:val="24"/>
        </w:rPr>
        <w:t>2019</w:t>
      </w:r>
    </w:p>
    <w:p>
      <w:pPr>
        <w:pStyle w:val="style0"/>
        <w:rPr>
          <w:rFonts w:ascii="Times New Roman" w:cs="Times New Roman" w:hAnsi="Times New Roman"/>
          <w:b/>
          <w:sz w:val="24"/>
          <w:szCs w:val="24"/>
        </w:rPr>
      </w:pPr>
      <w:r>
        <w:rPr>
          <w:rFonts w:ascii="Times New Roman" w:cs="Times New Roman" w:hAnsi="Times New Roman"/>
          <w:b/>
          <w:sz w:val="24"/>
          <w:szCs w:val="24"/>
        </w:rPr>
        <w:br w:type="page"/>
      </w:r>
    </w:p>
    <w:bookmarkStart w:id="0" w:name="_Toc24471481"/>
    <w:p>
      <w:pPr>
        <w:pStyle w:val="style1"/>
        <w:spacing w:before="0" w:lineRule="auto" w:line="360"/>
        <w:jc w:val="center"/>
        <w:rPr>
          <w:rFonts w:ascii="Times New Roman" w:cs="Times New Roman" w:hAnsi="Times New Roman"/>
          <w:color w:val="auto"/>
          <w:sz w:val="24"/>
          <w:szCs w:val="24"/>
        </w:rPr>
      </w:pPr>
      <w:r>
        <w:rPr>
          <w:rFonts w:ascii="Times New Roman" w:cs="Times New Roman" w:hAnsi="Times New Roman"/>
          <w:color w:val="auto"/>
          <w:sz w:val="24"/>
          <w:szCs w:val="24"/>
        </w:rPr>
        <w:t>HALAMAN PENGESAHAN</w:t>
      </w:r>
      <w:bookmarkEnd w:id="0"/>
    </w:p>
    <w:p>
      <w:pPr>
        <w:pStyle w:val="style66"/>
        <w:spacing w:lineRule="auto" w:line="360"/>
        <w:jc w:val="center"/>
        <w:rPr>
          <w:b/>
        </w:rPr>
      </w:pPr>
      <w:r>
        <w:rPr>
          <w:b/>
        </w:rPr>
        <w:t xml:space="preserve">Sistem </w:t>
      </w:r>
      <w:r>
        <w:rPr>
          <w:b/>
          <w:lang w:val="en-US"/>
        </w:rPr>
        <w:t>Pengelolaan Data Karya Ilmiah / Skripsi Mahasiswa</w:t>
      </w:r>
    </w:p>
    <w:p>
      <w:pPr>
        <w:pStyle w:val="style66"/>
        <w:spacing w:lineRule="auto" w:line="360"/>
        <w:jc w:val="center"/>
        <w:rPr>
          <w:b/>
        </w:rPr>
      </w:pPr>
      <w:r>
        <w:rPr>
          <w:b/>
          <w:lang w:val="en-US"/>
        </w:rPr>
        <w:t>Menggunakan Metode</w:t>
      </w:r>
      <w:r>
        <w:rPr>
          <w:b/>
        </w:rPr>
        <w:t xml:space="preserve"> Unified Modelling </w:t>
      </w:r>
      <w:r>
        <w:rPr>
          <w:b/>
        </w:rPr>
        <w:t>Language(</w:t>
      </w:r>
      <w:r>
        <w:rPr>
          <w:b/>
        </w:rPr>
        <w:t>UML)</w:t>
      </w:r>
    </w:p>
    <w:p>
      <w:pPr>
        <w:pStyle w:val="style66"/>
        <w:spacing w:lineRule="auto" w:line="360"/>
        <w:jc w:val="center"/>
        <w:rPr>
          <w:b/>
        </w:rPr>
      </w:pPr>
    </w:p>
    <w:p>
      <w:pPr>
        <w:pStyle w:val="style66"/>
        <w:spacing w:lineRule="auto" w:line="360"/>
        <w:jc w:val="center"/>
        <w:rPr>
          <w:b/>
        </w:rPr>
      </w:pPr>
    </w:p>
    <w:p>
      <w:pPr>
        <w:pStyle w:val="style0"/>
        <w:jc w:val="center"/>
        <w:rPr>
          <w:rFonts w:ascii="Times New Roman" w:cs="Times New Roman" w:hAnsi="Times New Roman"/>
          <w:b/>
          <w:sz w:val="24"/>
          <w:szCs w:val="24"/>
        </w:rPr>
      </w:pPr>
      <w:r>
        <w:rPr>
          <w:rFonts w:ascii="Times New Roman" w:cs="Times New Roman" w:hAnsi="Times New Roman"/>
          <w:b/>
          <w:sz w:val="24"/>
          <w:szCs w:val="24"/>
        </w:rPr>
        <w:t>Disusun oleh:</w:t>
      </w:r>
    </w:p>
    <w:p>
      <w:pPr>
        <w:pStyle w:val="style66"/>
        <w:spacing w:lineRule="auto" w:line="360"/>
        <w:jc w:val="center"/>
        <w:rPr>
          <w:b/>
        </w:rPr>
      </w:pPr>
    </w:p>
    <w:p>
      <w:pPr>
        <w:pStyle w:val="style0"/>
        <w:rPr>
          <w:rFonts w:ascii="Times New Roman" w:cs="Times New Roman" w:hAnsi="Times New Roman"/>
          <w:sz w:val="24"/>
          <w:szCs w:val="24"/>
        </w:rPr>
      </w:pPr>
    </w:p>
    <w:tbl>
      <w:tblPr>
        <w:tblpPr w:leftFromText="180" w:rightFromText="180" w:topFromText="0" w:bottomFromText="0" w:vertAnchor="page" w:horzAnchor="margin" w:tblpXSpec="center" w:tblpY="4695"/>
        <w:tblOverlap w:val="never"/>
        <w:tblW w:w="5407" w:type="dxa"/>
        <w:tblLayout w:type="fixed"/>
        <w:tblCellMar>
          <w:left w:w="0" w:type="dxa"/>
          <w:right w:w="0" w:type="dxa"/>
        </w:tblCellMar>
        <w:tblLook w:val="01E0" w:firstRow="1" w:lastRow="1" w:firstColumn="1" w:lastColumn="1" w:noHBand="0" w:noVBand="0"/>
      </w:tblPr>
      <w:tblGrid>
        <w:gridCol w:w="3370"/>
        <w:gridCol w:w="2037"/>
      </w:tblGrid>
      <w:tr>
        <w:trPr>
          <w:trHeight w:val="339" w:hRule="atLeast"/>
        </w:trPr>
        <w:tc>
          <w:tcPr>
            <w:tcW w:w="3370" w:type="dxa"/>
            <w:tcBorders/>
          </w:tcPr>
          <w:p>
            <w:pPr>
              <w:pStyle w:val="style4097"/>
              <w:spacing w:lineRule="exact" w:line="266"/>
              <w:ind w:left="200"/>
              <w:rPr>
                <w:b/>
                <w:sz w:val="24"/>
              </w:rPr>
            </w:pPr>
            <w:r>
              <w:rPr>
                <w:b/>
                <w:sz w:val="24"/>
                <w:lang w:val="en-US"/>
              </w:rPr>
              <w:t>Hendro</w:t>
            </w:r>
          </w:p>
        </w:tc>
        <w:tc>
          <w:tcPr>
            <w:tcW w:w="2037" w:type="dxa"/>
            <w:tcBorders/>
          </w:tcPr>
          <w:p>
            <w:pPr>
              <w:pStyle w:val="style4097"/>
              <w:spacing w:lineRule="exact" w:line="266"/>
              <w:ind w:right="198"/>
              <w:jc w:val="right"/>
              <w:rPr>
                <w:b/>
                <w:sz w:val="24"/>
              </w:rPr>
            </w:pPr>
            <w:r>
              <w:rPr>
                <w:b/>
                <w:sz w:val="24"/>
              </w:rPr>
              <w:t>33118110</w:t>
            </w:r>
            <w:r>
              <w:rPr>
                <w:b/>
                <w:sz w:val="24"/>
                <w:lang w:val="en-US"/>
              </w:rPr>
              <w:t>09</w:t>
            </w:r>
          </w:p>
        </w:tc>
      </w:tr>
      <w:tr>
        <w:tblPrEx/>
        <w:trPr>
          <w:trHeight w:val="394" w:hRule="atLeast"/>
        </w:trPr>
        <w:tc>
          <w:tcPr>
            <w:tcW w:w="3370" w:type="dxa"/>
            <w:tcBorders/>
          </w:tcPr>
          <w:p>
            <w:pPr>
              <w:pStyle w:val="style4097"/>
              <w:spacing w:before="63"/>
              <w:ind w:left="200"/>
              <w:rPr>
                <w:b/>
                <w:sz w:val="24"/>
              </w:rPr>
            </w:pPr>
            <w:r>
              <w:rPr>
                <w:b/>
                <w:sz w:val="24"/>
                <w:lang w:val="en-US"/>
              </w:rPr>
              <w:t>Hendra Febr</w:t>
            </w:r>
            <w:r>
              <w:rPr>
                <w:b/>
                <w:sz w:val="24"/>
                <w:lang w:val="en-US"/>
              </w:rPr>
              <w:t>ia</w:t>
            </w:r>
            <w:r>
              <w:rPr>
                <w:b/>
                <w:sz w:val="24"/>
                <w:lang w:val="en-US"/>
              </w:rPr>
              <w:t>n</w:t>
            </w:r>
          </w:p>
        </w:tc>
        <w:tc>
          <w:tcPr>
            <w:tcW w:w="2037" w:type="dxa"/>
            <w:tcBorders/>
          </w:tcPr>
          <w:p>
            <w:pPr>
              <w:pStyle w:val="style4097"/>
              <w:spacing w:before="63"/>
              <w:ind w:right="198"/>
              <w:jc w:val="right"/>
              <w:rPr>
                <w:b/>
                <w:sz w:val="24"/>
              </w:rPr>
            </w:pPr>
            <w:r>
              <w:rPr>
                <w:b/>
                <w:sz w:val="24"/>
              </w:rPr>
              <w:t>3311811</w:t>
            </w:r>
            <w:r>
              <w:rPr>
                <w:b/>
                <w:sz w:val="24"/>
                <w:lang w:val="en-US"/>
              </w:rPr>
              <w:t>023</w:t>
            </w:r>
          </w:p>
        </w:tc>
      </w:tr>
      <w:tr>
        <w:tblPrEx/>
        <w:trPr>
          <w:trHeight w:val="321" w:hRule="atLeast"/>
        </w:trPr>
        <w:tc>
          <w:tcPr>
            <w:tcW w:w="3370" w:type="dxa"/>
            <w:tcBorders/>
          </w:tcPr>
          <w:p>
            <w:pPr>
              <w:pStyle w:val="style4097"/>
              <w:spacing w:before="45" w:lineRule="exact" w:line="256"/>
              <w:ind w:left="200"/>
              <w:rPr>
                <w:b/>
                <w:sz w:val="24"/>
              </w:rPr>
            </w:pPr>
            <w:r>
              <w:rPr>
                <w:b/>
                <w:sz w:val="24"/>
                <w:lang w:val="en-US"/>
              </w:rPr>
              <w:t>Nady</w:t>
            </w:r>
            <w:r>
              <w:rPr>
                <w:b/>
                <w:sz w:val="24"/>
                <w:lang w:val="en-US"/>
              </w:rPr>
              <w:t>a Alisa Sesiq Millenia Kasim</w:t>
            </w:r>
          </w:p>
        </w:tc>
        <w:tc>
          <w:tcPr>
            <w:tcW w:w="2037" w:type="dxa"/>
            <w:tcBorders/>
          </w:tcPr>
          <w:p>
            <w:pPr>
              <w:pStyle w:val="style4097"/>
              <w:spacing w:before="45" w:lineRule="exact" w:line="256"/>
              <w:ind w:right="198"/>
              <w:jc w:val="right"/>
              <w:rPr>
                <w:b/>
                <w:sz w:val="24"/>
              </w:rPr>
            </w:pPr>
            <w:r>
              <w:rPr>
                <w:b/>
                <w:sz w:val="24"/>
              </w:rPr>
              <w:t>33118110</w:t>
            </w:r>
            <w:r>
              <w:rPr>
                <w:b/>
                <w:sz w:val="24"/>
                <w:lang w:val="en-US"/>
              </w:rPr>
              <w:t>39</w:t>
            </w:r>
          </w:p>
        </w:tc>
      </w:tr>
    </w:tbl>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jc w:val="center"/>
        <w:rPr>
          <w:rFonts w:ascii="Times New Roman" w:cs="Times New Roman" w:hAnsi="Times New Roman"/>
          <w:sz w:val="24"/>
        </w:rPr>
      </w:pPr>
      <w:r>
        <w:rPr>
          <w:rFonts w:ascii="Times New Roman" w:cs="Times New Roman" w:hAnsi="Times New Roman"/>
          <w:sz w:val="24"/>
        </w:rPr>
        <w:t xml:space="preserve">Batam, </w:t>
      </w:r>
      <w:r>
        <w:rPr>
          <w:rFonts w:ascii="Times New Roman" w:cs="Times New Roman" w:hAnsi="Times New Roman"/>
          <w:sz w:val="24"/>
          <w:lang w:val="en-US"/>
        </w:rPr>
        <w:t>2</w:t>
      </w:r>
      <w:r>
        <w:rPr>
          <w:rFonts w:ascii="Times New Roman" w:cs="Times New Roman" w:hAnsi="Times New Roman"/>
          <w:sz w:val="24"/>
          <w:lang w:val="en-US"/>
        </w:rPr>
        <w:t>9 Oktober 2019</w:t>
      </w:r>
    </w:p>
    <w:p>
      <w:pPr>
        <w:pStyle w:val="style0"/>
        <w:jc w:val="center"/>
        <w:rPr>
          <w:rFonts w:ascii="Times New Roman" w:cs="Times New Roman" w:hAnsi="Times New Roman"/>
          <w:sz w:val="24"/>
        </w:rPr>
      </w:pPr>
      <w:r>
        <w:rPr>
          <w:rFonts w:ascii="Times New Roman" w:cs="Times New Roman" w:hAnsi="Times New Roman"/>
          <w:sz w:val="24"/>
        </w:rPr>
        <w:t>Disetujui dan disahkan oleh:</w:t>
      </w:r>
    </w:p>
    <w:p>
      <w:pPr>
        <w:pStyle w:val="style0"/>
        <w:jc w:val="center"/>
        <w:rPr>
          <w:rFonts w:ascii="Times New Roman" w:cs="Times New Roman" w:hAnsi="Times New Roman"/>
          <w:sz w:val="24"/>
        </w:rPr>
      </w:pPr>
    </w:p>
    <w:p>
      <w:pPr>
        <w:pStyle w:val="style0"/>
        <w:jc w:val="center"/>
        <w:rPr>
          <w:rFonts w:ascii="Times New Roman" w:cs="Times New Roman" w:hAnsi="Times New Roman"/>
          <w:sz w:val="24"/>
        </w:rPr>
      </w:pPr>
      <w:r>
        <w:rPr>
          <w:rFonts w:ascii="Times New Roman" w:cs="Times New Roman" w:hAnsi="Times New Roman"/>
          <w:sz w:val="24"/>
        </w:rPr>
        <w:t>Dosen Pengajar,</w:t>
      </w:r>
    </w:p>
    <w:p>
      <w:pPr>
        <w:pStyle w:val="style0"/>
        <w:jc w:val="center"/>
        <w:rPr>
          <w:rFonts w:ascii="Times New Roman" w:cs="Times New Roman" w:hAnsi="Times New Roman"/>
          <w:sz w:val="24"/>
        </w:rPr>
      </w:pPr>
    </w:p>
    <w:p>
      <w:pPr>
        <w:pStyle w:val="style0"/>
        <w:jc w:val="center"/>
        <w:rPr>
          <w:rFonts w:ascii="Times New Roman" w:cs="Times New Roman" w:hAnsi="Times New Roman"/>
          <w:sz w:val="24"/>
        </w:rPr>
      </w:pPr>
    </w:p>
    <w:p>
      <w:pPr>
        <w:pStyle w:val="style0"/>
        <w:jc w:val="center"/>
        <w:rPr>
          <w:rFonts w:ascii="Times New Roman" w:cs="Times New Roman" w:hAnsi="Times New Roman"/>
          <w:sz w:val="24"/>
        </w:rPr>
      </w:pPr>
    </w:p>
    <w:p>
      <w:pPr>
        <w:pStyle w:val="style0"/>
        <w:jc w:val="center"/>
        <w:rPr>
          <w:rFonts w:ascii="Times New Roman" w:cs="Times New Roman" w:hAnsi="Times New Roman"/>
          <w:sz w:val="24"/>
        </w:rPr>
      </w:pPr>
    </w:p>
    <w:p>
      <w:pPr>
        <w:pStyle w:val="style0"/>
        <w:jc w:val="center"/>
        <w:rPr>
          <w:rFonts w:ascii="Times New Roman" w:cs="Times New Roman" w:hAnsi="Times New Roman"/>
          <w:sz w:val="24"/>
        </w:rPr>
      </w:pPr>
      <w:r>
        <w:rPr>
          <w:rFonts w:ascii="Times New Roman" w:cs="Times New Roman" w:hAnsi="Times New Roman"/>
          <w:sz w:val="24"/>
        </w:rPr>
        <w:t>Rina Yulius</w:t>
      </w:r>
    </w:p>
    <w:p>
      <w:pPr>
        <w:pStyle w:val="style0"/>
        <w:jc w:val="center"/>
        <w:rPr>
          <w:rFonts w:ascii="Times New Roman" w:cs="Times New Roman" w:hAnsi="Times New Roman"/>
          <w:sz w:val="24"/>
        </w:rPr>
      </w:pPr>
      <w:r>
        <w:rPr>
          <w:rFonts w:ascii="Times New Roman" w:cs="Times New Roman" w:hAnsi="Times New Roman"/>
          <w:sz w:val="24"/>
        </w:rPr>
        <w:t>NIK/NIP</w:t>
      </w:r>
      <w:r>
        <w:rPr>
          <w:rFonts w:ascii="Times New Roman" w:cs="Times New Roman" w:hAnsi="Times New Roman"/>
          <w:sz w:val="24"/>
        </w:rPr>
        <w:t>:_</w:t>
      </w:r>
      <w:r>
        <w:rPr>
          <w:rFonts w:ascii="Times New Roman" w:cs="Times New Roman" w:hAnsi="Times New Roman"/>
          <w:sz w:val="24"/>
        </w:rPr>
        <w:t>________</w:t>
      </w:r>
    </w:p>
    <w:p>
      <w:pPr>
        <w:pStyle w:val="style0"/>
        <w:rPr>
          <w:rFonts w:ascii="Times New Roman" w:cs="Times New Roman" w:hAnsi="Times New Roman"/>
          <w:sz w:val="24"/>
        </w:rPr>
      </w:pPr>
      <w:r>
        <w:rPr>
          <w:rFonts w:ascii="Times New Roman" w:cs="Times New Roman" w:hAnsi="Times New Roman"/>
          <w:sz w:val="24"/>
        </w:rPr>
        <w:br w:type="page"/>
      </w:r>
    </w:p>
    <w:bookmarkStart w:id="1" w:name="_Toc24471482"/>
    <w:p>
      <w:pPr>
        <w:pStyle w:val="style1"/>
        <w:jc w:val="center"/>
        <w:rPr>
          <w:rFonts w:ascii="Times New Roman" w:cs="Times New Roman" w:hAnsi="Times New Roman"/>
          <w:color w:val="auto"/>
          <w:sz w:val="24"/>
          <w:szCs w:val="24"/>
        </w:rPr>
      </w:pPr>
      <w:r>
        <w:rPr>
          <w:rFonts w:ascii="Times New Roman" w:cs="Times New Roman" w:hAnsi="Times New Roman"/>
          <w:color w:val="auto"/>
          <w:sz w:val="24"/>
          <w:szCs w:val="24"/>
        </w:rPr>
        <w:t>HALAMAN PERNYATAAN</w:t>
      </w:r>
      <w:bookmarkEnd w:id="1"/>
    </w:p>
    <w:p>
      <w:pPr>
        <w:pStyle w:val="style66"/>
        <w:rPr/>
      </w:pPr>
    </w:p>
    <w:p>
      <w:pPr>
        <w:pStyle w:val="style66"/>
        <w:rPr/>
      </w:pPr>
    </w:p>
    <w:p>
      <w:pPr>
        <w:pStyle w:val="style66"/>
        <w:spacing w:lineRule="auto" w:line="360"/>
        <w:jc w:val="both"/>
        <w:rPr/>
      </w:pPr>
      <w:r>
        <w:t>Dengan ini, saya:</w:t>
      </w:r>
    </w:p>
    <w:p>
      <w:pPr>
        <w:pStyle w:val="style66"/>
        <w:tabs>
          <w:tab w:val="left" w:leader="none" w:pos="2182"/>
        </w:tabs>
        <w:spacing w:before="144" w:lineRule="auto" w:line="360"/>
        <w:ind w:left="1466"/>
        <w:jc w:val="both"/>
        <w:rPr/>
      </w:pPr>
      <w:r>
        <w:rPr>
          <w:spacing w:val="-4"/>
        </w:rPr>
        <w:t>NIM</w:t>
      </w:r>
      <w:r>
        <w:rPr>
          <w:spacing w:val="-4"/>
        </w:rPr>
        <w:tab/>
      </w:r>
      <w:r>
        <w:t>: 33118110</w:t>
      </w:r>
      <w:r>
        <w:rPr>
          <w:lang w:val="en-US"/>
        </w:rPr>
        <w:t>09</w:t>
      </w:r>
    </w:p>
    <w:p>
      <w:pPr>
        <w:pStyle w:val="style66"/>
        <w:spacing w:before="22" w:lineRule="auto" w:line="360"/>
        <w:ind w:left="1466"/>
        <w:jc w:val="both"/>
        <w:rPr/>
      </w:pPr>
      <w:r>
        <w:t>Nama</w:t>
      </w:r>
      <w:r>
        <w:tab/>
      </w:r>
      <w:r>
        <w:t xml:space="preserve">: </w:t>
      </w:r>
      <w:r>
        <w:rPr>
          <w:lang w:val="en-US"/>
        </w:rPr>
        <w:t>Hendro</w:t>
      </w:r>
    </w:p>
    <w:p>
      <w:pPr>
        <w:pStyle w:val="style66"/>
        <w:spacing w:lineRule="auto" w:line="360"/>
        <w:jc w:val="both"/>
        <w:rPr/>
      </w:pPr>
      <w:r>
        <w:t>adalah</w:t>
      </w:r>
      <w:r>
        <w:t xml:space="preserve"> mahasiswa Program Studi Teknik Informatika Politeknik Negeri Batam menyatakan bahwa Tugas Praktikum dengan judul:</w:t>
      </w:r>
    </w:p>
    <w:p>
      <w:pPr>
        <w:pStyle w:val="style66"/>
        <w:spacing w:lineRule="auto" w:line="360"/>
        <w:jc w:val="both"/>
        <w:rPr/>
      </w:pPr>
    </w:p>
    <w:p>
      <w:pPr>
        <w:pStyle w:val="style66"/>
        <w:spacing w:lineRule="auto" w:line="360"/>
        <w:jc w:val="center"/>
        <w:rPr>
          <w:b/>
          <w:sz w:val="32"/>
          <w:szCs w:val="32"/>
        </w:rPr>
      </w:pPr>
      <w:r>
        <w:rPr>
          <w:b/>
          <w:sz w:val="32"/>
          <w:szCs w:val="32"/>
          <w:lang w:val="en-US"/>
        </w:rPr>
        <w:t>Perancangan Sistem Informasi</w:t>
      </w:r>
      <w:r>
        <w:rPr>
          <w:b/>
          <w:sz w:val="32"/>
          <w:szCs w:val="32"/>
        </w:rPr>
        <w:t xml:space="preserve"> </w:t>
      </w:r>
      <w:r>
        <w:rPr>
          <w:b/>
          <w:sz w:val="32"/>
          <w:szCs w:val="32"/>
          <w:lang w:val="en-US"/>
        </w:rPr>
        <w:t>Pengelolaan Data Karya Ilmiah/Skripsi Mahasisw</w:t>
      </w:r>
      <w:r>
        <w:rPr>
          <w:b/>
          <w:sz w:val="32"/>
          <w:szCs w:val="32"/>
          <w:lang w:val="en-US"/>
        </w:rPr>
        <w:t xml:space="preserve">a </w:t>
      </w:r>
      <w:r>
        <w:rPr>
          <w:b/>
          <w:sz w:val="32"/>
          <w:szCs w:val="32"/>
          <w:lang w:val="en-US"/>
        </w:rPr>
        <w:t>M</w:t>
      </w:r>
      <w:r>
        <w:rPr>
          <w:b/>
          <w:sz w:val="32"/>
          <w:szCs w:val="32"/>
          <w:lang w:val="en-US"/>
        </w:rPr>
        <w:t xml:space="preserve">enggunakan </w:t>
      </w:r>
      <w:r>
        <w:rPr>
          <w:b/>
          <w:sz w:val="32"/>
          <w:szCs w:val="32"/>
        </w:rPr>
        <w:t xml:space="preserve">Metode Unified Modelling </w:t>
      </w:r>
      <w:r>
        <w:rPr>
          <w:b/>
          <w:sz w:val="32"/>
          <w:szCs w:val="32"/>
        </w:rPr>
        <w:t>Language(</w:t>
      </w:r>
      <w:r>
        <w:rPr>
          <w:b/>
          <w:sz w:val="32"/>
          <w:szCs w:val="32"/>
        </w:rPr>
        <w:t>UML)</w:t>
      </w:r>
    </w:p>
    <w:p>
      <w:pPr>
        <w:pStyle w:val="style66"/>
        <w:spacing w:before="138" w:lineRule="auto" w:line="360"/>
        <w:ind w:left="746"/>
        <w:jc w:val="both"/>
        <w:rPr/>
      </w:pPr>
      <w:r>
        <w:t>disusun</w:t>
      </w:r>
      <w:r>
        <w:t xml:space="preserve"> dengan:</w:t>
      </w:r>
    </w:p>
    <w:p>
      <w:pPr>
        <w:pStyle w:val="style179"/>
        <w:numPr>
          <w:ilvl w:val="0"/>
          <w:numId w:val="1"/>
        </w:numPr>
        <w:tabs>
          <w:tab w:val="left" w:leader="none" w:pos="1509"/>
          <w:tab w:val="left" w:leader="none" w:pos="1510"/>
        </w:tabs>
        <w:spacing w:before="144" w:lineRule="auto" w:line="360"/>
        <w:ind w:hanging="406"/>
        <w:jc w:val="both"/>
        <w:rPr>
          <w:sz w:val="24"/>
        </w:rPr>
      </w:pPr>
      <w:r>
        <w:rPr>
          <w:sz w:val="24"/>
        </w:rPr>
        <w:t>tidak melakukan plagiat terhadap naskah karya oranglain</w:t>
      </w:r>
    </w:p>
    <w:p>
      <w:pPr>
        <w:pStyle w:val="style179"/>
        <w:numPr>
          <w:ilvl w:val="0"/>
          <w:numId w:val="1"/>
        </w:numPr>
        <w:tabs>
          <w:tab w:val="left" w:leader="none" w:pos="1509"/>
          <w:tab w:val="left" w:leader="none" w:pos="1510"/>
        </w:tabs>
        <w:spacing w:before="22" w:lineRule="auto" w:line="360"/>
        <w:ind w:hanging="406"/>
        <w:jc w:val="both"/>
        <w:rPr>
          <w:sz w:val="24"/>
        </w:rPr>
      </w:pPr>
      <w:r>
        <w:rPr>
          <w:sz w:val="24"/>
        </w:rPr>
        <w:t>tidak melakukan pemalsuandata</w:t>
      </w:r>
    </w:p>
    <w:p>
      <w:pPr>
        <w:pStyle w:val="style179"/>
        <w:numPr>
          <w:ilvl w:val="0"/>
          <w:numId w:val="1"/>
        </w:numPr>
        <w:tabs>
          <w:tab w:val="left" w:leader="none" w:pos="1509"/>
          <w:tab w:val="left" w:leader="none" w:pos="1510"/>
        </w:tabs>
        <w:spacing w:before="24" w:lineRule="auto" w:line="360"/>
        <w:ind w:right="1810" w:hanging="406"/>
        <w:jc w:val="both"/>
        <w:rPr>
          <w:sz w:val="24"/>
        </w:rPr>
      </w:pPr>
      <w:r>
        <w:rPr>
          <w:sz w:val="24"/>
        </w:rPr>
        <w:t>tidak menggunakan karya orang lain tanpa menyebut sumber asli atau tanpa ijin pemilik</w:t>
      </w:r>
    </w:p>
    <w:p>
      <w:pPr>
        <w:pStyle w:val="style66"/>
        <w:spacing w:before="114" w:lineRule="auto" w:line="360"/>
        <w:ind w:right="1363"/>
        <w:jc w:val="both"/>
        <w:rPr/>
      </w:pPr>
      <w:r>
        <w:t>Jika kemudian terbukti terjadi pelanggaran terhadap pernyataan di atas, maka saya bersedia menerima sanksi apapun termasuk pencabutan gelar akademik.</w:t>
      </w:r>
    </w:p>
    <w:p>
      <w:pPr>
        <w:pStyle w:val="style66"/>
        <w:spacing w:before="114" w:lineRule="auto" w:line="360"/>
        <w:ind w:right="1363"/>
        <w:jc w:val="both"/>
        <w:rPr/>
      </w:pPr>
      <w:r>
        <w:t xml:space="preserve">Lembar pernyataan ini juga memberikan hak kepada Politeknik </w:t>
      </w:r>
      <w:r>
        <w:t>Negeri  Batam</w:t>
      </w:r>
      <w:r>
        <w:t xml:space="preserve"> untuk mempergunakan, mendistribusikan ataupun memproduksi  ulang  seluruh hasil Tugas Praktikum</w:t>
      </w:r>
      <w:r>
        <w:t xml:space="preserve"> </w:t>
      </w:r>
      <w:r>
        <w:t>ini.</w:t>
      </w:r>
    </w:p>
    <w:p>
      <w:pPr>
        <w:pStyle w:val="style66"/>
        <w:spacing w:before="114" w:lineRule="auto" w:line="360"/>
        <w:ind w:right="1363"/>
        <w:jc w:val="both"/>
        <w:rPr/>
      </w:pPr>
    </w:p>
    <w:p>
      <w:pPr>
        <w:pStyle w:val="style66"/>
        <w:spacing w:before="114" w:lineRule="auto" w:line="360"/>
        <w:ind w:right="1363"/>
        <w:jc w:val="right"/>
        <w:rPr/>
      </w:pPr>
      <w:r>
        <w:t xml:space="preserve">Batam, </w:t>
      </w:r>
      <w:r>
        <w:rPr>
          <w:lang w:val="en-US"/>
        </w:rPr>
        <w:t>29</w:t>
      </w:r>
      <w:r>
        <w:t xml:space="preserve"> Oktober 2019</w:t>
      </w:r>
    </w:p>
    <w:p>
      <w:pPr>
        <w:pStyle w:val="style66"/>
        <w:spacing w:before="114" w:lineRule="auto" w:line="360"/>
        <w:ind w:right="1363"/>
        <w:jc w:val="left"/>
        <w:rPr>
          <w:b/>
          <w:u w:val="none"/>
        </w:rPr>
      </w:pPr>
      <w:r>
        <w:rPr>
          <w:b/>
          <w:u w:val="none"/>
        </w:rPr>
        <w:t xml:space="preserve"> </w:t>
      </w:r>
      <w:r>
        <w:rPr>
          <w:b/>
          <w:u w:val="none"/>
        </w:rPr>
        <w:t xml:space="preserve"> </w:t>
      </w:r>
      <w:r>
        <w:rPr>
          <w:b/>
          <w:u w:val="none"/>
        </w:rPr>
        <w:t xml:space="preserve">                                                                  </w:t>
      </w:r>
      <w:r>
        <w:rPr>
          <w:b/>
          <w:u w:val="none"/>
        </w:rPr>
        <w:t xml:space="preserve">                                        </w:t>
      </w:r>
      <w:r>
        <w:rPr>
          <w:b/>
          <w:u w:val="none"/>
          <w:lang w:val="en-US"/>
        </w:rPr>
        <w:t>Hendro</w:t>
      </w:r>
    </w:p>
    <w:p>
      <w:pPr>
        <w:pStyle w:val="style66"/>
        <w:spacing w:before="114" w:lineRule="auto" w:line="360"/>
        <w:ind w:left="5760" w:right="1363"/>
        <w:rPr>
          <w:b/>
        </w:rPr>
      </w:pPr>
      <w:r>
        <w:rPr>
          <w:b/>
        </w:rPr>
        <w:t xml:space="preserve">   </w:t>
      </w:r>
      <w:r>
        <w:rPr>
          <w:b/>
        </w:rPr>
        <w:t>NIM: 33118110</w:t>
      </w:r>
      <w:r>
        <w:rPr>
          <w:b/>
          <w:lang w:val="en-US"/>
        </w:rPr>
        <w:t>09</w:t>
      </w:r>
    </w:p>
    <w:p>
      <w:pPr>
        <w:pStyle w:val="style66"/>
        <w:spacing w:before="114" w:lineRule="auto" w:line="360"/>
        <w:ind w:left="5760" w:right="1363"/>
        <w:rPr>
          <w:b/>
        </w:rPr>
      </w:pPr>
    </w:p>
    <w:bookmarkStart w:id="2" w:name="_Toc24471483"/>
    <w:p>
      <w:pPr>
        <w:pStyle w:val="style1"/>
        <w:jc w:val="center"/>
        <w:rPr>
          <w:rFonts w:ascii="Times New Roman" w:cs="Times New Roman" w:hAnsi="Times New Roman"/>
          <w:color w:val="auto"/>
          <w:sz w:val="24"/>
          <w:szCs w:val="24"/>
        </w:rPr>
      </w:pPr>
      <w:r>
        <w:rPr>
          <w:rFonts w:ascii="Times New Roman" w:cs="Times New Roman" w:hAnsi="Times New Roman"/>
          <w:color w:val="auto"/>
          <w:sz w:val="24"/>
          <w:szCs w:val="24"/>
        </w:rPr>
        <w:t>HALAMAN PERNYATAAN</w:t>
      </w:r>
      <w:bookmarkEnd w:id="2"/>
    </w:p>
    <w:p>
      <w:pPr>
        <w:pStyle w:val="style66"/>
        <w:rPr/>
      </w:pPr>
    </w:p>
    <w:p>
      <w:pPr>
        <w:pStyle w:val="style66"/>
        <w:rPr/>
      </w:pPr>
    </w:p>
    <w:p>
      <w:pPr>
        <w:pStyle w:val="style66"/>
        <w:spacing w:lineRule="auto" w:line="360"/>
        <w:jc w:val="both"/>
        <w:rPr/>
      </w:pPr>
      <w:r>
        <w:t>Dengan ini, saya:</w:t>
      </w:r>
    </w:p>
    <w:p>
      <w:pPr>
        <w:pStyle w:val="style66"/>
        <w:tabs>
          <w:tab w:val="left" w:leader="none" w:pos="2182"/>
        </w:tabs>
        <w:spacing w:before="144" w:lineRule="auto" w:line="360"/>
        <w:ind w:left="1466"/>
        <w:jc w:val="both"/>
        <w:rPr/>
      </w:pPr>
      <w:r>
        <w:rPr>
          <w:spacing w:val="-4"/>
        </w:rPr>
        <w:t>NIM</w:t>
      </w:r>
      <w:r>
        <w:rPr>
          <w:spacing w:val="-4"/>
        </w:rPr>
        <w:tab/>
      </w:r>
      <w:r>
        <w:t>: 33118110</w:t>
      </w:r>
      <w:r>
        <w:rPr>
          <w:lang w:val="en-US"/>
        </w:rPr>
        <w:t>23</w:t>
      </w:r>
    </w:p>
    <w:p>
      <w:pPr>
        <w:pStyle w:val="style66"/>
        <w:spacing w:before="22" w:lineRule="auto" w:line="360"/>
        <w:ind w:left="1466"/>
        <w:jc w:val="both"/>
        <w:rPr/>
      </w:pPr>
      <w:r>
        <w:t>Nama</w:t>
      </w:r>
      <w:r>
        <w:tab/>
      </w:r>
      <w:r>
        <w:t xml:space="preserve">: </w:t>
      </w:r>
      <w:r>
        <w:rPr>
          <w:lang w:val="en-US"/>
        </w:rPr>
        <w:t>Hendra Febrian</w:t>
      </w:r>
    </w:p>
    <w:p>
      <w:pPr>
        <w:pStyle w:val="style66"/>
        <w:spacing w:lineRule="auto" w:line="360"/>
        <w:jc w:val="both"/>
        <w:rPr/>
      </w:pPr>
      <w:r>
        <w:t>adalah</w:t>
      </w:r>
      <w:r>
        <w:t xml:space="preserve"> mahasiswa Program Studi Teknik Informatika Politeknik Negeri Batam menyatakan bahwa Tugas Praktikum dengan judul:</w:t>
      </w:r>
    </w:p>
    <w:p>
      <w:pPr>
        <w:pStyle w:val="style66"/>
        <w:spacing w:lineRule="auto" w:line="360"/>
        <w:jc w:val="both"/>
        <w:rPr/>
      </w:pPr>
    </w:p>
    <w:p>
      <w:pPr>
        <w:pStyle w:val="style66"/>
        <w:spacing w:lineRule="auto" w:line="360"/>
        <w:jc w:val="center"/>
        <w:rPr/>
      </w:pPr>
      <w:r>
        <w:rPr>
          <w:rFonts w:hint="default"/>
          <w:b/>
          <w:sz w:val="32"/>
          <w:szCs w:val="32"/>
          <w:lang w:val="en-US"/>
        </w:rPr>
        <w:t>Perancangan</w:t>
      </w:r>
      <w:r>
        <w:rPr>
          <w:rFonts w:hint="default"/>
          <w:b/>
          <w:sz w:val="32"/>
          <w:szCs w:val="32"/>
          <w:lang w:val="en-US"/>
        </w:rPr>
        <w:t xml:space="preserve"> </w:t>
      </w:r>
      <w:r>
        <w:rPr>
          <w:rFonts w:hint="default"/>
          <w:b/>
          <w:sz w:val="32"/>
          <w:szCs w:val="32"/>
          <w:lang w:val="en-US"/>
        </w:rPr>
        <w:t>Sistem</w:t>
      </w:r>
      <w:r>
        <w:rPr>
          <w:rFonts w:hint="default"/>
          <w:b/>
          <w:sz w:val="32"/>
          <w:szCs w:val="32"/>
          <w:lang w:val="en-US"/>
        </w:rPr>
        <w:t xml:space="preserve"> </w:t>
      </w:r>
      <w:r>
        <w:rPr>
          <w:rFonts w:hint="default"/>
          <w:b/>
          <w:sz w:val="32"/>
          <w:szCs w:val="32"/>
          <w:lang w:val="en-US"/>
        </w:rPr>
        <w:t>Informasi</w:t>
      </w:r>
      <w:r>
        <w:rPr>
          <w:rFonts w:hint="default"/>
          <w:b/>
          <w:sz w:val="32"/>
          <w:szCs w:val="32"/>
        </w:rPr>
        <w:t xml:space="preserve"> </w:t>
      </w:r>
      <w:r>
        <w:rPr>
          <w:rFonts w:hint="default"/>
          <w:b/>
          <w:sz w:val="32"/>
          <w:szCs w:val="32"/>
          <w:lang w:val="en-US"/>
        </w:rPr>
        <w:t>Pengelolaan</w:t>
      </w:r>
      <w:r>
        <w:rPr>
          <w:rFonts w:hint="default"/>
          <w:b/>
          <w:sz w:val="32"/>
          <w:szCs w:val="32"/>
          <w:lang w:val="en-US"/>
        </w:rPr>
        <w:t xml:space="preserve"> </w:t>
      </w:r>
      <w:r>
        <w:rPr>
          <w:rFonts w:hint="default"/>
          <w:b/>
          <w:sz w:val="32"/>
          <w:szCs w:val="32"/>
          <w:lang w:val="en-US"/>
        </w:rPr>
        <w:t>Data</w:t>
      </w:r>
      <w:r>
        <w:rPr>
          <w:rFonts w:hint="default"/>
          <w:b/>
          <w:sz w:val="32"/>
          <w:szCs w:val="32"/>
          <w:lang w:val="en-US"/>
        </w:rPr>
        <w:t xml:space="preserve"> </w:t>
      </w:r>
      <w:r>
        <w:rPr>
          <w:rFonts w:hint="default"/>
          <w:b/>
          <w:sz w:val="32"/>
          <w:szCs w:val="32"/>
          <w:lang w:val="en-US"/>
        </w:rPr>
        <w:t>Karya</w:t>
      </w:r>
      <w:r>
        <w:rPr>
          <w:rFonts w:hint="default"/>
          <w:b/>
          <w:sz w:val="32"/>
          <w:szCs w:val="32"/>
          <w:lang w:val="en-US"/>
        </w:rPr>
        <w:t xml:space="preserve"> </w:t>
      </w:r>
      <w:r>
        <w:rPr>
          <w:rFonts w:hint="default"/>
          <w:b/>
          <w:sz w:val="32"/>
          <w:szCs w:val="32"/>
          <w:lang w:val="en-US"/>
        </w:rPr>
        <w:t>Ilmiah/Skripsi</w:t>
      </w:r>
      <w:r>
        <w:rPr>
          <w:rFonts w:hint="default"/>
          <w:b/>
          <w:sz w:val="32"/>
          <w:szCs w:val="32"/>
          <w:lang w:val="en-US"/>
        </w:rPr>
        <w:t xml:space="preserve"> </w:t>
      </w:r>
      <w:r>
        <w:rPr>
          <w:rFonts w:hint="default"/>
          <w:b/>
          <w:sz w:val="32"/>
          <w:szCs w:val="32"/>
          <w:lang w:val="en-US"/>
        </w:rPr>
        <w:t>Mahasisw</w:t>
      </w:r>
      <w:r>
        <w:rPr>
          <w:rFonts w:hint="default"/>
          <w:b/>
          <w:sz w:val="32"/>
          <w:szCs w:val="32"/>
          <w:lang w:val="en-US"/>
        </w:rPr>
        <w:t>a</w:t>
      </w:r>
      <w:r>
        <w:rPr>
          <w:rFonts w:hint="default"/>
          <w:b/>
          <w:sz w:val="32"/>
          <w:szCs w:val="32"/>
          <w:lang w:val="en-US"/>
        </w:rPr>
        <w:t xml:space="preserve"> </w:t>
      </w:r>
      <w:r>
        <w:rPr>
          <w:rFonts w:hint="default"/>
          <w:b/>
          <w:sz w:val="32"/>
          <w:szCs w:val="32"/>
          <w:lang w:val="en-US"/>
        </w:rPr>
        <w:t>M</w:t>
      </w:r>
      <w:r>
        <w:rPr>
          <w:rFonts w:hint="default"/>
          <w:b/>
          <w:sz w:val="32"/>
          <w:szCs w:val="32"/>
          <w:lang w:val="en-US"/>
        </w:rPr>
        <w:t>enggunakan</w:t>
      </w:r>
      <w:r>
        <w:rPr>
          <w:rFonts w:hint="default"/>
          <w:b/>
          <w:sz w:val="32"/>
          <w:szCs w:val="32"/>
          <w:lang w:val="en-US"/>
        </w:rPr>
        <w:t xml:space="preserve"> </w:t>
      </w:r>
      <w:r>
        <w:rPr>
          <w:rFonts w:hint="default"/>
          <w:b/>
          <w:sz w:val="32"/>
          <w:szCs w:val="32"/>
        </w:rPr>
        <w:t>Metode</w:t>
      </w:r>
      <w:r>
        <w:rPr>
          <w:rFonts w:hint="default"/>
          <w:b/>
          <w:sz w:val="32"/>
          <w:szCs w:val="32"/>
        </w:rPr>
        <w:t xml:space="preserve"> </w:t>
      </w:r>
      <w:r>
        <w:rPr>
          <w:rFonts w:hint="default"/>
          <w:b/>
          <w:sz w:val="32"/>
          <w:szCs w:val="32"/>
        </w:rPr>
        <w:t>Unified</w:t>
      </w:r>
      <w:r>
        <w:rPr>
          <w:rFonts w:hint="default"/>
          <w:b/>
          <w:sz w:val="32"/>
          <w:szCs w:val="32"/>
        </w:rPr>
        <w:t xml:space="preserve"> </w:t>
      </w:r>
      <w:r>
        <w:rPr>
          <w:rFonts w:hint="default"/>
          <w:b/>
          <w:sz w:val="32"/>
          <w:szCs w:val="32"/>
        </w:rPr>
        <w:t>Modelling</w:t>
      </w:r>
      <w:r>
        <w:rPr>
          <w:rFonts w:hint="default"/>
          <w:b/>
          <w:sz w:val="32"/>
          <w:szCs w:val="32"/>
        </w:rPr>
        <w:t xml:space="preserve"> </w:t>
      </w:r>
      <w:r>
        <w:rPr>
          <w:rFonts w:hint="default"/>
          <w:b/>
          <w:sz w:val="32"/>
          <w:szCs w:val="32"/>
        </w:rPr>
        <w:t>Language(</w:t>
      </w:r>
      <w:r>
        <w:rPr>
          <w:rFonts w:hint="default"/>
          <w:b/>
          <w:sz w:val="32"/>
          <w:szCs w:val="32"/>
        </w:rPr>
        <w:t>UML)</w:t>
      </w:r>
    </w:p>
    <w:p>
      <w:pPr>
        <w:pStyle w:val="style66"/>
        <w:spacing w:before="138" w:lineRule="auto" w:line="360"/>
        <w:ind w:left="746"/>
        <w:jc w:val="both"/>
        <w:rPr/>
      </w:pPr>
      <w:r>
        <w:t>disusun</w:t>
      </w:r>
      <w:r>
        <w:t xml:space="preserve"> dengan:</w:t>
      </w:r>
    </w:p>
    <w:p>
      <w:pPr>
        <w:pStyle w:val="style179"/>
        <w:numPr>
          <w:ilvl w:val="0"/>
          <w:numId w:val="2"/>
        </w:numPr>
        <w:tabs>
          <w:tab w:val="left" w:leader="none" w:pos="1509"/>
          <w:tab w:val="left" w:leader="none" w:pos="1510"/>
        </w:tabs>
        <w:spacing w:before="144" w:lineRule="auto" w:line="360"/>
        <w:jc w:val="both"/>
        <w:rPr>
          <w:sz w:val="24"/>
        </w:rPr>
      </w:pPr>
      <w:r>
        <w:rPr>
          <w:sz w:val="24"/>
        </w:rPr>
        <w:t>tidak melakukan plagiat terhadap naskah karya oranglain</w:t>
      </w:r>
    </w:p>
    <w:p>
      <w:pPr>
        <w:pStyle w:val="style179"/>
        <w:numPr>
          <w:ilvl w:val="0"/>
          <w:numId w:val="2"/>
        </w:numPr>
        <w:tabs>
          <w:tab w:val="left" w:leader="none" w:pos="1509"/>
          <w:tab w:val="left" w:leader="none" w:pos="1510"/>
        </w:tabs>
        <w:spacing w:before="22" w:lineRule="auto" w:line="360"/>
        <w:ind w:hanging="406"/>
        <w:jc w:val="both"/>
        <w:rPr>
          <w:sz w:val="24"/>
        </w:rPr>
      </w:pPr>
      <w:r>
        <w:rPr>
          <w:sz w:val="24"/>
        </w:rPr>
        <w:t>tidak melakukan pemalsuandata</w:t>
      </w:r>
    </w:p>
    <w:p>
      <w:pPr>
        <w:pStyle w:val="style179"/>
        <w:numPr>
          <w:ilvl w:val="0"/>
          <w:numId w:val="2"/>
        </w:numPr>
        <w:tabs>
          <w:tab w:val="left" w:leader="none" w:pos="1509"/>
          <w:tab w:val="left" w:leader="none" w:pos="1510"/>
        </w:tabs>
        <w:spacing w:before="24" w:lineRule="auto" w:line="360"/>
        <w:ind w:right="1810" w:hanging="406"/>
        <w:jc w:val="both"/>
        <w:rPr>
          <w:sz w:val="24"/>
        </w:rPr>
      </w:pPr>
      <w:r>
        <w:rPr>
          <w:sz w:val="24"/>
        </w:rPr>
        <w:t>tidak menggunakan karya orang lain tanpa menyebut sumber asli atau tanpa ijin pemilik</w:t>
      </w:r>
    </w:p>
    <w:p>
      <w:pPr>
        <w:pStyle w:val="style66"/>
        <w:spacing w:before="114" w:lineRule="auto" w:line="360"/>
        <w:ind w:right="1363"/>
        <w:jc w:val="both"/>
        <w:rPr/>
      </w:pPr>
      <w:r>
        <w:t>Jika kemudian terbukti terjadi pelanggaran terhadap pernyataan di atas, maka saya bersedia menerima sanksi apapun termasuk pencabutan gelar akademik.</w:t>
      </w:r>
    </w:p>
    <w:p>
      <w:pPr>
        <w:pStyle w:val="style66"/>
        <w:spacing w:before="114" w:lineRule="auto" w:line="360"/>
        <w:ind w:right="1363"/>
        <w:jc w:val="both"/>
        <w:rPr/>
      </w:pPr>
      <w:r>
        <w:t xml:space="preserve">Lembar pernyataan ini juga memberikan hak kepada Politeknik </w:t>
      </w:r>
      <w:r>
        <w:t>Negeri  Batam</w:t>
      </w:r>
      <w:r>
        <w:t xml:space="preserve"> untuk mempergunakan, mendistribusikan ataupun memproduksi  ulang  seluruh hasil Tugas Praktikum ini.</w:t>
      </w:r>
    </w:p>
    <w:p>
      <w:pPr>
        <w:pStyle w:val="style66"/>
        <w:spacing w:before="114" w:lineRule="auto" w:line="360"/>
        <w:ind w:right="1363"/>
        <w:jc w:val="both"/>
        <w:rPr/>
      </w:pPr>
    </w:p>
    <w:p>
      <w:pPr>
        <w:pStyle w:val="style66"/>
        <w:spacing w:before="114" w:lineRule="auto" w:line="360"/>
        <w:ind w:right="1363"/>
        <w:jc w:val="right"/>
        <w:rPr/>
      </w:pPr>
      <w:r>
        <w:t xml:space="preserve">Batam, </w:t>
      </w:r>
      <w:r>
        <w:rPr>
          <w:lang w:val="en-US"/>
        </w:rPr>
        <w:t>29</w:t>
      </w:r>
      <w:r>
        <w:t xml:space="preserve"> Oktober 2019</w:t>
      </w:r>
    </w:p>
    <w:p>
      <w:pPr>
        <w:pStyle w:val="style66"/>
        <w:spacing w:before="114" w:lineRule="auto" w:line="360"/>
        <w:ind w:left="5040" w:right="1363" w:firstLine="720"/>
        <w:jc w:val="center"/>
        <w:rPr>
          <w:b/>
          <w:u w:val="single"/>
        </w:rPr>
      </w:pPr>
      <w:r>
        <w:rPr>
          <w:b/>
          <w:u w:val="single"/>
          <w:lang w:val="en-US"/>
        </w:rPr>
        <w:t>Hendra Febria</w:t>
      </w:r>
      <w:r>
        <w:rPr>
          <w:b/>
          <w:u w:val="single"/>
          <w:lang w:val="en-US"/>
        </w:rPr>
        <w:t>n</w:t>
      </w:r>
    </w:p>
    <w:p>
      <w:pPr>
        <w:pStyle w:val="style66"/>
        <w:spacing w:before="114" w:lineRule="auto" w:line="360"/>
        <w:ind w:left="5760" w:right="1363"/>
        <w:jc w:val="left"/>
        <w:rPr>
          <w:b/>
        </w:rPr>
      </w:pPr>
      <w:r>
        <w:rPr>
          <w:b/>
        </w:rPr>
        <w:t xml:space="preserve"> </w:t>
      </w:r>
      <w:r>
        <w:rPr>
          <w:b/>
        </w:rPr>
        <w:t xml:space="preserve"> </w:t>
      </w:r>
      <w:r>
        <w:rPr>
          <w:b/>
        </w:rPr>
        <w:t xml:space="preserve"> </w:t>
      </w:r>
      <w:r>
        <w:rPr>
          <w:b/>
        </w:rPr>
        <w:t>NIM: 33118110</w:t>
      </w:r>
      <w:r>
        <w:rPr>
          <w:b/>
          <w:lang w:val="en-US"/>
        </w:rPr>
        <w:t>23</w:t>
      </w:r>
    </w:p>
    <w:p>
      <w:pPr>
        <w:pStyle w:val="style0"/>
        <w:rPr>
          <w:b/>
        </w:rPr>
      </w:pPr>
      <w:r>
        <w:rPr>
          <w:b/>
        </w:rPr>
        <w:br w:type="page"/>
      </w:r>
    </w:p>
    <w:bookmarkStart w:id="3" w:name="_Toc24471484"/>
    <w:p>
      <w:pPr>
        <w:pStyle w:val="style1"/>
        <w:jc w:val="center"/>
        <w:rPr>
          <w:rFonts w:ascii="Times New Roman" w:cs="Times New Roman" w:hAnsi="Times New Roman"/>
          <w:color w:val="auto"/>
          <w:sz w:val="24"/>
          <w:szCs w:val="24"/>
        </w:rPr>
      </w:pPr>
      <w:r>
        <w:rPr>
          <w:rFonts w:ascii="Times New Roman" w:cs="Times New Roman" w:hAnsi="Times New Roman"/>
          <w:color w:val="auto"/>
          <w:sz w:val="24"/>
          <w:szCs w:val="24"/>
        </w:rPr>
        <w:t>HALAMAN PERNYATAAN</w:t>
      </w:r>
      <w:bookmarkEnd w:id="3"/>
    </w:p>
    <w:p>
      <w:pPr>
        <w:pStyle w:val="style66"/>
        <w:rPr/>
      </w:pPr>
    </w:p>
    <w:p>
      <w:pPr>
        <w:pStyle w:val="style66"/>
        <w:rPr/>
      </w:pPr>
    </w:p>
    <w:p>
      <w:pPr>
        <w:pStyle w:val="style66"/>
        <w:spacing w:lineRule="auto" w:line="360"/>
        <w:jc w:val="both"/>
        <w:rPr/>
      </w:pPr>
      <w:r>
        <w:t>Dengan ini, saya:</w:t>
      </w:r>
    </w:p>
    <w:p>
      <w:pPr>
        <w:pStyle w:val="style66"/>
        <w:tabs>
          <w:tab w:val="left" w:leader="none" w:pos="2182"/>
        </w:tabs>
        <w:spacing w:before="144" w:lineRule="auto" w:line="360"/>
        <w:ind w:left="1466"/>
        <w:jc w:val="both"/>
        <w:rPr/>
      </w:pPr>
      <w:r>
        <w:rPr>
          <w:spacing w:val="-4"/>
        </w:rPr>
        <w:t>NIM</w:t>
      </w:r>
      <w:r>
        <w:rPr>
          <w:spacing w:val="-4"/>
        </w:rPr>
        <w:tab/>
      </w:r>
      <w:r>
        <w:t>: 33118110</w:t>
      </w:r>
      <w:r>
        <w:rPr>
          <w:lang w:val="en-US"/>
        </w:rPr>
        <w:t>39</w:t>
      </w:r>
    </w:p>
    <w:p>
      <w:pPr>
        <w:pStyle w:val="style66"/>
        <w:spacing w:before="22" w:lineRule="auto" w:line="360"/>
        <w:ind w:left="1466"/>
        <w:jc w:val="both"/>
        <w:rPr/>
      </w:pPr>
      <w:r>
        <w:t>Nama</w:t>
      </w:r>
      <w:r>
        <w:tab/>
      </w:r>
      <w:r>
        <w:t xml:space="preserve">: </w:t>
      </w:r>
      <w:r>
        <w:rPr>
          <w:lang w:val="en-US"/>
        </w:rPr>
        <w:t>Nadya Alisa Sesiq Millenia Kasim</w:t>
      </w:r>
    </w:p>
    <w:p>
      <w:pPr>
        <w:pStyle w:val="style66"/>
        <w:spacing w:lineRule="auto" w:line="360"/>
        <w:jc w:val="both"/>
        <w:rPr/>
      </w:pPr>
      <w:r>
        <w:t>adalah</w:t>
      </w:r>
      <w:r>
        <w:t xml:space="preserve"> mahasiswa Program Studi Teknik Informatika Politeknik Negeri Batam menyatakan bahwa Tugas Praktikum dengan judul:</w:t>
      </w:r>
    </w:p>
    <w:p>
      <w:pPr>
        <w:pStyle w:val="style66"/>
        <w:spacing w:lineRule="auto" w:line="360"/>
        <w:jc w:val="both"/>
        <w:rPr/>
      </w:pPr>
    </w:p>
    <w:p>
      <w:pPr>
        <w:pStyle w:val="style66"/>
        <w:spacing w:lineRule="auto" w:line="360"/>
        <w:jc w:val="center"/>
        <w:rPr>
          <w:b/>
          <w:sz w:val="32"/>
          <w:szCs w:val="32"/>
        </w:rPr>
      </w:pPr>
      <w:r>
        <w:rPr>
          <w:b/>
          <w:sz w:val="32"/>
          <w:szCs w:val="32"/>
        </w:rPr>
        <w:t>Sistem order Barang menggunakan</w:t>
      </w:r>
    </w:p>
    <w:p>
      <w:pPr>
        <w:pStyle w:val="style66"/>
        <w:spacing w:lineRule="auto" w:line="360"/>
        <w:jc w:val="center"/>
        <w:rPr>
          <w:b/>
          <w:sz w:val="32"/>
          <w:szCs w:val="32"/>
        </w:rPr>
      </w:pPr>
      <w:r>
        <w:rPr>
          <w:b/>
          <w:sz w:val="32"/>
          <w:szCs w:val="32"/>
        </w:rPr>
        <w:t xml:space="preserve">Metode Unified Modelling </w:t>
      </w:r>
      <w:r>
        <w:rPr>
          <w:b/>
          <w:sz w:val="32"/>
          <w:szCs w:val="32"/>
        </w:rPr>
        <w:t>Language(</w:t>
      </w:r>
      <w:r>
        <w:rPr>
          <w:b/>
          <w:sz w:val="32"/>
          <w:szCs w:val="32"/>
        </w:rPr>
        <w:t>UML)</w:t>
      </w:r>
    </w:p>
    <w:p>
      <w:pPr>
        <w:pStyle w:val="style66"/>
        <w:spacing w:before="138" w:lineRule="auto" w:line="360"/>
        <w:ind w:left="746"/>
        <w:jc w:val="both"/>
        <w:rPr/>
      </w:pPr>
      <w:r>
        <w:t>disusun</w:t>
      </w:r>
      <w:r>
        <w:t xml:space="preserve"> dengan:</w:t>
      </w:r>
    </w:p>
    <w:p>
      <w:pPr>
        <w:pStyle w:val="style179"/>
        <w:numPr>
          <w:ilvl w:val="0"/>
          <w:numId w:val="3"/>
        </w:numPr>
        <w:tabs>
          <w:tab w:val="left" w:leader="none" w:pos="1509"/>
          <w:tab w:val="left" w:leader="none" w:pos="1510"/>
        </w:tabs>
        <w:spacing w:before="144" w:lineRule="auto" w:line="360"/>
        <w:jc w:val="both"/>
        <w:rPr>
          <w:sz w:val="24"/>
        </w:rPr>
      </w:pPr>
      <w:r>
        <w:rPr>
          <w:sz w:val="24"/>
        </w:rPr>
        <w:t>tidak melakukan plagiat terhadap naskah karya oranglain</w:t>
      </w:r>
    </w:p>
    <w:p>
      <w:pPr>
        <w:pStyle w:val="style179"/>
        <w:numPr>
          <w:ilvl w:val="0"/>
          <w:numId w:val="3"/>
        </w:numPr>
        <w:tabs>
          <w:tab w:val="left" w:leader="none" w:pos="1509"/>
          <w:tab w:val="left" w:leader="none" w:pos="1510"/>
        </w:tabs>
        <w:spacing w:before="22" w:lineRule="auto" w:line="360"/>
        <w:ind w:hanging="406"/>
        <w:jc w:val="both"/>
        <w:rPr>
          <w:sz w:val="24"/>
        </w:rPr>
      </w:pPr>
      <w:r>
        <w:rPr>
          <w:sz w:val="24"/>
        </w:rPr>
        <w:t>tidak melakukan pemalsuan</w:t>
      </w:r>
      <w:r>
        <w:rPr>
          <w:sz w:val="24"/>
        </w:rPr>
        <w:t xml:space="preserve"> </w:t>
      </w:r>
      <w:r>
        <w:rPr>
          <w:sz w:val="24"/>
        </w:rPr>
        <w:t>data</w:t>
      </w:r>
    </w:p>
    <w:p>
      <w:pPr>
        <w:pStyle w:val="style179"/>
        <w:numPr>
          <w:ilvl w:val="0"/>
          <w:numId w:val="3"/>
        </w:numPr>
        <w:tabs>
          <w:tab w:val="left" w:leader="none" w:pos="1509"/>
          <w:tab w:val="left" w:leader="none" w:pos="1510"/>
        </w:tabs>
        <w:spacing w:before="24" w:lineRule="auto" w:line="360"/>
        <w:ind w:right="1810" w:hanging="406"/>
        <w:jc w:val="both"/>
        <w:rPr>
          <w:sz w:val="24"/>
        </w:rPr>
      </w:pPr>
      <w:r>
        <w:rPr>
          <w:sz w:val="24"/>
        </w:rPr>
        <w:t>tidak menggunakan karya orang lain tanpa menyebut sumber asli atau tanpa ijin pemilik</w:t>
      </w:r>
    </w:p>
    <w:p>
      <w:pPr>
        <w:pStyle w:val="style66"/>
        <w:spacing w:before="114" w:lineRule="auto" w:line="360"/>
        <w:ind w:right="1363"/>
        <w:jc w:val="both"/>
        <w:rPr/>
      </w:pPr>
      <w:r>
        <w:t>Jika kemudian terbukti terjadi pelanggaran terhadap pernyataan di atas, maka saya bersedia menerima sanksi apapun termasuk pencabutan gelar akademik.</w:t>
      </w:r>
    </w:p>
    <w:p>
      <w:pPr>
        <w:pStyle w:val="style66"/>
        <w:spacing w:before="114" w:lineRule="auto" w:line="360"/>
        <w:ind w:right="1363"/>
        <w:jc w:val="both"/>
        <w:rPr/>
      </w:pPr>
      <w:r>
        <w:t xml:space="preserve">Lembar pernyataan ini juga memberikan hak kepada Politeknik </w:t>
      </w:r>
      <w:r>
        <w:t>Negeri  Batam</w:t>
      </w:r>
      <w:r>
        <w:t xml:space="preserve"> untuk mempergunakan, mendistribusikan ataupun memproduksi  ulang  seluruh hasil Tugas Praktikum ini.</w:t>
      </w:r>
    </w:p>
    <w:p>
      <w:pPr>
        <w:pStyle w:val="style66"/>
        <w:spacing w:before="114" w:lineRule="auto" w:line="360"/>
        <w:ind w:right="1363"/>
        <w:jc w:val="both"/>
        <w:rPr/>
      </w:pPr>
    </w:p>
    <w:p>
      <w:pPr>
        <w:pStyle w:val="style66"/>
        <w:spacing w:before="114" w:lineRule="auto" w:line="360"/>
        <w:ind w:right="1363"/>
        <w:jc w:val="left"/>
        <w:rPr/>
      </w:pPr>
      <w:r>
        <w:t xml:space="preserve"> </w:t>
      </w:r>
      <w:r>
        <w:t xml:space="preserve">                                                                   </w:t>
      </w:r>
      <w:r>
        <w:t xml:space="preserve"> </w:t>
      </w:r>
      <w:r>
        <w:t xml:space="preserve">            </w:t>
      </w:r>
      <w:r>
        <w:rPr>
          <w:lang w:val="en-US"/>
        </w:rPr>
        <w:t>Batam</w:t>
      </w:r>
      <w:r>
        <w:rPr>
          <w:lang w:val="en-US"/>
        </w:rPr>
        <w:t>,</w:t>
      </w:r>
      <w:r>
        <w:rPr>
          <w:lang w:val="en-US"/>
        </w:rPr>
        <w:t xml:space="preserve"> </w:t>
      </w:r>
      <w:r>
        <w:rPr>
          <w:lang w:val="en-US"/>
        </w:rPr>
        <w:t>29 Oktober</w:t>
      </w:r>
      <w:r>
        <w:t xml:space="preserve"> 201</w:t>
      </w:r>
      <w:r>
        <w:rPr>
          <w:lang w:val="en-US"/>
        </w:rPr>
        <w:t>9</w:t>
      </w:r>
    </w:p>
    <w:p>
      <w:pPr>
        <w:pStyle w:val="style66"/>
        <w:spacing w:before="114" w:lineRule="auto" w:line="360"/>
        <w:ind w:right="1363"/>
        <w:rPr/>
      </w:pPr>
    </w:p>
    <w:p>
      <w:pPr>
        <w:pStyle w:val="style66"/>
        <w:spacing w:before="114" w:lineRule="auto" w:line="360"/>
        <w:ind w:right="1363"/>
        <w:jc w:val="right"/>
        <w:rPr>
          <w:b/>
          <w:u w:val="single"/>
        </w:rPr>
      </w:pPr>
      <w:r>
        <w:rPr>
          <w:b/>
          <w:u w:val="single"/>
        </w:rPr>
        <w:t xml:space="preserve"> </w:t>
      </w:r>
      <w:r>
        <w:rPr>
          <w:b/>
          <w:u w:val="single"/>
          <w:lang w:val="en-US"/>
        </w:rPr>
        <w:t>Nadya Alisa Sesiq Millenia Kasim</w:t>
      </w:r>
    </w:p>
    <w:p>
      <w:pPr>
        <w:pStyle w:val="style66"/>
        <w:spacing w:before="114" w:lineRule="auto" w:line="360"/>
        <w:ind w:right="1363"/>
        <w:rPr>
          <w:b/>
        </w:rPr>
      </w:pPr>
      <w:r>
        <w:rPr>
          <w:b/>
        </w:rPr>
        <w:t xml:space="preserve">                     </w:t>
      </w:r>
      <w:r>
        <w:rPr>
          <w:b/>
        </w:rPr>
        <w:t xml:space="preserve">                                                                     </w:t>
      </w:r>
      <w:r>
        <w:rPr>
          <w:b/>
        </w:rPr>
        <w:t xml:space="preserve"> </w:t>
      </w:r>
      <w:r>
        <w:rPr>
          <w:b/>
        </w:rPr>
        <w:t>NIM: 33118110</w:t>
      </w:r>
      <w:r>
        <w:rPr>
          <w:b/>
          <w:lang w:val="en-US"/>
        </w:rPr>
        <w:t>39</w:t>
      </w:r>
    </w:p>
    <w:p>
      <w:pPr>
        <w:pStyle w:val="style0"/>
        <w:rPr>
          <w:b/>
        </w:rPr>
      </w:pPr>
      <w:r>
        <w:rPr>
          <w:b/>
        </w:rPr>
        <w:br w:type="page"/>
      </w:r>
    </w:p>
    <w:bookmarkStart w:id="4" w:name="_Toc24471485"/>
    <w:p>
      <w:pPr>
        <w:pStyle w:val="style1"/>
        <w:jc w:val="center"/>
        <w:rPr>
          <w:rFonts w:ascii="Times New Roman" w:cs="Times New Roman" w:eastAsia="Times New Roman" w:hAnsi="Times New Roman"/>
          <w:color w:val="auto"/>
          <w:sz w:val="24"/>
          <w:szCs w:val="24"/>
          <w:lang w:bidi="en-US"/>
        </w:rPr>
      </w:pPr>
      <w:r>
        <w:rPr>
          <w:rFonts w:ascii="Times New Roman" w:cs="Times New Roman" w:eastAsia="Times New Roman" w:hAnsi="Times New Roman"/>
          <w:color w:val="auto"/>
          <w:sz w:val="24"/>
          <w:szCs w:val="24"/>
          <w:lang w:bidi="en-US"/>
        </w:rPr>
        <w:t>Abstract</w:t>
      </w:r>
      <w:bookmarkEnd w:id="4"/>
    </w:p>
    <w:p>
      <w:pPr>
        <w:pStyle w:val="style0"/>
        <w:rPr>
          <w:lang w:bidi="en-US"/>
        </w:rPr>
      </w:pPr>
    </w:p>
    <w:p>
      <w:pPr>
        <w:pStyle w:val="style66"/>
        <w:spacing w:lineRule="auto" w:line="360"/>
        <w:ind w:firstLine="720"/>
        <w:jc w:val="both"/>
        <w:rPr/>
      </w:pPr>
      <w:r>
        <w:t>Pengelolaan data karya ilmiah yang dibuat oleh mahasiswa tak lagi dilakukan secara manual, hal ini dikarenakan sering terjadinya kekeliruan dalam memasukkan data sehingga mengakibatkan ketidak efisien dalam pengelolaan data, dan terkadang juga membuat sulit untuk mencari data berdasarkan tema karya ilmiah yang dibuat oleh mahasiswa sebelumnya. Di era digital seperti sekarang, sudah memiliki sistem pengelolaan data yang mudah, cepat, dan efisien sehingga dapat mempermudah pekerjaan pengelolaan data karya ilmiah tersebut, serta Mahasiswa pun kini tak lagi repot untuk mencari bahan referensi karya ilmiah/skripsi yang dibuat dari mahasiswa angkatan sebelumnya.</w:t>
      </w:r>
      <w:r>
        <w:t xml:space="preserve"> </w:t>
      </w:r>
      <w:r>
        <w:t xml:space="preserve">Dalam </w:t>
      </w:r>
      <w:r>
        <w:t>melakukan  praktek</w:t>
      </w:r>
      <w:r>
        <w:t xml:space="preserve"> ini, penulis menggunakan bahasa pemodelan UML(unified Modelling Language)</w:t>
      </w:r>
    </w:p>
    <w:p>
      <w:pPr>
        <w:pStyle w:val="style66"/>
        <w:spacing w:lineRule="auto" w:line="360"/>
        <w:rPr/>
      </w:pPr>
    </w:p>
    <w:p>
      <w:pPr>
        <w:pStyle w:val="style66"/>
        <w:spacing w:lineRule="auto" w:line="360"/>
        <w:rPr/>
      </w:pPr>
    </w:p>
    <w:p>
      <w:pPr>
        <w:pStyle w:val="style66"/>
        <w:spacing w:lineRule="auto" w:line="360"/>
        <w:rPr/>
      </w:pPr>
      <w:r>
        <w:t>Key :</w:t>
      </w:r>
      <w:r>
        <w:t xml:space="preserve"> Elektronik, UML(Unified Modelling Language)</w:t>
      </w:r>
    </w:p>
    <w:p>
      <w:pPr>
        <w:pStyle w:val="style0"/>
        <w:rPr/>
      </w:pPr>
      <w:r>
        <w:rPr>
          <w:b/>
          <w:bCs/>
        </w:rPr>
        <w:br w:type="page"/>
      </w:r>
    </w:p>
    <w:bookmarkStart w:id="5" w:name="_Toc24471486"/>
    <w:p>
      <w:pPr>
        <w:pStyle w:val="style1"/>
        <w:jc w:val="center"/>
        <w:rPr>
          <w:rFonts w:ascii="Times New Roman" w:cs="Times New Roman" w:hAnsi="Times New Roman"/>
          <w:color w:val="auto"/>
          <w:sz w:val="24"/>
          <w:szCs w:val="24"/>
        </w:rPr>
      </w:pPr>
      <w:r>
        <w:rPr>
          <w:rFonts w:ascii="Times New Roman" w:cs="Times New Roman" w:hAnsi="Times New Roman"/>
          <w:color w:val="auto"/>
          <w:sz w:val="24"/>
          <w:szCs w:val="24"/>
        </w:rPr>
        <w:t>Daftar Isi</w:t>
      </w:r>
      <w:bookmarkEnd w:id="5"/>
    </w:p>
    <w:p>
      <w:pPr>
        <w:pStyle w:val="style266"/>
        <w:rPr/>
      </w:pPr>
    </w:p>
    <w:p>
      <w:pPr>
        <w:pStyle w:val="style19"/>
        <w:tabs>
          <w:tab w:val="right" w:leader="dot" w:pos="9350"/>
        </w:tabs>
        <w:rPr>
          <w:rFonts w:ascii="Calibri" w:cs="宋体" w:eastAsia="宋体" w:hAnsi="Calibri"/>
          <w:noProof/>
          <w:sz w:val="22"/>
          <w:szCs w:val="22"/>
          <w:lang w:bidi="ar-SA"/>
        </w:rPr>
      </w:pPr>
      <w:r>
        <w:rPr/>
        <w:fldChar w:fldCharType="begin"/>
      </w:r>
      <w:r>
        <w:instrText xml:space="preserve"> TOC \o "1-3" \h \z \u </w:instrText>
      </w:r>
      <w:r>
        <w:rPr/>
        <w:fldChar w:fldCharType="separate"/>
      </w:r>
      <w:r>
        <w:rPr/>
        <w:fldChar w:fldCharType="begin"/>
      </w:r>
      <w:r>
        <w:instrText xml:space="preserve"> HYPERLINK \l "_Toc24471481" </w:instrText>
      </w:r>
      <w:r>
        <w:rPr/>
        <w:fldChar w:fldCharType="separate"/>
      </w:r>
      <w:r>
        <w:rPr>
          <w:rStyle w:val="style85"/>
          <w:noProof/>
        </w:rPr>
        <w:t>HALAMAN PENGESAHAN</w:t>
      </w:r>
      <w:r>
        <w:rPr>
          <w:noProof/>
          <w:webHidden/>
        </w:rPr>
        <w:tab/>
      </w:r>
      <w:r>
        <w:rPr>
          <w:noProof/>
          <w:webHidden/>
        </w:rPr>
        <w:fldChar w:fldCharType="begin"/>
      </w:r>
      <w:r>
        <w:rPr>
          <w:noProof/>
          <w:webHidden/>
        </w:rPr>
        <w:instrText xml:space="preserve"> PAGEREF _Toc24471481 \h </w:instrText>
      </w:r>
      <w:r>
        <w:rPr>
          <w:noProof/>
          <w:webHidden/>
        </w:rPr>
        <w:fldChar w:fldCharType="separate"/>
      </w:r>
      <w:r>
        <w:rPr>
          <w:noProof/>
          <w:webHidden/>
        </w:rPr>
        <w:t>ii</w:t>
      </w:r>
      <w:r>
        <w:rPr>
          <w:noProof/>
          <w:webHidden/>
        </w:rPr>
        <w:fldChar w:fldCharType="end"/>
      </w:r>
      <w:r>
        <w:rPr/>
        <w:fldChar w:fldCharType="end"/>
      </w:r>
    </w:p>
    <w:p>
      <w:pPr>
        <w:pStyle w:val="style19"/>
        <w:tabs>
          <w:tab w:val="right" w:leader="dot" w:pos="9350"/>
        </w:tabs>
        <w:rPr>
          <w:rFonts w:ascii="Calibri" w:cs="宋体" w:eastAsia="宋体" w:hAnsi="Calibri"/>
          <w:noProof/>
          <w:sz w:val="22"/>
          <w:szCs w:val="22"/>
          <w:lang w:bidi="ar-SA"/>
        </w:rPr>
      </w:pPr>
      <w:r>
        <w:rPr/>
        <w:fldChar w:fldCharType="begin"/>
      </w:r>
      <w:r>
        <w:instrText xml:space="preserve"> HYPERLINK \l "_Toc24471482" </w:instrText>
      </w:r>
      <w:r>
        <w:rPr/>
        <w:fldChar w:fldCharType="separate"/>
      </w:r>
      <w:r>
        <w:rPr>
          <w:rStyle w:val="style85"/>
          <w:noProof/>
        </w:rPr>
        <w:t>HALAMAN PERNYATAAN</w:t>
      </w:r>
      <w:r>
        <w:rPr>
          <w:noProof/>
          <w:webHidden/>
        </w:rPr>
        <w:tab/>
      </w:r>
      <w:r>
        <w:rPr>
          <w:noProof/>
          <w:webHidden/>
        </w:rPr>
        <w:fldChar w:fldCharType="begin"/>
      </w:r>
      <w:r>
        <w:rPr>
          <w:noProof/>
          <w:webHidden/>
        </w:rPr>
        <w:instrText xml:space="preserve"> PAGEREF _Toc24471482 \h </w:instrText>
      </w:r>
      <w:r>
        <w:rPr>
          <w:noProof/>
          <w:webHidden/>
        </w:rPr>
        <w:fldChar w:fldCharType="separate"/>
      </w:r>
      <w:r>
        <w:rPr>
          <w:noProof/>
          <w:webHidden/>
        </w:rPr>
        <w:t>iii</w:t>
      </w:r>
      <w:r>
        <w:rPr>
          <w:noProof/>
          <w:webHidden/>
        </w:rPr>
        <w:fldChar w:fldCharType="end"/>
      </w:r>
      <w:r>
        <w:rPr/>
        <w:fldChar w:fldCharType="end"/>
      </w:r>
    </w:p>
    <w:p>
      <w:pPr>
        <w:pStyle w:val="style19"/>
        <w:tabs>
          <w:tab w:val="right" w:leader="dot" w:pos="9350"/>
        </w:tabs>
        <w:rPr>
          <w:rFonts w:ascii="Calibri" w:cs="宋体" w:eastAsia="宋体" w:hAnsi="Calibri"/>
          <w:noProof/>
          <w:sz w:val="22"/>
          <w:szCs w:val="22"/>
          <w:lang w:bidi="ar-SA"/>
        </w:rPr>
      </w:pPr>
      <w:r>
        <w:rPr/>
        <w:fldChar w:fldCharType="begin"/>
      </w:r>
      <w:r>
        <w:instrText xml:space="preserve"> HYPERLINK \l "_Toc24471483" </w:instrText>
      </w:r>
      <w:r>
        <w:rPr/>
        <w:fldChar w:fldCharType="separate"/>
      </w:r>
      <w:r>
        <w:rPr>
          <w:rStyle w:val="style85"/>
          <w:noProof/>
        </w:rPr>
        <w:t>HALAMAN PERNYATAAN</w:t>
      </w:r>
      <w:r>
        <w:rPr>
          <w:noProof/>
          <w:webHidden/>
        </w:rPr>
        <w:tab/>
      </w:r>
      <w:r>
        <w:rPr>
          <w:noProof/>
          <w:webHidden/>
        </w:rPr>
        <w:fldChar w:fldCharType="begin"/>
      </w:r>
      <w:r>
        <w:rPr>
          <w:noProof/>
          <w:webHidden/>
        </w:rPr>
        <w:instrText xml:space="preserve"> PAGEREF _Toc24471483 \h </w:instrText>
      </w:r>
      <w:r>
        <w:rPr>
          <w:noProof/>
          <w:webHidden/>
        </w:rPr>
        <w:fldChar w:fldCharType="separate"/>
      </w:r>
      <w:r>
        <w:rPr>
          <w:noProof/>
          <w:webHidden/>
        </w:rPr>
        <w:t>iv</w:t>
      </w:r>
      <w:r>
        <w:rPr>
          <w:noProof/>
          <w:webHidden/>
        </w:rPr>
        <w:fldChar w:fldCharType="end"/>
      </w:r>
      <w:r>
        <w:rPr/>
        <w:fldChar w:fldCharType="end"/>
      </w:r>
    </w:p>
    <w:p>
      <w:pPr>
        <w:pStyle w:val="style19"/>
        <w:tabs>
          <w:tab w:val="right" w:leader="dot" w:pos="9350"/>
        </w:tabs>
        <w:rPr>
          <w:rFonts w:ascii="Calibri" w:cs="宋体" w:eastAsia="宋体" w:hAnsi="Calibri"/>
          <w:noProof/>
          <w:sz w:val="22"/>
          <w:szCs w:val="22"/>
          <w:lang w:bidi="ar-SA"/>
        </w:rPr>
      </w:pPr>
      <w:r>
        <w:rPr/>
        <w:fldChar w:fldCharType="begin"/>
      </w:r>
      <w:r>
        <w:instrText xml:space="preserve"> HYPERLINK \l "_Toc24471484" </w:instrText>
      </w:r>
      <w:r>
        <w:rPr/>
        <w:fldChar w:fldCharType="separate"/>
      </w:r>
      <w:r>
        <w:rPr>
          <w:rStyle w:val="style85"/>
          <w:noProof/>
        </w:rPr>
        <w:t>HALAMAN PERNYATAAN</w:t>
      </w:r>
      <w:r>
        <w:rPr>
          <w:noProof/>
          <w:webHidden/>
        </w:rPr>
        <w:tab/>
      </w:r>
      <w:r>
        <w:rPr>
          <w:noProof/>
          <w:webHidden/>
        </w:rPr>
        <w:fldChar w:fldCharType="begin"/>
      </w:r>
      <w:r>
        <w:rPr>
          <w:noProof/>
          <w:webHidden/>
        </w:rPr>
        <w:instrText xml:space="preserve"> PAGEREF _Toc24471484 \h </w:instrText>
      </w:r>
      <w:r>
        <w:rPr>
          <w:noProof/>
          <w:webHidden/>
        </w:rPr>
        <w:fldChar w:fldCharType="separate"/>
      </w:r>
      <w:r>
        <w:rPr>
          <w:noProof/>
          <w:webHidden/>
        </w:rPr>
        <w:t>v</w:t>
      </w:r>
      <w:r>
        <w:rPr>
          <w:noProof/>
          <w:webHidden/>
        </w:rPr>
        <w:fldChar w:fldCharType="end"/>
      </w:r>
      <w:r>
        <w:rPr/>
        <w:fldChar w:fldCharType="end"/>
      </w:r>
    </w:p>
    <w:p>
      <w:pPr>
        <w:pStyle w:val="style19"/>
        <w:tabs>
          <w:tab w:val="right" w:leader="dot" w:pos="9350"/>
        </w:tabs>
        <w:rPr>
          <w:rFonts w:ascii="Calibri" w:cs="宋体" w:eastAsia="宋体" w:hAnsi="Calibri"/>
          <w:noProof/>
          <w:sz w:val="22"/>
          <w:szCs w:val="22"/>
          <w:lang w:bidi="ar-SA"/>
        </w:rPr>
      </w:pPr>
      <w:r>
        <w:rPr/>
        <w:fldChar w:fldCharType="begin"/>
      </w:r>
      <w:r>
        <w:instrText xml:space="preserve"> HYPERLINK \l "_Toc24471485" </w:instrText>
      </w:r>
      <w:r>
        <w:rPr/>
        <w:fldChar w:fldCharType="separate"/>
      </w:r>
      <w:r>
        <w:rPr>
          <w:rStyle w:val="style85"/>
          <w:noProof/>
        </w:rPr>
        <w:t>Abstract</w:t>
      </w:r>
      <w:r>
        <w:rPr>
          <w:noProof/>
          <w:webHidden/>
        </w:rPr>
        <w:tab/>
      </w:r>
      <w:r>
        <w:rPr>
          <w:noProof/>
          <w:webHidden/>
        </w:rPr>
        <w:fldChar w:fldCharType="begin"/>
      </w:r>
      <w:r>
        <w:rPr>
          <w:noProof/>
          <w:webHidden/>
        </w:rPr>
        <w:instrText xml:space="preserve"> PAGEREF _Toc24471485 \h </w:instrText>
      </w:r>
      <w:r>
        <w:rPr>
          <w:noProof/>
          <w:webHidden/>
        </w:rPr>
        <w:fldChar w:fldCharType="separate"/>
      </w:r>
      <w:r>
        <w:rPr>
          <w:noProof/>
          <w:webHidden/>
        </w:rPr>
        <w:t>vi</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"_Toc24471486" </w:instrText>
      </w:r>
      <w:r>
        <w:rPr/>
        <w:fldChar w:fldCharType="separate"/>
      </w:r>
      <w:r>
        <w:rPr>
          <w:rStyle w:val="style85"/>
          <w:noProof/>
        </w:rPr>
        <w:t>Daftar Isi</w:t>
      </w:r>
      <w:r>
        <w:rPr>
          <w:noProof/>
          <w:webHidden/>
        </w:rPr>
        <w:tab/>
      </w:r>
      <w:r>
        <w:rPr>
          <w:noProof/>
          <w:webHidden/>
        </w:rPr>
        <w:fldChar w:fldCharType="begin"/>
      </w:r>
      <w:r>
        <w:rPr>
          <w:noProof/>
          <w:webHidden/>
        </w:rPr>
        <w:instrText xml:space="preserve"> PAGEREF _Toc24471486 \h </w:instrText>
      </w:r>
      <w:r>
        <w:rPr>
          <w:noProof/>
          <w:webHidden/>
        </w:rPr>
        <w:fldChar w:fldCharType="separate"/>
      </w:r>
      <w:r>
        <w:rPr>
          <w:noProof/>
          <w:webHidden/>
        </w:rPr>
        <w:t>vii</w:t>
      </w:r>
      <w:r>
        <w:rPr>
          <w:noProof/>
          <w:webHidden/>
        </w:rPr>
        <w:fldChar w:fldCharType="end"/>
      </w:r>
      <w:r>
        <w:rPr/>
        <w:fldChar w:fldCharType="end"/>
      </w:r>
    </w:p>
    <w:p>
      <w:pPr>
        <w:pStyle w:val="style19"/>
        <w:tabs>
          <w:tab w:val="right" w:leader="dot" w:pos="9350"/>
        </w:tabs>
        <w:rPr>
          <w:rFonts w:ascii="Calibri" w:cs="宋体" w:eastAsia="宋体" w:hAnsi="Calibri"/>
          <w:noProof/>
          <w:sz w:val="22"/>
          <w:szCs w:val="22"/>
          <w:lang w:bidi="ar-SA"/>
        </w:rPr>
      </w:pPr>
      <w:r>
        <w:rPr/>
        <w:fldChar w:fldCharType="begin"/>
      </w:r>
      <w:r>
        <w:instrText xml:space="preserve"> HYPERLINK \l "_Toc24471495" </w:instrText>
      </w:r>
      <w:r>
        <w:rPr/>
        <w:fldChar w:fldCharType="separate"/>
      </w:r>
      <w:r>
        <w:rPr>
          <w:rStyle w:val="style85"/>
          <w:noProof/>
        </w:rPr>
        <w:t>BAB II</w:t>
      </w:r>
      <w:r>
        <w:rPr>
          <w:noProof/>
          <w:webHidden/>
        </w:rPr>
        <w:tab/>
      </w:r>
      <w:r>
        <w:rPr>
          <w:noProof/>
          <w:webHidden/>
        </w:rPr>
        <w:fldChar w:fldCharType="begin"/>
      </w:r>
      <w:r>
        <w:rPr>
          <w:noProof/>
          <w:webHidden/>
        </w:rPr>
        <w:instrText xml:space="preserve"> PAGEREF _Toc24471495 \h </w:instrText>
      </w:r>
      <w:r>
        <w:rPr>
          <w:noProof/>
          <w:webHidden/>
        </w:rPr>
        <w:fldChar w:fldCharType="separate"/>
      </w:r>
      <w:r>
        <w:rPr>
          <w:noProof/>
          <w:webHidden/>
        </w:rPr>
        <w:t>4</w:t>
      </w:r>
      <w:r>
        <w:rPr>
          <w:noProof/>
          <w:webHidden/>
        </w:rPr>
        <w:fldChar w:fldCharType="end"/>
      </w:r>
      <w:r>
        <w:rPr/>
        <w:fldChar w:fldCharType="end"/>
      </w:r>
    </w:p>
    <w:p>
      <w:pPr>
        <w:pStyle w:val="style19"/>
        <w:tabs>
          <w:tab w:val="right" w:leader="dot" w:pos="9350"/>
        </w:tabs>
        <w:rPr>
          <w:rFonts w:ascii="Calibri" w:cs="宋体" w:eastAsia="宋体" w:hAnsi="Calibri"/>
          <w:noProof/>
          <w:sz w:val="22"/>
          <w:szCs w:val="22"/>
          <w:lang w:bidi="ar-SA"/>
        </w:rPr>
      </w:pPr>
      <w:r>
        <w:rPr/>
        <w:fldChar w:fldCharType="begin"/>
      </w:r>
      <w:r>
        <w:instrText xml:space="preserve"> HYPERLINK \l "_Toc24471496" </w:instrText>
      </w:r>
      <w:r>
        <w:rPr/>
        <w:fldChar w:fldCharType="separate"/>
      </w:r>
      <w:r>
        <w:rPr>
          <w:rStyle w:val="style85"/>
          <w:noProof/>
        </w:rPr>
        <w:t>LANDASAN TEORI</w:t>
      </w:r>
      <w:r>
        <w:rPr>
          <w:noProof/>
          <w:webHidden/>
        </w:rPr>
        <w:tab/>
      </w:r>
      <w:r>
        <w:rPr>
          <w:noProof/>
          <w:webHidden/>
        </w:rPr>
        <w:fldChar w:fldCharType="begin"/>
      </w:r>
      <w:r>
        <w:rPr>
          <w:noProof/>
          <w:webHidden/>
        </w:rPr>
        <w:instrText xml:space="preserve"> PAGEREF _Toc24471496 \h </w:instrText>
      </w:r>
      <w:r>
        <w:rPr>
          <w:noProof/>
          <w:webHidden/>
        </w:rPr>
        <w:fldChar w:fldCharType="separate"/>
      </w:r>
      <w:r>
        <w:rPr>
          <w:noProof/>
          <w:webHidden/>
        </w:rPr>
        <w:t>4</w:t>
      </w:r>
      <w:r>
        <w:rPr>
          <w:noProof/>
          <w:webHidden/>
        </w:rPr>
        <w:fldChar w:fldCharType="end"/>
      </w:r>
      <w:r>
        <w:rPr/>
        <w:fldChar w:fldCharType="end"/>
      </w:r>
    </w:p>
    <w:p>
      <w:pPr>
        <w:pStyle w:val="style20"/>
        <w:tabs>
          <w:tab w:val="left" w:leader="none" w:pos="746"/>
          <w:tab w:val="right" w:leader="dot" w:pos="9350"/>
        </w:tabs>
        <w:rPr>
          <w:rFonts w:eastAsia="宋体"/>
          <w:noProof/>
        </w:rPr>
      </w:pPr>
      <w:r>
        <w:rPr/>
        <w:fldChar w:fldCharType="begin"/>
      </w:r>
      <w:r>
        <w:instrText xml:space="preserve"> HYPERLINK \l "_Toc24471497" </w:instrText>
      </w:r>
      <w:r>
        <w:rPr/>
        <w:fldChar w:fldCharType="separate"/>
      </w:r>
      <w:r>
        <w:rPr>
          <w:rStyle w:val="style85"/>
          <w:rFonts w:ascii="Times New Roman" w:cs="Times New Roman" w:hAnsi="Times New Roman"/>
          <w:noProof/>
        </w:rPr>
        <w:t>2.1</w:t>
      </w:r>
      <w:r>
        <w:rPr>
          <w:rFonts w:eastAsia="宋体"/>
          <w:noProof/>
        </w:rPr>
        <w:tab/>
      </w:r>
      <w:r>
        <w:rPr>
          <w:rStyle w:val="style85"/>
          <w:rFonts w:ascii="Times New Roman" w:cs="Times New Roman" w:hAnsi="Times New Roman"/>
          <w:noProof/>
        </w:rPr>
        <w:t>Pengertian UML</w:t>
      </w:r>
      <w:r>
        <w:rPr>
          <w:noProof/>
          <w:webHidden/>
        </w:rPr>
        <w:tab/>
      </w:r>
      <w:r>
        <w:rPr>
          <w:noProof/>
          <w:webHidden/>
        </w:rPr>
        <w:fldChar w:fldCharType="begin"/>
      </w:r>
      <w:r>
        <w:rPr>
          <w:noProof/>
          <w:webHidden/>
        </w:rPr>
        <w:instrText xml:space="preserve"> PAGEREF _Toc24471497 \h </w:instrText>
      </w:r>
      <w:r>
        <w:rPr>
          <w:noProof/>
          <w:webHidden/>
        </w:rPr>
        <w:fldChar w:fldCharType="separate"/>
      </w:r>
      <w:r>
        <w:rPr>
          <w:noProof/>
          <w:webHidden/>
        </w:rPr>
        <w:t>4</w:t>
      </w:r>
      <w:r>
        <w:rPr>
          <w:noProof/>
          <w:webHidden/>
        </w:rPr>
        <w:fldChar w:fldCharType="end"/>
      </w:r>
      <w:r>
        <w:rPr/>
        <w:fldChar w:fldCharType="end"/>
      </w:r>
    </w:p>
    <w:p>
      <w:pPr>
        <w:pStyle w:val="style20"/>
        <w:tabs>
          <w:tab w:val="left" w:leader="none" w:pos="746"/>
          <w:tab w:val="right" w:leader="dot" w:pos="9350"/>
        </w:tabs>
        <w:rPr>
          <w:rFonts w:eastAsia="宋体"/>
          <w:noProof/>
        </w:rPr>
      </w:pPr>
      <w:r>
        <w:rPr/>
        <w:fldChar w:fldCharType="begin"/>
      </w:r>
      <w:r>
        <w:instrText xml:space="preserve"> HYPERLINK \l "_Toc24471498" </w:instrText>
      </w:r>
      <w:r>
        <w:rPr/>
        <w:fldChar w:fldCharType="separate"/>
      </w:r>
      <w:r>
        <w:rPr>
          <w:rStyle w:val="style85"/>
          <w:rFonts w:ascii="Times New Roman" w:cs="Times New Roman" w:hAnsi="Times New Roman"/>
          <w:noProof/>
        </w:rPr>
        <w:t>2.2</w:t>
      </w:r>
      <w:r>
        <w:rPr>
          <w:rFonts w:eastAsia="宋体"/>
          <w:noProof/>
        </w:rPr>
        <w:tab/>
      </w:r>
      <w:r>
        <w:rPr>
          <w:rStyle w:val="style85"/>
          <w:rFonts w:ascii="Times New Roman" w:cs="Times New Roman" w:hAnsi="Times New Roman"/>
          <w:noProof/>
        </w:rPr>
        <w:t>Jenis-jenis diagram UML</w:t>
      </w:r>
      <w:r>
        <w:rPr>
          <w:noProof/>
          <w:webHidden/>
        </w:rPr>
        <w:tab/>
      </w:r>
      <w:r>
        <w:rPr>
          <w:noProof/>
          <w:webHidden/>
        </w:rPr>
        <w:fldChar w:fldCharType="begin"/>
      </w:r>
      <w:r>
        <w:rPr>
          <w:noProof/>
          <w:webHidden/>
        </w:rPr>
        <w:instrText xml:space="preserve"> PAGEREF _Toc24471498 \h </w:instrText>
      </w:r>
      <w:r>
        <w:rPr>
          <w:noProof/>
          <w:webHidden/>
        </w:rPr>
        <w:fldChar w:fldCharType="separate"/>
      </w:r>
      <w:r>
        <w:rPr>
          <w:noProof/>
          <w:webHidden/>
        </w:rPr>
        <w:t>4</w:t>
      </w:r>
      <w:r>
        <w:rPr>
          <w:noProof/>
          <w:webHidden/>
        </w:rPr>
        <w:fldChar w:fldCharType="end"/>
      </w:r>
      <w:r>
        <w:rPr/>
        <w:fldChar w:fldCharType="end"/>
      </w:r>
    </w:p>
    <w:p>
      <w:pPr>
        <w:pStyle w:val="style21"/>
        <w:tabs>
          <w:tab w:val="left" w:leader="none" w:pos="1320"/>
          <w:tab w:val="right" w:leader="dot" w:pos="9350"/>
        </w:tabs>
        <w:rPr>
          <w:rFonts w:eastAsia="宋体"/>
          <w:noProof/>
        </w:rPr>
      </w:pPr>
      <w:r>
        <w:rPr/>
        <w:fldChar w:fldCharType="begin"/>
      </w:r>
      <w:r>
        <w:instrText xml:space="preserve"> HYPERLINK \l "_Toc24471499" </w:instrText>
      </w:r>
      <w:r>
        <w:rPr/>
        <w:fldChar w:fldCharType="separate"/>
      </w:r>
      <w:r>
        <w:rPr>
          <w:rStyle w:val="style85"/>
          <w:rFonts w:ascii="Times New Roman" w:cs="Times New Roman" w:hAnsi="Times New Roman"/>
          <w:noProof/>
        </w:rPr>
        <w:t>2.2.1</w:t>
      </w:r>
      <w:r>
        <w:rPr>
          <w:rFonts w:eastAsia="宋体"/>
          <w:noProof/>
        </w:rPr>
        <w:tab/>
      </w:r>
      <w:r>
        <w:rPr>
          <w:rStyle w:val="style85"/>
          <w:rFonts w:ascii="Times New Roman" w:cs="Times New Roman" w:hAnsi="Times New Roman"/>
          <w:noProof/>
        </w:rPr>
        <w:t>Use case</w:t>
      </w:r>
      <w:r>
        <w:rPr>
          <w:noProof/>
          <w:webHidden/>
        </w:rPr>
        <w:tab/>
      </w:r>
      <w:r>
        <w:rPr>
          <w:noProof/>
          <w:webHidden/>
        </w:rPr>
        <w:fldChar w:fldCharType="begin"/>
      </w:r>
      <w:r>
        <w:rPr>
          <w:noProof/>
          <w:webHidden/>
        </w:rPr>
        <w:instrText xml:space="preserve"> PAGEREF _Toc24471499 \h </w:instrText>
      </w:r>
      <w:r>
        <w:rPr>
          <w:noProof/>
          <w:webHidden/>
        </w:rPr>
        <w:fldChar w:fldCharType="separate"/>
      </w:r>
      <w:r>
        <w:rPr>
          <w:noProof/>
          <w:webHidden/>
        </w:rPr>
        <w:t>4</w:t>
      </w:r>
      <w:r>
        <w:rPr>
          <w:noProof/>
          <w:webHidden/>
        </w:rPr>
        <w:fldChar w:fldCharType="end"/>
      </w:r>
      <w:r>
        <w:rPr/>
        <w:fldChar w:fldCharType="end"/>
      </w:r>
    </w:p>
    <w:p>
      <w:pPr>
        <w:pStyle w:val="style21"/>
        <w:tabs>
          <w:tab w:val="left" w:leader="none" w:pos="1320"/>
          <w:tab w:val="right" w:leader="dot" w:pos="9350"/>
        </w:tabs>
        <w:rPr>
          <w:rFonts w:eastAsia="宋体"/>
          <w:noProof/>
        </w:rPr>
      </w:pPr>
      <w:r>
        <w:rPr/>
        <w:fldChar w:fldCharType="begin"/>
      </w:r>
      <w:r>
        <w:instrText xml:space="preserve"> HYPERLINK \l "_Toc24471500" </w:instrText>
      </w:r>
      <w:r>
        <w:rPr/>
        <w:fldChar w:fldCharType="separate"/>
      </w:r>
      <w:r>
        <w:rPr>
          <w:rStyle w:val="style85"/>
          <w:rFonts w:ascii="Times New Roman" w:cs="Times New Roman" w:hAnsi="Times New Roman"/>
          <w:noProof/>
        </w:rPr>
        <w:t>2.2.2</w:t>
      </w:r>
      <w:r>
        <w:rPr>
          <w:rFonts w:eastAsia="宋体"/>
          <w:noProof/>
        </w:rPr>
        <w:tab/>
      </w:r>
      <w:r>
        <w:rPr>
          <w:rStyle w:val="style85"/>
          <w:rFonts w:ascii="Times New Roman" w:cs="Times New Roman" w:hAnsi="Times New Roman"/>
          <w:noProof/>
        </w:rPr>
        <w:t>Activity Diagram</w:t>
      </w:r>
      <w:r>
        <w:rPr>
          <w:noProof/>
          <w:webHidden/>
        </w:rPr>
        <w:tab/>
      </w:r>
      <w:r>
        <w:rPr>
          <w:noProof/>
          <w:webHidden/>
        </w:rPr>
        <w:fldChar w:fldCharType="begin"/>
      </w:r>
      <w:r>
        <w:rPr>
          <w:noProof/>
          <w:webHidden/>
        </w:rPr>
        <w:instrText xml:space="preserve"> PAGEREF _Toc24471500 \h </w:instrText>
      </w:r>
      <w:r>
        <w:rPr>
          <w:noProof/>
          <w:webHidden/>
        </w:rPr>
        <w:fldChar w:fldCharType="separate"/>
      </w:r>
      <w:r>
        <w:rPr>
          <w:noProof/>
          <w:webHidden/>
        </w:rPr>
        <w:t>5</w:t>
      </w:r>
      <w:r>
        <w:rPr>
          <w:noProof/>
          <w:webHidden/>
        </w:rPr>
        <w:fldChar w:fldCharType="end"/>
      </w:r>
      <w:r>
        <w:rPr/>
        <w:fldChar w:fldCharType="end"/>
      </w:r>
    </w:p>
    <w:p>
      <w:pPr>
        <w:pStyle w:val="style21"/>
        <w:tabs>
          <w:tab w:val="left" w:leader="none" w:pos="1320"/>
          <w:tab w:val="right" w:leader="dot" w:pos="9350"/>
        </w:tabs>
        <w:rPr>
          <w:rFonts w:eastAsia="宋体"/>
          <w:noProof/>
        </w:rPr>
      </w:pPr>
      <w:r>
        <w:rPr/>
        <w:fldChar w:fldCharType="begin"/>
      </w:r>
      <w:r>
        <w:instrText xml:space="preserve"> HYPERLINK \l "_Toc24471501" </w:instrText>
      </w:r>
      <w:r>
        <w:rPr/>
        <w:fldChar w:fldCharType="separate"/>
      </w:r>
      <w:r>
        <w:rPr>
          <w:rStyle w:val="style85"/>
          <w:rFonts w:ascii="Times New Roman" w:cs="Times New Roman" w:hAnsi="Times New Roman"/>
          <w:noProof/>
        </w:rPr>
        <w:t>2.2.3</w:t>
      </w:r>
      <w:r>
        <w:rPr>
          <w:rFonts w:eastAsia="宋体"/>
          <w:noProof/>
        </w:rPr>
        <w:tab/>
      </w:r>
      <w:r>
        <w:rPr>
          <w:rStyle w:val="style85"/>
          <w:rFonts w:ascii="Times New Roman" w:cs="Times New Roman" w:hAnsi="Times New Roman"/>
          <w:noProof/>
        </w:rPr>
        <w:t>Sequence diagram</w:t>
      </w:r>
      <w:r>
        <w:rPr>
          <w:noProof/>
          <w:webHidden/>
        </w:rPr>
        <w:tab/>
      </w:r>
      <w:r>
        <w:rPr>
          <w:noProof/>
          <w:webHidden/>
        </w:rPr>
        <w:fldChar w:fldCharType="begin"/>
      </w:r>
      <w:r>
        <w:rPr>
          <w:noProof/>
          <w:webHidden/>
        </w:rPr>
        <w:instrText xml:space="preserve"> PAGEREF _Toc24471501 \h </w:instrText>
      </w:r>
      <w:r>
        <w:rPr>
          <w:noProof/>
          <w:webHidden/>
        </w:rPr>
        <w:fldChar w:fldCharType="separate"/>
      </w:r>
      <w:r>
        <w:rPr>
          <w:noProof/>
          <w:webHidden/>
        </w:rPr>
        <w:t>5</w:t>
      </w:r>
      <w:r>
        <w:rPr>
          <w:noProof/>
          <w:webHidden/>
        </w:rPr>
        <w:fldChar w:fldCharType="end"/>
      </w:r>
      <w:r>
        <w:rPr/>
        <w:fldChar w:fldCharType="end"/>
      </w:r>
    </w:p>
    <w:p>
      <w:pPr>
        <w:pStyle w:val="style19"/>
        <w:tabs>
          <w:tab w:val="right" w:leader="dot" w:pos="9350"/>
        </w:tabs>
        <w:rPr>
          <w:rFonts w:ascii="Calibri" w:cs="宋体" w:eastAsia="宋体" w:hAnsi="Calibri"/>
          <w:noProof/>
          <w:sz w:val="22"/>
          <w:szCs w:val="22"/>
          <w:lang w:bidi="ar-SA"/>
        </w:rPr>
      </w:pPr>
      <w:r>
        <w:rPr/>
        <w:fldChar w:fldCharType="begin"/>
      </w:r>
      <w:r>
        <w:instrText xml:space="preserve"> HYPERLINK \l "_Toc24471502" </w:instrText>
      </w:r>
      <w:r>
        <w:rPr/>
        <w:fldChar w:fldCharType="separate"/>
      </w:r>
      <w:r>
        <w:rPr>
          <w:rStyle w:val="style85"/>
          <w:noProof/>
          <w:shd w:val="clear" w:color="auto" w:fill="ffffff"/>
        </w:rPr>
        <w:t>BAB III</w:t>
      </w:r>
      <w:r>
        <w:rPr>
          <w:noProof/>
          <w:webHidden/>
        </w:rPr>
        <w:tab/>
      </w:r>
      <w:r>
        <w:rPr>
          <w:noProof/>
          <w:webHidden/>
        </w:rPr>
        <w:fldChar w:fldCharType="begin"/>
      </w:r>
      <w:r>
        <w:rPr>
          <w:noProof/>
          <w:webHidden/>
        </w:rPr>
        <w:instrText xml:space="preserve"> PAGEREF _Toc24471502 \h </w:instrText>
      </w:r>
      <w:r>
        <w:rPr>
          <w:noProof/>
          <w:webHidden/>
        </w:rPr>
        <w:fldChar w:fldCharType="separate"/>
      </w:r>
      <w:r>
        <w:rPr>
          <w:noProof/>
          <w:webHidden/>
        </w:rPr>
        <w:t>6</w:t>
      </w:r>
      <w:r>
        <w:rPr>
          <w:noProof/>
          <w:webHidden/>
        </w:rPr>
        <w:fldChar w:fldCharType="end"/>
      </w:r>
      <w:r>
        <w:rPr/>
        <w:fldChar w:fldCharType="end"/>
      </w:r>
    </w:p>
    <w:p>
      <w:pPr>
        <w:pStyle w:val="style19"/>
        <w:tabs>
          <w:tab w:val="right" w:leader="dot" w:pos="9350"/>
        </w:tabs>
        <w:rPr>
          <w:rFonts w:ascii="Calibri" w:cs="宋体" w:eastAsia="宋体" w:hAnsi="Calibri"/>
          <w:noProof/>
          <w:sz w:val="22"/>
          <w:szCs w:val="22"/>
          <w:lang w:bidi="ar-SA"/>
        </w:rPr>
      </w:pPr>
      <w:r>
        <w:rPr/>
        <w:fldChar w:fldCharType="begin"/>
      </w:r>
      <w:r>
        <w:instrText xml:space="preserve"> HYPERLINK \l "_Toc24471503" </w:instrText>
      </w:r>
      <w:r>
        <w:rPr/>
        <w:fldChar w:fldCharType="separate"/>
      </w:r>
      <w:r>
        <w:rPr>
          <w:rStyle w:val="style85"/>
          <w:noProof/>
          <w:shd w:val="clear" w:color="auto" w:fill="ffffff"/>
        </w:rPr>
        <w:t>ANALISIS DAN PERANCANGAN</w:t>
      </w:r>
      <w:r>
        <w:rPr>
          <w:noProof/>
          <w:webHidden/>
        </w:rPr>
        <w:tab/>
      </w:r>
      <w:r>
        <w:rPr>
          <w:noProof/>
          <w:webHidden/>
        </w:rPr>
        <w:fldChar w:fldCharType="begin"/>
      </w:r>
      <w:r>
        <w:rPr>
          <w:noProof/>
          <w:webHidden/>
        </w:rPr>
        <w:instrText xml:space="preserve"> PAGEREF _Toc24471503 \h </w:instrText>
      </w:r>
      <w:r>
        <w:rPr>
          <w:noProof/>
          <w:webHidden/>
        </w:rPr>
        <w:fldChar w:fldCharType="separate"/>
      </w:r>
      <w:r>
        <w:rPr>
          <w:noProof/>
          <w:webHidden/>
        </w:rPr>
        <w:t>6</w:t>
      </w:r>
      <w:r>
        <w:rPr>
          <w:noProof/>
          <w:webHidden/>
        </w:rPr>
        <w:fldChar w:fldCharType="end"/>
      </w:r>
      <w:r>
        <w:rPr/>
        <w:fldChar w:fldCharType="end"/>
      </w:r>
    </w:p>
    <w:p>
      <w:pPr>
        <w:pStyle w:val="style20"/>
        <w:tabs>
          <w:tab w:val="left" w:leader="none" w:pos="746"/>
          <w:tab w:val="right" w:leader="dot" w:pos="9350"/>
        </w:tabs>
        <w:rPr>
          <w:rFonts w:eastAsia="宋体"/>
          <w:noProof/>
        </w:rPr>
      </w:pPr>
      <w:r>
        <w:rPr/>
        <w:fldChar w:fldCharType="begin"/>
      </w:r>
      <w:r>
        <w:instrText xml:space="preserve"> HYPERLINK \l "_Toc24471504" </w:instrText>
      </w:r>
      <w:r>
        <w:rPr/>
        <w:fldChar w:fldCharType="separate"/>
      </w:r>
      <w:r>
        <w:rPr>
          <w:rStyle w:val="style85"/>
          <w:rFonts w:ascii="Times New Roman" w:cs="Times New Roman" w:hAnsi="Times New Roman"/>
          <w:noProof/>
        </w:rPr>
        <w:t>3.1</w:t>
      </w:r>
      <w:r>
        <w:rPr>
          <w:rFonts w:eastAsia="宋体"/>
          <w:noProof/>
        </w:rPr>
        <w:tab/>
      </w:r>
      <w:r>
        <w:rPr>
          <w:rStyle w:val="style85"/>
          <w:rFonts w:ascii="Times New Roman" w:cs="Times New Roman" w:hAnsi="Times New Roman"/>
          <w:noProof/>
        </w:rPr>
        <w:t>Gambaran Umum Perangkat Lunak</w:t>
      </w:r>
      <w:r>
        <w:rPr>
          <w:noProof/>
          <w:webHidden/>
        </w:rPr>
        <w:tab/>
      </w:r>
      <w:r>
        <w:rPr>
          <w:noProof/>
          <w:webHidden/>
        </w:rPr>
        <w:fldChar w:fldCharType="begin"/>
      </w:r>
      <w:r>
        <w:rPr>
          <w:noProof/>
          <w:webHidden/>
        </w:rPr>
        <w:instrText xml:space="preserve"> PAGEREF _Toc24471504 \h </w:instrText>
      </w:r>
      <w:r>
        <w:rPr>
          <w:noProof/>
          <w:webHidden/>
        </w:rPr>
        <w:fldChar w:fldCharType="separate"/>
      </w:r>
      <w:r>
        <w:rPr>
          <w:noProof/>
          <w:webHidden/>
        </w:rPr>
        <w:t>6</w:t>
      </w:r>
      <w:r>
        <w:rPr>
          <w:noProof/>
          <w:webHidden/>
        </w:rPr>
        <w:fldChar w:fldCharType="end"/>
      </w:r>
      <w:r>
        <w:rPr/>
        <w:fldChar w:fldCharType="end"/>
      </w:r>
    </w:p>
    <w:p>
      <w:pPr>
        <w:pStyle w:val="style20"/>
        <w:tabs>
          <w:tab w:val="left" w:leader="none" w:pos="746"/>
          <w:tab w:val="right" w:leader="dot" w:pos="9350"/>
        </w:tabs>
        <w:rPr>
          <w:rFonts w:eastAsia="宋体"/>
          <w:noProof/>
        </w:rPr>
      </w:pPr>
      <w:r>
        <w:rPr/>
        <w:fldChar w:fldCharType="begin"/>
      </w:r>
      <w:r>
        <w:instrText xml:space="preserve"> HYPERLINK \l "_Toc24471505" </w:instrText>
      </w:r>
      <w:r>
        <w:rPr/>
        <w:fldChar w:fldCharType="separate"/>
      </w:r>
      <w:r>
        <w:rPr>
          <w:rStyle w:val="style85"/>
          <w:rFonts w:ascii="Times New Roman" w:cs="Times New Roman" w:hAnsi="Times New Roman"/>
          <w:noProof/>
        </w:rPr>
        <w:t>3.2</w:t>
      </w:r>
      <w:r>
        <w:rPr>
          <w:rFonts w:eastAsia="宋体"/>
          <w:noProof/>
        </w:rPr>
        <w:tab/>
      </w:r>
      <w:r>
        <w:rPr>
          <w:rStyle w:val="style85"/>
          <w:rFonts w:ascii="Times New Roman" w:cs="Times New Roman" w:hAnsi="Times New Roman"/>
          <w:noProof/>
        </w:rPr>
        <w:t>Kebutuhan Fungsional</w:t>
      </w:r>
      <w:r>
        <w:rPr>
          <w:noProof/>
          <w:webHidden/>
        </w:rPr>
        <w:tab/>
      </w:r>
      <w:r>
        <w:rPr>
          <w:noProof/>
          <w:webHidden/>
        </w:rPr>
        <w:fldChar w:fldCharType="begin"/>
      </w:r>
      <w:r>
        <w:rPr>
          <w:noProof/>
          <w:webHidden/>
        </w:rPr>
        <w:instrText xml:space="preserve"> PAGEREF _Toc24471505 \h </w:instrText>
      </w:r>
      <w:r>
        <w:rPr>
          <w:noProof/>
          <w:webHidden/>
        </w:rPr>
        <w:fldChar w:fldCharType="separate"/>
      </w:r>
      <w:r>
        <w:rPr>
          <w:noProof/>
          <w:webHidden/>
        </w:rPr>
        <w:t>6</w:t>
      </w:r>
      <w:r>
        <w:rPr>
          <w:noProof/>
          <w:webHidden/>
        </w:rPr>
        <w:fldChar w:fldCharType="end"/>
      </w:r>
      <w:r>
        <w:rPr/>
        <w:fldChar w:fldCharType="end"/>
      </w:r>
    </w:p>
    <w:p>
      <w:pPr>
        <w:pStyle w:val="style20"/>
        <w:tabs>
          <w:tab w:val="left" w:leader="none" w:pos="746"/>
          <w:tab w:val="right" w:leader="dot" w:pos="9350"/>
        </w:tabs>
        <w:rPr>
          <w:rFonts w:eastAsia="宋体"/>
          <w:noProof/>
        </w:rPr>
      </w:pPr>
      <w:r>
        <w:rPr/>
        <w:fldChar w:fldCharType="begin"/>
      </w:r>
      <w:r>
        <w:instrText xml:space="preserve"> HYPERLINK \l "_Toc24471506" </w:instrText>
      </w:r>
      <w:r>
        <w:rPr/>
        <w:fldChar w:fldCharType="separate"/>
      </w:r>
      <w:r>
        <w:rPr>
          <w:rStyle w:val="style85"/>
          <w:rFonts w:ascii="Times New Roman" w:cs="Times New Roman" w:hAnsi="Times New Roman"/>
          <w:noProof/>
        </w:rPr>
        <w:t>3.3</w:t>
      </w:r>
      <w:r>
        <w:rPr>
          <w:rFonts w:eastAsia="宋体"/>
          <w:noProof/>
        </w:rPr>
        <w:tab/>
      </w:r>
      <w:r>
        <w:rPr>
          <w:rStyle w:val="style85"/>
          <w:rFonts w:ascii="Times New Roman" w:cs="Times New Roman" w:hAnsi="Times New Roman"/>
          <w:noProof/>
        </w:rPr>
        <w:t>Kebutuhan NonFungsional</w:t>
      </w:r>
      <w:r>
        <w:rPr>
          <w:noProof/>
          <w:webHidden/>
        </w:rPr>
        <w:tab/>
      </w:r>
      <w:r>
        <w:rPr>
          <w:noProof/>
          <w:webHidden/>
        </w:rPr>
        <w:fldChar w:fldCharType="begin"/>
      </w:r>
      <w:r>
        <w:rPr>
          <w:noProof/>
          <w:webHidden/>
        </w:rPr>
        <w:instrText xml:space="preserve"> PAGEREF _Toc24471506 \h </w:instrText>
      </w:r>
      <w:r>
        <w:rPr>
          <w:noProof/>
          <w:webHidden/>
        </w:rPr>
        <w:fldChar w:fldCharType="separate"/>
      </w:r>
      <w:r>
        <w:rPr>
          <w:noProof/>
          <w:webHidden/>
        </w:rPr>
        <w:t>6</w:t>
      </w:r>
      <w:r>
        <w:rPr>
          <w:noProof/>
          <w:webHidden/>
        </w:rPr>
        <w:fldChar w:fldCharType="end"/>
      </w:r>
      <w:r>
        <w:rPr/>
        <w:fldChar w:fldCharType="end"/>
      </w:r>
    </w:p>
    <w:p>
      <w:pPr>
        <w:pStyle w:val="style21"/>
        <w:tabs>
          <w:tab w:val="left" w:leader="none" w:pos="1320"/>
          <w:tab w:val="right" w:leader="dot" w:pos="9350"/>
        </w:tabs>
        <w:rPr>
          <w:rFonts w:eastAsia="宋体"/>
          <w:noProof/>
        </w:rPr>
      </w:pPr>
      <w:r>
        <w:rPr/>
        <w:fldChar w:fldCharType="begin"/>
      </w:r>
      <w:r>
        <w:instrText xml:space="preserve"> HYPERLINK \l "_Toc24471507" </w:instrText>
      </w:r>
      <w:r>
        <w:rPr/>
        <w:fldChar w:fldCharType="separate"/>
      </w:r>
      <w:r>
        <w:rPr>
          <w:rStyle w:val="style85"/>
          <w:rFonts w:ascii="Times New Roman" w:cs="Times New Roman" w:hAnsi="Times New Roman"/>
          <w:noProof/>
        </w:rPr>
        <w:t>3.3.1</w:t>
      </w:r>
      <w:r>
        <w:rPr>
          <w:rFonts w:eastAsia="宋体"/>
          <w:noProof/>
        </w:rPr>
        <w:tab/>
      </w:r>
      <w:r>
        <w:rPr>
          <w:rStyle w:val="style85"/>
          <w:rFonts w:ascii="Times New Roman" w:cs="Times New Roman" w:hAnsi="Times New Roman"/>
          <w:noProof/>
        </w:rPr>
        <w:t>Internal Requirements</w:t>
      </w:r>
      <w:r>
        <w:rPr>
          <w:noProof/>
          <w:webHidden/>
        </w:rPr>
        <w:tab/>
      </w:r>
      <w:r>
        <w:rPr>
          <w:noProof/>
          <w:webHidden/>
        </w:rPr>
        <w:fldChar w:fldCharType="begin"/>
      </w:r>
      <w:r>
        <w:rPr>
          <w:noProof/>
          <w:webHidden/>
        </w:rPr>
        <w:instrText xml:space="preserve"> PAGEREF _Toc24471507 \h </w:instrText>
      </w:r>
      <w:r>
        <w:rPr>
          <w:noProof/>
          <w:webHidden/>
        </w:rPr>
        <w:fldChar w:fldCharType="separate"/>
      </w:r>
      <w:r>
        <w:rPr>
          <w:noProof/>
          <w:webHidden/>
        </w:rPr>
        <w:t>6</w:t>
      </w:r>
      <w:r>
        <w:rPr>
          <w:noProof/>
          <w:webHidden/>
        </w:rPr>
        <w:fldChar w:fldCharType="end"/>
      </w:r>
      <w:r>
        <w:rPr/>
        <w:fldChar w:fldCharType="end"/>
      </w:r>
    </w:p>
    <w:p>
      <w:pPr>
        <w:pStyle w:val="style21"/>
        <w:tabs>
          <w:tab w:val="left" w:leader="none" w:pos="1320"/>
          <w:tab w:val="right" w:leader="dot" w:pos="9350"/>
        </w:tabs>
        <w:rPr>
          <w:rFonts w:eastAsia="宋体"/>
          <w:noProof/>
        </w:rPr>
      </w:pPr>
      <w:r>
        <w:rPr/>
        <w:fldChar w:fldCharType="begin"/>
      </w:r>
      <w:r>
        <w:instrText xml:space="preserve"> HYPERLINK \l "_Toc24471508" </w:instrText>
      </w:r>
      <w:r>
        <w:rPr/>
        <w:fldChar w:fldCharType="separate"/>
      </w:r>
      <w:r>
        <w:rPr>
          <w:rStyle w:val="style85"/>
          <w:rFonts w:ascii="Times New Roman" w:cs="Times New Roman" w:hAnsi="Times New Roman"/>
          <w:noProof/>
        </w:rPr>
        <w:t>3.3.2</w:t>
      </w:r>
      <w:r>
        <w:rPr>
          <w:rFonts w:eastAsia="宋体"/>
          <w:noProof/>
        </w:rPr>
        <w:tab/>
      </w:r>
      <w:r>
        <w:rPr>
          <w:rStyle w:val="style85"/>
          <w:rFonts w:ascii="Times New Roman" w:cs="Times New Roman" w:hAnsi="Times New Roman"/>
          <w:noProof/>
        </w:rPr>
        <w:t>External Requirements</w:t>
      </w:r>
      <w:r>
        <w:rPr>
          <w:noProof/>
          <w:webHidden/>
        </w:rPr>
        <w:tab/>
      </w:r>
      <w:r>
        <w:rPr>
          <w:noProof/>
          <w:webHidden/>
        </w:rPr>
        <w:fldChar w:fldCharType="begin"/>
      </w:r>
      <w:r>
        <w:rPr>
          <w:noProof/>
          <w:webHidden/>
        </w:rPr>
        <w:instrText xml:space="preserve"> PAGEREF _Toc24471508 \h </w:instrText>
      </w:r>
      <w:r>
        <w:rPr>
          <w:noProof/>
          <w:webHidden/>
        </w:rPr>
        <w:fldChar w:fldCharType="separate"/>
      </w:r>
      <w:r>
        <w:rPr>
          <w:noProof/>
          <w:webHidden/>
        </w:rPr>
        <w:t>6</w:t>
      </w:r>
      <w:r>
        <w:rPr>
          <w:noProof/>
          <w:webHidden/>
        </w:rPr>
        <w:fldChar w:fldCharType="end"/>
      </w:r>
      <w:r>
        <w:rPr/>
        <w:fldChar w:fldCharType="end"/>
      </w:r>
    </w:p>
    <w:p>
      <w:pPr>
        <w:pStyle w:val="style20"/>
        <w:tabs>
          <w:tab w:val="left" w:leader="none" w:pos="746"/>
          <w:tab w:val="right" w:leader="dot" w:pos="9350"/>
        </w:tabs>
        <w:rPr>
          <w:rFonts w:eastAsia="宋体"/>
          <w:noProof/>
        </w:rPr>
      </w:pPr>
      <w:r>
        <w:rPr/>
        <w:fldChar w:fldCharType="begin"/>
      </w:r>
      <w:r>
        <w:instrText xml:space="preserve"> HYPERLINK \l "_Toc24471509" </w:instrText>
      </w:r>
      <w:r>
        <w:rPr/>
        <w:fldChar w:fldCharType="separate"/>
      </w:r>
      <w:r>
        <w:rPr>
          <w:rStyle w:val="style85"/>
          <w:rFonts w:ascii="Times New Roman" w:cs="Times New Roman" w:hAnsi="Times New Roman"/>
          <w:noProof/>
        </w:rPr>
        <w:t>3.4</w:t>
      </w:r>
      <w:r>
        <w:rPr>
          <w:rFonts w:eastAsia="宋体"/>
          <w:noProof/>
        </w:rPr>
        <w:tab/>
      </w:r>
      <w:r>
        <w:rPr>
          <w:rStyle w:val="style85"/>
          <w:rFonts w:ascii="Times New Roman" w:cs="Times New Roman" w:hAnsi="Times New Roman"/>
          <w:noProof/>
        </w:rPr>
        <w:t>Use case</w:t>
      </w:r>
      <w:r>
        <w:rPr>
          <w:noProof/>
          <w:webHidden/>
        </w:rPr>
        <w:tab/>
      </w:r>
      <w:r>
        <w:rPr>
          <w:noProof/>
          <w:webHidden/>
        </w:rPr>
        <w:fldChar w:fldCharType="begin"/>
      </w:r>
      <w:r>
        <w:rPr>
          <w:noProof/>
          <w:webHidden/>
        </w:rPr>
        <w:instrText xml:space="preserve"> PAGEREF _Toc24471509 \h </w:instrText>
      </w:r>
      <w:r>
        <w:rPr>
          <w:noProof/>
          <w:webHidden/>
        </w:rPr>
        <w:fldChar w:fldCharType="separate"/>
      </w:r>
      <w:r>
        <w:rPr>
          <w:noProof/>
          <w:webHidden/>
        </w:rPr>
        <w:t>7</w:t>
      </w:r>
      <w:r>
        <w:rPr>
          <w:noProof/>
          <w:webHidden/>
        </w:rPr>
        <w:fldChar w:fldCharType="end"/>
      </w:r>
      <w:r>
        <w:rPr/>
        <w:fldChar w:fldCharType="end"/>
      </w:r>
    </w:p>
    <w:p>
      <w:pPr>
        <w:pStyle w:val="style20"/>
        <w:tabs>
          <w:tab w:val="left" w:leader="none" w:pos="746"/>
          <w:tab w:val="right" w:leader="dot" w:pos="9350"/>
        </w:tabs>
        <w:rPr>
          <w:rFonts w:eastAsia="宋体"/>
          <w:noProof/>
        </w:rPr>
      </w:pPr>
      <w:r>
        <w:rPr/>
        <w:fldChar w:fldCharType="begin"/>
      </w:r>
      <w:r>
        <w:instrText xml:space="preserve"> HYPERLINK \l "_Toc24471510" </w:instrText>
      </w:r>
      <w:r>
        <w:rPr/>
        <w:fldChar w:fldCharType="separate"/>
      </w:r>
      <w:r>
        <w:rPr>
          <w:rStyle w:val="style85"/>
          <w:rFonts w:ascii="Times New Roman" w:cs="Times New Roman" w:hAnsi="Times New Roman"/>
          <w:noProof/>
        </w:rPr>
        <w:t>3.5</w:t>
      </w:r>
      <w:r>
        <w:rPr>
          <w:rFonts w:eastAsia="宋体"/>
          <w:noProof/>
        </w:rPr>
        <w:tab/>
      </w:r>
      <w:r>
        <w:rPr>
          <w:rStyle w:val="style85"/>
          <w:rFonts w:ascii="Times New Roman" w:cs="Times New Roman" w:hAnsi="Times New Roman"/>
          <w:noProof/>
        </w:rPr>
        <w:t>Skenario use case</w:t>
      </w:r>
      <w:r>
        <w:rPr>
          <w:noProof/>
          <w:webHidden/>
        </w:rPr>
        <w:tab/>
      </w:r>
      <w:r>
        <w:rPr>
          <w:noProof/>
          <w:webHidden/>
        </w:rPr>
        <w:fldChar w:fldCharType="begin"/>
      </w:r>
      <w:r>
        <w:rPr>
          <w:noProof/>
          <w:webHidden/>
        </w:rPr>
        <w:instrText xml:space="preserve"> PAGEREF _Toc24471510 \h </w:instrText>
      </w:r>
      <w:r>
        <w:rPr>
          <w:noProof/>
          <w:webHidden/>
        </w:rPr>
        <w:fldChar w:fldCharType="separate"/>
      </w:r>
      <w:r>
        <w:rPr>
          <w:noProof/>
          <w:webHidden/>
        </w:rPr>
        <w:t>8</w:t>
      </w:r>
      <w:r>
        <w:rPr>
          <w:noProof/>
          <w:webHidden/>
        </w:rPr>
        <w:fldChar w:fldCharType="end"/>
      </w:r>
      <w:r>
        <w:rPr/>
        <w:fldChar w:fldCharType="end"/>
      </w:r>
    </w:p>
    <w:p>
      <w:pPr>
        <w:pStyle w:val="style21"/>
        <w:tabs>
          <w:tab w:val="left" w:leader="none" w:pos="1320"/>
          <w:tab w:val="right" w:leader="dot" w:pos="9350"/>
        </w:tabs>
        <w:rPr>
          <w:rFonts w:eastAsia="宋体"/>
          <w:noProof/>
        </w:rPr>
      </w:pPr>
      <w:r>
        <w:rPr/>
        <w:fldChar w:fldCharType="begin"/>
      </w:r>
      <w:r>
        <w:instrText xml:space="preserve"> HYPERLINK \l "_Toc24471511" </w:instrText>
      </w:r>
      <w:r>
        <w:rPr/>
        <w:fldChar w:fldCharType="separate"/>
      </w:r>
      <w:r>
        <w:rPr>
          <w:rStyle w:val="style85"/>
          <w:rFonts w:ascii="Times New Roman" w:cs="Times New Roman" w:hAnsi="Times New Roman"/>
          <w:noProof/>
        </w:rPr>
        <w:t>3.5.1</w:t>
      </w:r>
      <w:r>
        <w:rPr>
          <w:rFonts w:eastAsia="宋体"/>
          <w:noProof/>
        </w:rPr>
        <w:tab/>
      </w:r>
      <w:r>
        <w:rPr>
          <w:rStyle w:val="style85"/>
          <w:rFonts w:ascii="Times New Roman" w:cs="Times New Roman" w:hAnsi="Times New Roman"/>
          <w:noProof/>
        </w:rPr>
        <w:t>Skenario usecase pemesanan barang</w:t>
      </w:r>
      <w:r>
        <w:rPr>
          <w:noProof/>
          <w:webHidden/>
        </w:rPr>
        <w:tab/>
      </w:r>
      <w:r>
        <w:rPr>
          <w:noProof/>
          <w:webHidden/>
        </w:rPr>
        <w:fldChar w:fldCharType="begin"/>
      </w:r>
      <w:r>
        <w:rPr>
          <w:noProof/>
          <w:webHidden/>
        </w:rPr>
        <w:instrText xml:space="preserve"> PAGEREF _Toc24471511 \h </w:instrText>
      </w:r>
      <w:r>
        <w:rPr>
          <w:noProof/>
          <w:webHidden/>
        </w:rPr>
        <w:fldChar w:fldCharType="separate"/>
      </w:r>
      <w:r>
        <w:rPr>
          <w:noProof/>
          <w:webHidden/>
        </w:rPr>
        <w:t>8</w:t>
      </w:r>
      <w:r>
        <w:rPr>
          <w:noProof/>
          <w:webHidden/>
        </w:rPr>
        <w:fldChar w:fldCharType="end"/>
      </w:r>
      <w:r>
        <w:rPr/>
        <w:fldChar w:fldCharType="end"/>
      </w:r>
    </w:p>
    <w:p>
      <w:pPr>
        <w:pStyle w:val="style21"/>
        <w:tabs>
          <w:tab w:val="left" w:leader="none" w:pos="1320"/>
          <w:tab w:val="right" w:leader="dot" w:pos="9350"/>
        </w:tabs>
        <w:rPr>
          <w:rFonts w:eastAsia="宋体"/>
          <w:noProof/>
        </w:rPr>
      </w:pPr>
      <w:r>
        <w:rPr/>
        <w:fldChar w:fldCharType="begin"/>
      </w:r>
      <w:r>
        <w:instrText xml:space="preserve"> HYPERLINK \l "_Toc24471512" </w:instrText>
      </w:r>
      <w:r>
        <w:rPr/>
        <w:fldChar w:fldCharType="separate"/>
      </w:r>
      <w:r>
        <w:rPr>
          <w:rStyle w:val="style85"/>
          <w:rFonts w:ascii="Times New Roman" w:cs="Times New Roman" w:hAnsi="Times New Roman"/>
          <w:noProof/>
        </w:rPr>
        <w:t>3.5.2</w:t>
      </w:r>
      <w:r>
        <w:rPr>
          <w:rFonts w:eastAsia="宋体"/>
          <w:noProof/>
        </w:rPr>
        <w:tab/>
      </w:r>
      <w:r>
        <w:rPr>
          <w:rStyle w:val="style85"/>
          <w:rFonts w:ascii="Times New Roman" w:cs="Times New Roman" w:hAnsi="Times New Roman"/>
          <w:noProof/>
        </w:rPr>
        <w:t>skenario usecase pembayaran</w:t>
      </w:r>
      <w:r>
        <w:rPr>
          <w:noProof/>
          <w:webHidden/>
        </w:rPr>
        <w:tab/>
      </w:r>
      <w:r>
        <w:rPr>
          <w:noProof/>
          <w:webHidden/>
        </w:rPr>
        <w:fldChar w:fldCharType="begin"/>
      </w:r>
      <w:r>
        <w:rPr>
          <w:noProof/>
          <w:webHidden/>
        </w:rPr>
        <w:instrText xml:space="preserve"> PAGEREF _Toc24471512 \h </w:instrText>
      </w:r>
      <w:r>
        <w:rPr>
          <w:noProof/>
          <w:webHidden/>
        </w:rPr>
        <w:fldChar w:fldCharType="separate"/>
      </w:r>
      <w:r>
        <w:rPr>
          <w:noProof/>
          <w:webHidden/>
        </w:rPr>
        <w:t>8</w:t>
      </w:r>
      <w:r>
        <w:rPr>
          <w:noProof/>
          <w:webHidden/>
        </w:rPr>
        <w:fldChar w:fldCharType="end"/>
      </w:r>
      <w:r>
        <w:rPr/>
        <w:fldChar w:fldCharType="end"/>
      </w:r>
    </w:p>
    <w:p>
      <w:pPr>
        <w:pStyle w:val="style20"/>
        <w:tabs>
          <w:tab w:val="left" w:leader="none" w:pos="746"/>
          <w:tab w:val="right" w:leader="dot" w:pos="9350"/>
        </w:tabs>
        <w:rPr>
          <w:rFonts w:eastAsia="宋体"/>
          <w:noProof/>
        </w:rPr>
      </w:pPr>
      <w:r>
        <w:rPr/>
        <w:fldChar w:fldCharType="begin"/>
      </w:r>
      <w:r>
        <w:instrText xml:space="preserve"> HYPERLINK \l "_Toc24471513" </w:instrText>
      </w:r>
      <w:r>
        <w:rPr/>
        <w:fldChar w:fldCharType="separate"/>
      </w:r>
      <w:r>
        <w:rPr>
          <w:rStyle w:val="style85"/>
          <w:rFonts w:ascii="Times New Roman" w:cs="Times New Roman" w:hAnsi="Times New Roman"/>
          <w:noProof/>
        </w:rPr>
        <w:t>3.6</w:t>
      </w:r>
      <w:r>
        <w:rPr>
          <w:rFonts w:eastAsia="宋体"/>
          <w:noProof/>
        </w:rPr>
        <w:tab/>
      </w:r>
      <w:r>
        <w:rPr>
          <w:rStyle w:val="style85"/>
          <w:rFonts w:ascii="Times New Roman" w:cs="Times New Roman" w:hAnsi="Times New Roman"/>
          <w:noProof/>
        </w:rPr>
        <w:t>Activity diagram</w:t>
      </w:r>
      <w:r>
        <w:rPr>
          <w:noProof/>
          <w:webHidden/>
        </w:rPr>
        <w:tab/>
      </w:r>
      <w:r>
        <w:rPr>
          <w:noProof/>
          <w:webHidden/>
        </w:rPr>
        <w:fldChar w:fldCharType="begin"/>
      </w:r>
      <w:r>
        <w:rPr>
          <w:noProof/>
          <w:webHidden/>
        </w:rPr>
        <w:instrText xml:space="preserve"> PAGEREF _Toc24471513 \h </w:instrText>
      </w:r>
      <w:r>
        <w:rPr>
          <w:noProof/>
          <w:webHidden/>
        </w:rPr>
        <w:fldChar w:fldCharType="separate"/>
      </w:r>
      <w:r>
        <w:rPr>
          <w:noProof/>
          <w:webHidden/>
        </w:rPr>
        <w:t>9</w:t>
      </w:r>
      <w:r>
        <w:rPr>
          <w:noProof/>
          <w:webHidden/>
        </w:rPr>
        <w:fldChar w:fldCharType="end"/>
      </w:r>
      <w:r>
        <w:rPr/>
        <w:fldChar w:fldCharType="end"/>
      </w:r>
    </w:p>
    <w:p>
      <w:pPr>
        <w:pStyle w:val="style20"/>
        <w:tabs>
          <w:tab w:val="left" w:leader="none" w:pos="746"/>
          <w:tab w:val="right" w:leader="dot" w:pos="9350"/>
        </w:tabs>
        <w:rPr>
          <w:rFonts w:eastAsia="宋体"/>
          <w:noProof/>
        </w:rPr>
      </w:pPr>
      <w:r>
        <w:rPr/>
        <w:fldChar w:fldCharType="begin"/>
      </w:r>
      <w:r>
        <w:instrText xml:space="preserve"> HYPERLINK \l "_Toc24471514" </w:instrText>
      </w:r>
      <w:r>
        <w:rPr/>
        <w:fldChar w:fldCharType="separate"/>
      </w:r>
      <w:r>
        <w:rPr>
          <w:rStyle w:val="style85"/>
          <w:rFonts w:ascii="Times New Roman" w:cs="Times New Roman" w:hAnsi="Times New Roman"/>
          <w:noProof/>
        </w:rPr>
        <w:t>3.7</w:t>
      </w:r>
      <w:r>
        <w:rPr>
          <w:rFonts w:eastAsia="宋体"/>
          <w:noProof/>
        </w:rPr>
        <w:tab/>
      </w:r>
      <w:r>
        <w:rPr>
          <w:rStyle w:val="style85"/>
          <w:noProof/>
        </w:rPr>
        <w:t>Sequence diagram</w:t>
      </w:r>
      <w:r>
        <w:rPr>
          <w:noProof/>
          <w:webHidden/>
        </w:rPr>
        <w:tab/>
      </w:r>
      <w:r>
        <w:rPr>
          <w:noProof/>
          <w:webHidden/>
        </w:rPr>
        <w:fldChar w:fldCharType="begin"/>
      </w:r>
      <w:r>
        <w:rPr>
          <w:noProof/>
          <w:webHidden/>
        </w:rPr>
        <w:instrText xml:space="preserve"> PAGEREF _Toc24471514 \h </w:instrText>
      </w:r>
      <w:r>
        <w:rPr>
          <w:noProof/>
          <w:webHidden/>
        </w:rPr>
        <w:fldChar w:fldCharType="separate"/>
      </w:r>
      <w:r>
        <w:rPr>
          <w:noProof/>
          <w:webHidden/>
        </w:rPr>
        <w:t>10</w:t>
      </w:r>
      <w:r>
        <w:rPr>
          <w:noProof/>
          <w:webHidden/>
        </w:rPr>
        <w:fldChar w:fldCharType="end"/>
      </w:r>
      <w:r>
        <w:rPr/>
        <w:fldChar w:fldCharType="end"/>
      </w:r>
    </w:p>
    <w:p>
      <w:pPr>
        <w:pStyle w:val="style21"/>
        <w:tabs>
          <w:tab w:val="left" w:leader="none" w:pos="1320"/>
          <w:tab w:val="right" w:leader="dot" w:pos="9350"/>
        </w:tabs>
        <w:rPr>
          <w:rFonts w:eastAsia="宋体"/>
          <w:noProof/>
        </w:rPr>
      </w:pPr>
      <w:r>
        <w:rPr/>
        <w:fldChar w:fldCharType="begin"/>
      </w:r>
      <w:r>
        <w:instrText xml:space="preserve"> HYPERLINK \l "_Toc24471515" </w:instrText>
      </w:r>
      <w:r>
        <w:rPr/>
        <w:fldChar w:fldCharType="separate"/>
      </w:r>
      <w:r>
        <w:rPr>
          <w:rStyle w:val="style85"/>
          <w:rFonts w:ascii="Times New Roman" w:cs="Times New Roman" w:hAnsi="Times New Roman"/>
          <w:noProof/>
        </w:rPr>
        <w:t>3.7.1</w:t>
      </w:r>
      <w:r>
        <w:rPr>
          <w:rFonts w:eastAsia="宋体"/>
          <w:noProof/>
        </w:rPr>
        <w:tab/>
      </w:r>
      <w:r>
        <w:rPr>
          <w:rStyle w:val="style85"/>
          <w:rFonts w:ascii="Times New Roman" w:cs="Times New Roman" w:hAnsi="Times New Roman"/>
          <w:noProof/>
        </w:rPr>
        <w:t>Sequence melakukan pencarian katalog dan memilih item barang</w:t>
      </w:r>
      <w:r>
        <w:rPr>
          <w:noProof/>
          <w:webHidden/>
        </w:rPr>
        <w:tab/>
      </w:r>
      <w:r>
        <w:rPr>
          <w:noProof/>
          <w:webHidden/>
        </w:rPr>
        <w:fldChar w:fldCharType="begin"/>
      </w:r>
      <w:r>
        <w:rPr>
          <w:noProof/>
          <w:webHidden/>
        </w:rPr>
        <w:instrText xml:space="preserve"> PAGEREF _Toc24471515 \h </w:instrText>
      </w:r>
      <w:r>
        <w:rPr>
          <w:noProof/>
          <w:webHidden/>
        </w:rPr>
        <w:fldChar w:fldCharType="separate"/>
      </w:r>
      <w:r>
        <w:rPr>
          <w:noProof/>
          <w:webHidden/>
        </w:rPr>
        <w:t>10</w:t>
      </w:r>
      <w:r>
        <w:rPr>
          <w:noProof/>
          <w:webHidden/>
        </w:rPr>
        <w:fldChar w:fldCharType="end"/>
      </w:r>
      <w:r>
        <w:rPr/>
        <w:fldChar w:fldCharType="end"/>
      </w:r>
    </w:p>
    <w:p>
      <w:pPr>
        <w:pStyle w:val="style21"/>
        <w:tabs>
          <w:tab w:val="left" w:leader="none" w:pos="1320"/>
          <w:tab w:val="right" w:leader="dot" w:pos="9350"/>
        </w:tabs>
        <w:rPr>
          <w:rFonts w:eastAsia="宋体"/>
          <w:noProof/>
        </w:rPr>
      </w:pPr>
      <w:r>
        <w:rPr/>
        <w:fldChar w:fldCharType="begin"/>
      </w:r>
      <w:r>
        <w:instrText xml:space="preserve"> HYPERLINK \l "_Toc24471516" </w:instrText>
      </w:r>
      <w:r>
        <w:rPr/>
        <w:fldChar w:fldCharType="separate"/>
      </w:r>
      <w:r>
        <w:rPr>
          <w:rStyle w:val="style85"/>
          <w:rFonts w:ascii="Times New Roman" w:cs="Times New Roman" w:hAnsi="Times New Roman"/>
          <w:noProof/>
        </w:rPr>
        <w:t>3.7.2</w:t>
      </w:r>
      <w:r>
        <w:rPr>
          <w:rFonts w:eastAsia="宋体"/>
          <w:noProof/>
        </w:rPr>
        <w:tab/>
      </w:r>
      <w:r>
        <w:rPr>
          <w:rStyle w:val="style85"/>
          <w:rFonts w:ascii="Times New Roman" w:cs="Times New Roman" w:hAnsi="Times New Roman"/>
          <w:noProof/>
        </w:rPr>
        <w:t>Sequence memanggil sales yang berkepentingan</w:t>
      </w:r>
      <w:r>
        <w:rPr>
          <w:noProof/>
          <w:webHidden/>
        </w:rPr>
        <w:tab/>
      </w:r>
      <w:r>
        <w:rPr>
          <w:noProof/>
          <w:webHidden/>
        </w:rPr>
        <w:fldChar w:fldCharType="begin"/>
      </w:r>
      <w:r>
        <w:rPr>
          <w:noProof/>
          <w:webHidden/>
        </w:rPr>
        <w:instrText xml:space="preserve"> PAGEREF _Toc24471516 \h </w:instrText>
      </w:r>
      <w:r>
        <w:rPr>
          <w:noProof/>
          <w:webHidden/>
        </w:rPr>
        <w:fldChar w:fldCharType="separate"/>
      </w:r>
      <w:r>
        <w:rPr>
          <w:noProof/>
          <w:webHidden/>
        </w:rPr>
        <w:t>10</w:t>
      </w:r>
      <w:r>
        <w:rPr>
          <w:noProof/>
          <w:webHidden/>
        </w:rPr>
        <w:fldChar w:fldCharType="end"/>
      </w:r>
      <w:r>
        <w:rPr/>
        <w:fldChar w:fldCharType="end"/>
      </w:r>
    </w:p>
    <w:p>
      <w:pPr>
        <w:pStyle w:val="style0"/>
        <w:rPr/>
      </w:pPr>
      <w:r>
        <w:rPr>
          <w:b/>
          <w:bCs/>
          <w:noProof/>
        </w:rPr>
        <w:fldChar w:fldCharType="end"/>
      </w:r>
    </w:p>
    <w:bookmarkStart w:id="6" w:name="_GoBack"/>
    <w:bookmarkEnd w:id="6"/>
    <w:p>
      <w:pPr>
        <w:pStyle w:val="style0"/>
        <w:rPr/>
        <w:sectPr>
          <w:footerReference w:type="default" r:id="rId3"/>
          <w:footerReference w:type="first" r:id="rId4"/>
          <w:pgSz w:w="12240" w:h="15840" w:orient="portrait"/>
          <w:pgMar w:top="1440" w:right="1440" w:bottom="1440" w:left="1440" w:header="720" w:footer="720" w:gutter="0"/>
          <w:pgNumType w:fmt="lowerRoman" w:start="1"/>
          <w:cols w:space="720"/>
          <w:titlePg/>
          <w:docGrid w:linePitch="360"/>
        </w:sectPr>
      </w:pPr>
    </w:p>
    <w:bookmarkStart w:id="7" w:name="_Toc24471495"/>
    <w:p>
      <w:pPr>
        <w:pStyle w:val="style1"/>
        <w:spacing w:before="0" w:lineRule="auto" w:line="360"/>
        <w:jc w:val="center"/>
        <w:rPr>
          <w:rFonts w:ascii="Times New Roman" w:cs="Times New Roman" w:hAnsi="Times New Roman"/>
          <w:color w:val="auto"/>
          <w:sz w:val="24"/>
          <w:szCs w:val="24"/>
        </w:rPr>
      </w:pPr>
      <w:r>
        <w:rPr>
          <w:rFonts w:ascii="Times New Roman" w:cs="Times New Roman" w:hAnsi="Times New Roman"/>
          <w:color w:val="auto"/>
          <w:sz w:val="24"/>
          <w:szCs w:val="24"/>
        </w:rPr>
        <w:t>BAB II</w:t>
      </w:r>
      <w:bookmarkEnd w:id="7"/>
    </w:p>
    <w:bookmarkStart w:id="8" w:name="_Toc24471496"/>
    <w:p>
      <w:pPr>
        <w:pStyle w:val="style1"/>
        <w:spacing w:before="0" w:lineRule="auto" w:line="360"/>
        <w:jc w:val="center"/>
        <w:rPr>
          <w:rFonts w:ascii="Times New Roman" w:cs="Times New Roman" w:hAnsi="Times New Roman"/>
          <w:color w:val="auto"/>
          <w:sz w:val="24"/>
          <w:szCs w:val="24"/>
        </w:rPr>
      </w:pPr>
      <w:r>
        <w:rPr>
          <w:rFonts w:ascii="Times New Roman" w:cs="Times New Roman" w:hAnsi="Times New Roman"/>
          <w:color w:val="auto"/>
          <w:sz w:val="24"/>
          <w:szCs w:val="24"/>
        </w:rPr>
        <w:t>LANDASAN TEORI</w:t>
      </w:r>
      <w:bookmarkEnd w:id="8"/>
    </w:p>
    <w:p>
      <w:pPr>
        <w:pStyle w:val="style0"/>
        <w:rPr/>
      </w:pPr>
    </w:p>
    <w:bookmarkStart w:id="9" w:name="_Toc24471497"/>
    <w:p>
      <w:pPr>
        <w:pStyle w:val="style2"/>
        <w:numPr>
          <w:ilvl w:val="1"/>
          <w:numId w:val="24"/>
        </w:numPr>
        <w:ind w:left="720" w:hanging="540"/>
        <w:rPr>
          <w:rFonts w:ascii="Times New Roman" w:cs="Times New Roman" w:hAnsi="Times New Roman"/>
          <w:color w:val="auto"/>
          <w:sz w:val="24"/>
          <w:szCs w:val="24"/>
        </w:rPr>
      </w:pPr>
      <w:r>
        <w:rPr>
          <w:rFonts w:ascii="Times New Roman" w:cs="Times New Roman" w:hAnsi="Times New Roman"/>
          <w:color w:val="auto"/>
          <w:sz w:val="24"/>
          <w:szCs w:val="24"/>
        </w:rPr>
        <w:t>Pengertian UML</w:t>
      </w:r>
      <w:bookmarkEnd w:id="9"/>
    </w:p>
    <w:p>
      <w:pPr>
        <w:pStyle w:val="style0"/>
        <w:spacing w:after="0" w:lineRule="auto" w:line="360"/>
        <w:ind w:firstLine="720"/>
        <w:jc w:val="both"/>
        <w:rPr>
          <w:rFonts w:ascii="Times New Roman" w:cs="Times New Roman" w:hAnsi="Times New Roman"/>
          <w:color w:val="222222"/>
          <w:sz w:val="24"/>
          <w:szCs w:val="24"/>
          <w:shd w:val="clear" w:color="auto" w:fill="ffffff"/>
        </w:rPr>
      </w:pPr>
      <w:r>
        <w:rPr>
          <w:rFonts w:ascii="Times New Roman" w:cs="Times New Roman" w:hAnsi="Times New Roman"/>
          <w:color w:val="222222"/>
          <w:sz w:val="24"/>
          <w:szCs w:val="24"/>
          <w:shd w:val="clear" w:color="auto" w:fill="ffffff"/>
        </w:rPr>
        <w:t xml:space="preserve">Unified Modeling Language adalah bahasa standar yang digunakan untuk menjelaskan dan memvisualisaikan artifak dari proses analisis dan disain berorientasi objek. UML menyediakan standar pada notasi dan diagram yang bisa digunakan untuk memodelkan suatu system. UML dikembangkan oleh 3 pendekar “berorientasi objek”, yaitu Grady Booch, Jim Rumbaugh, dan Ivar Jacobson. </w:t>
      </w:r>
      <w:r>
        <w:rPr>
          <w:rFonts w:ascii="Times New Roman" w:cs="Times New Roman" w:hAnsi="Times New Roman"/>
          <w:color w:val="222222"/>
          <w:sz w:val="24"/>
          <w:szCs w:val="24"/>
          <w:shd w:val="clear" w:color="auto" w:fill="ffffff"/>
        </w:rPr>
        <w:t>UML menjadi bahasa yang bisa digunakan untuk berkomunikasi dalam perspektif objek antara user dengan developer, antara developer dengan developer, antara developer analis dengan developer disain, dan antara developer disain dengan developer pemrograman.</w:t>
      </w:r>
    </w:p>
    <w:p>
      <w:pPr>
        <w:pStyle w:val="style94"/>
        <w:shd w:val="clear" w:color="auto" w:fill="ffffff"/>
        <w:spacing w:before="0" w:beforeAutospacing="false" w:after="0" w:afterAutospacing="false" w:lineRule="auto" w:line="360"/>
        <w:jc w:val="both"/>
        <w:rPr>
          <w:color w:val="222222"/>
        </w:rPr>
      </w:pPr>
      <w:r>
        <w:rPr>
          <w:color w:val="222222"/>
          <w:shd w:val="clear" w:color="auto" w:fill="ffffff"/>
        </w:rPr>
        <w:tab/>
      </w:r>
      <w:r>
        <w:rPr>
          <w:color w:val="222222"/>
        </w:rPr>
        <w:t>UML memungkinkan developer melakukan permodelan secara visual, yaitu penekanan pada penggambaran, bukan didominasi oleh narasi.</w:t>
      </w:r>
      <w:r>
        <w:rPr>
          <w:color w:val="222222"/>
        </w:rPr>
        <w:t xml:space="preserve"> </w:t>
      </w:r>
      <w:r>
        <w:rPr>
          <w:color w:val="222222"/>
        </w:rPr>
        <w:t>Permodelan visual membantu untuk menangkap struktur dan kelaukan dari objek, mempermudah penggambaran interaksi antara elemen dalam system, dan mempertahankan konsistensi antara disain dan implementasi dalam pemrograman.</w:t>
      </w:r>
    </w:p>
    <w:p>
      <w:pPr>
        <w:pStyle w:val="style94"/>
        <w:shd w:val="clear" w:color="auto" w:fill="ffffff"/>
        <w:spacing w:before="0" w:beforeAutospacing="false" w:after="0" w:afterAutospacing="false" w:lineRule="auto" w:line="360"/>
        <w:ind w:firstLine="720"/>
        <w:jc w:val="both"/>
        <w:rPr>
          <w:color w:val="222222"/>
        </w:rPr>
      </w:pPr>
      <w:r>
        <w:rPr>
          <w:color w:val="222222"/>
        </w:rPr>
        <w:t xml:space="preserve">Namun karena UML hanya merupakan bahasa untuk pemodelan maka UML bukanlah rujukan bagaimana melakukan analisis dan disain berorientasi objek secara baik, sudah terdapat beberapa metodologi yang bisa diikuti, seperti Metode Booch, Metode Coad dan Yourdan, Metode Jacobson, Metode Rumbaugh, Metode Wirfs-Brock, atau mengikuti metode pengembangan system Unified Process. </w:t>
      </w:r>
      <w:r>
        <w:rPr>
          <w:color w:val="222222"/>
        </w:rPr>
        <w:t>(Hermawan, 2005).</w:t>
      </w:r>
    </w:p>
    <w:bookmarkStart w:id="10" w:name="_Toc24471498"/>
    <w:p>
      <w:pPr>
        <w:pStyle w:val="style2"/>
        <w:numPr>
          <w:ilvl w:val="1"/>
          <w:numId w:val="24"/>
        </w:numPr>
        <w:ind w:left="720" w:hanging="540"/>
        <w:rPr>
          <w:rFonts w:ascii="Times New Roman" w:cs="Times New Roman" w:hAnsi="Times New Roman"/>
          <w:color w:val="auto"/>
          <w:sz w:val="24"/>
          <w:szCs w:val="24"/>
        </w:rPr>
      </w:pPr>
      <w:r>
        <w:rPr>
          <w:rFonts w:ascii="Times New Roman" w:cs="Times New Roman" w:hAnsi="Times New Roman"/>
          <w:color w:val="auto"/>
          <w:sz w:val="24"/>
          <w:szCs w:val="24"/>
        </w:rPr>
        <w:t>Jenis-jenis diagram UML</w:t>
      </w:r>
      <w:bookmarkEnd w:id="10"/>
    </w:p>
    <w:bookmarkStart w:id="11" w:name="_Toc24471499"/>
    <w:p>
      <w:pPr>
        <w:pStyle w:val="style3"/>
        <w:numPr>
          <w:ilvl w:val="2"/>
          <w:numId w:val="24"/>
        </w:numPr>
        <w:ind w:left="1440"/>
        <w:rPr>
          <w:rFonts w:ascii="Times New Roman" w:cs="Times New Roman" w:hAnsi="Times New Roman"/>
          <w:color w:val="auto"/>
          <w:sz w:val="24"/>
          <w:szCs w:val="24"/>
        </w:rPr>
      </w:pPr>
      <w:r>
        <w:rPr>
          <w:rFonts w:ascii="Times New Roman" w:cs="Times New Roman" w:hAnsi="Times New Roman"/>
          <w:color w:val="auto"/>
          <w:sz w:val="24"/>
          <w:szCs w:val="24"/>
        </w:rPr>
        <w:t>Use case</w:t>
      </w:r>
      <w:bookmarkEnd w:id="11"/>
    </w:p>
    <w:p>
      <w:pPr>
        <w:pStyle w:val="style94"/>
        <w:shd w:val="clear" w:color="auto" w:fill="ffffff"/>
        <w:spacing w:before="0" w:beforeAutospacing="false" w:after="0" w:afterAutospacing="false" w:lineRule="auto" w:line="360"/>
        <w:ind w:left="1440" w:firstLine="720"/>
        <w:jc w:val="both"/>
        <w:rPr>
          <w:color w:val="494949"/>
        </w:rPr>
      </w:pPr>
      <w:r>
        <w:rPr>
          <w:rStyle w:val="style87"/>
          <w:b w:val="false"/>
          <w:color w:val="000000"/>
        </w:rPr>
        <w:t>Use Case</w:t>
      </w:r>
      <w:r>
        <w:rPr>
          <w:color w:val="000000"/>
        </w:rPr>
        <w:t xml:space="preserve"> adalah sebuah kegiatan atau juga interaksi yang saling berkesinambungan antara aktor dan juga sistem. </w:t>
      </w:r>
      <w:r>
        <w:rPr>
          <w:color w:val="000000"/>
        </w:rPr>
        <w:t>Atau dengan kata lain teknik secara umum digunakan, guna mengembangkan software / sistem informasi, guna memperoleh kebutuhan fungsional dari sistem yang ada.</w:t>
      </w:r>
    </w:p>
    <w:p>
      <w:pPr>
        <w:pStyle w:val="style94"/>
        <w:shd w:val="clear" w:color="auto" w:fill="ffffff"/>
        <w:spacing w:before="0" w:beforeAutospacing="false" w:after="0" w:afterAutospacing="false" w:lineRule="auto" w:line="360"/>
        <w:ind w:left="1440" w:firstLine="720"/>
        <w:jc w:val="both"/>
        <w:rPr>
          <w:color w:val="000000"/>
        </w:rPr>
      </w:pPr>
      <w:r>
        <w:rPr>
          <w:color w:val="000000"/>
        </w:rPr>
        <w:t>Komponen tersebut kemudian menjelaskan komunikasi antara actor,</w:t>
      </w:r>
      <w:r>
        <w:rPr>
          <w:color w:val="000000"/>
        </w:rPr>
        <w:t>  dengan</w:t>
      </w:r>
      <w:r>
        <w:rPr>
          <w:color w:val="000000"/>
        </w:rPr>
        <w:t xml:space="preserve"> sistem yang ada. Dengan demikian, use case dapat dipresentasikan dengan urutan yang sederhana, dan </w:t>
      </w:r>
      <w:r>
        <w:rPr>
          <w:color w:val="000000"/>
        </w:rPr>
        <w:t>akan</w:t>
      </w:r>
      <w:r>
        <w:rPr>
          <w:color w:val="000000"/>
        </w:rPr>
        <w:t xml:space="preserve"> mudah dipahami oleh para konsumen.  </w:t>
      </w:r>
    </w:p>
    <w:bookmarkStart w:id="12" w:name="_Toc24471500"/>
    <w:p>
      <w:pPr>
        <w:pStyle w:val="style3"/>
        <w:numPr>
          <w:ilvl w:val="2"/>
          <w:numId w:val="24"/>
        </w:numPr>
        <w:ind w:left="1440"/>
        <w:rPr>
          <w:rFonts w:ascii="Times New Roman" w:cs="Times New Roman" w:hAnsi="Times New Roman"/>
          <w:color w:val="auto"/>
          <w:sz w:val="24"/>
          <w:szCs w:val="24"/>
        </w:rPr>
      </w:pPr>
      <w:r>
        <w:rPr>
          <w:rFonts w:ascii="Times New Roman" w:cs="Times New Roman" w:hAnsi="Times New Roman"/>
          <w:color w:val="auto"/>
          <w:sz w:val="24"/>
          <w:szCs w:val="24"/>
        </w:rPr>
        <w:t>Activity Diagram</w:t>
      </w:r>
      <w:bookmarkEnd w:id="12"/>
    </w:p>
    <w:p>
      <w:pPr>
        <w:pStyle w:val="style0"/>
        <w:spacing w:after="0" w:lineRule="auto" w:line="360"/>
        <w:ind w:left="1440" w:firstLine="720"/>
        <w:jc w:val="both"/>
        <w:rPr>
          <w:rFonts w:ascii="Times New Roman" w:cs="Times New Roman" w:hAnsi="Times New Roman"/>
          <w:color w:val="222222"/>
          <w:sz w:val="24"/>
          <w:szCs w:val="24"/>
          <w:bdr w:val="none" w:sz="0" w:space="0" w:color="auto" w:frame="true"/>
          <w:shd w:val="clear" w:color="auto" w:fill="ffffff"/>
          <w:lang w:val="sv-SE"/>
        </w:rPr>
      </w:pPr>
      <w:r>
        <w:rPr>
          <w:rFonts w:ascii="Times New Roman" w:cs="Times New Roman" w:hAnsi="Times New Roman"/>
          <w:i/>
          <w:iCs/>
          <w:color w:val="222222"/>
          <w:sz w:val="24"/>
          <w:szCs w:val="24"/>
          <w:bdr w:val="none" w:sz="0" w:space="0" w:color="auto" w:frame="true"/>
          <w:shd w:val="clear" w:color="auto" w:fill="ffffff"/>
          <w:lang w:val="sv-SE"/>
        </w:rPr>
        <w:t>Activity Diagram </w:t>
      </w:r>
      <w:r>
        <w:rPr>
          <w:rFonts w:ascii="Times New Roman" w:cs="Times New Roman" w:hAnsi="Times New Roman"/>
          <w:color w:val="222222"/>
          <w:sz w:val="24"/>
          <w:szCs w:val="24"/>
          <w:bdr w:val="none" w:sz="0" w:space="0" w:color="auto" w:frame="true"/>
          <w:shd w:val="clear" w:color="auto" w:fill="ffffff"/>
          <w:lang w:val="sv-SE"/>
        </w:rPr>
        <w:t>merupakan alur kerja</w:t>
      </w:r>
      <w:r>
        <w:rPr>
          <w:rFonts w:ascii="Times New Roman" w:cs="Times New Roman" w:hAnsi="Times New Roman"/>
          <w:i/>
          <w:iCs/>
          <w:color w:val="222222"/>
          <w:sz w:val="24"/>
          <w:szCs w:val="24"/>
          <w:bdr w:val="none" w:sz="0" w:space="0" w:color="auto" w:frame="true"/>
          <w:shd w:val="clear" w:color="auto" w:fill="ffffff"/>
          <w:lang w:val="sv-SE"/>
        </w:rPr>
        <w:t> </w:t>
      </w:r>
      <w:r>
        <w:rPr>
          <w:rFonts w:ascii="Times New Roman" w:cs="Times New Roman" w:hAnsi="Times New Roman"/>
          <w:color w:val="222222"/>
          <w:sz w:val="24"/>
          <w:szCs w:val="24"/>
          <w:bdr w:val="none" w:sz="0" w:space="0" w:color="auto" w:frame="true"/>
          <w:shd w:val="clear" w:color="auto" w:fill="ffffff"/>
          <w:lang w:val="sv-SE"/>
        </w:rPr>
        <w:t>(</w:t>
      </w:r>
      <w:r>
        <w:rPr>
          <w:rFonts w:ascii="Times New Roman" w:cs="Times New Roman" w:hAnsi="Times New Roman"/>
          <w:i/>
          <w:iCs/>
          <w:color w:val="222222"/>
          <w:sz w:val="24"/>
          <w:szCs w:val="24"/>
          <w:bdr w:val="none" w:sz="0" w:space="0" w:color="auto" w:frame="true"/>
          <w:shd w:val="clear" w:color="auto" w:fill="ffffff"/>
          <w:lang w:val="sv-SE"/>
        </w:rPr>
        <w:t>workflow</w:t>
      </w:r>
      <w:r>
        <w:rPr>
          <w:rFonts w:ascii="Times New Roman" w:cs="Times New Roman" w:hAnsi="Times New Roman"/>
          <w:color w:val="222222"/>
          <w:sz w:val="24"/>
          <w:szCs w:val="24"/>
          <w:bdr w:val="none" w:sz="0" w:space="0" w:color="auto" w:frame="true"/>
          <w:shd w:val="clear" w:color="auto" w:fill="ffffff"/>
          <w:lang w:val="sv-SE"/>
        </w:rPr>
        <w:t>) atau kegiatan (aktivitas) dari sebuah sistem atau menu yang ada pada perangkat lunak. </w:t>
      </w:r>
      <w:r>
        <w:rPr>
          <w:rFonts w:ascii="Times New Roman" w:cs="Times New Roman" w:hAnsi="Times New Roman"/>
          <w:i/>
          <w:iCs/>
          <w:color w:val="222222"/>
          <w:sz w:val="24"/>
          <w:szCs w:val="24"/>
          <w:bdr w:val="none" w:sz="0" w:space="0" w:color="auto" w:frame="true"/>
          <w:shd w:val="clear" w:color="auto" w:fill="ffffff"/>
          <w:lang w:val="sv-SE"/>
        </w:rPr>
        <w:t>Activity Diagram </w:t>
      </w:r>
      <w:r>
        <w:rPr>
          <w:rFonts w:ascii="Times New Roman" w:cs="Times New Roman" w:hAnsi="Times New Roman"/>
          <w:color w:val="222222"/>
          <w:sz w:val="24"/>
          <w:szCs w:val="24"/>
          <w:bdr w:val="none" w:sz="0" w:space="0" w:color="auto" w:frame="true"/>
          <w:shd w:val="clear" w:color="auto" w:fill="ffffff"/>
          <w:lang w:val="sv-SE"/>
        </w:rPr>
        <w:t>juga digunakan untuk mendefinisikan urutan atau pengelompokan tampilan dari sistem / </w:t>
      </w:r>
      <w:r>
        <w:rPr>
          <w:rFonts w:ascii="Times New Roman" w:cs="Times New Roman" w:hAnsi="Times New Roman"/>
          <w:i/>
          <w:iCs/>
          <w:color w:val="222222"/>
          <w:sz w:val="24"/>
          <w:szCs w:val="24"/>
          <w:bdr w:val="none" w:sz="0" w:space="0" w:color="auto" w:frame="true"/>
          <w:shd w:val="clear" w:color="auto" w:fill="ffffff"/>
          <w:lang w:val="sv-SE"/>
        </w:rPr>
        <w:t>user interface </w:t>
      </w:r>
      <w:r>
        <w:rPr>
          <w:rFonts w:ascii="Times New Roman" w:cs="Times New Roman" w:hAnsi="Times New Roman"/>
          <w:color w:val="222222"/>
          <w:sz w:val="24"/>
          <w:szCs w:val="24"/>
          <w:bdr w:val="none" w:sz="0" w:space="0" w:color="auto" w:frame="true"/>
          <w:shd w:val="clear" w:color="auto" w:fill="ffffff"/>
          <w:lang w:val="sv-SE"/>
        </w:rPr>
        <w:t>dimana setiap aktivitas dianggap memiliki sebuah rancangan antar muka tampilan serta rancang me</w:t>
      </w:r>
      <w:r>
        <w:rPr>
          <w:rFonts w:ascii="Times New Roman" w:cs="Times New Roman" w:hAnsi="Times New Roman"/>
          <w:color w:val="222222"/>
          <w:sz w:val="24"/>
          <w:szCs w:val="24"/>
          <w:bdr w:val="none" w:sz="0" w:space="0" w:color="auto" w:frame="true"/>
          <w:shd w:val="clear" w:color="auto" w:fill="ffffff"/>
          <w:lang w:val="sv-SE"/>
        </w:rPr>
        <w:t>nu yang ditampilkan pada perang</w:t>
      </w:r>
      <w:r>
        <w:rPr>
          <w:rFonts w:ascii="Times New Roman" w:cs="Times New Roman" w:hAnsi="Times New Roman"/>
          <w:color w:val="222222"/>
          <w:sz w:val="24"/>
          <w:szCs w:val="24"/>
          <w:bdr w:val="none" w:sz="0" w:space="0" w:color="auto" w:frame="true"/>
          <w:shd w:val="clear" w:color="auto" w:fill="ffffff"/>
          <w:lang w:val="sv-SE"/>
        </w:rPr>
        <w:t>kat lunak.</w:t>
      </w:r>
    </w:p>
    <w:bookmarkStart w:id="13" w:name="_Toc24471501"/>
    <w:p>
      <w:pPr>
        <w:pStyle w:val="style3"/>
        <w:numPr>
          <w:ilvl w:val="2"/>
          <w:numId w:val="24"/>
        </w:numPr>
        <w:ind w:left="1440"/>
        <w:rPr>
          <w:rFonts w:ascii="Times New Roman" w:cs="Times New Roman" w:hAnsi="Times New Roman"/>
          <w:color w:val="auto"/>
          <w:sz w:val="24"/>
          <w:szCs w:val="24"/>
        </w:rPr>
      </w:pPr>
      <w:r>
        <w:rPr>
          <w:rFonts w:ascii="Times New Roman" w:cs="Times New Roman" w:hAnsi="Times New Roman"/>
          <w:color w:val="auto"/>
          <w:sz w:val="24"/>
          <w:szCs w:val="24"/>
        </w:rPr>
        <w:t>Sequence diagram</w:t>
      </w:r>
      <w:bookmarkEnd w:id="13"/>
    </w:p>
    <w:p>
      <w:pPr>
        <w:pStyle w:val="style0"/>
        <w:spacing w:after="0" w:lineRule="auto" w:line="360"/>
        <w:ind w:left="1440" w:firstLine="720"/>
        <w:jc w:val="both"/>
        <w:rPr>
          <w:rFonts w:ascii="Times New Roman" w:cs="Times New Roman" w:hAnsi="Times New Roman"/>
          <w:sz w:val="24"/>
          <w:szCs w:val="24"/>
          <w:shd w:val="clear" w:color="auto" w:fill="ffffff"/>
        </w:rPr>
      </w:pPr>
      <w:r>
        <w:rPr>
          <w:rFonts w:ascii="Times New Roman" w:cs="Times New Roman" w:hAnsi="Times New Roman"/>
          <w:bCs/>
          <w:sz w:val="24"/>
          <w:szCs w:val="24"/>
          <w:bdr w:val="none" w:sz="0" w:space="0" w:color="auto" w:frame="true"/>
          <w:shd w:val="clear" w:color="auto" w:fill="ffffff"/>
        </w:rPr>
        <w:t>Sequence Diagram</w:t>
      </w:r>
      <w:r>
        <w:rPr>
          <w:rFonts w:ascii="Times New Roman" w:cs="Times New Roman" w:hAnsi="Times New Roman"/>
          <w:sz w:val="24"/>
          <w:szCs w:val="24"/>
          <w:shd w:val="clear" w:color="auto" w:fill="ffffff"/>
        </w:rPr>
        <w:t xml:space="preserve"> adalah suatu diagram </w:t>
      </w:r>
      <w:r>
        <w:rPr>
          <w:rFonts w:ascii="Times New Roman" w:cs="Times New Roman" w:hAnsi="Times New Roman"/>
          <w:sz w:val="24"/>
          <w:szCs w:val="24"/>
          <w:shd w:val="clear" w:color="auto" w:fill="ffffff"/>
        </w:rPr>
        <w:t>yang </w:t>
      </w:r>
      <w:r>
        <w:rPr>
          <w:rFonts w:ascii="Times New Roman" w:cs="Times New Roman" w:hAnsi="Times New Roman"/>
          <w:bCs/>
          <w:sz w:val="24"/>
          <w:szCs w:val="24"/>
          <w:bdr w:val="none" w:sz="0" w:space="0" w:color="auto" w:frame="true"/>
          <w:shd w:val="clear" w:color="auto" w:fill="ffffff"/>
        </w:rPr>
        <w:t>menggambarkan interaksi objek</w:t>
      </w:r>
      <w:r>
        <w:rPr>
          <w:rFonts w:ascii="Times New Roman" w:cs="Times New Roman" w:hAnsi="Times New Roman"/>
          <w:sz w:val="24"/>
          <w:szCs w:val="24"/>
          <w:shd w:val="clear" w:color="auto" w:fill="ffffff"/>
        </w:rPr>
        <w:t> </w:t>
      </w:r>
      <w:r>
        <w:rPr>
          <w:rFonts w:ascii="Times New Roman" w:cs="Times New Roman" w:hAnsi="Times New Roman"/>
          <w:sz w:val="24"/>
          <w:szCs w:val="24"/>
          <w:shd w:val="clear" w:color="auto" w:fill="ffffff"/>
        </w:rPr>
        <w:t xml:space="preserve">dan mengindikasikan (memberi petunjuk atau tanda) komunikasi diantara objek-objek </w:t>
      </w:r>
      <w:r>
        <w:rPr>
          <w:rFonts w:ascii="Times New Roman" w:cs="Times New Roman" w:hAnsi="Times New Roman"/>
          <w:sz w:val="24"/>
          <w:szCs w:val="24"/>
          <w:shd w:val="clear" w:color="auto" w:fill="ffffff"/>
        </w:rPr>
        <w:t>tersebut .</w:t>
      </w:r>
      <w:r>
        <w:rPr>
          <w:rFonts w:ascii="Times New Roman" w:cs="Times New Roman" w:hAnsi="Times New Roman"/>
          <w:sz w:val="24"/>
          <w:szCs w:val="24"/>
          <w:shd w:val="clear" w:color="auto" w:fill="ffffff"/>
        </w:rPr>
        <w:t xml:space="preserve"> Sequence diagram digunakan untuk menggambarkan perilaku pada sebuah skenario dan mendeskripsikan bagaimana entitas dam sistem </w:t>
      </w:r>
      <w:r>
        <w:rPr>
          <w:rFonts w:ascii="Times New Roman" w:cs="Times New Roman" w:hAnsi="Times New Roman"/>
          <w:sz w:val="24"/>
          <w:szCs w:val="24"/>
          <w:shd w:val="clear" w:color="auto" w:fill="ffffff"/>
        </w:rPr>
        <w:t>berinteraksi ,</w:t>
      </w:r>
      <w:r>
        <w:rPr>
          <w:rFonts w:ascii="Times New Roman" w:cs="Times New Roman" w:hAnsi="Times New Roman"/>
          <w:sz w:val="24"/>
          <w:szCs w:val="24"/>
          <w:shd w:val="clear" w:color="auto" w:fill="ffffff"/>
        </w:rPr>
        <w:t xml:space="preserve"> termasuk pesan yang digunakan saat interaksi . Semua pesan dideskripsikan dalam urutan pada </w:t>
      </w:r>
      <w:r>
        <w:rPr>
          <w:rFonts w:ascii="Times New Roman" w:cs="Times New Roman" w:hAnsi="Times New Roman"/>
          <w:sz w:val="24"/>
          <w:szCs w:val="24"/>
          <w:shd w:val="clear" w:color="auto" w:fill="ffffff"/>
        </w:rPr>
        <w:t>eksekusi .</w:t>
      </w:r>
      <w:r>
        <w:rPr>
          <w:rFonts w:ascii="Times New Roman" w:cs="Times New Roman" w:hAnsi="Times New Roman"/>
          <w:sz w:val="24"/>
          <w:szCs w:val="24"/>
          <w:shd w:val="clear" w:color="auto" w:fill="ffffff"/>
        </w:rPr>
        <w:t xml:space="preserve"> Sequence diagram berhubungan erat dengan Use Case </w:t>
      </w:r>
      <w:r>
        <w:rPr>
          <w:rFonts w:ascii="Times New Roman" w:cs="Times New Roman" w:hAnsi="Times New Roman"/>
          <w:sz w:val="24"/>
          <w:szCs w:val="24"/>
          <w:shd w:val="clear" w:color="auto" w:fill="ffffff"/>
        </w:rPr>
        <w:t>Diagram ,</w:t>
      </w:r>
      <w:r>
        <w:rPr>
          <w:rFonts w:ascii="Times New Roman" w:cs="Times New Roman" w:hAnsi="Times New Roman"/>
          <w:sz w:val="24"/>
          <w:szCs w:val="24"/>
          <w:shd w:val="clear" w:color="auto" w:fill="ffffff"/>
        </w:rPr>
        <w:t xml:space="preserve"> dimana </w:t>
      </w:r>
      <w:r>
        <w:rPr>
          <w:rFonts w:ascii="Times New Roman" w:cs="Times New Roman" w:hAnsi="Times New Roman"/>
          <w:bCs/>
          <w:sz w:val="24"/>
          <w:szCs w:val="24"/>
          <w:bdr w:val="none" w:sz="0" w:space="0" w:color="auto" w:frame="true"/>
          <w:shd w:val="clear" w:color="auto" w:fill="ffffff"/>
        </w:rPr>
        <w:t>1 Use Case akan menjadi 1 Sequence Diagram</w:t>
      </w:r>
      <w:r>
        <w:rPr>
          <w:rFonts w:ascii="Times New Roman" w:cs="Times New Roman" w:hAnsi="Times New Roman"/>
          <w:sz w:val="24"/>
          <w:szCs w:val="24"/>
          <w:shd w:val="clear" w:color="auto" w:fill="ffffff"/>
        </w:rPr>
        <w:t>.</w:t>
      </w:r>
    </w:p>
    <w:p>
      <w:pPr>
        <w:pStyle w:val="style0"/>
        <w:rPr>
          <w:rFonts w:ascii="Times New Roman" w:cs="Times New Roman" w:hAnsi="Times New Roman"/>
          <w:sz w:val="24"/>
          <w:szCs w:val="24"/>
          <w:shd w:val="clear" w:color="auto" w:fill="ffffff"/>
        </w:rPr>
        <w:sectPr>
          <w:pgSz w:w="12240" w:h="15840" w:orient="portrait"/>
          <w:pgMar w:top="1440" w:right="1440" w:bottom="1440" w:left="1440" w:header="720" w:footer="720" w:gutter="0"/>
          <w:cols w:space="720"/>
          <w:titlePg/>
          <w:docGrid w:linePitch="360"/>
        </w:sectPr>
      </w:pPr>
    </w:p>
    <w:bookmarkStart w:id="14" w:name="_Toc24471502"/>
    <w:p>
      <w:pPr>
        <w:pStyle w:val="style1"/>
        <w:spacing w:before="0" w:lineRule="auto" w:line="360"/>
        <w:jc w:val="center"/>
        <w:rPr>
          <w:rFonts w:ascii="Times New Roman" w:cs="Times New Roman" w:hAnsi="Times New Roman"/>
          <w:color w:val="auto"/>
          <w:shd w:val="clear" w:color="auto" w:fill="ffffff"/>
        </w:rPr>
      </w:pPr>
      <w:r>
        <w:rPr>
          <w:rFonts w:ascii="Times New Roman" w:cs="Times New Roman" w:hAnsi="Times New Roman"/>
          <w:color w:val="auto"/>
          <w:shd w:val="clear" w:color="auto" w:fill="ffffff"/>
        </w:rPr>
        <w:t xml:space="preserve">BAB </w:t>
      </w:r>
      <w:r>
        <w:rPr>
          <w:rFonts w:ascii="Times New Roman" w:cs="Times New Roman" w:hAnsi="Times New Roman"/>
          <w:color w:val="auto"/>
          <w:shd w:val="clear" w:color="auto" w:fill="ffffff"/>
        </w:rPr>
        <w:t>III</w:t>
      </w:r>
      <w:bookmarkEnd w:id="14"/>
      <w:r>
        <w:rPr>
          <w:rFonts w:ascii="Times New Roman" w:cs="Times New Roman" w:hAnsi="Times New Roman"/>
          <w:color w:val="auto"/>
          <w:shd w:val="clear" w:color="auto" w:fill="ffffff"/>
        </w:rPr>
        <w:t xml:space="preserve"> </w:t>
      </w:r>
    </w:p>
    <w:bookmarkStart w:id="15" w:name="_Toc24471503"/>
    <w:p>
      <w:pPr>
        <w:pStyle w:val="style1"/>
        <w:spacing w:before="0" w:lineRule="auto" w:line="360"/>
        <w:jc w:val="center"/>
        <w:rPr>
          <w:rFonts w:ascii="Times New Roman" w:cs="Times New Roman" w:hAnsi="Times New Roman"/>
          <w:color w:val="auto"/>
          <w:shd w:val="clear" w:color="auto" w:fill="ffffff"/>
        </w:rPr>
      </w:pPr>
      <w:r>
        <w:rPr>
          <w:rFonts w:ascii="Times New Roman" w:cs="Times New Roman" w:hAnsi="Times New Roman"/>
          <w:color w:val="auto"/>
          <w:shd w:val="clear" w:color="auto" w:fill="ffffff"/>
        </w:rPr>
        <w:t>ANALISIS DAN PERANCANGAN</w:t>
      </w:r>
      <w:bookmarkEnd w:id="15"/>
    </w:p>
    <w:p>
      <w:pPr>
        <w:pStyle w:val="style0"/>
        <w:rPr/>
      </w:pPr>
    </w:p>
    <w:bookmarkStart w:id="16" w:name="_Toc24471504"/>
    <w:p>
      <w:pPr>
        <w:pStyle w:val="style2"/>
        <w:numPr>
          <w:ilvl w:val="1"/>
          <w:numId w:val="26"/>
        </w:numPr>
        <w:ind w:left="720"/>
        <w:rPr>
          <w:rFonts w:ascii="Times New Roman" w:cs="Times New Roman" w:hAnsi="Times New Roman"/>
          <w:color w:val="auto"/>
          <w:sz w:val="24"/>
        </w:rPr>
      </w:pPr>
      <w:r>
        <w:rPr>
          <w:rFonts w:ascii="Times New Roman" w:cs="Times New Roman" w:hAnsi="Times New Roman"/>
          <w:color w:val="auto"/>
          <w:sz w:val="24"/>
        </w:rPr>
        <w:t>Gambaran Umum Perangkat Lunak</w:t>
      </w:r>
      <w:bookmarkEnd w:id="16"/>
    </w:p>
    <w:p>
      <w:pPr>
        <w:pStyle w:val="style0"/>
        <w:rPr/>
      </w:pPr>
    </w:p>
    <w:bookmarkStart w:id="17" w:name="_Toc24471505"/>
    <w:p>
      <w:pPr>
        <w:pStyle w:val="style2"/>
        <w:numPr>
          <w:ilvl w:val="1"/>
          <w:numId w:val="26"/>
        </w:numPr>
        <w:spacing w:before="0" w:lineRule="auto" w:line="360"/>
        <w:ind w:left="720"/>
        <w:rPr>
          <w:rFonts w:ascii="Times New Roman" w:cs="Times New Roman" w:hAnsi="Times New Roman"/>
          <w:color w:val="auto"/>
          <w:sz w:val="24"/>
        </w:rPr>
      </w:pPr>
      <w:r>
        <w:rPr>
          <w:rFonts w:ascii="Times New Roman" w:cs="Times New Roman" w:hAnsi="Times New Roman"/>
          <w:color w:val="auto"/>
          <w:sz w:val="24"/>
        </w:rPr>
        <w:t>Kebutuhan Fungsional</w:t>
      </w:r>
      <w:bookmarkEnd w:id="17"/>
    </w:p>
    <w:p>
      <w:pPr>
        <w:pStyle w:val="style0"/>
        <w:spacing w:lineRule="auto" w:line="360"/>
        <w:ind w:firstLine="720"/>
        <w:jc w:val="both"/>
        <w:rPr>
          <w:rFonts w:ascii="Times New Roman" w:cs="Times New Roman" w:hAnsi="Times New Roman"/>
          <w:sz w:val="24"/>
        </w:rPr>
      </w:pPr>
      <w:r>
        <w:rPr>
          <w:rFonts w:ascii="Times New Roman" w:cs="Times New Roman" w:hAnsi="Times New Roman"/>
          <w:sz w:val="24"/>
        </w:rPr>
        <w:t>Kebutuhan fungsional adalah kebutuhan-kebutuhan yang memiliki keterkaitan langsung dengan sistem.</w:t>
      </w:r>
      <w:r>
        <w:rPr>
          <w:rFonts w:ascii="Times New Roman" w:cs="Times New Roman" w:hAnsi="Times New Roman"/>
          <w:sz w:val="24"/>
        </w:rPr>
        <w:t xml:space="preserve"> Kebutuhan fungsional dari aplikasi ini </w:t>
      </w:r>
      <w:r>
        <w:rPr>
          <w:rFonts w:ascii="Times New Roman" w:cs="Times New Roman" w:hAnsi="Times New Roman"/>
          <w:sz w:val="24"/>
        </w:rPr>
        <w:t>meliputi :</w:t>
      </w:r>
    </w:p>
    <w:p>
      <w:pPr>
        <w:pStyle w:val="style0"/>
        <w:spacing w:after="0" w:lineRule="auto" w:line="360"/>
        <w:ind w:left="426"/>
        <w:jc w:val="both"/>
        <w:rPr>
          <w:rFonts w:ascii="Times New Roman" w:cs="Times New Roman" w:hAnsi="Times New Roman"/>
          <w:sz w:val="24"/>
          <w:lang w:val="en-US"/>
        </w:rPr>
      </w:pPr>
      <w:r>
        <w:rPr>
          <w:rFonts w:ascii="Times New Roman" w:cs="Times New Roman" w:hAnsi="Times New Roman"/>
          <w:sz w:val="24"/>
        </w:rPr>
        <w:t xml:space="preserve">F001 </w:t>
      </w:r>
      <w:r>
        <w:rPr>
          <w:rFonts w:ascii="Times New Roman" w:cs="Times New Roman" w:hAnsi="Times New Roman"/>
          <w:sz w:val="24"/>
        </w:rPr>
        <w:t xml:space="preserve"> </w:t>
      </w:r>
      <w:r>
        <w:rPr>
          <w:rFonts w:ascii="Times New Roman" w:cs="Times New Roman" w:hAnsi="Times New Roman"/>
          <w:sz w:val="24"/>
          <w:lang w:val="en-US"/>
        </w:rPr>
        <w:t xml:space="preserve">Dosen </w:t>
      </w:r>
      <w:r>
        <w:rPr>
          <w:rFonts w:ascii="Times New Roman" w:cs="Times New Roman" w:hAnsi="Times New Roman"/>
          <w:sz w:val="24"/>
          <w:lang w:val="en-US"/>
        </w:rPr>
        <w:t>Prodi berhak</w:t>
      </w:r>
      <w:r>
        <w:rPr>
          <w:rFonts w:ascii="Times New Roman" w:cs="Times New Roman" w:hAnsi="Times New Roman"/>
          <w:sz w:val="24"/>
        </w:rPr>
        <w:t xml:space="preserve"> menghapus dan mengelola data </w:t>
      </w:r>
      <w:r>
        <w:rPr>
          <w:rFonts w:ascii="Times New Roman" w:cs="Times New Roman" w:hAnsi="Times New Roman"/>
          <w:sz w:val="24"/>
          <w:lang w:val="en-US"/>
        </w:rPr>
        <w:t xml:space="preserve">karya ilmiah/skripsi </w:t>
      </w:r>
    </w:p>
    <w:p>
      <w:pPr>
        <w:pStyle w:val="style0"/>
        <w:spacing w:after="0" w:lineRule="auto" w:line="360"/>
        <w:ind w:left="426"/>
        <w:jc w:val="both"/>
        <w:rPr>
          <w:rFonts w:ascii="Times New Roman" w:cs="Times New Roman" w:hAnsi="Times New Roman"/>
          <w:sz w:val="24"/>
        </w:rPr>
      </w:pPr>
      <w:r>
        <w:rPr>
          <w:rFonts w:ascii="Times New Roman" w:cs="Times New Roman" w:hAnsi="Times New Roman"/>
          <w:sz w:val="24"/>
          <w:lang w:val="en-US"/>
        </w:rPr>
        <w:t xml:space="preserve">           </w:t>
      </w:r>
      <w:r>
        <w:rPr>
          <w:rFonts w:ascii="Times New Roman" w:cs="Times New Roman" w:hAnsi="Times New Roman"/>
          <w:sz w:val="24"/>
          <w:lang w:val="en-US"/>
        </w:rPr>
        <w:t>mahasiswa</w:t>
      </w:r>
      <w:r>
        <w:rPr>
          <w:rFonts w:ascii="Times New Roman" w:cs="Times New Roman" w:hAnsi="Times New Roman"/>
          <w:sz w:val="24"/>
          <w:lang w:val="en-US"/>
        </w:rPr>
        <w:t>.</w:t>
      </w:r>
    </w:p>
    <w:p>
      <w:pPr>
        <w:pStyle w:val="style0"/>
        <w:spacing w:after="0" w:lineRule="auto" w:line="360"/>
        <w:ind w:left="993" w:hanging="567"/>
        <w:jc w:val="both"/>
        <w:rPr>
          <w:rFonts w:ascii="Times New Roman" w:cs="Times New Roman" w:hAnsi="Times New Roman"/>
          <w:sz w:val="24"/>
          <w:lang w:val="en-US"/>
        </w:rPr>
      </w:pPr>
      <w:r>
        <w:rPr>
          <w:rFonts w:ascii="Times New Roman" w:cs="Times New Roman" w:hAnsi="Times New Roman"/>
          <w:sz w:val="24"/>
        </w:rPr>
        <w:t xml:space="preserve">F002 </w:t>
      </w:r>
      <w:r>
        <w:rPr>
          <w:rFonts w:ascii="Times New Roman" w:cs="Times New Roman" w:hAnsi="Times New Roman"/>
          <w:sz w:val="24"/>
          <w:lang w:val="en-US"/>
        </w:rPr>
        <w:t>Mahasiswa</w:t>
      </w:r>
      <w:r>
        <w:rPr>
          <w:rFonts w:ascii="Times New Roman" w:cs="Times New Roman" w:hAnsi="Times New Roman"/>
          <w:sz w:val="24"/>
        </w:rPr>
        <w:t xml:space="preserve"> </w:t>
      </w:r>
      <w:r>
        <w:rPr>
          <w:rFonts w:ascii="Times New Roman" w:cs="Times New Roman" w:hAnsi="Times New Roman"/>
          <w:sz w:val="24"/>
          <w:lang w:val="en-US"/>
        </w:rPr>
        <w:t>dapat</w:t>
      </w:r>
      <w:r>
        <w:rPr>
          <w:rFonts w:ascii="Times New Roman" w:cs="Times New Roman" w:hAnsi="Times New Roman"/>
          <w:sz w:val="24"/>
        </w:rPr>
        <w:t xml:space="preserve"> memperoleh informasi </w:t>
      </w:r>
      <w:r>
        <w:rPr>
          <w:rFonts w:ascii="Times New Roman" w:cs="Times New Roman" w:hAnsi="Times New Roman"/>
          <w:sz w:val="24"/>
          <w:lang w:val="en-US"/>
        </w:rPr>
        <w:t>lengkap mengenai</w:t>
      </w:r>
      <w:r>
        <w:rPr>
          <w:rFonts w:ascii="Times New Roman" w:cs="Times New Roman" w:hAnsi="Times New Roman"/>
          <w:sz w:val="24"/>
          <w:lang w:val="en-US"/>
        </w:rPr>
        <w:t xml:space="preserve"> referensi</w:t>
      </w:r>
      <w:r>
        <w:rPr>
          <w:rFonts w:ascii="Times New Roman" w:cs="Times New Roman" w:hAnsi="Times New Roman"/>
          <w:sz w:val="24"/>
        </w:rPr>
        <w:t xml:space="preserve"> </w:t>
      </w:r>
      <w:r>
        <w:rPr>
          <w:rFonts w:ascii="Times New Roman" w:cs="Times New Roman" w:hAnsi="Times New Roman"/>
          <w:sz w:val="24"/>
          <w:lang w:val="en-US"/>
        </w:rPr>
        <w:t xml:space="preserve">judul </w:t>
      </w:r>
      <w:r>
        <w:rPr>
          <w:rFonts w:ascii="Times New Roman" w:cs="Times New Roman" w:hAnsi="Times New Roman"/>
          <w:sz w:val="24"/>
          <w:lang w:val="en-US"/>
        </w:rPr>
        <w:t xml:space="preserve"> </w:t>
      </w:r>
    </w:p>
    <w:p>
      <w:pPr>
        <w:pStyle w:val="style0"/>
        <w:spacing w:after="0" w:lineRule="auto" w:line="360"/>
        <w:ind w:left="993"/>
        <w:jc w:val="both"/>
        <w:rPr>
          <w:rFonts w:ascii="Times New Roman" w:cs="Times New Roman" w:hAnsi="Times New Roman"/>
          <w:sz w:val="24"/>
        </w:rPr>
      </w:pPr>
      <w:r>
        <w:rPr>
          <w:rFonts w:ascii="Times New Roman" w:cs="Times New Roman" w:hAnsi="Times New Roman"/>
          <w:sz w:val="24"/>
          <w:lang w:val="en-US"/>
        </w:rPr>
        <w:t xml:space="preserve"> </w:t>
      </w:r>
      <w:r>
        <w:rPr>
          <w:rFonts w:ascii="Times New Roman" w:cs="Times New Roman" w:hAnsi="Times New Roman"/>
          <w:sz w:val="24"/>
          <w:lang w:val="en-US"/>
        </w:rPr>
        <w:t xml:space="preserve">karya ilmiah </w:t>
      </w:r>
      <w:r>
        <w:rPr>
          <w:rFonts w:ascii="Times New Roman" w:cs="Times New Roman" w:hAnsi="Times New Roman"/>
          <w:sz w:val="24"/>
          <w:lang w:val="en-US"/>
        </w:rPr>
        <w:t>/ skripsi dar</w:t>
      </w:r>
      <w:r>
        <w:rPr>
          <w:rFonts w:ascii="Times New Roman" w:cs="Times New Roman" w:hAnsi="Times New Roman"/>
          <w:sz w:val="24"/>
          <w:lang w:val="en-US"/>
        </w:rPr>
        <w:t xml:space="preserve">i </w:t>
      </w:r>
      <w:r>
        <w:rPr>
          <w:rFonts w:ascii="Times New Roman" w:cs="Times New Roman" w:hAnsi="Times New Roman"/>
          <w:sz w:val="24"/>
          <w:lang w:val="en-US"/>
        </w:rPr>
        <w:t>mahasiswa angkatan</w:t>
      </w:r>
      <w:r>
        <w:rPr>
          <w:rFonts w:ascii="Times New Roman" w:cs="Times New Roman" w:hAnsi="Times New Roman"/>
          <w:sz w:val="24"/>
          <w:lang w:val="en-US"/>
        </w:rPr>
        <w:t xml:space="preserve"> sebelumnya.</w:t>
      </w:r>
    </w:p>
    <w:p>
      <w:pPr>
        <w:pStyle w:val="style0"/>
        <w:spacing w:after="0" w:lineRule="auto" w:line="360"/>
        <w:ind w:left="993" w:hanging="567"/>
        <w:jc w:val="both"/>
        <w:rPr>
          <w:rFonts w:ascii="Times New Roman" w:cs="Times New Roman" w:hAnsi="Times New Roman"/>
          <w:sz w:val="24"/>
          <w:lang w:val="en-US"/>
        </w:rPr>
      </w:pPr>
      <w:r>
        <w:rPr>
          <w:rFonts w:ascii="Times New Roman" w:cs="Times New Roman" w:hAnsi="Times New Roman"/>
          <w:sz w:val="24"/>
        </w:rPr>
        <w:t xml:space="preserve">F003 </w:t>
      </w:r>
      <w:r>
        <w:rPr>
          <w:rFonts w:ascii="Times New Roman" w:cs="Times New Roman" w:hAnsi="Times New Roman"/>
          <w:sz w:val="24"/>
        </w:rPr>
        <w:t xml:space="preserve"> </w:t>
      </w:r>
      <w:r>
        <w:rPr>
          <w:rFonts w:ascii="Times New Roman" w:cs="Times New Roman" w:hAnsi="Times New Roman"/>
          <w:sz w:val="24"/>
          <w:lang w:val="en-US"/>
        </w:rPr>
        <w:t>Dose</w:t>
      </w:r>
      <w:r>
        <w:rPr>
          <w:rFonts w:ascii="Times New Roman" w:cs="Times New Roman" w:hAnsi="Times New Roman"/>
          <w:sz w:val="24"/>
          <w:lang w:val="en-US"/>
        </w:rPr>
        <w:t>n Prodi dapat</w:t>
      </w:r>
      <w:r>
        <w:rPr>
          <w:rFonts w:ascii="Times New Roman" w:cs="Times New Roman" w:hAnsi="Times New Roman"/>
          <w:sz w:val="24"/>
          <w:lang w:val="en-US"/>
        </w:rPr>
        <w:t xml:space="preserve"> melihat </w:t>
      </w:r>
      <w:r>
        <w:rPr>
          <w:rFonts w:ascii="Times New Roman" w:cs="Times New Roman" w:hAnsi="Times New Roman"/>
          <w:sz w:val="24"/>
          <w:lang w:val="en-US"/>
        </w:rPr>
        <w:t xml:space="preserve">jumlah tema, judul, dan jumlah karya ilmiah yang </w:t>
      </w:r>
    </w:p>
    <w:p>
      <w:pPr>
        <w:pStyle w:val="style0"/>
        <w:spacing w:after="0" w:lineRule="auto" w:line="360"/>
        <w:ind w:left="993"/>
        <w:jc w:val="both"/>
        <w:rPr>
          <w:rFonts w:ascii="Times New Roman" w:cs="Times New Roman" w:hAnsi="Times New Roman"/>
          <w:sz w:val="24"/>
          <w:lang w:val="en-US"/>
        </w:rPr>
      </w:pPr>
      <w:r>
        <w:rPr>
          <w:rFonts w:ascii="Times New Roman" w:cs="Times New Roman" w:hAnsi="Times New Roman"/>
          <w:sz w:val="24"/>
          <w:lang w:val="en-US"/>
        </w:rPr>
        <w:t xml:space="preserve"> </w:t>
      </w:r>
      <w:r>
        <w:rPr>
          <w:rFonts w:ascii="Times New Roman" w:cs="Times New Roman" w:hAnsi="Times New Roman"/>
          <w:sz w:val="24"/>
          <w:lang w:val="en-US"/>
        </w:rPr>
        <w:t xml:space="preserve"> telah</w:t>
      </w:r>
      <w:r>
        <w:rPr>
          <w:rFonts w:ascii="Times New Roman" w:cs="Times New Roman" w:hAnsi="Times New Roman"/>
          <w:sz w:val="24"/>
          <w:lang w:val="en-US"/>
        </w:rPr>
        <w:t xml:space="preserve"> dibuat oleh</w:t>
      </w:r>
      <w:r>
        <w:rPr>
          <w:rFonts w:ascii="Times New Roman" w:cs="Times New Roman" w:hAnsi="Times New Roman"/>
          <w:sz w:val="24"/>
          <w:lang w:val="en-US"/>
        </w:rPr>
        <w:t xml:space="preserve"> mahasiswa</w:t>
      </w:r>
      <w:r>
        <w:rPr>
          <w:rFonts w:ascii="Times New Roman" w:cs="Times New Roman" w:hAnsi="Times New Roman"/>
          <w:sz w:val="24"/>
          <w:lang w:val="en-US"/>
        </w:rPr>
        <w:t xml:space="preserve"> dalam bentuk grafik bata</w:t>
      </w:r>
      <w:r>
        <w:rPr>
          <w:rFonts w:ascii="Times New Roman" w:cs="Times New Roman" w:hAnsi="Times New Roman"/>
          <w:sz w:val="24"/>
          <w:lang w:val="en-US"/>
        </w:rPr>
        <w:t>ng dan terdap</w:t>
      </w:r>
      <w:r>
        <w:rPr>
          <w:rFonts w:ascii="Times New Roman" w:cs="Times New Roman" w:hAnsi="Times New Roman"/>
          <w:sz w:val="24"/>
          <w:lang w:val="en-US"/>
        </w:rPr>
        <w:t xml:space="preserve">at </w:t>
      </w:r>
    </w:p>
    <w:p>
      <w:pPr>
        <w:pStyle w:val="style0"/>
        <w:spacing w:after="0" w:lineRule="auto" w:line="360"/>
        <w:ind w:left="993"/>
        <w:jc w:val="both"/>
        <w:rPr>
          <w:rFonts w:ascii="Times New Roman" w:cs="Times New Roman" w:hAnsi="Times New Roman"/>
          <w:sz w:val="24"/>
        </w:rPr>
      </w:pPr>
      <w:r>
        <w:rPr>
          <w:rFonts w:ascii="Times New Roman" w:cs="Times New Roman" w:hAnsi="Times New Roman"/>
          <w:sz w:val="24"/>
          <w:lang w:val="en-US"/>
        </w:rPr>
        <w:t xml:space="preserve"> </w:t>
      </w:r>
      <w:r>
        <w:rPr>
          <w:rFonts w:ascii="Times New Roman" w:cs="Times New Roman" w:hAnsi="Times New Roman"/>
          <w:sz w:val="24"/>
          <w:lang w:val="en-US"/>
        </w:rPr>
        <w:t xml:space="preserve"> laporan</w:t>
      </w:r>
      <w:r>
        <w:rPr>
          <w:rFonts w:ascii="Times New Roman" w:cs="Times New Roman" w:hAnsi="Times New Roman"/>
          <w:sz w:val="24"/>
          <w:lang w:val="en-US"/>
        </w:rPr>
        <w:t xml:space="preserve"> </w:t>
      </w:r>
      <w:r>
        <w:rPr>
          <w:rFonts w:ascii="Times New Roman" w:cs="Times New Roman" w:hAnsi="Times New Roman"/>
          <w:sz w:val="24"/>
          <w:lang w:val="en-US"/>
        </w:rPr>
        <w:t>dalam bentuk non</w:t>
      </w:r>
      <w:r>
        <w:rPr>
          <w:rFonts w:ascii="Times New Roman" w:cs="Times New Roman" w:hAnsi="Times New Roman"/>
          <w:sz w:val="24"/>
          <w:lang w:val="en-US"/>
        </w:rPr>
        <w:t xml:space="preserve"> </w:t>
      </w:r>
      <w:r>
        <w:rPr>
          <w:rFonts w:ascii="Times New Roman" w:cs="Times New Roman" w:hAnsi="Times New Roman"/>
          <w:sz w:val="24"/>
          <w:lang w:val="en-US"/>
        </w:rPr>
        <w:t xml:space="preserve">grafik </w:t>
      </w:r>
      <w:r>
        <w:rPr>
          <w:rFonts w:ascii="Times New Roman" w:cs="Times New Roman" w:hAnsi="Times New Roman"/>
          <w:sz w:val="24"/>
          <w:lang w:val="en-US"/>
        </w:rPr>
        <w:t xml:space="preserve">atau </w:t>
      </w:r>
      <w:r>
        <w:rPr>
          <w:rFonts w:ascii="Times New Roman" w:cs="Times New Roman" w:hAnsi="Times New Roman"/>
          <w:sz w:val="24"/>
          <w:lang w:val="en-US"/>
        </w:rPr>
        <w:t>tulisan.</w:t>
      </w:r>
    </w:p>
    <w:p>
      <w:pPr>
        <w:pStyle w:val="style0"/>
        <w:spacing w:after="0" w:lineRule="auto" w:line="360"/>
        <w:ind w:left="993" w:hanging="567"/>
        <w:jc w:val="both"/>
        <w:rPr>
          <w:rFonts w:ascii="Times New Roman" w:cs="Times New Roman" w:hAnsi="Times New Roman"/>
          <w:sz w:val="24"/>
        </w:rPr>
      </w:pPr>
      <w:r>
        <w:rPr>
          <w:rFonts w:ascii="Times New Roman" w:cs="Times New Roman" w:hAnsi="Times New Roman"/>
          <w:sz w:val="24"/>
        </w:rPr>
        <w:t xml:space="preserve">F004 </w:t>
      </w:r>
      <w:r>
        <w:rPr>
          <w:rFonts w:ascii="Times New Roman" w:cs="Times New Roman" w:hAnsi="Times New Roman"/>
          <w:sz w:val="24"/>
        </w:rPr>
        <w:t xml:space="preserve"> </w:t>
      </w:r>
      <w:r>
        <w:rPr>
          <w:rFonts w:ascii="Times New Roman" w:cs="Times New Roman" w:hAnsi="Times New Roman"/>
          <w:sz w:val="24"/>
          <w:lang w:val="en-US"/>
        </w:rPr>
        <w:t xml:space="preserve">Mahasiswa dapat mencari data Dosen </w:t>
      </w:r>
      <w:r>
        <w:rPr>
          <w:rFonts w:ascii="Times New Roman" w:cs="Times New Roman" w:hAnsi="Times New Roman"/>
          <w:sz w:val="24"/>
          <w:lang w:val="en-US"/>
        </w:rPr>
        <w:t>Pembimbin</w:t>
      </w:r>
      <w:r>
        <w:rPr>
          <w:rFonts w:ascii="Times New Roman" w:cs="Times New Roman" w:hAnsi="Times New Roman"/>
          <w:sz w:val="24"/>
          <w:lang w:val="en-US"/>
        </w:rPr>
        <w:t>g.</w:t>
      </w:r>
    </w:p>
    <w:p>
      <w:pPr>
        <w:pStyle w:val="style0"/>
        <w:spacing w:after="0" w:lineRule="auto" w:line="360"/>
        <w:ind w:left="993" w:hanging="567"/>
        <w:jc w:val="both"/>
        <w:rPr>
          <w:rFonts w:ascii="Times New Roman" w:cs="Times New Roman" w:hAnsi="Times New Roman"/>
          <w:sz w:val="24"/>
          <w:lang w:val="en-US"/>
        </w:rPr>
      </w:pPr>
      <w:r>
        <w:rPr>
          <w:rFonts w:ascii="Times New Roman" w:cs="Times New Roman" w:hAnsi="Times New Roman"/>
          <w:sz w:val="24"/>
        </w:rPr>
        <w:t>F005</w:t>
      </w:r>
      <w:r>
        <w:rPr>
          <w:rFonts w:ascii="Times New Roman" w:cs="Times New Roman" w:hAnsi="Times New Roman"/>
          <w:sz w:val="24"/>
        </w:rPr>
        <w:tab/>
      </w:r>
      <w:r>
        <w:rPr>
          <w:rFonts w:ascii="Times New Roman" w:cs="Times New Roman" w:hAnsi="Times New Roman"/>
          <w:sz w:val="24"/>
        </w:rPr>
        <w:t xml:space="preserve">  </w:t>
      </w:r>
      <w:r>
        <w:rPr>
          <w:rFonts w:ascii="Times New Roman" w:cs="Times New Roman" w:hAnsi="Times New Roman"/>
          <w:sz w:val="24"/>
          <w:lang w:val="en-US"/>
        </w:rPr>
        <w:t>Dosen Prodi dapat</w:t>
      </w:r>
      <w:r>
        <w:rPr>
          <w:rFonts w:ascii="Times New Roman" w:cs="Times New Roman" w:hAnsi="Times New Roman"/>
          <w:sz w:val="24"/>
          <w:lang w:val="en-US"/>
        </w:rPr>
        <w:t xml:space="preserve"> mencetak langsung karya ilmiah </w:t>
      </w:r>
      <w:r>
        <w:rPr>
          <w:rFonts w:ascii="Times New Roman" w:cs="Times New Roman" w:hAnsi="Times New Roman"/>
          <w:sz w:val="24"/>
          <w:lang w:val="en-US"/>
        </w:rPr>
        <w:t>/ s</w:t>
      </w:r>
      <w:r>
        <w:rPr>
          <w:rFonts w:ascii="Times New Roman" w:cs="Times New Roman" w:hAnsi="Times New Roman"/>
          <w:sz w:val="24"/>
          <w:lang w:val="en-US"/>
        </w:rPr>
        <w:t xml:space="preserve">kripsi berupa tulisan </w:t>
      </w:r>
    </w:p>
    <w:p>
      <w:pPr>
        <w:pStyle w:val="style0"/>
        <w:spacing w:after="0" w:lineRule="auto" w:line="360"/>
        <w:ind w:left="993"/>
        <w:jc w:val="both"/>
        <w:rPr>
          <w:rFonts w:ascii="Times New Roman" w:cs="Times New Roman" w:hAnsi="Times New Roman"/>
          <w:sz w:val="24"/>
          <w:lang w:val="en-US"/>
        </w:rPr>
      </w:pPr>
      <w:r>
        <w:rPr>
          <w:rFonts w:ascii="Times New Roman" w:cs="Times New Roman" w:hAnsi="Times New Roman"/>
          <w:sz w:val="24"/>
          <w:lang w:val="en-US"/>
        </w:rPr>
        <w:t xml:space="preserve">  </w:t>
      </w:r>
      <w:r>
        <w:rPr>
          <w:rFonts w:ascii="Times New Roman" w:cs="Times New Roman" w:hAnsi="Times New Roman"/>
          <w:sz w:val="24"/>
          <w:lang w:val="en-US"/>
        </w:rPr>
        <w:t>yang ditentukan berdasarkan tahun akademik</w:t>
      </w:r>
      <w:r>
        <w:rPr>
          <w:rFonts w:ascii="Times New Roman" w:cs="Times New Roman" w:hAnsi="Times New Roman"/>
          <w:sz w:val="24"/>
          <w:lang w:val="en-US"/>
        </w:rPr>
        <w:t>.</w:t>
      </w:r>
    </w:p>
    <w:p>
      <w:pPr>
        <w:pStyle w:val="style0"/>
        <w:spacing w:after="0" w:lineRule="auto" w:line="360"/>
        <w:jc w:val="both"/>
        <w:rPr>
          <w:rFonts w:ascii="Times New Roman" w:cs="Times New Roman" w:hAnsi="Times New Roman"/>
          <w:sz w:val="24"/>
          <w:lang w:val="en-US"/>
        </w:rPr>
      </w:pPr>
      <w:r>
        <w:rPr>
          <w:rFonts w:ascii="Times New Roman" w:cs="Times New Roman" w:hAnsi="Times New Roman"/>
          <w:sz w:val="24"/>
          <w:lang w:val="en-US"/>
        </w:rPr>
        <w:t xml:space="preserve">       </w:t>
      </w:r>
      <w:r>
        <w:rPr>
          <w:rFonts w:ascii="Times New Roman" w:cs="Times New Roman" w:hAnsi="Times New Roman"/>
          <w:sz w:val="24"/>
          <w:lang w:val="en-US"/>
        </w:rPr>
        <w:t>F006</w:t>
      </w:r>
      <w:r>
        <w:rPr>
          <w:rFonts w:ascii="Times New Roman" w:cs="Times New Roman" w:hAnsi="Times New Roman"/>
          <w:sz w:val="24"/>
          <w:lang w:val="en-US"/>
        </w:rPr>
        <w:t xml:space="preserve"> Dosen </w:t>
      </w:r>
      <w:r>
        <w:rPr>
          <w:rFonts w:ascii="Times New Roman" w:cs="Times New Roman" w:hAnsi="Times New Roman"/>
          <w:sz w:val="24"/>
          <w:lang w:val="en-US"/>
        </w:rPr>
        <w:t>Prodi dapat mencetak laporan karya ilmiah/skripsi</w:t>
      </w:r>
      <w:r>
        <w:rPr>
          <w:rFonts w:ascii="Times New Roman" w:cs="Times New Roman" w:hAnsi="Times New Roman"/>
          <w:sz w:val="24"/>
          <w:lang w:val="en-US"/>
        </w:rPr>
        <w:t>.</w:t>
      </w:r>
    </w:p>
    <w:p>
      <w:pPr>
        <w:pStyle w:val="style0"/>
        <w:spacing w:after="0" w:lineRule="auto" w:line="360"/>
        <w:jc w:val="both"/>
        <w:rPr>
          <w:rFonts w:ascii="Times New Roman" w:cs="Times New Roman" w:hAnsi="Times New Roman"/>
          <w:sz w:val="24"/>
        </w:rPr>
      </w:pPr>
    </w:p>
    <w:p>
      <w:pPr>
        <w:pStyle w:val="style0"/>
        <w:spacing w:after="0" w:lineRule="auto" w:line="360"/>
        <w:jc w:val="both"/>
        <w:rPr>
          <w:rFonts w:ascii="Times New Roman" w:cs="Times New Roman" w:hAnsi="Times New Roman"/>
          <w:sz w:val="24"/>
        </w:rPr>
      </w:pPr>
    </w:p>
    <w:bookmarkStart w:id="18" w:name="_Toc24471506"/>
    <w:p>
      <w:pPr>
        <w:pStyle w:val="style2"/>
        <w:numPr>
          <w:ilvl w:val="1"/>
          <w:numId w:val="26"/>
        </w:numPr>
        <w:ind w:left="720"/>
        <w:rPr>
          <w:rFonts w:ascii="Times New Roman" w:cs="Times New Roman" w:hAnsi="Times New Roman"/>
          <w:color w:val="auto"/>
          <w:sz w:val="24"/>
          <w:szCs w:val="24"/>
        </w:rPr>
      </w:pPr>
      <w:r>
        <w:rPr>
          <w:rFonts w:ascii="Times New Roman" w:cs="Times New Roman" w:hAnsi="Times New Roman"/>
          <w:color w:val="auto"/>
          <w:sz w:val="24"/>
          <w:szCs w:val="24"/>
        </w:rPr>
        <w:t>Kebutuhan NonFungsional</w:t>
      </w:r>
      <w:bookmarkEnd w:id="18"/>
    </w:p>
    <w:p>
      <w:pPr>
        <w:pStyle w:val="style0"/>
        <w:spacing w:lineRule="auto" w:line="360"/>
        <w:ind w:firstLine="720"/>
        <w:jc w:val="both"/>
        <w:rPr>
          <w:rFonts w:ascii="Times New Roman" w:cs="Times New Roman" w:hAnsi="Times New Roman"/>
          <w:sz w:val="24"/>
        </w:rPr>
      </w:pPr>
      <w:r>
        <w:rPr>
          <w:rFonts w:ascii="Times New Roman" w:cs="Times New Roman" w:hAnsi="Times New Roman"/>
          <w:sz w:val="24"/>
        </w:rPr>
        <w:t xml:space="preserve">Kebutuhan non-fungional adalah kebutuhan yang tidak secara langsung terkait dengan fitur tertentu di dalam sistem, </w:t>
      </w:r>
      <w:r>
        <w:rPr>
          <w:rFonts w:ascii="Times New Roman" w:cs="Times New Roman" w:hAnsi="Times New Roman"/>
          <w:sz w:val="24"/>
        </w:rPr>
        <w:t>yaitu :</w:t>
      </w:r>
    </w:p>
    <w:bookmarkStart w:id="19" w:name="_Toc24471507"/>
    <w:p>
      <w:pPr>
        <w:pStyle w:val="style3"/>
        <w:numPr>
          <w:ilvl w:val="2"/>
          <w:numId w:val="26"/>
        </w:numPr>
        <w:ind w:left="1440"/>
        <w:rPr>
          <w:rFonts w:ascii="Times New Roman" w:cs="Times New Roman" w:hAnsi="Times New Roman"/>
          <w:color w:val="auto"/>
          <w:sz w:val="24"/>
          <w:szCs w:val="24"/>
        </w:rPr>
      </w:pPr>
      <w:r>
        <w:rPr>
          <w:rFonts w:ascii="Times New Roman" w:cs="Times New Roman" w:hAnsi="Times New Roman"/>
          <w:color w:val="auto"/>
          <w:sz w:val="24"/>
          <w:szCs w:val="24"/>
        </w:rPr>
        <w:t>Internal Requirements</w:t>
      </w:r>
      <w:bookmarkEnd w:id="19"/>
    </w:p>
    <w:p>
      <w:pPr>
        <w:pStyle w:val="style179"/>
        <w:numPr>
          <w:ilvl w:val="0"/>
          <w:numId w:val="32"/>
        </w:numPr>
        <w:spacing w:lineRule="auto" w:line="360"/>
        <w:jc w:val="both"/>
        <w:rPr>
          <w:sz w:val="24"/>
        </w:rPr>
      </w:pPr>
      <w:r>
        <w:rPr>
          <w:sz w:val="24"/>
        </w:rPr>
        <w:t xml:space="preserve">NF001 aplikasi </w:t>
      </w:r>
      <w:r>
        <w:rPr>
          <w:sz w:val="24"/>
          <w:lang w:val="en-US"/>
        </w:rPr>
        <w:t xml:space="preserve">pengelolaan </w:t>
      </w:r>
      <w:r>
        <w:rPr>
          <w:sz w:val="24"/>
          <w:lang w:val="en-US"/>
        </w:rPr>
        <w:t xml:space="preserve">data </w:t>
      </w:r>
      <w:r>
        <w:rPr>
          <w:sz w:val="24"/>
          <w:lang w:val="en-US"/>
        </w:rPr>
        <w:t xml:space="preserve">karya </w:t>
      </w:r>
      <w:r>
        <w:rPr>
          <w:sz w:val="24"/>
          <w:lang w:val="en-US"/>
        </w:rPr>
        <w:t>ilmiah/</w:t>
      </w:r>
      <w:r>
        <w:rPr>
          <w:sz w:val="24"/>
          <w:lang w:val="en-US"/>
        </w:rPr>
        <w:t xml:space="preserve">skripsi </w:t>
      </w:r>
      <w:r>
        <w:rPr>
          <w:sz w:val="24"/>
          <w:lang w:val="en-US"/>
        </w:rPr>
        <w:t>mahasiswa ini</w:t>
      </w:r>
      <w:r>
        <w:rPr>
          <w:sz w:val="24"/>
        </w:rPr>
        <w:t xml:space="preserve"> dapat diakses melalui web atau mobile.</w:t>
      </w:r>
    </w:p>
    <w:p>
      <w:pPr>
        <w:pStyle w:val="style179"/>
        <w:numPr>
          <w:ilvl w:val="0"/>
          <w:numId w:val="32"/>
        </w:numPr>
        <w:spacing w:lineRule="auto" w:line="360"/>
        <w:jc w:val="both"/>
        <w:rPr>
          <w:sz w:val="24"/>
        </w:rPr>
      </w:pPr>
      <w:r>
        <w:rPr>
          <w:sz w:val="24"/>
        </w:rPr>
        <w:t>NF002 untuk peng</w:t>
      </w:r>
      <w:r>
        <w:rPr>
          <w:sz w:val="24"/>
        </w:rPr>
        <w:t xml:space="preserve">guna mobile minimal resolusi layar 320x240 pixel. </w:t>
      </w:r>
    </w:p>
    <w:bookmarkStart w:id="20" w:name="_Toc24471508"/>
    <w:p>
      <w:pPr>
        <w:pStyle w:val="style3"/>
        <w:numPr>
          <w:ilvl w:val="2"/>
          <w:numId w:val="26"/>
        </w:numPr>
        <w:ind w:left="1440"/>
        <w:rPr>
          <w:rFonts w:ascii="Times New Roman" w:cs="Times New Roman" w:hAnsi="Times New Roman"/>
          <w:color w:val="auto"/>
          <w:sz w:val="24"/>
          <w:szCs w:val="24"/>
        </w:rPr>
      </w:pPr>
      <w:r>
        <w:rPr>
          <w:rFonts w:ascii="Times New Roman" w:cs="Times New Roman" w:hAnsi="Times New Roman"/>
          <w:color w:val="auto"/>
          <w:sz w:val="24"/>
          <w:szCs w:val="24"/>
        </w:rPr>
        <w:t>External Requirements</w:t>
      </w:r>
      <w:bookmarkEnd w:id="20"/>
    </w:p>
    <w:p>
      <w:pPr>
        <w:pStyle w:val="style179"/>
        <w:numPr>
          <w:ilvl w:val="0"/>
          <w:numId w:val="33"/>
        </w:numPr>
        <w:spacing w:lineRule="auto" w:line="360"/>
        <w:jc w:val="both"/>
        <w:rPr>
          <w:sz w:val="24"/>
        </w:rPr>
      </w:pPr>
      <w:r>
        <w:rPr>
          <w:sz w:val="24"/>
        </w:rPr>
        <w:t xml:space="preserve">NF001 </w:t>
      </w:r>
      <w:r>
        <w:rPr>
          <w:sz w:val="24"/>
        </w:rPr>
        <w:t xml:space="preserve">sistem aplikasi </w:t>
      </w:r>
      <w:r>
        <w:rPr>
          <w:sz w:val="24"/>
        </w:rPr>
        <w:t>dapat mengamankan data-data privasi penggun</w:t>
      </w:r>
      <w:r>
        <w:rPr>
          <w:sz w:val="24"/>
          <w:lang w:val="en-US"/>
        </w:rPr>
        <w:t>a.</w:t>
      </w:r>
    </w:p>
    <w:bookmarkStart w:id="21" w:name="_Toc24471509"/>
    <w:p>
      <w:pPr>
        <w:pStyle w:val="style2"/>
        <w:numPr>
          <w:ilvl w:val="1"/>
          <w:numId w:val="26"/>
        </w:numPr>
        <w:tabs>
          <w:tab w:val="left" w:leader="none" w:pos="720"/>
        </w:tabs>
        <w:ind w:left="720"/>
        <w:rPr>
          <w:rFonts w:ascii="Times New Roman" w:cs="Times New Roman" w:hAnsi="Times New Roman"/>
          <w:sz w:val="24"/>
          <w:szCs w:val="24"/>
        </w:rPr>
      </w:pPr>
      <w:r>
        <w:rPr>
          <w:rFonts w:ascii="Times New Roman" w:cs="Times New Roman" w:hAnsi="Times New Roman"/>
          <w:color w:val="auto"/>
          <w:sz w:val="24"/>
          <w:szCs w:val="24"/>
        </w:rPr>
        <w:t>Use case</w:t>
      </w:r>
      <w:bookmarkEnd w:id="21"/>
    </w:p>
    <w:p>
      <w:pPr>
        <w:pStyle w:val="style0"/>
        <w:tabs>
          <w:tab w:val="left" w:leader="none" w:pos="720"/>
        </w:tabs>
        <w:rPr/>
      </w:pPr>
      <w:r>
        <w:rPr>
          <w:rFonts w:ascii="Times New Roman" w:cs="Times New Roman" w:hAnsi="Times New Roman"/>
          <w:sz w:val="24"/>
          <w:szCs w:val="24"/>
        </w:rPr>
        <w:t xml:space="preserve">             </w:t>
      </w:r>
      <w:r>
        <w:rPr/>
        <w:drawing>
          <wp:anchor distT="0" distB="0" distL="114300" distR="114300" simplePos="false" relativeHeight="5" behindDoc="false" locked="false" layoutInCell="true" allowOverlap="true">
            <wp:simplePos x="0" y="0"/>
            <wp:positionH relativeFrom="page">
              <wp:posOffset>1427226</wp:posOffset>
            </wp:positionH>
            <wp:positionV relativeFrom="page">
              <wp:posOffset>1904677</wp:posOffset>
            </wp:positionV>
            <wp:extent cx="5281041" cy="5384800"/>
            <wp:effectExtent l="0" t="0" r="0" b="0"/>
            <wp:wrapSquare wrapText="bothSides"/>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5" cstate="print"/>
                    <a:srcRect l="0" t="0" r="0" b="0"/>
                    <a:stretch/>
                  </pic:blipFill>
                  <pic:spPr>
                    <a:xfrm rot="0">
                      <a:off x="0" y="0"/>
                      <a:ext cx="5281041" cy="5384800"/>
                    </a:xfrm>
                    <a:prstGeom prst="rect"/>
                  </pic:spPr>
                </pic:pic>
              </a:graphicData>
            </a:graphic>
          </wp:anchor>
        </w:drawing>
      </w:r>
      <w:r>
        <w:rPr>
          <w:rFonts w:ascii="Times New Roman" w:cs="Times New Roman" w:hAnsi="Times New Roman"/>
          <w:sz w:val="24"/>
          <w:szCs w:val="24"/>
        </w:rPr>
        <w:t xml:space="preserve">       </w:t>
      </w:r>
      <w:r>
        <w:rPr>
          <w:rFonts w:ascii="Times New Roman" w:cs="Times New Roman" w:hAnsi="Times New Roman" w:hint="default"/>
          <w:b/>
          <w:bCs/>
          <w:sz w:val="24"/>
        </w:rPr>
        <w:t>Gambar</w:t>
      </w:r>
      <w:r>
        <w:rPr>
          <w:rFonts w:ascii="Times New Roman" w:cs="Times New Roman" w:hAnsi="Times New Roman" w:hint="default"/>
          <w:b/>
          <w:bCs/>
          <w:sz w:val="24"/>
        </w:rPr>
        <w:t xml:space="preserve"> </w:t>
      </w:r>
      <w:r>
        <w:rPr>
          <w:rFonts w:ascii="Times New Roman" w:cs="Times New Roman" w:hAnsi="Times New Roman" w:hint="default"/>
          <w:b/>
          <w:bCs/>
          <w:sz w:val="24"/>
        </w:rPr>
        <w:t>3.</w:t>
      </w:r>
      <w:r>
        <w:rPr>
          <w:rFonts w:ascii="Times New Roman" w:cs="Times New Roman" w:hAnsi="Times New Roman" w:hint="default"/>
          <w:b/>
          <w:bCs/>
          <w:sz w:val="24"/>
        </w:rPr>
        <w:t>4</w:t>
      </w:r>
      <w:r>
        <w:rPr>
          <w:rFonts w:ascii="Times New Roman" w:cs="Times New Roman" w:hAnsi="Times New Roman" w:hint="default"/>
          <w:b/>
          <w:bCs/>
          <w:sz w:val="24"/>
        </w:rPr>
        <w:t xml:space="preserve"> </w:t>
      </w:r>
      <w:r>
        <w:rPr>
          <w:rFonts w:ascii="Times New Roman" w:cs="Times New Roman" w:hAnsi="Times New Roman" w:hint="default"/>
          <w:sz w:val="24"/>
        </w:rPr>
        <w:t>use</w:t>
      </w:r>
      <w:r>
        <w:rPr>
          <w:rFonts w:ascii="Times New Roman" w:cs="Times New Roman" w:hAnsi="Times New Roman" w:hint="default"/>
          <w:sz w:val="24"/>
        </w:rPr>
        <w:t xml:space="preserve"> </w:t>
      </w:r>
      <w:r>
        <w:rPr>
          <w:rFonts w:ascii="Times New Roman" w:cs="Times New Roman" w:hAnsi="Times New Roman" w:hint="default"/>
          <w:sz w:val="24"/>
        </w:rPr>
        <w:t>case</w:t>
      </w:r>
      <w:r>
        <w:rPr>
          <w:rFonts w:ascii="Times New Roman" w:cs="Times New Roman" w:hAnsi="Times New Roman" w:hint="default"/>
          <w:sz w:val="24"/>
        </w:rPr>
        <w:t xml:space="preserve"> </w:t>
      </w:r>
      <w:r>
        <w:rPr>
          <w:rFonts w:ascii="Times New Roman" w:cs="Times New Roman" w:hAnsi="Times New Roman" w:hint="default"/>
          <w:sz w:val="24"/>
        </w:rPr>
        <w:t>diagram</w:t>
      </w:r>
      <w:r>
        <w:rPr>
          <w:rFonts w:ascii="Times New Roman" w:cs="Times New Roman" w:hAnsi="Times New Roman" w:hint="default"/>
          <w:sz w:val="24"/>
        </w:rPr>
        <w:t xml:space="preserve"> </w:t>
      </w:r>
      <w:r>
        <w:rPr>
          <w:rFonts w:ascii="Times New Roman" w:cs="Times New Roman" w:hAnsi="Times New Roman" w:hint="default"/>
          <w:sz w:val="24"/>
        </w:rPr>
        <w:t>sistem</w:t>
      </w:r>
      <w:r>
        <w:rPr>
          <w:rFonts w:ascii="Times New Roman" w:cs="Times New Roman" w:hAnsi="Times New Roman" w:hint="default"/>
          <w:sz w:val="24"/>
        </w:rPr>
        <w:t xml:space="preserve"> </w:t>
      </w:r>
      <w:r>
        <w:rPr>
          <w:rFonts w:ascii="Times New Roman" w:cs="Times New Roman" w:hAnsi="Times New Roman" w:hint="default"/>
          <w:sz w:val="24"/>
        </w:rPr>
        <w:t>aplika</w:t>
      </w:r>
      <w:r>
        <w:rPr>
          <w:rFonts w:ascii="Times New Roman" w:cs="Times New Roman" w:hAnsi="Times New Roman" w:hint="default"/>
          <w:sz w:val="24"/>
          <w:lang w:val="en-US"/>
        </w:rPr>
        <w:t>si</w:t>
      </w:r>
      <w:r>
        <w:rPr>
          <w:rFonts w:ascii="Times New Roman" w:cs="Times New Roman" w:hAnsi="Times New Roman" w:hint="default"/>
          <w:sz w:val="24"/>
          <w:lang w:val="en-US"/>
        </w:rPr>
        <w:t xml:space="preserve"> </w:t>
      </w:r>
      <w:r>
        <w:rPr>
          <w:rFonts w:ascii="Times New Roman" w:cs="Times New Roman" w:hAnsi="Times New Roman" w:hint="default"/>
          <w:sz w:val="24"/>
          <w:lang w:val="en-US"/>
        </w:rPr>
        <w:t>pengelolaan</w:t>
      </w:r>
      <w:r>
        <w:rPr>
          <w:rFonts w:ascii="Times New Roman" w:cs="Times New Roman" w:hAnsi="Times New Roman" w:hint="default"/>
          <w:sz w:val="24"/>
          <w:lang w:val="en-US"/>
        </w:rPr>
        <w:t xml:space="preserve"> </w:t>
      </w:r>
      <w:r>
        <w:rPr>
          <w:rFonts w:ascii="Times New Roman" w:cs="Times New Roman" w:hAnsi="Times New Roman" w:hint="default"/>
          <w:sz w:val="24"/>
          <w:lang w:val="en-US"/>
        </w:rPr>
        <w:t>data</w:t>
      </w:r>
      <w:r>
        <w:rPr>
          <w:rFonts w:ascii="Times New Roman" w:cs="Times New Roman" w:hAnsi="Times New Roman" w:hint="default"/>
          <w:sz w:val="24"/>
          <w:lang w:val="en-US"/>
        </w:rPr>
        <w:t xml:space="preserve"> </w:t>
      </w:r>
      <w:r>
        <w:rPr>
          <w:rFonts w:ascii="Times New Roman" w:cs="Times New Roman" w:hAnsi="Times New Roman" w:hint="default"/>
          <w:sz w:val="24"/>
          <w:lang w:val="en-US"/>
        </w:rPr>
        <w:t>karya</w:t>
      </w:r>
      <w:r>
        <w:rPr>
          <w:rFonts w:ascii="Times New Roman" w:cs="Times New Roman" w:hAnsi="Times New Roman" w:hint="default"/>
          <w:sz w:val="24"/>
          <w:lang w:val="en-US"/>
        </w:rPr>
        <w:t xml:space="preserve"> </w:t>
      </w:r>
      <w:r>
        <w:rPr>
          <w:rFonts w:ascii="Times New Roman" w:cs="Times New Roman" w:hAnsi="Times New Roman" w:hint="default"/>
          <w:sz w:val="24"/>
          <w:lang w:val="en-US"/>
        </w:rPr>
        <w:t>ilmiah</w:t>
      </w:r>
    </w:p>
    <w:p>
      <w:pPr>
        <w:pStyle w:val="style0"/>
        <w:numPr>
          <w:ilvl w:val="0"/>
          <w:numId w:val="0"/>
        </w:numPr>
        <w:tabs>
          <w:tab w:val="left" w:leader="none" w:pos="720"/>
        </w:tabs>
        <w:ind w:left="720"/>
        <w:rPr>
          <w:rFonts w:ascii="Times New Roman" w:cs="Times New Roman" w:hAnsi="Times New Roman"/>
          <w:sz w:val="24"/>
          <w:szCs w:val="24"/>
        </w:rPr>
      </w:pPr>
    </w:p>
    <w:p>
      <w:pPr>
        <w:pStyle w:val="style0"/>
        <w:numPr>
          <w:ilvl w:val="0"/>
          <w:numId w:val="0"/>
        </w:numPr>
        <w:tabs>
          <w:tab w:val="left" w:leader="none" w:pos="720"/>
        </w:tabs>
        <w:rPr>
          <w:rFonts w:ascii="Times New Roman" w:cs="Times New Roman" w:hAnsi="Times New Roman"/>
          <w:sz w:val="24"/>
          <w:szCs w:val="24"/>
        </w:rPr>
      </w:pPr>
    </w:p>
    <w:p>
      <w:pPr>
        <w:pStyle w:val="style0"/>
        <w:numPr>
          <w:ilvl w:val="0"/>
          <w:numId w:val="0"/>
        </w:numPr>
        <w:tabs>
          <w:tab w:val="left" w:leader="none" w:pos="720"/>
        </w:tabs>
        <w:rPr>
          <w:rFonts w:ascii="Times New Roman" w:cs="Times New Roman" w:hAnsi="Times New Roman"/>
          <w:sz w:val="24"/>
        </w:rPr>
      </w:pPr>
      <w:r>
        <w:rPr/>
        <w:drawing>
          <wp:anchor distT="0" distB="0" distL="114300" distR="114300" simplePos="false" relativeHeight="3" behindDoc="false" locked="false" layoutInCell="true" allowOverlap="true">
            <wp:simplePos x="0" y="0"/>
            <wp:positionH relativeFrom="page">
              <wp:posOffset>1415164</wp:posOffset>
            </wp:positionH>
            <wp:positionV relativeFrom="page">
              <wp:posOffset>1978694</wp:posOffset>
            </wp:positionV>
            <wp:extent cx="5281053" cy="5384737"/>
            <wp:effectExtent l="0" t="0" r="0" b="0"/>
            <wp:wrapSquare wrapText="bothSides"/>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5" cstate="print"/>
                    <a:srcRect l="0" t="0" r="0" b="0"/>
                    <a:stretch/>
                  </pic:blipFill>
                  <pic:spPr>
                    <a:xfrm rot="0">
                      <a:off x="0" y="0"/>
                      <a:ext cx="5281053" cy="5384737"/>
                    </a:xfrm>
                    <a:prstGeom prst="rect"/>
                  </pic:spPr>
                </pic:pic>
              </a:graphicData>
            </a:graphic>
          </wp:anchor>
        </w:drawing>
      </w:r>
    </w:p>
    <w:p>
      <w:pPr>
        <w:pStyle w:val="style0"/>
        <w:spacing w:lineRule="auto" w:line="360"/>
        <w:ind w:left="426" w:firstLine="425"/>
        <w:jc w:val="center"/>
        <w:rPr>
          <w:rFonts w:ascii="Times New Roman" w:cs="Times New Roman" w:hAnsi="Times New Roman"/>
          <w:sz w:val="24"/>
        </w:rPr>
      </w:pPr>
    </w:p>
    <w:p>
      <w:pPr>
        <w:pStyle w:val="style0"/>
        <w:spacing w:after="0" w:lineRule="auto" w:line="360"/>
        <w:jc w:val="both"/>
        <w:rPr>
          <w:rFonts w:ascii="Times New Roman" w:cs="Times New Roman" w:hAnsi="Times New Roman"/>
          <w:sz w:val="24"/>
          <w:lang w:val="en-US"/>
        </w:rPr>
      </w:pPr>
      <w:r>
        <w:rPr>
          <w:rFonts w:ascii="Times New Roman" w:cs="Times New Roman" w:hAnsi="Times New Roman"/>
          <w:sz w:val="24"/>
        </w:rPr>
        <w:tab/>
      </w:r>
      <w:r>
        <w:rPr>
          <w:rFonts w:ascii="Times New Roman" w:cs="Times New Roman" w:hAnsi="Times New Roman"/>
          <w:sz w:val="24"/>
        </w:rPr>
        <w:t xml:space="preserve">Pada gambar diatas merupakan use case diagram dari sistem </w:t>
      </w:r>
      <w:r>
        <w:rPr>
          <w:rFonts w:ascii="Times New Roman" w:cs="Times New Roman" w:hAnsi="Times New Roman"/>
          <w:sz w:val="24"/>
          <w:lang w:val="en-US"/>
        </w:rPr>
        <w:t>pengelolaan data karya ilmiah/skripsi mahasiswa</w:t>
      </w:r>
      <w:r>
        <w:rPr>
          <w:rFonts w:ascii="Times New Roman" w:cs="Times New Roman" w:hAnsi="Times New Roman"/>
          <w:sz w:val="24"/>
        </w:rPr>
        <w:t xml:space="preserve">. </w:t>
      </w:r>
      <w:r>
        <w:rPr>
          <w:rFonts w:ascii="Times New Roman" w:cs="Times New Roman" w:hAnsi="Times New Roman"/>
          <w:sz w:val="24"/>
          <w:lang w:val="en-US"/>
        </w:rPr>
        <w:t>Use case diatas me</w:t>
      </w:r>
      <w:r>
        <w:rPr>
          <w:rFonts w:ascii="Times New Roman" w:cs="Times New Roman" w:hAnsi="Times New Roman"/>
          <w:sz w:val="24"/>
          <w:lang w:val="en-US"/>
        </w:rPr>
        <w:t>miliki dua faktor yaitu Dosen Prodi dan Ma</w:t>
      </w:r>
      <w:r>
        <w:rPr>
          <w:rFonts w:ascii="Times New Roman" w:cs="Times New Roman" w:hAnsi="Times New Roman"/>
          <w:sz w:val="24"/>
          <w:lang w:val="en-US"/>
        </w:rPr>
        <w:t>h</w:t>
      </w:r>
      <w:r>
        <w:rPr>
          <w:rFonts w:ascii="Times New Roman" w:cs="Times New Roman" w:hAnsi="Times New Roman"/>
          <w:sz w:val="24"/>
          <w:lang w:val="en-US"/>
        </w:rPr>
        <w:t>asiswa</w:t>
      </w:r>
      <w:r>
        <w:rPr>
          <w:rFonts w:ascii="Times New Roman" w:cs="Times New Roman" w:hAnsi="Times New Roman"/>
          <w:sz w:val="24"/>
        </w:rPr>
        <w:t>.</w:t>
      </w:r>
      <w:r>
        <w:rPr>
          <w:rFonts w:ascii="Times New Roman" w:cs="Times New Roman" w:hAnsi="Times New Roman"/>
          <w:sz w:val="24"/>
        </w:rPr>
        <w:t xml:space="preserve"> </w:t>
      </w:r>
      <w:r>
        <w:rPr>
          <w:rFonts w:ascii="Times New Roman" w:cs="Times New Roman" w:hAnsi="Times New Roman"/>
          <w:sz w:val="24"/>
          <w:lang w:val="en-US"/>
        </w:rPr>
        <w:t xml:space="preserve">Dosen </w:t>
      </w:r>
      <w:r>
        <w:rPr>
          <w:rFonts w:ascii="Times New Roman" w:cs="Times New Roman" w:hAnsi="Times New Roman"/>
          <w:sz w:val="24"/>
          <w:lang w:val="en-US"/>
        </w:rPr>
        <w:t xml:space="preserve">prodi </w:t>
      </w:r>
      <w:r>
        <w:rPr>
          <w:rFonts w:ascii="Times New Roman" w:cs="Times New Roman" w:hAnsi="Times New Roman"/>
          <w:sz w:val="24"/>
          <w:lang w:val="en-US"/>
        </w:rPr>
        <w:t xml:space="preserve">dapat </w:t>
      </w:r>
      <w:r>
        <w:rPr>
          <w:rFonts w:ascii="Times New Roman" w:cs="Times New Roman" w:hAnsi="Times New Roman"/>
          <w:sz w:val="24"/>
          <w:lang w:val="en-US"/>
        </w:rPr>
        <w:t xml:space="preserve">menginput </w:t>
      </w:r>
      <w:r>
        <w:rPr>
          <w:rFonts w:ascii="Times New Roman" w:cs="Times New Roman" w:hAnsi="Times New Roman"/>
          <w:sz w:val="24"/>
          <w:lang w:val="en-US"/>
        </w:rPr>
        <w:t xml:space="preserve">data </w:t>
      </w:r>
      <w:r>
        <w:rPr>
          <w:rFonts w:ascii="Times New Roman" w:cs="Times New Roman" w:hAnsi="Times New Roman"/>
          <w:sz w:val="24"/>
          <w:lang w:val="en-US"/>
        </w:rPr>
        <w:t>karya</w:t>
      </w:r>
      <w:r>
        <w:rPr>
          <w:rFonts w:ascii="Times New Roman" w:cs="Times New Roman" w:hAnsi="Times New Roman"/>
          <w:sz w:val="24"/>
          <w:lang w:val="en-US"/>
        </w:rPr>
        <w:t xml:space="preserve"> ilmiah/skripsi mahasiswa,</w:t>
      </w:r>
      <w:r>
        <w:rPr>
          <w:rFonts w:ascii="Times New Roman" w:cs="Times New Roman" w:hAnsi="Times New Roman"/>
          <w:sz w:val="24"/>
          <w:lang w:val="en-US"/>
        </w:rPr>
        <w:t>dan</w:t>
      </w:r>
      <w:r>
        <w:rPr>
          <w:rFonts w:ascii="Times New Roman" w:cs="Times New Roman" w:hAnsi="Times New Roman"/>
          <w:sz w:val="24"/>
          <w:lang w:val="en-US"/>
        </w:rPr>
        <w:t xml:space="preserve"> dapat menampilkan info</w:t>
      </w:r>
      <w:r>
        <w:rPr>
          <w:rFonts w:ascii="Times New Roman" w:cs="Times New Roman" w:hAnsi="Times New Roman"/>
          <w:sz w:val="24"/>
          <w:lang w:val="en-US"/>
        </w:rPr>
        <w:t xml:space="preserve">rmasi judul karya ilmiah/skripsi mahasiswa angkatan </w:t>
      </w:r>
      <w:r>
        <w:rPr>
          <w:rFonts w:ascii="Times New Roman" w:cs="Times New Roman" w:hAnsi="Times New Roman"/>
          <w:sz w:val="24"/>
          <w:lang w:val="en-US"/>
        </w:rPr>
        <w:t>sebelumnya</w:t>
      </w:r>
      <w:r>
        <w:rPr>
          <w:rFonts w:ascii="Times New Roman" w:cs="Times New Roman" w:hAnsi="Times New Roman"/>
          <w:sz w:val="24"/>
          <w:lang w:val="en-US"/>
        </w:rPr>
        <w:t>, kemudian</w:t>
      </w:r>
      <w:r>
        <w:rPr>
          <w:rFonts w:ascii="Times New Roman" w:cs="Times New Roman" w:hAnsi="Times New Roman"/>
          <w:sz w:val="24"/>
          <w:lang w:val="en-US"/>
        </w:rPr>
        <w:t xml:space="preserve"> Mahasiswa</w:t>
      </w:r>
      <w:r>
        <w:rPr>
          <w:rFonts w:ascii="Times New Roman" w:cs="Times New Roman" w:hAnsi="Times New Roman"/>
          <w:sz w:val="24"/>
        </w:rPr>
        <w:t xml:space="preserve"> dapat melakukan pencarian</w:t>
      </w:r>
      <w:r>
        <w:rPr>
          <w:rFonts w:ascii="Times New Roman" w:cs="Times New Roman" w:hAnsi="Times New Roman"/>
          <w:sz w:val="24"/>
        </w:rPr>
        <w:t xml:space="preserve"> </w:t>
      </w:r>
      <w:r>
        <w:rPr>
          <w:rFonts w:ascii="Times New Roman" w:cs="Times New Roman" w:hAnsi="Times New Roman"/>
          <w:sz w:val="24"/>
          <w:lang w:val="en-US"/>
        </w:rPr>
        <w:t>data karya ilmiah</w:t>
      </w:r>
      <w:r>
        <w:rPr>
          <w:rFonts w:ascii="Times New Roman" w:cs="Times New Roman" w:hAnsi="Times New Roman"/>
          <w:sz w:val="24"/>
          <w:lang w:val="en-US"/>
        </w:rPr>
        <w:t>/skripsi</w:t>
      </w:r>
      <w:r>
        <w:rPr>
          <w:rFonts w:ascii="Times New Roman" w:cs="Times New Roman" w:hAnsi="Times New Roman"/>
          <w:sz w:val="24"/>
          <w:lang w:val="en-US"/>
        </w:rPr>
        <w:t xml:space="preserve"> ma</w:t>
      </w:r>
      <w:r>
        <w:rPr>
          <w:rFonts w:ascii="Times New Roman" w:cs="Times New Roman" w:hAnsi="Times New Roman"/>
          <w:sz w:val="24"/>
          <w:lang w:val="en-US"/>
        </w:rPr>
        <w:t>hasiswa sebelumnya,</w:t>
      </w:r>
      <w:r>
        <w:rPr>
          <w:rFonts w:ascii="Times New Roman" w:cs="Times New Roman" w:hAnsi="Times New Roman"/>
          <w:sz w:val="24"/>
          <w:lang w:val="en-US"/>
        </w:rPr>
        <w:t xml:space="preserve"> </w:t>
      </w:r>
      <w:r>
        <w:rPr>
          <w:rFonts w:ascii="Times New Roman" w:cs="Times New Roman" w:hAnsi="Times New Roman"/>
          <w:sz w:val="24"/>
          <w:lang w:val="en-US"/>
        </w:rPr>
        <w:t xml:space="preserve">lalu </w:t>
      </w:r>
      <w:r>
        <w:rPr>
          <w:rFonts w:ascii="Times New Roman" w:cs="Times New Roman" w:hAnsi="Times New Roman"/>
          <w:sz w:val="24"/>
          <w:lang w:val="en-US"/>
        </w:rPr>
        <w:t xml:space="preserve">memilih </w:t>
      </w:r>
      <w:r>
        <w:rPr>
          <w:rFonts w:ascii="Times New Roman" w:cs="Times New Roman" w:hAnsi="Times New Roman"/>
          <w:sz w:val="24"/>
          <w:lang w:val="en-US"/>
        </w:rPr>
        <w:t xml:space="preserve">judul </w:t>
      </w:r>
      <w:r>
        <w:rPr>
          <w:rFonts w:ascii="Times New Roman" w:cs="Times New Roman" w:hAnsi="Times New Roman"/>
          <w:sz w:val="24"/>
          <w:lang w:val="en-US"/>
        </w:rPr>
        <w:t xml:space="preserve">karya </w:t>
      </w:r>
      <w:r>
        <w:rPr>
          <w:rFonts w:ascii="Times New Roman" w:cs="Times New Roman" w:hAnsi="Times New Roman"/>
          <w:sz w:val="24"/>
          <w:lang w:val="en-US"/>
        </w:rPr>
        <w:t>ilmiah/</w:t>
      </w:r>
      <w:r>
        <w:rPr>
          <w:rFonts w:ascii="Times New Roman" w:cs="Times New Roman" w:hAnsi="Times New Roman"/>
          <w:sz w:val="24"/>
          <w:lang w:val="en-US"/>
        </w:rPr>
        <w:t xml:space="preserve">skripsi </w:t>
      </w:r>
      <w:r>
        <w:rPr>
          <w:rFonts w:ascii="Times New Roman" w:cs="Times New Roman" w:hAnsi="Times New Roman"/>
          <w:sz w:val="24"/>
          <w:lang w:val="en-US"/>
        </w:rPr>
        <w:t xml:space="preserve">yang </w:t>
      </w:r>
      <w:r>
        <w:rPr>
          <w:rFonts w:ascii="Times New Roman" w:cs="Times New Roman" w:hAnsi="Times New Roman"/>
          <w:sz w:val="24"/>
          <w:lang w:val="en-US"/>
        </w:rPr>
        <w:t xml:space="preserve">dibutuhkannya </w:t>
      </w:r>
      <w:r>
        <w:rPr>
          <w:rFonts w:ascii="Times New Roman" w:cs="Times New Roman" w:hAnsi="Times New Roman"/>
          <w:sz w:val="24"/>
          <w:lang w:val="en-US"/>
        </w:rPr>
        <w:t xml:space="preserve">sebagai </w:t>
      </w:r>
      <w:r>
        <w:rPr>
          <w:rFonts w:ascii="Times New Roman" w:cs="Times New Roman" w:hAnsi="Times New Roman"/>
          <w:sz w:val="24"/>
          <w:lang w:val="en-US"/>
        </w:rPr>
        <w:t>referensi</w:t>
      </w:r>
      <w:r>
        <w:rPr>
          <w:rFonts w:ascii="Times New Roman" w:cs="Times New Roman" w:hAnsi="Times New Roman"/>
          <w:sz w:val="24"/>
          <w:lang w:val="en-US"/>
        </w:rPr>
        <w:t>,</w:t>
      </w:r>
      <w:r>
        <w:rPr>
          <w:rFonts w:ascii="Times New Roman" w:cs="Times New Roman" w:hAnsi="Times New Roman"/>
          <w:sz w:val="24"/>
          <w:lang w:val="en-US"/>
        </w:rPr>
        <w:t xml:space="preserve"> dan juga dapat melihat data dosen pembimbing yang ditampilkan oleh dosen prodi di dalam sistem aplikasi. </w:t>
      </w:r>
      <w:r>
        <w:rPr>
          <w:rFonts w:ascii="Times New Roman" w:cs="Times New Roman" w:hAnsi="Times New Roman"/>
          <w:sz w:val="24"/>
          <w:lang w:val="en-US"/>
        </w:rPr>
        <w:t xml:space="preserve">Kemudian Mahasiswa dapat </w:t>
      </w:r>
      <w:r>
        <w:rPr>
          <w:rFonts w:ascii="Times New Roman" w:cs="Times New Roman" w:hAnsi="Times New Roman"/>
          <w:sz w:val="24"/>
          <w:lang w:val="en-US"/>
        </w:rPr>
        <w:t>juga mencetak ringkasan karya ilmi</w:t>
      </w:r>
      <w:r>
        <w:rPr>
          <w:rFonts w:ascii="Times New Roman" w:cs="Times New Roman" w:hAnsi="Times New Roman"/>
          <w:sz w:val="24"/>
          <w:lang w:val="en-US"/>
        </w:rPr>
        <w:t>ah yang ia pilih untuk dijadikan referensi.</w:t>
      </w:r>
      <w:r>
        <w:rPr>
          <w:rFonts w:ascii="Times New Roman" w:cs="Times New Roman" w:hAnsi="Times New Roman"/>
          <w:sz w:val="24"/>
          <w:lang w:val="en-US"/>
        </w:rPr>
        <w:t xml:space="preserve"> </w:t>
      </w:r>
    </w:p>
    <w:p>
      <w:pPr>
        <w:pStyle w:val="style2"/>
        <w:tabs>
          <w:tab w:val="left" w:leader="none" w:pos="720"/>
        </w:tabs>
        <w:ind w:left="1560"/>
        <w:rPr>
          <w:rFonts w:ascii="Times New Roman" w:cs="Times New Roman" w:hAnsi="Times New Roman"/>
          <w:sz w:val="24"/>
          <w:szCs w:val="24"/>
        </w:rPr>
      </w:pPr>
    </w:p>
    <w:bookmarkStart w:id="22" w:name="_Toc24471510"/>
    <w:p>
      <w:pPr>
        <w:pStyle w:val="style2"/>
        <w:numPr>
          <w:ilvl w:val="1"/>
          <w:numId w:val="26"/>
        </w:numPr>
        <w:ind w:left="720"/>
        <w:rPr>
          <w:rFonts w:ascii="Times New Roman" w:cs="Times New Roman" w:hAnsi="Times New Roman"/>
          <w:color w:val="auto"/>
          <w:sz w:val="24"/>
          <w:szCs w:val="24"/>
        </w:rPr>
      </w:pPr>
      <w:r>
        <w:rPr>
          <w:rFonts w:ascii="Times New Roman" w:cs="Times New Roman" w:hAnsi="Times New Roman"/>
          <w:color w:val="auto"/>
          <w:sz w:val="24"/>
          <w:szCs w:val="24"/>
        </w:rPr>
        <w:t>Skenario use case</w:t>
      </w:r>
      <w:bookmarkEnd w:id="22"/>
    </w:p>
    <w:bookmarkStart w:id="23" w:name="_Toc24471511"/>
    <w:p>
      <w:pPr>
        <w:pStyle w:val="style3"/>
        <w:numPr>
          <w:ilvl w:val="2"/>
          <w:numId w:val="26"/>
        </w:numPr>
        <w:tabs>
          <w:tab w:val="left" w:leader="none" w:pos="3330"/>
        </w:tabs>
        <w:ind w:left="720"/>
        <w:rPr>
          <w:rFonts w:ascii="Times New Roman" w:cs="Times New Roman" w:hAnsi="Times New Roman"/>
          <w:color w:val="auto"/>
          <w:sz w:val="24"/>
          <w:szCs w:val="24"/>
        </w:rPr>
      </w:pPr>
      <w:r>
        <w:rPr>
          <w:rFonts w:ascii="Times New Roman" w:cs="Times New Roman" w:hAnsi="Times New Roman"/>
          <w:color w:val="auto"/>
          <w:sz w:val="24"/>
          <w:szCs w:val="24"/>
        </w:rPr>
        <w:t>Skenario usecase p</w:t>
      </w:r>
      <w:bookmarkEnd w:id="23"/>
      <w:r>
        <w:rPr>
          <w:rFonts w:ascii="Times New Roman" w:cs="Times New Roman" w:hAnsi="Times New Roman"/>
          <w:color w:val="auto"/>
          <w:sz w:val="24"/>
          <w:szCs w:val="24"/>
          <w:lang w:val="en-US"/>
        </w:rPr>
        <w:t>enca</w:t>
      </w:r>
      <w:r>
        <w:rPr>
          <w:rFonts w:ascii="Times New Roman" w:cs="Times New Roman" w:hAnsi="Times New Roman"/>
          <w:color w:val="auto"/>
          <w:sz w:val="24"/>
          <w:szCs w:val="24"/>
          <w:lang w:val="en-US"/>
        </w:rPr>
        <w:t xml:space="preserve">rian </w:t>
      </w:r>
      <w:r>
        <w:rPr>
          <w:rFonts w:ascii="Times New Roman" w:cs="Times New Roman" w:hAnsi="Times New Roman"/>
          <w:color w:val="auto"/>
          <w:sz w:val="24"/>
          <w:szCs w:val="24"/>
          <w:lang w:val="en-US"/>
        </w:rPr>
        <w:t>data karya ilmiah oleh Mahasis</w:t>
      </w:r>
      <w:r>
        <w:rPr>
          <w:rFonts w:ascii="Times New Roman" w:cs="Times New Roman" w:hAnsi="Times New Roman"/>
          <w:color w:val="auto"/>
          <w:sz w:val="24"/>
          <w:szCs w:val="24"/>
          <w:lang w:val="en-US"/>
        </w:rPr>
        <w:t>wa.</w:t>
      </w:r>
    </w:p>
    <w:tbl>
      <w:tblPr>
        <w:jc w:val="left"/>
      </w:tblPr>
      <w:tblGrid>
        <w:gridCol w:w="4788"/>
        <w:gridCol w:w="4788"/>
      </w:tblGrid>
      <w:tr>
        <w:trPr>
          <w:cantSplit w:val="false"/>
          <w:tblHeader w:val="false"/>
          <w:jc w:val="left"/>
        </w:trPr>
        <w:tc>
          <w:tcPr>
            <w:tcW w:w="4788" w:type="dxa"/>
            <w:tcBorders>
              <w:top w:val="single" w:sz="4" w:space="0" w:color="auto"/>
              <w:left w:val="single" w:sz="4" w:space="0" w:color="auto"/>
              <w:bottom w:val="single" w:sz="4" w:space="0" w:color="auto"/>
              <w:right w:val="single" w:sz="4" w:space="0" w:color="auto"/>
            </w:tcBorders>
          </w:tcPr>
          <w:p>
            <w:pPr>
              <w:rPr/>
            </w:pPr>
            <w:r>
              <w:rPr>
                <w:rFonts w:hint="default"/>
              </w:rPr>
              <w:t>Aksi</w:t>
            </w:r>
            <w:r>
              <w:rPr>
                <w:rFonts w:hint="default"/>
              </w:rPr>
              <w:t xml:space="preserve"> </w:t>
            </w:r>
            <w:r>
              <w:rPr>
                <w:rFonts w:hint="default"/>
              </w:rPr>
              <w:t>aktor</w:t>
            </w:r>
          </w:p>
        </w:tc>
        <w:tc>
          <w:tcPr>
            <w:tcW w:w="4788" w:type="dxa"/>
            <w:tcBorders>
              <w:top w:val="single" w:sz="4" w:space="0" w:color="auto"/>
              <w:left w:val="single" w:sz="4" w:space="0" w:color="auto"/>
              <w:bottom w:val="single" w:sz="4" w:space="0" w:color="auto"/>
              <w:right w:val="single" w:sz="4" w:space="0" w:color="auto"/>
            </w:tcBorders>
          </w:tcPr>
          <w:p>
            <w:pPr>
              <w:rPr/>
            </w:pPr>
            <w:r>
              <w:rPr>
                <w:rFonts w:hint="default"/>
              </w:rPr>
              <w:t>Reaksi</w:t>
            </w:r>
            <w:r>
              <w:rPr>
                <w:rFonts w:hint="default"/>
              </w:rPr>
              <w:t xml:space="preserve"> </w:t>
            </w:r>
            <w:r>
              <w:rPr>
                <w:rFonts w:hint="default"/>
              </w:rPr>
              <w:t>sistem</w:t>
            </w:r>
          </w:p>
        </w:tc>
      </w:tr>
      <w:tr>
        <w:tblPrEx/>
        <w:trPr>
          <w:cantSplit w:val="false"/>
          <w:tblHeader w:val="false"/>
          <w:jc w:val="left"/>
        </w:trPr>
        <w:tc>
          <w:tcPr>
            <w:tcW w:w="4788" w:type="dxa"/>
            <w:tcBorders>
              <w:top w:val="single" w:sz="4" w:space="0" w:color="auto"/>
              <w:left w:val="single" w:sz="4" w:space="0" w:color="auto"/>
              <w:bottom w:val="single" w:sz="4" w:space="0" w:color="auto"/>
              <w:right w:val="single" w:sz="4" w:space="0" w:color="auto"/>
            </w:tcBorders>
          </w:tcPr>
          <w:p>
            <w:pPr>
              <w:rPr/>
            </w:pPr>
            <w:r>
              <w:rPr>
                <w:rFonts w:hint="default"/>
                <w:lang w:val="en-US"/>
              </w:rPr>
              <w:t>1.</w:t>
            </w:r>
            <w:r>
              <w:rPr>
                <w:rFonts w:hint="default"/>
                <w:lang w:val="en-US"/>
              </w:rPr>
              <w:t xml:space="preserve"> </w:t>
            </w:r>
            <w:r>
              <w:rPr>
                <w:rFonts w:hint="default"/>
                <w:lang w:val="en-US"/>
              </w:rPr>
              <w:t>Mahasiswa</w:t>
            </w:r>
            <w:r>
              <w:rPr>
                <w:rFonts w:hint="default"/>
                <w:lang w:val="en-US"/>
              </w:rPr>
              <w:t xml:space="preserve"> </w:t>
            </w:r>
            <w:r>
              <w:rPr>
                <w:rFonts w:hint="default"/>
                <w:lang w:val="en-US"/>
              </w:rPr>
              <w:t>melakukan</w:t>
            </w:r>
            <w:r>
              <w:rPr>
                <w:rFonts w:hint="default"/>
                <w:lang w:val="en-US"/>
              </w:rPr>
              <w:t xml:space="preserve"> </w:t>
            </w:r>
            <w:r>
              <w:rPr>
                <w:rFonts w:hint="default"/>
                <w:lang w:val="en-US"/>
              </w:rPr>
              <w:t>login</w:t>
            </w:r>
          </w:p>
        </w:tc>
        <w:tc>
          <w:tcPr>
            <w:tcW w:w="4788" w:type="dxa"/>
            <w:tcBorders>
              <w:top w:val="single" w:sz="4" w:space="0" w:color="auto"/>
              <w:left w:val="single" w:sz="4" w:space="0" w:color="auto"/>
              <w:bottom w:val="single" w:sz="4" w:space="0" w:color="auto"/>
              <w:right w:val="single" w:sz="4" w:space="0" w:color="auto"/>
            </w:tcBorders>
          </w:tcPr>
          <w:p>
            <w:pPr>
              <w:rPr/>
            </w:pPr>
          </w:p>
        </w:tc>
      </w:tr>
      <w:tr>
        <w:tblPrEx/>
        <w:trPr>
          <w:cantSplit w:val="false"/>
          <w:tblHeader w:val="false"/>
          <w:jc w:val="left"/>
        </w:trPr>
        <w:tc>
          <w:tcPr>
            <w:tcW w:w="4788" w:type="dxa"/>
            <w:tcBorders>
              <w:top w:val="single" w:sz="4" w:space="0" w:color="auto"/>
              <w:left w:val="single" w:sz="4" w:space="0" w:color="auto"/>
              <w:bottom w:val="single" w:sz="4" w:space="0" w:color="auto"/>
              <w:right w:val="single" w:sz="4" w:space="0" w:color="auto"/>
            </w:tcBorders>
          </w:tcPr>
          <w:p>
            <w:pPr>
              <w:rPr/>
            </w:pPr>
          </w:p>
        </w:tc>
        <w:tc>
          <w:tcPr>
            <w:tcW w:w="4788" w:type="dxa"/>
            <w:tcBorders>
              <w:top w:val="single" w:sz="4" w:space="0" w:color="auto"/>
              <w:left w:val="single" w:sz="4" w:space="0" w:color="auto"/>
              <w:bottom w:val="single" w:sz="4" w:space="0" w:color="auto"/>
              <w:right w:val="single" w:sz="4" w:space="0" w:color="auto"/>
            </w:tcBorders>
          </w:tcPr>
          <w:p>
            <w:pPr>
              <w:rPr/>
            </w:pPr>
            <w:r>
              <w:rPr>
                <w:rFonts w:hint="default"/>
                <w:lang w:val="en-US"/>
              </w:rPr>
              <w:t>2.</w:t>
            </w:r>
            <w:r>
              <w:rPr>
                <w:rFonts w:hint="default"/>
                <w:lang w:val="en-US"/>
              </w:rPr>
              <w:t xml:space="preserve"> </w:t>
            </w:r>
            <w:r>
              <w:rPr>
                <w:rFonts w:hint="default"/>
                <w:lang w:val="en-US"/>
              </w:rPr>
              <w:t>system</w:t>
            </w:r>
            <w:r>
              <w:rPr>
                <w:rFonts w:hint="default"/>
                <w:lang w:val="en-US"/>
              </w:rPr>
              <w:t xml:space="preserve"> </w:t>
            </w:r>
            <w:r>
              <w:rPr>
                <w:rFonts w:hint="default"/>
                <w:lang w:val="en-US"/>
              </w:rPr>
              <w:t>memeriksa</w:t>
            </w:r>
            <w:r>
              <w:rPr>
                <w:rFonts w:hint="default"/>
                <w:lang w:val="en-US"/>
              </w:rPr>
              <w:t xml:space="preserve"> </w:t>
            </w:r>
            <w:r>
              <w:rPr>
                <w:rFonts w:hint="default"/>
                <w:lang w:val="en-US"/>
              </w:rPr>
              <w:t>validasi</w:t>
            </w:r>
            <w:r>
              <w:rPr>
                <w:rFonts w:hint="default"/>
                <w:lang w:val="en-US"/>
              </w:rPr>
              <w:t xml:space="preserve"> </w:t>
            </w:r>
            <w:r>
              <w:rPr>
                <w:rFonts w:hint="default"/>
                <w:lang w:val="en-US"/>
              </w:rPr>
              <w:t>data</w:t>
            </w:r>
            <w:r>
              <w:rPr>
                <w:rFonts w:hint="default"/>
                <w:lang w:val="en-US"/>
              </w:rPr>
              <w:t xml:space="preserve"> </w:t>
            </w:r>
            <w:r>
              <w:rPr>
                <w:rFonts w:hint="default"/>
                <w:lang w:val="en-US"/>
              </w:rPr>
              <w:t>lo</w:t>
            </w:r>
            <w:r>
              <w:rPr>
                <w:rFonts w:hint="default"/>
                <w:lang w:val="en-US"/>
              </w:rPr>
              <w:t>gin</w:t>
            </w:r>
          </w:p>
        </w:tc>
      </w:tr>
      <w:tr>
        <w:tblPrEx/>
        <w:trPr>
          <w:cantSplit w:val="false"/>
          <w:tblHeader w:val="false"/>
          <w:jc w:val="left"/>
        </w:trPr>
        <w:tc>
          <w:tcPr>
            <w:tcW w:w="4788" w:type="dxa"/>
            <w:tcBorders>
              <w:top w:val="single" w:sz="4" w:space="0" w:color="auto"/>
              <w:left w:val="single" w:sz="4" w:space="0" w:color="auto"/>
              <w:bottom w:val="single" w:sz="4" w:space="0" w:color="auto"/>
              <w:right w:val="single" w:sz="4" w:space="0" w:color="auto"/>
            </w:tcBorders>
          </w:tcPr>
          <w:p>
            <w:pPr>
              <w:rPr/>
            </w:pPr>
          </w:p>
        </w:tc>
        <w:tc>
          <w:tcPr>
            <w:tcW w:w="4788" w:type="dxa"/>
            <w:tcBorders>
              <w:top w:val="single" w:sz="4" w:space="0" w:color="auto"/>
              <w:left w:val="single" w:sz="4" w:space="0" w:color="auto"/>
              <w:bottom w:val="single" w:sz="4" w:space="0" w:color="auto"/>
              <w:right w:val="single" w:sz="4" w:space="0" w:color="auto"/>
            </w:tcBorders>
          </w:tcPr>
          <w:p>
            <w:pPr>
              <w:rPr/>
            </w:pPr>
            <w:r>
              <w:rPr>
                <w:rFonts w:hint="default"/>
                <w:lang w:val="en-US"/>
              </w:rPr>
              <w:t>3.</w:t>
            </w:r>
            <w:r>
              <w:rPr>
                <w:rFonts w:hint="default"/>
                <w:lang w:val="en-US"/>
              </w:rPr>
              <w:t xml:space="preserve"> </w:t>
            </w:r>
            <w:r>
              <w:rPr>
                <w:rFonts w:hint="default"/>
                <w:lang w:val="en-US"/>
              </w:rPr>
              <w:t>Jika</w:t>
            </w:r>
            <w:r>
              <w:rPr>
                <w:rFonts w:hint="default"/>
                <w:lang w:val="en-US"/>
              </w:rPr>
              <w:t xml:space="preserve"> </w:t>
            </w:r>
            <w:r>
              <w:rPr>
                <w:rFonts w:hint="default"/>
                <w:lang w:val="en-US"/>
              </w:rPr>
              <w:t>data</w:t>
            </w:r>
            <w:r>
              <w:rPr>
                <w:rFonts w:hint="default"/>
                <w:lang w:val="en-US"/>
              </w:rPr>
              <w:t xml:space="preserve"> </w:t>
            </w:r>
            <w:r>
              <w:rPr>
                <w:rFonts w:hint="default"/>
                <w:lang w:val="en-US"/>
              </w:rPr>
              <w:t>login</w:t>
            </w:r>
            <w:r>
              <w:rPr>
                <w:rFonts w:hint="default"/>
                <w:lang w:val="en-US"/>
              </w:rPr>
              <w:t xml:space="preserve"> </w:t>
            </w:r>
            <w:r>
              <w:rPr>
                <w:rFonts w:hint="default"/>
                <w:lang w:val="en-US"/>
              </w:rPr>
              <w:t>tidak</w:t>
            </w:r>
            <w:r>
              <w:rPr>
                <w:rFonts w:hint="default"/>
                <w:lang w:val="en-US"/>
              </w:rPr>
              <w:t xml:space="preserve"> </w:t>
            </w:r>
            <w:r>
              <w:rPr>
                <w:rFonts w:hint="default"/>
                <w:lang w:val="en-US"/>
              </w:rPr>
              <w:t>valid,</w:t>
            </w:r>
            <w:r>
              <w:rPr>
                <w:rFonts w:hint="default"/>
                <w:lang w:val="en-US"/>
              </w:rPr>
              <w:t xml:space="preserve"> </w:t>
            </w:r>
            <w:r>
              <w:rPr>
                <w:rFonts w:hint="default"/>
                <w:lang w:val="en-US"/>
              </w:rPr>
              <w:t>maka</w:t>
            </w:r>
            <w:r>
              <w:rPr>
                <w:rFonts w:hint="default"/>
                <w:lang w:val="en-US"/>
              </w:rPr>
              <w:t xml:space="preserve"> </w:t>
            </w:r>
            <w:r>
              <w:rPr>
                <w:rFonts w:hint="default"/>
                <w:lang w:val="en-US"/>
              </w:rPr>
              <w:t>Mahasiswa</w:t>
            </w:r>
            <w:r>
              <w:rPr>
                <w:rFonts w:hint="default"/>
                <w:lang w:val="en-US"/>
              </w:rPr>
              <w:t xml:space="preserve"> </w:t>
            </w:r>
            <w:r>
              <w:rPr>
                <w:rFonts w:hint="default"/>
                <w:lang w:val="en-US"/>
              </w:rPr>
              <w:t>gagal</w:t>
            </w:r>
            <w:r>
              <w:rPr>
                <w:rFonts w:hint="default"/>
                <w:lang w:val="en-US"/>
              </w:rPr>
              <w:t xml:space="preserve"> </w:t>
            </w:r>
            <w:r>
              <w:rPr>
                <w:rFonts w:hint="default"/>
                <w:lang w:val="en-US"/>
              </w:rPr>
              <w:t>login,</w:t>
            </w:r>
            <w:r>
              <w:rPr>
                <w:rFonts w:hint="default"/>
                <w:lang w:val="en-US"/>
              </w:rPr>
              <w:t xml:space="preserve"> </w:t>
            </w:r>
            <w:r>
              <w:rPr>
                <w:rFonts w:hint="default"/>
                <w:lang w:val="en-US"/>
              </w:rPr>
              <w:t>dan</w:t>
            </w:r>
            <w:r>
              <w:rPr>
                <w:rFonts w:hint="default"/>
                <w:lang w:val="en-US"/>
              </w:rPr>
              <w:t xml:space="preserve"> </w:t>
            </w:r>
            <w:r>
              <w:rPr>
                <w:rFonts w:hint="default"/>
                <w:lang w:val="en-US"/>
              </w:rPr>
              <w:t>tidak</w:t>
            </w:r>
            <w:r>
              <w:rPr>
                <w:rFonts w:hint="default"/>
                <w:lang w:val="en-US"/>
              </w:rPr>
              <w:t xml:space="preserve"> </w:t>
            </w:r>
            <w:r>
              <w:rPr>
                <w:rFonts w:hint="default"/>
                <w:lang w:val="en-US"/>
              </w:rPr>
              <w:t>bisa</w:t>
            </w:r>
            <w:r>
              <w:rPr>
                <w:rFonts w:hint="default"/>
                <w:lang w:val="en-US"/>
              </w:rPr>
              <w:t xml:space="preserve"> </w:t>
            </w:r>
            <w:r>
              <w:rPr>
                <w:rFonts w:hint="default"/>
                <w:lang w:val="en-US"/>
              </w:rPr>
              <w:t>masuk</w:t>
            </w:r>
            <w:r>
              <w:rPr>
                <w:rFonts w:hint="default"/>
                <w:lang w:val="en-US"/>
              </w:rPr>
              <w:t xml:space="preserve"> </w:t>
            </w:r>
            <w:r>
              <w:rPr>
                <w:rFonts w:hint="default"/>
                <w:lang w:val="en-US"/>
              </w:rPr>
              <w:t>ke</w:t>
            </w:r>
            <w:r>
              <w:rPr>
                <w:rFonts w:hint="default"/>
                <w:lang w:val="en-US"/>
              </w:rPr>
              <w:t xml:space="preserve"> </w:t>
            </w:r>
            <w:r>
              <w:rPr>
                <w:rFonts w:hint="default"/>
                <w:lang w:val="en-US"/>
              </w:rPr>
              <w:t>halaman</w:t>
            </w:r>
            <w:r>
              <w:rPr>
                <w:rFonts w:hint="default"/>
                <w:lang w:val="en-US"/>
              </w:rPr>
              <w:t xml:space="preserve"> </w:t>
            </w:r>
            <w:r>
              <w:rPr>
                <w:rFonts w:hint="default"/>
                <w:lang w:val="en-US"/>
              </w:rPr>
              <w:t>utama.</w:t>
            </w:r>
          </w:p>
          <w:p>
            <w:pPr>
              <w:rPr/>
            </w:pPr>
          </w:p>
        </w:tc>
      </w:tr>
      <w:tr>
        <w:tblPrEx/>
        <w:trPr>
          <w:cantSplit w:val="false"/>
          <w:tblHeader w:val="false"/>
          <w:jc w:val="left"/>
        </w:trPr>
        <w:tc>
          <w:tcPr>
            <w:tcW w:w="4788" w:type="dxa"/>
            <w:tcBorders>
              <w:top w:val="single" w:sz="4" w:space="0" w:color="auto"/>
              <w:left w:val="single" w:sz="4" w:space="0" w:color="auto"/>
              <w:bottom w:val="single" w:sz="4" w:space="0" w:color="auto"/>
              <w:right w:val="single" w:sz="4" w:space="0" w:color="auto"/>
            </w:tcBorders>
          </w:tcPr>
          <w:p>
            <w:pPr>
              <w:rPr/>
            </w:pPr>
          </w:p>
        </w:tc>
        <w:tc>
          <w:tcPr>
            <w:tcW w:w="4788" w:type="dxa"/>
            <w:tcBorders>
              <w:top w:val="single" w:sz="4" w:space="0" w:color="auto"/>
              <w:left w:val="single" w:sz="4" w:space="0" w:color="auto"/>
              <w:bottom w:val="single" w:sz="4" w:space="0" w:color="auto"/>
              <w:right w:val="single" w:sz="4" w:space="0" w:color="auto"/>
            </w:tcBorders>
          </w:tcPr>
          <w:p>
            <w:pPr>
              <w:rPr/>
            </w:pPr>
            <w:r>
              <w:rPr>
                <w:rFonts w:hint="default"/>
                <w:lang w:val="en-US"/>
              </w:rPr>
              <w:t>4.</w:t>
            </w:r>
            <w:r>
              <w:rPr>
                <w:rFonts w:hint="default"/>
                <w:lang w:val="en-US"/>
              </w:rPr>
              <w:t xml:space="preserve"> </w:t>
            </w:r>
            <w:r>
              <w:rPr>
                <w:rFonts w:hint="default"/>
                <w:lang w:val="en-US"/>
              </w:rPr>
              <w:t>Jika</w:t>
            </w:r>
            <w:r>
              <w:rPr>
                <w:rFonts w:hint="default"/>
                <w:lang w:val="en-US"/>
              </w:rPr>
              <w:t xml:space="preserve"> </w:t>
            </w:r>
            <w:r>
              <w:rPr>
                <w:rFonts w:hint="default"/>
                <w:lang w:val="en-US"/>
              </w:rPr>
              <w:t>data</w:t>
            </w:r>
            <w:r>
              <w:rPr>
                <w:rFonts w:hint="default"/>
                <w:lang w:val="en-US"/>
              </w:rPr>
              <w:t xml:space="preserve"> </w:t>
            </w:r>
            <w:r>
              <w:rPr>
                <w:rFonts w:hint="default"/>
                <w:lang w:val="en-US"/>
              </w:rPr>
              <w:t>login</w:t>
            </w:r>
            <w:r>
              <w:rPr>
                <w:rFonts w:hint="default"/>
                <w:lang w:val="en-US"/>
              </w:rPr>
              <w:t xml:space="preserve"> </w:t>
            </w:r>
            <w:r>
              <w:rPr>
                <w:rFonts w:hint="default"/>
                <w:lang w:val="en-US"/>
              </w:rPr>
              <w:t>valid,</w:t>
            </w:r>
            <w:r>
              <w:rPr>
                <w:rFonts w:hint="default"/>
                <w:lang w:val="en-US"/>
              </w:rPr>
              <w:t xml:space="preserve"> </w:t>
            </w:r>
            <w:r>
              <w:rPr>
                <w:rFonts w:hint="default"/>
                <w:lang w:val="en-US"/>
              </w:rPr>
              <w:t>maka</w:t>
            </w:r>
            <w:r>
              <w:rPr>
                <w:rFonts w:hint="default"/>
                <w:lang w:val="en-US"/>
              </w:rPr>
              <w:t xml:space="preserve"> </w:t>
            </w:r>
            <w:r>
              <w:rPr>
                <w:rFonts w:hint="default"/>
                <w:lang w:val="en-US"/>
              </w:rPr>
              <w:t>Mahasiswa berhasil</w:t>
            </w:r>
            <w:r>
              <w:rPr>
                <w:rFonts w:hint="default"/>
                <w:lang w:val="en-US"/>
              </w:rPr>
              <w:t xml:space="preserve"> </w:t>
            </w:r>
            <w:r>
              <w:rPr>
                <w:rFonts w:hint="default"/>
                <w:lang w:val="en-US"/>
              </w:rPr>
              <w:t>login</w:t>
            </w:r>
            <w:r>
              <w:rPr>
                <w:rFonts w:hint="default"/>
                <w:lang w:val="en-US"/>
              </w:rPr>
              <w:t xml:space="preserve"> </w:t>
            </w:r>
            <w:r>
              <w:rPr>
                <w:rFonts w:hint="default"/>
                <w:lang w:val="en-US"/>
              </w:rPr>
              <w:t>dan</w:t>
            </w:r>
            <w:r>
              <w:rPr>
                <w:rFonts w:hint="default"/>
                <w:lang w:val="en-US"/>
              </w:rPr>
              <w:t xml:space="preserve"> </w:t>
            </w:r>
            <w:r>
              <w:rPr>
                <w:rFonts w:hint="default"/>
                <w:lang w:val="en-US"/>
              </w:rPr>
              <w:t>akan</w:t>
            </w:r>
            <w:r>
              <w:rPr>
                <w:rFonts w:hint="default"/>
                <w:lang w:val="en-US"/>
              </w:rPr>
              <w:t xml:space="preserve"> </w:t>
            </w:r>
            <w:r>
              <w:rPr>
                <w:rFonts w:hint="default"/>
                <w:lang w:val="en-US"/>
              </w:rPr>
              <w:t>masuk</w:t>
            </w:r>
            <w:r>
              <w:rPr>
                <w:rFonts w:hint="default"/>
                <w:lang w:val="en-US"/>
              </w:rPr>
              <w:t xml:space="preserve"> </w:t>
            </w:r>
            <w:r>
              <w:rPr>
                <w:rFonts w:hint="default"/>
                <w:lang w:val="en-US"/>
              </w:rPr>
              <w:t>ke</w:t>
            </w:r>
            <w:r>
              <w:rPr>
                <w:rFonts w:hint="default"/>
                <w:lang w:val="en-US"/>
              </w:rPr>
              <w:t xml:space="preserve"> </w:t>
            </w:r>
            <w:r>
              <w:rPr>
                <w:rFonts w:hint="default"/>
                <w:lang w:val="en-US"/>
              </w:rPr>
              <w:t>hal</w:t>
            </w:r>
            <w:r>
              <w:rPr>
                <w:rFonts w:hint="default"/>
                <w:lang w:val="en-US"/>
              </w:rPr>
              <w:t>aman</w:t>
            </w:r>
            <w:r>
              <w:rPr>
                <w:rFonts w:hint="default"/>
                <w:lang w:val="en-US"/>
              </w:rPr>
              <w:t xml:space="preserve"> </w:t>
            </w:r>
            <w:r>
              <w:rPr>
                <w:rFonts w:hint="default"/>
                <w:lang w:val="en-US"/>
              </w:rPr>
              <w:t>utama.</w:t>
            </w:r>
          </w:p>
        </w:tc>
      </w:tr>
      <w:tr>
        <w:tblPrEx/>
        <w:trPr>
          <w:cantSplit w:val="false"/>
          <w:tblHeader w:val="false"/>
          <w:jc w:val="left"/>
        </w:trPr>
        <w:tc>
          <w:tcPr>
            <w:tcW w:w="4788" w:type="dxa"/>
            <w:tcBorders>
              <w:top w:val="single" w:sz="4" w:space="0" w:color="auto"/>
              <w:left w:val="single" w:sz="4" w:space="0" w:color="auto"/>
              <w:bottom w:val="single" w:sz="4" w:space="0" w:color="auto"/>
              <w:right w:val="single" w:sz="4" w:space="0" w:color="auto"/>
            </w:tcBorders>
          </w:tcPr>
          <w:p>
            <w:pPr>
              <w:rPr/>
            </w:pPr>
            <w:r>
              <w:rPr>
                <w:rFonts w:hint="default"/>
                <w:lang w:val="en-US"/>
              </w:rPr>
              <w:t>5</w:t>
            </w:r>
            <w:r>
              <w:rPr>
                <w:rFonts w:hint="default"/>
                <w:lang w:val="en-US"/>
              </w:rPr>
              <w:t>.</w:t>
            </w:r>
            <w:r>
              <w:rPr>
                <w:rFonts w:hint="default"/>
                <w:lang w:val="en-US"/>
              </w:rPr>
              <w:t xml:space="preserve"> </w:t>
            </w:r>
            <w:r>
              <w:rPr>
                <w:rFonts w:hint="default"/>
                <w:lang w:val="en-US"/>
              </w:rPr>
              <w:t>Mahasiswa</w:t>
            </w:r>
            <w:r>
              <w:rPr>
                <w:rFonts w:hint="default"/>
                <w:lang w:val="en-US"/>
              </w:rPr>
              <w:t xml:space="preserve"> </w:t>
            </w:r>
            <w:r>
              <w:rPr>
                <w:rFonts w:hint="default"/>
                <w:lang w:val="en-US"/>
              </w:rPr>
              <w:t>memilih</w:t>
            </w:r>
            <w:r>
              <w:rPr>
                <w:rFonts w:hint="default"/>
                <w:lang w:val="en-US"/>
              </w:rPr>
              <w:t xml:space="preserve"> </w:t>
            </w:r>
            <w:r>
              <w:rPr>
                <w:rFonts w:hint="default"/>
                <w:lang w:val="en-US"/>
              </w:rPr>
              <w:t>menu</w:t>
            </w:r>
            <w:r>
              <w:rPr>
                <w:rFonts w:hint="default"/>
                <w:lang w:val="en-US"/>
              </w:rPr>
              <w:t xml:space="preserve"> </w:t>
            </w:r>
            <w:r>
              <w:rPr>
                <w:rFonts w:hint="default"/>
                <w:lang w:val="en-US"/>
              </w:rPr>
              <w:t>cari</w:t>
            </w:r>
            <w:r>
              <w:rPr>
                <w:rFonts w:hint="default"/>
                <w:lang w:val="en-US"/>
              </w:rPr>
              <w:t xml:space="preserve"> </w:t>
            </w:r>
            <w:r>
              <w:rPr>
                <w:rFonts w:hint="default"/>
                <w:lang w:val="en-US"/>
              </w:rPr>
              <w:t>data</w:t>
            </w:r>
            <w:r>
              <w:rPr>
                <w:rFonts w:hint="default"/>
                <w:lang w:val="en-US"/>
              </w:rPr>
              <w:t xml:space="preserve"> </w:t>
            </w:r>
            <w:r>
              <w:rPr>
                <w:rFonts w:hint="default"/>
                <w:lang w:val="en-US"/>
              </w:rPr>
              <w:t>karya</w:t>
            </w:r>
            <w:r>
              <w:rPr>
                <w:rFonts w:hint="default"/>
                <w:lang w:val="en-US"/>
              </w:rPr>
              <w:t xml:space="preserve"> </w:t>
            </w:r>
            <w:r>
              <w:rPr>
                <w:rFonts w:hint="default"/>
                <w:lang w:val="en-US"/>
              </w:rPr>
              <w:t>ilmiah</w:t>
            </w:r>
          </w:p>
        </w:tc>
        <w:tc>
          <w:tcPr>
            <w:tcW w:w="4788" w:type="dxa"/>
            <w:tcBorders>
              <w:top w:val="single" w:sz="4" w:space="0" w:color="auto"/>
              <w:left w:val="single" w:sz="4" w:space="0" w:color="auto"/>
              <w:bottom w:val="single" w:sz="4" w:space="0" w:color="auto"/>
              <w:right w:val="single" w:sz="4" w:space="0" w:color="auto"/>
            </w:tcBorders>
          </w:tcPr>
          <w:p>
            <w:pPr>
              <w:ind w:left="720" w:firstLine="0"/>
              <w:rPr/>
            </w:pPr>
          </w:p>
        </w:tc>
      </w:tr>
      <w:tr>
        <w:tblPrEx/>
        <w:trPr>
          <w:cantSplit w:val="false"/>
          <w:tblHeader w:val="false"/>
          <w:jc w:val="left"/>
        </w:trPr>
        <w:tc>
          <w:tcPr>
            <w:tcW w:w="4788" w:type="dxa"/>
            <w:tcBorders>
              <w:top w:val="single" w:sz="4" w:space="0" w:color="auto"/>
              <w:left w:val="single" w:sz="4" w:space="0" w:color="auto"/>
              <w:bottom w:val="single" w:sz="4" w:space="0" w:color="auto"/>
              <w:right w:val="single" w:sz="4" w:space="0" w:color="auto"/>
            </w:tcBorders>
          </w:tcPr>
          <w:p>
            <w:pPr>
              <w:ind w:left="720" w:firstLine="0"/>
              <w:rPr/>
            </w:pPr>
          </w:p>
        </w:tc>
        <w:tc>
          <w:tcPr>
            <w:tcW w:w="4788" w:type="dxa"/>
            <w:tcBorders>
              <w:top w:val="single" w:sz="4" w:space="0" w:color="auto"/>
              <w:left w:val="single" w:sz="4" w:space="0" w:color="auto"/>
              <w:bottom w:val="single" w:sz="4" w:space="0" w:color="auto"/>
              <w:right w:val="single" w:sz="4" w:space="0" w:color="auto"/>
            </w:tcBorders>
          </w:tcPr>
          <w:p>
            <w:pPr>
              <w:rPr/>
            </w:pPr>
            <w:r>
              <w:rPr>
                <w:rFonts w:hint="default"/>
                <w:lang w:val="en-US"/>
              </w:rPr>
              <w:t>6.</w:t>
            </w:r>
            <w:r>
              <w:rPr>
                <w:rFonts w:hint="default"/>
                <w:lang w:val="en-US"/>
              </w:rPr>
              <w:t xml:space="preserve"> </w:t>
            </w:r>
            <w:r>
              <w:rPr>
                <w:rFonts w:hint="default"/>
                <w:lang w:val="en-US"/>
              </w:rPr>
              <w:t>Sistem</w:t>
            </w:r>
            <w:r>
              <w:rPr>
                <w:rFonts w:hint="default"/>
                <w:lang w:val="en-US"/>
              </w:rPr>
              <w:t xml:space="preserve"> </w:t>
            </w:r>
            <w:r>
              <w:rPr>
                <w:rFonts w:hint="default"/>
                <w:lang w:val="en-US"/>
              </w:rPr>
              <w:t>menampilkan</w:t>
            </w:r>
            <w:r>
              <w:rPr>
                <w:rFonts w:hint="default"/>
                <w:lang w:val="en-US"/>
              </w:rPr>
              <w:t xml:space="preserve"> </w:t>
            </w:r>
            <w:r>
              <w:rPr>
                <w:rFonts w:hint="default"/>
                <w:lang w:val="en-US"/>
              </w:rPr>
              <w:t>form</w:t>
            </w:r>
            <w:r>
              <w:rPr>
                <w:rFonts w:hint="default"/>
                <w:lang w:val="en-US"/>
              </w:rPr>
              <w:t xml:space="preserve"> </w:t>
            </w:r>
            <w:r>
              <w:rPr>
                <w:rFonts w:hint="default"/>
                <w:lang w:val="en-US"/>
              </w:rPr>
              <w:t>filter</w:t>
            </w:r>
          </w:p>
        </w:tc>
      </w:tr>
      <w:tr>
        <w:tblPrEx/>
        <w:trPr>
          <w:cantSplit w:val="false"/>
          <w:tblHeader w:val="false"/>
          <w:jc w:val="left"/>
        </w:trPr>
        <w:tc>
          <w:tcPr>
            <w:tcW w:w="4788" w:type="dxa"/>
            <w:tcBorders>
              <w:top w:val="single" w:sz="4" w:space="0" w:color="auto"/>
              <w:left w:val="single" w:sz="4" w:space="0" w:color="auto"/>
              <w:bottom w:val="single" w:sz="4" w:space="0" w:color="auto"/>
              <w:right w:val="single" w:sz="4" w:space="0" w:color="auto"/>
            </w:tcBorders>
          </w:tcPr>
          <w:p>
            <w:pPr>
              <w:rPr/>
            </w:pPr>
            <w:r>
              <w:rPr>
                <w:rFonts w:hint="default"/>
                <w:lang w:val="en-US"/>
              </w:rPr>
              <w:t>7.</w:t>
            </w:r>
            <w:r>
              <w:rPr>
                <w:rFonts w:hint="default"/>
                <w:lang w:val="en-US"/>
              </w:rPr>
              <w:t xml:space="preserve"> </w:t>
            </w:r>
            <w:r>
              <w:rPr>
                <w:rFonts w:hint="default"/>
                <w:lang w:val="en-US"/>
              </w:rPr>
              <w:t>Mahasiswa</w:t>
            </w:r>
            <w:r>
              <w:rPr>
                <w:rFonts w:hint="default"/>
                <w:lang w:val="en-US"/>
              </w:rPr>
              <w:t xml:space="preserve"> </w:t>
            </w:r>
            <w:r>
              <w:rPr>
                <w:rFonts w:hint="default"/>
                <w:lang w:val="en-US"/>
              </w:rPr>
              <w:t>inp</w:t>
            </w:r>
            <w:r>
              <w:rPr>
                <w:rFonts w:hint="default"/>
                <w:lang w:val="en-US"/>
              </w:rPr>
              <w:t>ut</w:t>
            </w:r>
            <w:r>
              <w:rPr>
                <w:rFonts w:hint="default"/>
                <w:lang w:val="en-US"/>
              </w:rPr>
              <w:t xml:space="preserve"> </w:t>
            </w:r>
            <w:r>
              <w:rPr>
                <w:rFonts w:hint="default"/>
                <w:lang w:val="en-US"/>
              </w:rPr>
              <w:t>data</w:t>
            </w:r>
            <w:r>
              <w:rPr>
                <w:rFonts w:hint="default"/>
                <w:lang w:val="en-US"/>
              </w:rPr>
              <w:t xml:space="preserve"> </w:t>
            </w:r>
            <w:r>
              <w:rPr>
                <w:rFonts w:hint="default"/>
                <w:lang w:val="en-US"/>
              </w:rPr>
              <w:t>filt</w:t>
            </w:r>
            <w:r>
              <w:rPr>
                <w:rFonts w:hint="default"/>
                <w:lang w:val="en-US"/>
              </w:rPr>
              <w:t>er</w:t>
            </w:r>
          </w:p>
        </w:tc>
        <w:tc>
          <w:tcPr>
            <w:tcW w:w="4788" w:type="dxa"/>
            <w:tcBorders>
              <w:top w:val="single" w:sz="4" w:space="0" w:color="auto"/>
              <w:left w:val="single" w:sz="4" w:space="0" w:color="auto"/>
              <w:bottom w:val="single" w:sz="4" w:space="0" w:color="auto"/>
              <w:right w:val="single" w:sz="4" w:space="0" w:color="auto"/>
            </w:tcBorders>
          </w:tcPr>
          <w:p>
            <w:pPr>
              <w:rPr/>
            </w:pPr>
          </w:p>
        </w:tc>
      </w:tr>
      <w:tr>
        <w:tblPrEx/>
        <w:trPr>
          <w:cantSplit w:val="false"/>
          <w:tblHeader w:val="false"/>
          <w:jc w:val="left"/>
        </w:trPr>
        <w:tc>
          <w:tcPr>
            <w:tcW w:w="4788" w:type="dxa"/>
            <w:tcBorders>
              <w:top w:val="single" w:sz="4" w:space="0" w:color="auto"/>
              <w:left w:val="single" w:sz="4" w:space="0" w:color="auto"/>
              <w:bottom w:val="single" w:sz="4" w:space="0" w:color="auto"/>
              <w:right w:val="single" w:sz="4" w:space="0" w:color="auto"/>
            </w:tcBorders>
          </w:tcPr>
          <w:p>
            <w:pPr>
              <w:rPr/>
            </w:pPr>
          </w:p>
        </w:tc>
        <w:tc>
          <w:tcPr>
            <w:tcW w:w="4788" w:type="dxa"/>
            <w:tcBorders>
              <w:top w:val="single" w:sz="4" w:space="0" w:color="auto"/>
              <w:left w:val="single" w:sz="4" w:space="0" w:color="auto"/>
              <w:bottom w:val="single" w:sz="4" w:space="0" w:color="auto"/>
              <w:right w:val="single" w:sz="4" w:space="0" w:color="auto"/>
            </w:tcBorders>
          </w:tcPr>
          <w:p>
            <w:pPr>
              <w:rPr/>
            </w:pPr>
            <w:r>
              <w:rPr>
                <w:rFonts w:hint="default"/>
                <w:lang w:val="en-US"/>
              </w:rPr>
              <w:t>8.</w:t>
            </w:r>
            <w:r>
              <w:rPr>
                <w:rFonts w:hint="default"/>
                <w:lang w:val="en-US"/>
              </w:rPr>
              <w:t xml:space="preserve"> </w:t>
            </w:r>
            <w:r>
              <w:rPr>
                <w:rFonts w:hint="default"/>
                <w:lang w:val="en-US"/>
              </w:rPr>
              <w:t>Menampilkan</w:t>
            </w:r>
            <w:r>
              <w:rPr>
                <w:rFonts w:hint="default"/>
                <w:lang w:val="en-US"/>
              </w:rPr>
              <w:t xml:space="preserve"> </w:t>
            </w:r>
            <w:r>
              <w:rPr>
                <w:rFonts w:hint="default"/>
                <w:lang w:val="en-US"/>
              </w:rPr>
              <w:t>data</w:t>
            </w:r>
            <w:r>
              <w:rPr>
                <w:rFonts w:hint="default"/>
                <w:lang w:val="en-US"/>
              </w:rPr>
              <w:t xml:space="preserve"> </w:t>
            </w:r>
            <w:r>
              <w:rPr>
                <w:rFonts w:hint="default"/>
                <w:lang w:val="en-US"/>
              </w:rPr>
              <w:t>karya</w:t>
            </w:r>
            <w:r>
              <w:rPr>
                <w:rFonts w:hint="default"/>
                <w:lang w:val="en-US"/>
              </w:rPr>
              <w:t xml:space="preserve"> </w:t>
            </w:r>
            <w:r>
              <w:rPr>
                <w:rFonts w:hint="default"/>
                <w:lang w:val="en-US"/>
              </w:rPr>
              <w:t>ilmiah</w:t>
            </w:r>
            <w:r>
              <w:rPr>
                <w:rFonts w:hint="default"/>
                <w:lang w:val="en-US"/>
              </w:rPr>
              <w:t xml:space="preserve"> </w:t>
            </w:r>
            <w:r>
              <w:rPr>
                <w:rFonts w:hint="default"/>
                <w:lang w:val="en-US"/>
              </w:rPr>
              <w:t>hasil</w:t>
            </w:r>
            <w:r>
              <w:rPr>
                <w:rFonts w:hint="default"/>
                <w:lang w:val="en-US"/>
              </w:rPr>
              <w:t xml:space="preserve"> </w:t>
            </w:r>
            <w:r>
              <w:rPr>
                <w:rFonts w:hint="default"/>
                <w:lang w:val="en-US"/>
              </w:rPr>
              <w:t>filter</w:t>
            </w:r>
          </w:p>
        </w:tc>
      </w:tr>
    </w:tbl>
    <w:p>
      <w:pPr>
        <w:pStyle w:val="style0"/>
        <w:numPr>
          <w:ilvl w:val="0"/>
          <w:numId w:val="0"/>
        </w:numPr>
        <w:tabs>
          <w:tab w:val="left" w:leader="none" w:pos="3330"/>
        </w:tabs>
        <w:ind w:left="720"/>
        <w:rPr>
          <w:rFonts w:ascii="Times New Roman" w:cs="Times New Roman" w:hAnsi="Times New Roman"/>
          <w:color w:val="auto"/>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bookmarkStart w:id="24" w:name="_Toc24471512"/>
    <w:p>
      <w:pPr>
        <w:pStyle w:val="style3"/>
        <w:numPr>
          <w:ilvl w:val="2"/>
          <w:numId w:val="26"/>
        </w:numPr>
        <w:ind w:left="720"/>
        <w:rPr>
          <w:rFonts w:ascii="Times New Roman" w:cs="Times New Roman" w:hAnsi="Times New Roman"/>
          <w:color w:val="auto"/>
          <w:sz w:val="24"/>
          <w:szCs w:val="24"/>
        </w:rPr>
      </w:pPr>
      <w:r>
        <w:rPr>
          <w:rFonts w:ascii="Times New Roman" w:cs="Times New Roman" w:hAnsi="Times New Roman"/>
          <w:color w:val="auto"/>
          <w:sz w:val="24"/>
          <w:szCs w:val="24"/>
        </w:rPr>
        <w:t>skenario</w:t>
      </w:r>
      <w:r>
        <w:rPr>
          <w:rFonts w:ascii="Times New Roman" w:cs="Times New Roman" w:hAnsi="Times New Roman"/>
          <w:color w:val="auto"/>
          <w:sz w:val="24"/>
          <w:szCs w:val="24"/>
        </w:rPr>
        <w:t xml:space="preserve"> usecase </w:t>
      </w:r>
      <w:bookmarkEnd w:id="24"/>
      <w:r>
        <w:rPr>
          <w:rFonts w:ascii="Times New Roman" w:cs="Times New Roman" w:hAnsi="Times New Roman"/>
          <w:color w:val="auto"/>
          <w:sz w:val="24"/>
          <w:szCs w:val="24"/>
          <w:lang w:val="en-US"/>
        </w:rPr>
        <w:t>me</w:t>
      </w:r>
      <w:r>
        <w:rPr>
          <w:rFonts w:ascii="Times New Roman" w:cs="Times New Roman" w:hAnsi="Times New Roman"/>
          <w:color w:val="auto"/>
          <w:sz w:val="24"/>
          <w:szCs w:val="24"/>
          <w:lang w:val="en-US"/>
        </w:rPr>
        <w:t>nampilkan grafik</w:t>
      </w:r>
    </w:p>
    <w:tbl>
      <w:tblPr>
        <w:tblStyle w:val="style154"/>
        <w:tblW w:w="0" w:type="auto"/>
        <w:tblInd w:w="360" w:type="dxa"/>
        <w:tblLook w:val="04A0" w:firstRow="1" w:lastRow="0" w:firstColumn="1" w:lastColumn="0" w:noHBand="0" w:noVBand="1"/>
      </w:tblPr>
      <w:tblGrid>
        <w:gridCol w:w="4602"/>
        <w:gridCol w:w="4613"/>
      </w:tblGrid>
      <w:tr>
        <w:trPr/>
        <w:tc>
          <w:tcPr>
            <w:tcW w:w="4602" w:type="dxa"/>
            <w:tcBorders/>
          </w:tcPr>
          <w:p>
            <w:pPr>
              <w:pStyle w:val="style0"/>
              <w:rPr/>
            </w:pPr>
            <w:r>
              <w:t>Aksi aktor</w:t>
            </w:r>
          </w:p>
        </w:tc>
        <w:tc>
          <w:tcPr>
            <w:tcW w:w="4613" w:type="dxa"/>
            <w:tcBorders/>
          </w:tcPr>
          <w:p>
            <w:pPr>
              <w:pStyle w:val="style0"/>
              <w:rPr/>
            </w:pPr>
            <w:r>
              <w:t>Reaksi sistem</w:t>
            </w:r>
          </w:p>
        </w:tc>
      </w:tr>
      <w:tr>
        <w:tblPrEx/>
        <w:trPr/>
        <w:tc>
          <w:tcPr>
            <w:tcW w:w="4602" w:type="dxa"/>
            <w:tcBorders/>
          </w:tcPr>
          <w:p>
            <w:pPr>
              <w:pStyle w:val="style179"/>
              <w:numPr>
                <w:ilvl w:val="0"/>
                <w:numId w:val="35"/>
              </w:numPr>
              <w:rPr/>
            </w:pPr>
            <w:r>
              <w:rPr>
                <w:lang w:val="en-US"/>
              </w:rPr>
              <w:t>Dosen P</w:t>
            </w:r>
            <w:r>
              <w:rPr>
                <w:lang w:val="en-US"/>
              </w:rPr>
              <w:t>rodi</w:t>
            </w:r>
            <w:r>
              <w:t xml:space="preserve"> </w:t>
            </w:r>
            <w:r>
              <w:rPr>
                <w:lang w:val="en-US"/>
              </w:rPr>
              <w:t>melakukan login</w:t>
            </w:r>
          </w:p>
        </w:tc>
        <w:tc>
          <w:tcPr>
            <w:tcW w:w="4613" w:type="dxa"/>
            <w:tcBorders/>
          </w:tcPr>
          <w:p>
            <w:pPr>
              <w:pStyle w:val="style0"/>
              <w:rPr/>
            </w:pPr>
          </w:p>
        </w:tc>
      </w:tr>
      <w:tr>
        <w:tblPrEx/>
        <w:trPr/>
        <w:tc>
          <w:tcPr>
            <w:tcW w:w="4602" w:type="dxa"/>
            <w:tcBorders/>
          </w:tcPr>
          <w:p>
            <w:pPr>
              <w:pStyle w:val="style0"/>
              <w:rPr/>
            </w:pPr>
          </w:p>
        </w:tc>
        <w:tc>
          <w:tcPr>
            <w:tcW w:w="4613" w:type="dxa"/>
            <w:tcBorders/>
          </w:tcPr>
          <w:p>
            <w:pPr>
              <w:pStyle w:val="style179"/>
              <w:numPr>
                <w:ilvl w:val="0"/>
                <w:numId w:val="35"/>
              </w:numPr>
              <w:rPr/>
            </w:pPr>
            <w:r>
              <w:t>syste</w:t>
            </w:r>
            <w:r>
              <w:rPr>
                <w:lang w:val="en-US"/>
              </w:rPr>
              <w:t>m memeriksa validasi data lo</w:t>
            </w:r>
            <w:r>
              <w:rPr>
                <w:lang w:val="en-US"/>
              </w:rPr>
              <w:t>gin</w:t>
            </w:r>
          </w:p>
        </w:tc>
      </w:tr>
      <w:tr>
        <w:tblPrEx/>
        <w:trPr/>
        <w:tc>
          <w:tcPr>
            <w:tcW w:w="4602" w:type="dxa"/>
            <w:tcBorders/>
          </w:tcPr>
          <w:p>
            <w:pPr>
              <w:pStyle w:val="style0"/>
              <w:numPr>
                <w:ilvl w:val="0"/>
                <w:numId w:val="0"/>
              </w:numPr>
              <w:rPr/>
            </w:pPr>
          </w:p>
        </w:tc>
        <w:tc>
          <w:tcPr>
            <w:tcW w:w="4613" w:type="dxa"/>
            <w:tcBorders/>
          </w:tcPr>
          <w:p>
            <w:pPr>
              <w:pStyle w:val="style0"/>
              <w:ind w:left="360"/>
              <w:rPr/>
            </w:pPr>
            <w:r>
              <w:rPr>
                <w:rFonts w:hint="default"/>
                <w:lang w:val="en-US"/>
              </w:rPr>
              <w:t>3. Jika</w:t>
            </w:r>
            <w:r>
              <w:rPr>
                <w:rFonts w:hint="default"/>
                <w:lang w:val="en-US"/>
              </w:rPr>
              <w:t xml:space="preserve"> </w:t>
            </w:r>
            <w:r>
              <w:rPr>
                <w:rFonts w:hint="default"/>
                <w:lang w:val="en-US"/>
              </w:rPr>
              <w:t>data</w:t>
            </w:r>
            <w:r>
              <w:rPr>
                <w:rFonts w:hint="default"/>
                <w:lang w:val="en-US"/>
              </w:rPr>
              <w:t xml:space="preserve"> </w:t>
            </w:r>
            <w:r>
              <w:rPr>
                <w:rFonts w:hint="default"/>
                <w:lang w:val="en-US"/>
              </w:rPr>
              <w:t>login</w:t>
            </w:r>
            <w:r>
              <w:rPr>
                <w:rFonts w:hint="default"/>
                <w:lang w:val="en-US"/>
              </w:rPr>
              <w:t xml:space="preserve"> </w:t>
            </w:r>
            <w:r>
              <w:rPr>
                <w:rFonts w:hint="default"/>
                <w:lang w:val="en-US"/>
              </w:rPr>
              <w:t>tidak</w:t>
            </w:r>
            <w:r>
              <w:rPr>
                <w:rFonts w:hint="default"/>
                <w:lang w:val="en-US"/>
              </w:rPr>
              <w:t xml:space="preserve"> </w:t>
            </w:r>
            <w:r>
              <w:rPr>
                <w:rFonts w:hint="default"/>
                <w:lang w:val="en-US"/>
              </w:rPr>
              <w:t>valid,</w:t>
            </w:r>
            <w:r>
              <w:rPr>
                <w:rFonts w:hint="default"/>
                <w:lang w:val="en-US"/>
              </w:rPr>
              <w:t xml:space="preserve"> </w:t>
            </w:r>
            <w:r>
              <w:rPr>
                <w:rFonts w:hint="default"/>
                <w:lang w:val="en-US"/>
              </w:rPr>
              <w:t>maka</w:t>
            </w:r>
            <w:r>
              <w:rPr>
                <w:rFonts w:hint="default"/>
                <w:lang w:val="en-US"/>
              </w:rPr>
              <w:t xml:space="preserve"> </w:t>
            </w:r>
            <w:r>
              <w:rPr>
                <w:rFonts w:hint="default"/>
                <w:lang w:val="en-US"/>
              </w:rPr>
              <w:t>program</w:t>
            </w:r>
            <w:r>
              <w:rPr>
                <w:rFonts w:hint="default"/>
                <w:lang w:val="en-US"/>
              </w:rPr>
              <w:t xml:space="preserve"> </w:t>
            </w:r>
            <w:r>
              <w:rPr>
                <w:rFonts w:hint="default"/>
                <w:lang w:val="en-US"/>
              </w:rPr>
              <w:t>studi</w:t>
            </w:r>
            <w:r>
              <w:rPr>
                <w:rFonts w:hint="default"/>
                <w:lang w:val="en-US"/>
              </w:rPr>
              <w:t xml:space="preserve"> </w:t>
            </w:r>
            <w:r>
              <w:rPr>
                <w:rFonts w:hint="default"/>
                <w:lang w:val="en-US"/>
              </w:rPr>
              <w:t>gagal</w:t>
            </w:r>
            <w:r>
              <w:rPr>
                <w:rFonts w:hint="default"/>
                <w:lang w:val="en-US"/>
              </w:rPr>
              <w:t xml:space="preserve"> </w:t>
            </w:r>
            <w:r>
              <w:rPr>
                <w:rFonts w:hint="default"/>
                <w:lang w:val="en-US"/>
              </w:rPr>
              <w:t>login,</w:t>
            </w:r>
            <w:r>
              <w:rPr>
                <w:rFonts w:hint="default"/>
                <w:lang w:val="en-US"/>
              </w:rPr>
              <w:t xml:space="preserve"> </w:t>
            </w:r>
            <w:r>
              <w:rPr>
                <w:rFonts w:hint="default"/>
                <w:lang w:val="en-US"/>
              </w:rPr>
              <w:t>dan</w:t>
            </w:r>
            <w:r>
              <w:rPr>
                <w:rFonts w:hint="default"/>
                <w:lang w:val="en-US"/>
              </w:rPr>
              <w:t xml:space="preserve"> </w:t>
            </w:r>
            <w:r>
              <w:rPr>
                <w:rFonts w:hint="default"/>
                <w:lang w:val="en-US"/>
              </w:rPr>
              <w:t>tidak</w:t>
            </w:r>
            <w:r>
              <w:rPr>
                <w:rFonts w:hint="default"/>
                <w:lang w:val="en-US"/>
              </w:rPr>
              <w:t xml:space="preserve"> </w:t>
            </w:r>
            <w:r>
              <w:rPr>
                <w:rFonts w:hint="default"/>
                <w:lang w:val="en-US"/>
              </w:rPr>
              <w:t>bisa</w:t>
            </w:r>
            <w:r>
              <w:rPr>
                <w:rFonts w:hint="default"/>
                <w:lang w:val="en-US"/>
              </w:rPr>
              <w:t xml:space="preserve"> </w:t>
            </w:r>
            <w:r>
              <w:rPr>
                <w:rFonts w:hint="default"/>
                <w:lang w:val="en-US"/>
              </w:rPr>
              <w:t>masuk</w:t>
            </w:r>
            <w:r>
              <w:rPr>
                <w:rFonts w:hint="default"/>
                <w:lang w:val="en-US"/>
              </w:rPr>
              <w:t xml:space="preserve"> </w:t>
            </w:r>
            <w:r>
              <w:rPr>
                <w:rFonts w:hint="default"/>
                <w:lang w:val="en-US"/>
              </w:rPr>
              <w:t>ke</w:t>
            </w:r>
            <w:r>
              <w:rPr>
                <w:rFonts w:hint="default"/>
                <w:lang w:val="en-US"/>
              </w:rPr>
              <w:t xml:space="preserve"> </w:t>
            </w:r>
            <w:r>
              <w:rPr>
                <w:rFonts w:hint="default"/>
                <w:lang w:val="en-US"/>
              </w:rPr>
              <w:t>halaman</w:t>
            </w:r>
            <w:r>
              <w:rPr>
                <w:rFonts w:hint="default"/>
                <w:lang w:val="en-US"/>
              </w:rPr>
              <w:t xml:space="preserve"> </w:t>
            </w:r>
            <w:r>
              <w:rPr>
                <w:rFonts w:hint="default"/>
                <w:lang w:val="en-US"/>
              </w:rPr>
              <w:t>utama.</w:t>
            </w:r>
          </w:p>
          <w:p>
            <w:pPr>
              <w:pStyle w:val="style0"/>
              <w:rPr/>
            </w:pPr>
          </w:p>
        </w:tc>
      </w:tr>
      <w:tr>
        <w:tblPrEx/>
        <w:trPr/>
        <w:tc>
          <w:tcPr>
            <w:tcW w:w="4602" w:type="dxa"/>
            <w:tcBorders/>
          </w:tcPr>
          <w:p>
            <w:pPr>
              <w:pStyle w:val="style179"/>
              <w:ind w:left="720" w:firstLine="0"/>
              <w:rPr/>
            </w:pPr>
          </w:p>
        </w:tc>
        <w:tc>
          <w:tcPr>
            <w:tcW w:w="4613" w:type="dxa"/>
            <w:tcBorders/>
          </w:tcPr>
          <w:p>
            <w:pPr>
              <w:pStyle w:val="style0"/>
              <w:numPr>
                <w:ilvl w:val="0"/>
                <w:numId w:val="0"/>
              </w:numPr>
              <w:rPr/>
            </w:pPr>
            <w:r>
              <w:rPr>
                <w:lang w:val="en-US"/>
              </w:rPr>
              <w:t>4.</w:t>
            </w:r>
            <w:r>
              <w:rPr>
                <w:lang w:val="en-US"/>
              </w:rPr>
              <w:t xml:space="preserve"> Jika</w:t>
            </w:r>
            <w:r>
              <w:rPr>
                <w:lang w:val="en-US"/>
              </w:rPr>
              <w:t xml:space="preserve"> data login </w:t>
            </w:r>
            <w:r>
              <w:rPr>
                <w:lang w:val="en-US"/>
              </w:rPr>
              <w:t>valid, maka</w:t>
            </w:r>
            <w:r>
              <w:rPr>
                <w:lang w:val="en-US"/>
              </w:rPr>
              <w:t xml:space="preserve"> program </w:t>
            </w:r>
            <w:r>
              <w:rPr>
                <w:lang w:val="en-US"/>
              </w:rPr>
              <w:t>studi berha</w:t>
            </w:r>
            <w:r>
              <w:rPr>
                <w:lang w:val="en-US"/>
              </w:rPr>
              <w:t>sil login dan akan masuk ke hal</w:t>
            </w:r>
            <w:r>
              <w:rPr>
                <w:lang w:val="en-US"/>
              </w:rPr>
              <w:t>aman utama</w:t>
            </w:r>
          </w:p>
        </w:tc>
      </w:tr>
      <w:tr>
        <w:tblPrEx/>
        <w:trPr>
          <w:trHeight w:val="489" w:hRule="atLeast"/>
        </w:trPr>
        <w:tc>
          <w:tcPr>
            <w:tcW w:w="4602" w:type="dxa"/>
            <w:tcBorders/>
          </w:tcPr>
          <w:p>
            <w:pPr>
              <w:pStyle w:val="style0"/>
              <w:numPr>
                <w:ilvl w:val="0"/>
                <w:numId w:val="0"/>
              </w:numPr>
              <w:spacing w:before="0"/>
              <w:rPr/>
            </w:pPr>
            <w:r>
              <w:rPr>
                <w:rFonts w:hint="default"/>
                <w:lang w:val="en-US"/>
              </w:rPr>
              <w:t>5.</w:t>
            </w:r>
            <w:r>
              <w:rPr>
                <w:rFonts w:hint="default"/>
                <w:lang w:val="en-US"/>
              </w:rPr>
              <w:t xml:space="preserve"> </w:t>
            </w:r>
            <w:r>
              <w:rPr>
                <w:rFonts w:hint="default"/>
                <w:lang w:val="en-US"/>
              </w:rPr>
              <w:t>Dosen</w:t>
            </w:r>
            <w:r>
              <w:rPr>
                <w:rFonts w:hint="default"/>
                <w:lang w:val="en-US"/>
              </w:rPr>
              <w:t xml:space="preserve"> </w:t>
            </w:r>
            <w:r>
              <w:rPr>
                <w:rFonts w:hint="default"/>
                <w:lang w:val="en-US"/>
              </w:rPr>
              <w:t>Prodi</w:t>
            </w:r>
            <w:r>
              <w:rPr>
                <w:rFonts w:hint="default"/>
                <w:lang w:val="en-US"/>
              </w:rPr>
              <w:t xml:space="preserve"> </w:t>
            </w:r>
            <w:r>
              <w:rPr>
                <w:rFonts w:hint="default"/>
                <w:lang w:val="en-US"/>
              </w:rPr>
              <w:t>memilih</w:t>
            </w:r>
            <w:r>
              <w:rPr>
                <w:rFonts w:hint="default"/>
                <w:lang w:val="en-US"/>
              </w:rPr>
              <w:t xml:space="preserve"> </w:t>
            </w:r>
            <w:r>
              <w:rPr>
                <w:rFonts w:hint="default"/>
                <w:lang w:val="en-US"/>
              </w:rPr>
              <w:t>menu</w:t>
            </w:r>
            <w:r>
              <w:rPr>
                <w:rFonts w:hint="default"/>
                <w:lang w:val="en-US"/>
              </w:rPr>
              <w:t xml:space="preserve"> </w:t>
            </w:r>
            <w:r>
              <w:rPr>
                <w:rFonts w:hint="default"/>
                <w:lang w:val="en-US"/>
              </w:rPr>
              <w:t>informasi</w:t>
            </w:r>
            <w:r>
              <w:rPr>
                <w:rFonts w:hint="default"/>
                <w:lang w:val="en-US"/>
              </w:rPr>
              <w:t xml:space="preserve"> </w:t>
            </w:r>
            <w:r>
              <w:rPr>
                <w:rFonts w:hint="default"/>
                <w:lang w:val="en-US"/>
              </w:rPr>
              <w:t>grafik</w:t>
            </w:r>
            <w:r>
              <w:rPr>
                <w:rFonts w:hint="default"/>
                <w:lang w:val="en-US"/>
              </w:rPr>
              <w:t xml:space="preserve"> </w:t>
            </w:r>
            <w:r>
              <w:rPr>
                <w:rFonts w:hint="default"/>
                <w:lang w:val="en-US"/>
              </w:rPr>
              <w:t>karya</w:t>
            </w:r>
            <w:r>
              <w:rPr>
                <w:rFonts w:hint="default"/>
                <w:lang w:val="en-US"/>
              </w:rPr>
              <w:t xml:space="preserve"> </w:t>
            </w:r>
            <w:r>
              <w:rPr>
                <w:rFonts w:hint="default"/>
                <w:lang w:val="en-US"/>
              </w:rPr>
              <w:t>ilmiah.</w:t>
            </w:r>
          </w:p>
        </w:tc>
        <w:tc>
          <w:tcPr>
            <w:tcW w:w="4613" w:type="dxa"/>
            <w:tcBorders/>
          </w:tcPr>
          <w:p>
            <w:pPr>
              <w:pStyle w:val="style0"/>
              <w:rPr/>
            </w:pPr>
          </w:p>
        </w:tc>
      </w:tr>
      <w:tr>
        <w:tblPrEx/>
        <w:trPr/>
        <w:tc>
          <w:tcPr>
            <w:tcW w:w="4602" w:type="dxa"/>
            <w:tcBorders/>
          </w:tcPr>
          <w:p>
            <w:pPr>
              <w:pStyle w:val="style179"/>
              <w:ind w:left="720" w:firstLine="0"/>
              <w:rPr/>
            </w:pPr>
          </w:p>
        </w:tc>
        <w:tc>
          <w:tcPr>
            <w:tcW w:w="4613" w:type="dxa"/>
            <w:tcBorders/>
          </w:tcPr>
          <w:p>
            <w:pPr>
              <w:pStyle w:val="style0"/>
              <w:numPr>
                <w:ilvl w:val="0"/>
                <w:numId w:val="0"/>
              </w:numPr>
              <w:rPr/>
            </w:pPr>
            <w:r>
              <w:rPr>
                <w:rFonts w:hint="default"/>
                <w:lang w:val="en-US"/>
              </w:rPr>
              <w:t>6</w:t>
            </w:r>
            <w:r>
              <w:rPr>
                <w:rFonts w:hint="default"/>
                <w:lang w:val="en-US"/>
              </w:rPr>
              <w:t>.</w:t>
            </w:r>
            <w:r>
              <w:rPr>
                <w:rFonts w:hint="default"/>
                <w:lang w:val="en-US"/>
              </w:rPr>
              <w:t xml:space="preserve"> </w:t>
            </w:r>
            <w:r>
              <w:rPr>
                <w:rFonts w:hint="default"/>
                <w:lang w:val="en-US"/>
              </w:rPr>
              <w:t>S</w:t>
            </w:r>
            <w:r>
              <w:rPr>
                <w:rFonts w:hint="default"/>
                <w:lang w:val="en-US"/>
              </w:rPr>
              <w:t>istem</w:t>
            </w:r>
            <w:r>
              <w:rPr>
                <w:rFonts w:hint="default"/>
                <w:lang w:val="en-US"/>
              </w:rPr>
              <w:t xml:space="preserve"> </w:t>
            </w:r>
            <w:r>
              <w:rPr>
                <w:rFonts w:hint="default"/>
                <w:lang w:val="en-US"/>
              </w:rPr>
              <w:t>menampilkan</w:t>
            </w:r>
            <w:r>
              <w:rPr>
                <w:rFonts w:hint="default"/>
                <w:lang w:val="en-US"/>
              </w:rPr>
              <w:t xml:space="preserve"> </w:t>
            </w:r>
            <w:r>
              <w:rPr>
                <w:rFonts w:hint="default"/>
                <w:lang w:val="en-US"/>
              </w:rPr>
              <w:t>grafik</w:t>
            </w:r>
          </w:p>
        </w:tc>
      </w:tr>
    </w:tbl>
    <w:p>
      <w:pPr>
        <w:pStyle w:val="style0"/>
        <w:rPr/>
      </w:pPr>
    </w:p>
    <w:p>
      <w:pPr>
        <w:pStyle w:val="style0"/>
        <w:rPr>
          <w:b/>
          <w:bCs/>
          <w:lang w:val="en-US"/>
        </w:rPr>
      </w:pPr>
      <w:r>
        <w:rPr>
          <w:b/>
          <w:bCs/>
          <w:lang w:val="en-US"/>
        </w:rPr>
        <w:t>3.5.3 S</w:t>
      </w:r>
      <w:r>
        <w:rPr>
          <w:b/>
          <w:bCs/>
          <w:lang w:val="en-US"/>
        </w:rPr>
        <w:t>k</w:t>
      </w:r>
      <w:r>
        <w:rPr>
          <w:b/>
          <w:bCs/>
          <w:lang w:val="en-US"/>
        </w:rPr>
        <w:t>enario us</w:t>
      </w:r>
      <w:r>
        <w:rPr>
          <w:b/>
          <w:bCs/>
          <w:lang w:val="en-US"/>
        </w:rPr>
        <w:t>eca</w:t>
      </w:r>
      <w:r>
        <w:rPr>
          <w:b/>
          <w:bCs/>
          <w:lang w:val="en-US"/>
        </w:rPr>
        <w:t xml:space="preserve">se menampilkan </w:t>
      </w:r>
      <w:r>
        <w:rPr>
          <w:b/>
          <w:bCs/>
          <w:lang w:val="en-US"/>
        </w:rPr>
        <w:t>data non</w:t>
      </w:r>
      <w:r>
        <w:rPr>
          <w:b/>
          <w:bCs/>
          <w:lang w:val="en-US"/>
        </w:rPr>
        <w:t xml:space="preserve"> grafik</w:t>
      </w:r>
    </w:p>
    <w:tbl>
      <w:tblPr>
        <w:jc w:val="left"/>
        <w:tblInd w:w="360" w:type="dxa"/>
      </w:tblPr>
      <w:tblGrid>
        <w:gridCol w:w="4602"/>
        <w:gridCol w:w="4613"/>
      </w:tblGrid>
      <w:tr>
        <w:trPr>
          <w:cantSplit w:val="false"/>
          <w:tblHeader w:val="false"/>
          <w:jc w:val="left"/>
        </w:trPr>
        <w:tc>
          <w:tcPr>
            <w:tcW w:w="4602" w:type="dxa"/>
            <w:tcBorders>
              <w:top w:val="single" w:sz="4" w:space="0" w:color="auto"/>
              <w:left w:val="single" w:sz="4" w:space="0" w:color="auto"/>
              <w:bottom w:val="single" w:sz="4" w:space="0" w:color="auto"/>
              <w:right w:val="single" w:sz="4" w:space="0" w:color="auto"/>
            </w:tcBorders>
          </w:tcPr>
          <w:p>
            <w:pPr>
              <w:pStyle w:val="style0"/>
              <w:rPr/>
            </w:pPr>
            <w:r>
              <w:rPr>
                <w:rFonts w:hint="default"/>
              </w:rPr>
              <w:t>Aksi</w:t>
            </w:r>
            <w:r>
              <w:rPr>
                <w:rFonts w:hint="default"/>
              </w:rPr>
              <w:t xml:space="preserve"> </w:t>
            </w:r>
            <w:r>
              <w:rPr>
                <w:rFonts w:hint="default"/>
              </w:rPr>
              <w:t>aktor</w:t>
            </w:r>
          </w:p>
        </w:tc>
        <w:tc>
          <w:tcPr>
            <w:tcW w:w="4613" w:type="dxa"/>
            <w:tcBorders>
              <w:top w:val="single" w:sz="4" w:space="0" w:color="auto"/>
              <w:left w:val="single" w:sz="4" w:space="0" w:color="auto"/>
              <w:bottom w:val="single" w:sz="4" w:space="0" w:color="auto"/>
              <w:right w:val="single" w:sz="4" w:space="0" w:color="auto"/>
            </w:tcBorders>
          </w:tcPr>
          <w:p>
            <w:pPr>
              <w:pStyle w:val="style0"/>
              <w:rPr/>
            </w:pPr>
            <w:r>
              <w:rPr>
                <w:rFonts w:hint="default"/>
              </w:rPr>
              <w:t>Reaksi</w:t>
            </w:r>
            <w:r>
              <w:rPr>
                <w:rFonts w:hint="default"/>
              </w:rPr>
              <w:t xml:space="preserve"> </w:t>
            </w:r>
            <w:r>
              <w:rPr>
                <w:rFonts w:hint="default"/>
              </w:rPr>
              <w:t>sistem</w:t>
            </w:r>
          </w:p>
        </w:tc>
      </w:tr>
      <w:tr>
        <w:tblPrEx/>
        <w:trPr>
          <w:cantSplit w:val="false"/>
          <w:tblHeader w:val="false"/>
          <w:jc w:val="left"/>
        </w:trPr>
        <w:tc>
          <w:tcPr>
            <w:tcW w:w="4602" w:type="dxa"/>
            <w:tcBorders>
              <w:top w:val="single" w:sz="4" w:space="0" w:color="auto"/>
              <w:left w:val="single" w:sz="4" w:space="0" w:color="auto"/>
              <w:bottom w:val="single" w:sz="4" w:space="0" w:color="auto"/>
              <w:right w:val="single" w:sz="4" w:space="0" w:color="auto"/>
            </w:tcBorders>
          </w:tcPr>
          <w:p>
            <w:pPr>
              <w:pStyle w:val="style0"/>
              <w:rPr/>
            </w:pPr>
            <w:r>
              <w:rPr>
                <w:rFonts w:hint="default"/>
                <w:lang w:val="en-US"/>
              </w:rPr>
              <w:t>1.</w:t>
            </w:r>
            <w:r>
              <w:rPr>
                <w:rFonts w:hint="default"/>
                <w:lang w:val="en-US"/>
              </w:rPr>
              <w:t xml:space="preserve"> </w:t>
            </w:r>
            <w:r>
              <w:rPr>
                <w:rFonts w:hint="default"/>
                <w:lang w:val="en-US"/>
              </w:rPr>
              <w:t>Dosen</w:t>
            </w:r>
            <w:r>
              <w:rPr>
                <w:rFonts w:hint="default"/>
                <w:lang w:val="en-US"/>
              </w:rPr>
              <w:t xml:space="preserve"> </w:t>
            </w:r>
            <w:r>
              <w:rPr>
                <w:rFonts w:hint="default"/>
                <w:lang w:val="en-US"/>
              </w:rPr>
              <w:t>P</w:t>
            </w:r>
            <w:r>
              <w:rPr>
                <w:rFonts w:hint="default"/>
                <w:lang w:val="en-US"/>
              </w:rPr>
              <w:t>rodi</w:t>
            </w:r>
            <w:r>
              <w:rPr>
                <w:rFonts w:hint="default"/>
              </w:rPr>
              <w:t xml:space="preserve"> </w:t>
            </w:r>
            <w:r>
              <w:rPr>
                <w:rFonts w:hint="default"/>
                <w:lang w:val="en-US"/>
              </w:rPr>
              <w:t>melakukan</w:t>
            </w:r>
            <w:r>
              <w:rPr>
                <w:rFonts w:hint="default"/>
                <w:lang w:val="en-US"/>
              </w:rPr>
              <w:t xml:space="preserve"> </w:t>
            </w:r>
            <w:r>
              <w:rPr>
                <w:rFonts w:hint="default"/>
                <w:lang w:val="en-US"/>
              </w:rPr>
              <w:t>login</w:t>
            </w:r>
          </w:p>
        </w:tc>
        <w:tc>
          <w:tcPr>
            <w:tcW w:w="4613" w:type="dxa"/>
            <w:tcBorders>
              <w:top w:val="single" w:sz="4" w:space="0" w:color="auto"/>
              <w:left w:val="single" w:sz="4" w:space="0" w:color="auto"/>
              <w:bottom w:val="single" w:sz="4" w:space="0" w:color="auto"/>
              <w:right w:val="single" w:sz="4" w:space="0" w:color="auto"/>
            </w:tcBorders>
          </w:tcPr>
          <w:p>
            <w:pPr>
              <w:pStyle w:val="style0"/>
              <w:rPr/>
            </w:pPr>
          </w:p>
        </w:tc>
      </w:tr>
      <w:tr>
        <w:tblPrEx/>
        <w:trPr>
          <w:cantSplit w:val="false"/>
          <w:tblHeader w:val="false"/>
          <w:jc w:val="left"/>
        </w:trPr>
        <w:tc>
          <w:tcPr>
            <w:tcW w:w="4602" w:type="dxa"/>
            <w:tcBorders>
              <w:top w:val="single" w:sz="4" w:space="0" w:color="auto"/>
              <w:left w:val="single" w:sz="4" w:space="0" w:color="auto"/>
              <w:bottom w:val="single" w:sz="4" w:space="0" w:color="auto"/>
              <w:right w:val="single" w:sz="4" w:space="0" w:color="auto"/>
            </w:tcBorders>
          </w:tcPr>
          <w:p>
            <w:pPr>
              <w:pStyle w:val="style0"/>
              <w:rPr/>
            </w:pPr>
          </w:p>
        </w:tc>
        <w:tc>
          <w:tcPr>
            <w:tcW w:w="4613" w:type="dxa"/>
            <w:tcBorders>
              <w:top w:val="single" w:sz="4" w:space="0" w:color="auto"/>
              <w:left w:val="single" w:sz="4" w:space="0" w:color="auto"/>
              <w:bottom w:val="single" w:sz="4" w:space="0" w:color="auto"/>
              <w:right w:val="single" w:sz="4" w:space="0" w:color="auto"/>
            </w:tcBorders>
          </w:tcPr>
          <w:p>
            <w:pPr>
              <w:pStyle w:val="style0"/>
              <w:rPr/>
            </w:pPr>
            <w:r>
              <w:rPr>
                <w:rFonts w:hint="default"/>
                <w:lang w:val="en-US"/>
              </w:rPr>
              <w:t>2. system</w:t>
            </w:r>
            <w:r>
              <w:rPr>
                <w:rFonts w:hint="default"/>
                <w:lang w:val="en-US"/>
              </w:rPr>
              <w:t xml:space="preserve"> </w:t>
            </w:r>
            <w:r>
              <w:rPr>
                <w:rFonts w:hint="default"/>
                <w:lang w:val="en-US"/>
              </w:rPr>
              <w:t>memeriksa</w:t>
            </w:r>
            <w:r>
              <w:rPr>
                <w:rFonts w:hint="default"/>
                <w:lang w:val="en-US"/>
              </w:rPr>
              <w:t xml:space="preserve"> </w:t>
            </w:r>
            <w:r>
              <w:rPr>
                <w:rFonts w:hint="default"/>
                <w:lang w:val="en-US"/>
              </w:rPr>
              <w:t>validasi</w:t>
            </w:r>
            <w:r>
              <w:rPr>
                <w:rFonts w:hint="default"/>
                <w:lang w:val="en-US"/>
              </w:rPr>
              <w:t xml:space="preserve"> </w:t>
            </w:r>
            <w:r>
              <w:rPr>
                <w:rFonts w:hint="default"/>
                <w:lang w:val="en-US"/>
              </w:rPr>
              <w:t>data</w:t>
            </w:r>
            <w:r>
              <w:rPr>
                <w:rFonts w:hint="default"/>
                <w:lang w:val="en-US"/>
              </w:rPr>
              <w:t xml:space="preserve"> </w:t>
            </w:r>
            <w:r>
              <w:rPr>
                <w:rFonts w:hint="default"/>
                <w:lang w:val="en-US"/>
              </w:rPr>
              <w:t>lo</w:t>
            </w:r>
            <w:r>
              <w:rPr>
                <w:rFonts w:hint="default"/>
                <w:lang w:val="en-US"/>
              </w:rPr>
              <w:t>gin</w:t>
            </w:r>
          </w:p>
        </w:tc>
      </w:tr>
      <w:tr>
        <w:tblPrEx/>
        <w:trPr>
          <w:cantSplit w:val="false"/>
          <w:tblHeader w:val="false"/>
          <w:jc w:val="left"/>
        </w:trPr>
        <w:tc>
          <w:tcPr>
            <w:tcW w:w="4602" w:type="dxa"/>
            <w:tcBorders>
              <w:top w:val="single" w:sz="4" w:space="0" w:color="auto"/>
              <w:left w:val="single" w:sz="4" w:space="0" w:color="auto"/>
              <w:bottom w:val="single" w:sz="4" w:space="0" w:color="auto"/>
              <w:right w:val="single" w:sz="4" w:space="0" w:color="auto"/>
            </w:tcBorders>
          </w:tcPr>
          <w:p>
            <w:pPr>
              <w:pStyle w:val="style0"/>
              <w:rPr/>
            </w:pPr>
          </w:p>
        </w:tc>
        <w:tc>
          <w:tcPr>
            <w:tcW w:w="4613" w:type="dxa"/>
            <w:tcBorders>
              <w:top w:val="single" w:sz="4" w:space="0" w:color="auto"/>
              <w:left w:val="single" w:sz="4" w:space="0" w:color="auto"/>
              <w:bottom w:val="single" w:sz="4" w:space="0" w:color="auto"/>
              <w:right w:val="single" w:sz="4" w:space="0" w:color="auto"/>
            </w:tcBorders>
          </w:tcPr>
          <w:p>
            <w:pPr>
              <w:pStyle w:val="style0"/>
              <w:ind w:left="360"/>
              <w:rPr/>
            </w:pPr>
            <w:r>
              <w:rPr>
                <w:rFonts w:hint="default"/>
                <w:lang w:val="en-US"/>
              </w:rPr>
              <w:t>3.</w:t>
            </w:r>
            <w:r>
              <w:rPr>
                <w:rFonts w:hint="default"/>
                <w:lang w:val="en-US"/>
              </w:rPr>
              <w:t xml:space="preserve"> </w:t>
            </w:r>
            <w:r>
              <w:rPr>
                <w:rFonts w:hint="default"/>
                <w:lang w:val="en-US"/>
              </w:rPr>
              <w:t>Jika</w:t>
            </w:r>
            <w:r>
              <w:rPr>
                <w:rFonts w:hint="default"/>
                <w:lang w:val="en-US"/>
              </w:rPr>
              <w:t xml:space="preserve"> </w:t>
            </w:r>
            <w:r>
              <w:rPr>
                <w:rFonts w:hint="default"/>
                <w:lang w:val="en-US"/>
              </w:rPr>
              <w:t>data</w:t>
            </w:r>
            <w:r>
              <w:rPr>
                <w:rFonts w:hint="default"/>
                <w:lang w:val="en-US"/>
              </w:rPr>
              <w:t xml:space="preserve"> </w:t>
            </w:r>
            <w:r>
              <w:rPr>
                <w:rFonts w:hint="default"/>
                <w:lang w:val="en-US"/>
              </w:rPr>
              <w:t>login</w:t>
            </w:r>
            <w:r>
              <w:rPr>
                <w:rFonts w:hint="default"/>
                <w:lang w:val="en-US"/>
              </w:rPr>
              <w:t xml:space="preserve"> </w:t>
            </w:r>
            <w:r>
              <w:rPr>
                <w:rFonts w:hint="default"/>
                <w:lang w:val="en-US"/>
              </w:rPr>
              <w:t>tidak</w:t>
            </w:r>
            <w:r>
              <w:rPr>
                <w:rFonts w:hint="default"/>
                <w:lang w:val="en-US"/>
              </w:rPr>
              <w:t xml:space="preserve"> </w:t>
            </w:r>
            <w:r>
              <w:rPr>
                <w:rFonts w:hint="default"/>
                <w:lang w:val="en-US"/>
              </w:rPr>
              <w:t>valid,</w:t>
            </w:r>
            <w:r>
              <w:rPr>
                <w:rFonts w:hint="default"/>
                <w:lang w:val="en-US"/>
              </w:rPr>
              <w:t xml:space="preserve"> </w:t>
            </w:r>
            <w:r>
              <w:rPr>
                <w:rFonts w:hint="default"/>
                <w:lang w:val="en-US"/>
              </w:rPr>
              <w:t>maka</w:t>
            </w:r>
            <w:r>
              <w:rPr>
                <w:rFonts w:hint="default"/>
                <w:lang w:val="en-US"/>
              </w:rPr>
              <w:t xml:space="preserve"> </w:t>
            </w:r>
            <w:r>
              <w:rPr>
                <w:rFonts w:hint="default"/>
                <w:lang w:val="en-US"/>
              </w:rPr>
              <w:t>program</w:t>
            </w:r>
            <w:r>
              <w:rPr>
                <w:rFonts w:hint="default"/>
                <w:lang w:val="en-US"/>
              </w:rPr>
              <w:t xml:space="preserve"> </w:t>
            </w:r>
            <w:r>
              <w:rPr>
                <w:rFonts w:hint="default"/>
                <w:lang w:val="en-US"/>
              </w:rPr>
              <w:t>studi</w:t>
            </w:r>
            <w:r>
              <w:rPr>
                <w:rFonts w:hint="default"/>
                <w:lang w:val="en-US"/>
              </w:rPr>
              <w:t xml:space="preserve"> </w:t>
            </w:r>
            <w:r>
              <w:rPr>
                <w:rFonts w:hint="default"/>
                <w:lang w:val="en-US"/>
              </w:rPr>
              <w:t>gagal</w:t>
            </w:r>
            <w:r>
              <w:rPr>
                <w:rFonts w:hint="default"/>
                <w:lang w:val="en-US"/>
              </w:rPr>
              <w:t xml:space="preserve"> </w:t>
            </w:r>
            <w:r>
              <w:rPr>
                <w:rFonts w:hint="default"/>
                <w:lang w:val="en-US"/>
              </w:rPr>
              <w:t>login,</w:t>
            </w:r>
            <w:r>
              <w:rPr>
                <w:rFonts w:hint="default"/>
                <w:lang w:val="en-US"/>
              </w:rPr>
              <w:t xml:space="preserve"> </w:t>
            </w:r>
            <w:r>
              <w:rPr>
                <w:rFonts w:hint="default"/>
                <w:lang w:val="en-US"/>
              </w:rPr>
              <w:t>dan</w:t>
            </w:r>
            <w:r>
              <w:rPr>
                <w:rFonts w:hint="default"/>
                <w:lang w:val="en-US"/>
              </w:rPr>
              <w:t xml:space="preserve"> </w:t>
            </w:r>
            <w:r>
              <w:rPr>
                <w:rFonts w:hint="default"/>
                <w:lang w:val="en-US"/>
              </w:rPr>
              <w:t>tidak</w:t>
            </w:r>
            <w:r>
              <w:rPr>
                <w:rFonts w:hint="default"/>
                <w:lang w:val="en-US"/>
              </w:rPr>
              <w:t xml:space="preserve"> </w:t>
            </w:r>
            <w:r>
              <w:rPr>
                <w:rFonts w:hint="default"/>
                <w:lang w:val="en-US"/>
              </w:rPr>
              <w:t>bisa</w:t>
            </w:r>
            <w:r>
              <w:rPr>
                <w:rFonts w:hint="default"/>
                <w:lang w:val="en-US"/>
              </w:rPr>
              <w:t xml:space="preserve"> </w:t>
            </w:r>
            <w:r>
              <w:rPr>
                <w:rFonts w:hint="default"/>
                <w:lang w:val="en-US"/>
              </w:rPr>
              <w:t>masuk</w:t>
            </w:r>
            <w:r>
              <w:rPr>
                <w:rFonts w:hint="default"/>
                <w:lang w:val="en-US"/>
              </w:rPr>
              <w:t xml:space="preserve"> </w:t>
            </w:r>
            <w:r>
              <w:rPr>
                <w:rFonts w:hint="default"/>
                <w:lang w:val="en-US"/>
              </w:rPr>
              <w:t>ke</w:t>
            </w:r>
            <w:r>
              <w:rPr>
                <w:rFonts w:hint="default"/>
                <w:lang w:val="en-US"/>
              </w:rPr>
              <w:t xml:space="preserve"> </w:t>
            </w:r>
            <w:r>
              <w:rPr>
                <w:rFonts w:hint="default"/>
                <w:lang w:val="en-US"/>
              </w:rPr>
              <w:t>halaman</w:t>
            </w:r>
            <w:r>
              <w:rPr>
                <w:rFonts w:hint="default"/>
                <w:lang w:val="en-US"/>
              </w:rPr>
              <w:t xml:space="preserve"> </w:t>
            </w:r>
            <w:r>
              <w:rPr>
                <w:rFonts w:hint="default"/>
                <w:lang w:val="en-US"/>
              </w:rPr>
              <w:t>utama.</w:t>
            </w:r>
          </w:p>
          <w:p>
            <w:pPr>
              <w:pStyle w:val="style0"/>
              <w:rPr/>
            </w:pPr>
          </w:p>
        </w:tc>
      </w:tr>
      <w:tr>
        <w:tblPrEx/>
        <w:trPr>
          <w:cantSplit w:val="false"/>
          <w:tblHeader w:val="false"/>
          <w:jc w:val="left"/>
        </w:trPr>
        <w:tc>
          <w:tcPr>
            <w:tcW w:w="4602" w:type="dxa"/>
            <w:tcBorders>
              <w:top w:val="single" w:sz="4" w:space="0" w:color="auto"/>
              <w:left w:val="single" w:sz="4" w:space="0" w:color="auto"/>
              <w:bottom w:val="single" w:sz="4" w:space="0" w:color="auto"/>
              <w:right w:val="single" w:sz="4" w:space="0" w:color="auto"/>
            </w:tcBorders>
          </w:tcPr>
          <w:p>
            <w:pPr>
              <w:pStyle w:val="style0"/>
              <w:ind w:left="720" w:firstLine="0"/>
              <w:rPr/>
            </w:pPr>
          </w:p>
        </w:tc>
        <w:tc>
          <w:tcPr>
            <w:tcW w:w="4613" w:type="dxa"/>
            <w:tcBorders>
              <w:top w:val="single" w:sz="4" w:space="0" w:color="auto"/>
              <w:left w:val="single" w:sz="4" w:space="0" w:color="auto"/>
              <w:bottom w:val="single" w:sz="4" w:space="0" w:color="auto"/>
              <w:right w:val="single" w:sz="4" w:space="0" w:color="auto"/>
            </w:tcBorders>
          </w:tcPr>
          <w:p>
            <w:pPr>
              <w:pStyle w:val="style0"/>
              <w:rPr/>
            </w:pPr>
            <w:r>
              <w:rPr>
                <w:rFonts w:hint="default"/>
                <w:lang w:val="en-US"/>
              </w:rPr>
              <w:t>4.</w:t>
            </w:r>
            <w:r>
              <w:rPr>
                <w:rFonts w:hint="default"/>
                <w:lang w:val="en-US"/>
              </w:rPr>
              <w:t xml:space="preserve"> </w:t>
            </w:r>
            <w:r>
              <w:rPr>
                <w:rFonts w:hint="default"/>
                <w:lang w:val="en-US"/>
              </w:rPr>
              <w:t>Jika</w:t>
            </w:r>
            <w:r>
              <w:rPr>
                <w:rFonts w:hint="default"/>
                <w:lang w:val="en-US"/>
              </w:rPr>
              <w:t xml:space="preserve"> </w:t>
            </w:r>
            <w:r>
              <w:rPr>
                <w:rFonts w:hint="default"/>
                <w:lang w:val="en-US"/>
              </w:rPr>
              <w:t>data</w:t>
            </w:r>
            <w:r>
              <w:rPr>
                <w:rFonts w:hint="default"/>
                <w:lang w:val="en-US"/>
              </w:rPr>
              <w:t xml:space="preserve"> </w:t>
            </w:r>
            <w:r>
              <w:rPr>
                <w:rFonts w:hint="default"/>
                <w:lang w:val="en-US"/>
              </w:rPr>
              <w:t>login</w:t>
            </w:r>
            <w:r>
              <w:rPr>
                <w:rFonts w:hint="default"/>
                <w:lang w:val="en-US"/>
              </w:rPr>
              <w:t xml:space="preserve"> </w:t>
            </w:r>
            <w:r>
              <w:rPr>
                <w:rFonts w:hint="default"/>
                <w:lang w:val="en-US"/>
              </w:rPr>
              <w:t>valid,</w:t>
            </w:r>
            <w:r>
              <w:rPr>
                <w:rFonts w:hint="default"/>
                <w:lang w:val="en-US"/>
              </w:rPr>
              <w:t xml:space="preserve"> </w:t>
            </w:r>
            <w:r>
              <w:rPr>
                <w:rFonts w:hint="default"/>
                <w:lang w:val="en-US"/>
              </w:rPr>
              <w:t>maka</w:t>
            </w:r>
            <w:r>
              <w:rPr>
                <w:rFonts w:hint="default"/>
                <w:lang w:val="en-US"/>
              </w:rPr>
              <w:t xml:space="preserve"> </w:t>
            </w:r>
            <w:r>
              <w:rPr>
                <w:rFonts w:hint="default"/>
                <w:lang w:val="en-US"/>
              </w:rPr>
              <w:t>program</w:t>
            </w:r>
            <w:r>
              <w:rPr>
                <w:rFonts w:hint="default"/>
                <w:lang w:val="en-US"/>
              </w:rPr>
              <w:t xml:space="preserve"> </w:t>
            </w:r>
            <w:r>
              <w:rPr>
                <w:rFonts w:hint="default"/>
                <w:lang w:val="en-US"/>
              </w:rPr>
              <w:t>studi</w:t>
            </w:r>
            <w:r>
              <w:rPr>
                <w:rFonts w:hint="default"/>
                <w:lang w:val="en-US"/>
              </w:rPr>
              <w:t xml:space="preserve"> </w:t>
            </w:r>
            <w:r>
              <w:rPr>
                <w:rFonts w:hint="default"/>
                <w:lang w:val="en-US"/>
              </w:rPr>
              <w:t>berha</w:t>
            </w:r>
            <w:r>
              <w:rPr>
                <w:rFonts w:hint="default"/>
                <w:lang w:val="en-US"/>
              </w:rPr>
              <w:t>sil</w:t>
            </w:r>
            <w:r>
              <w:rPr>
                <w:rFonts w:hint="default"/>
                <w:lang w:val="en-US"/>
              </w:rPr>
              <w:t xml:space="preserve"> </w:t>
            </w:r>
            <w:r>
              <w:rPr>
                <w:rFonts w:hint="default"/>
                <w:lang w:val="en-US"/>
              </w:rPr>
              <w:t>login</w:t>
            </w:r>
            <w:r>
              <w:rPr>
                <w:rFonts w:hint="default"/>
                <w:lang w:val="en-US"/>
              </w:rPr>
              <w:t xml:space="preserve"> </w:t>
            </w:r>
            <w:r>
              <w:rPr>
                <w:rFonts w:hint="default"/>
                <w:lang w:val="en-US"/>
              </w:rPr>
              <w:t>dan</w:t>
            </w:r>
            <w:r>
              <w:rPr>
                <w:rFonts w:hint="default"/>
                <w:lang w:val="en-US"/>
              </w:rPr>
              <w:t xml:space="preserve"> </w:t>
            </w:r>
            <w:r>
              <w:rPr>
                <w:rFonts w:hint="default"/>
                <w:lang w:val="en-US"/>
              </w:rPr>
              <w:t>akan</w:t>
            </w:r>
            <w:r>
              <w:rPr>
                <w:rFonts w:hint="default"/>
                <w:lang w:val="en-US"/>
              </w:rPr>
              <w:t xml:space="preserve"> </w:t>
            </w:r>
            <w:r>
              <w:rPr>
                <w:rFonts w:hint="default"/>
                <w:lang w:val="en-US"/>
              </w:rPr>
              <w:t>masuk</w:t>
            </w:r>
            <w:r>
              <w:rPr>
                <w:rFonts w:hint="default"/>
                <w:lang w:val="en-US"/>
              </w:rPr>
              <w:t xml:space="preserve"> </w:t>
            </w:r>
            <w:r>
              <w:rPr>
                <w:rFonts w:hint="default"/>
                <w:lang w:val="en-US"/>
              </w:rPr>
              <w:t>ke</w:t>
            </w:r>
            <w:r>
              <w:rPr>
                <w:rFonts w:hint="default"/>
                <w:lang w:val="en-US"/>
              </w:rPr>
              <w:t xml:space="preserve"> </w:t>
            </w:r>
            <w:r>
              <w:rPr>
                <w:rFonts w:hint="default"/>
                <w:lang w:val="en-US"/>
              </w:rPr>
              <w:t>hal</w:t>
            </w:r>
            <w:r>
              <w:rPr>
                <w:rFonts w:hint="default"/>
                <w:lang w:val="en-US"/>
              </w:rPr>
              <w:t>aman</w:t>
            </w:r>
            <w:r>
              <w:rPr>
                <w:rFonts w:hint="default"/>
                <w:lang w:val="en-US"/>
              </w:rPr>
              <w:t xml:space="preserve"> </w:t>
            </w:r>
            <w:r>
              <w:rPr>
                <w:rFonts w:hint="default"/>
                <w:lang w:val="en-US"/>
              </w:rPr>
              <w:t>utama</w:t>
            </w:r>
          </w:p>
        </w:tc>
      </w:tr>
      <w:tr>
        <w:tblPrEx/>
        <w:trPr>
          <w:cantSplit w:val="false"/>
          <w:tblHeader w:val="false"/>
          <w:jc w:val="left"/>
        </w:trPr>
        <w:tc>
          <w:tcPr>
            <w:tcW w:w="4602" w:type="dxa"/>
            <w:tcBorders>
              <w:top w:val="single" w:sz="4" w:space="0" w:color="auto"/>
              <w:left w:val="single" w:sz="4" w:space="0" w:color="auto"/>
              <w:bottom w:val="single" w:sz="4" w:space="0" w:color="auto"/>
              <w:right w:val="single" w:sz="4" w:space="0" w:color="auto"/>
            </w:tcBorders>
          </w:tcPr>
          <w:p>
            <w:pPr>
              <w:pStyle w:val="style0"/>
              <w:spacing w:before="0"/>
              <w:rPr/>
            </w:pPr>
            <w:r>
              <w:rPr>
                <w:rFonts w:hint="default"/>
                <w:lang w:val="en-US"/>
              </w:rPr>
              <w:t>5.</w:t>
            </w:r>
            <w:r>
              <w:rPr>
                <w:rFonts w:hint="default"/>
                <w:lang w:val="en-US"/>
              </w:rPr>
              <w:t xml:space="preserve"> </w:t>
            </w:r>
            <w:r>
              <w:rPr>
                <w:rFonts w:hint="default"/>
                <w:lang w:val="en-US"/>
              </w:rPr>
              <w:t>Dosen</w:t>
            </w:r>
            <w:r>
              <w:rPr>
                <w:rFonts w:hint="default"/>
                <w:lang w:val="en-US"/>
              </w:rPr>
              <w:t xml:space="preserve"> </w:t>
            </w:r>
            <w:r>
              <w:rPr>
                <w:rFonts w:hint="default"/>
                <w:lang w:val="en-US"/>
              </w:rPr>
              <w:t>Prodi</w:t>
            </w:r>
            <w:r>
              <w:rPr>
                <w:rFonts w:hint="default"/>
                <w:lang w:val="en-US"/>
              </w:rPr>
              <w:t xml:space="preserve"> </w:t>
            </w:r>
            <w:r>
              <w:rPr>
                <w:rFonts w:hint="default"/>
                <w:lang w:val="en-US"/>
              </w:rPr>
              <w:t>memilih</w:t>
            </w:r>
            <w:r>
              <w:rPr>
                <w:rFonts w:hint="default"/>
                <w:lang w:val="en-US"/>
              </w:rPr>
              <w:t xml:space="preserve"> </w:t>
            </w:r>
            <w:r>
              <w:rPr>
                <w:rFonts w:hint="default"/>
                <w:lang w:val="en-US"/>
              </w:rPr>
              <w:t>menu</w:t>
            </w:r>
            <w:r>
              <w:rPr>
                <w:rFonts w:hint="default"/>
                <w:lang w:val="en-US"/>
              </w:rPr>
              <w:t xml:space="preserve"> </w:t>
            </w:r>
            <w:r>
              <w:rPr>
                <w:rFonts w:hint="default"/>
                <w:lang w:val="en-US"/>
              </w:rPr>
              <w:t>informasi</w:t>
            </w:r>
            <w:r>
              <w:rPr>
                <w:rFonts w:hint="default"/>
                <w:lang w:val="en-US"/>
              </w:rPr>
              <w:t xml:space="preserve"> </w:t>
            </w:r>
            <w:r>
              <w:rPr>
                <w:rFonts w:hint="default"/>
                <w:lang w:val="en-US"/>
              </w:rPr>
              <w:t>karya</w:t>
            </w:r>
            <w:r>
              <w:rPr>
                <w:rFonts w:hint="default"/>
                <w:lang w:val="en-US"/>
              </w:rPr>
              <w:t xml:space="preserve"> </w:t>
            </w:r>
            <w:r>
              <w:rPr>
                <w:rFonts w:hint="default"/>
                <w:lang w:val="en-US"/>
              </w:rPr>
              <w:t>ilmiah.</w:t>
            </w:r>
          </w:p>
        </w:tc>
        <w:tc>
          <w:tcPr>
            <w:tcW w:w="4613" w:type="dxa"/>
            <w:tcBorders>
              <w:top w:val="single" w:sz="4" w:space="0" w:color="auto"/>
              <w:left w:val="single" w:sz="4" w:space="0" w:color="auto"/>
              <w:bottom w:val="single" w:sz="4" w:space="0" w:color="auto"/>
              <w:right w:val="single" w:sz="4" w:space="0" w:color="auto"/>
            </w:tcBorders>
          </w:tcPr>
          <w:p>
            <w:pPr>
              <w:pStyle w:val="style0"/>
              <w:rPr/>
            </w:pPr>
            <w:r>
              <w:rPr>
                <w:rFonts w:hint="default"/>
                <w:lang w:val="en-US"/>
              </w:rPr>
              <w:t>.</w:t>
            </w:r>
          </w:p>
        </w:tc>
      </w:tr>
      <w:tr>
        <w:tblPrEx/>
        <w:trPr>
          <w:cantSplit w:val="false"/>
          <w:tblHeader w:val="false"/>
          <w:jc w:val="left"/>
        </w:trPr>
        <w:tc>
          <w:tcPr>
            <w:tcW w:w="4602" w:type="dxa"/>
            <w:tcBorders>
              <w:top w:val="single" w:sz="4" w:space="0" w:color="auto"/>
              <w:left w:val="single" w:sz="4" w:space="0" w:color="auto"/>
              <w:bottom w:val="single" w:sz="4" w:space="0" w:color="auto"/>
              <w:right w:val="single" w:sz="4" w:space="0" w:color="auto"/>
            </w:tcBorders>
          </w:tcPr>
          <w:p>
            <w:pPr>
              <w:pStyle w:val="style0"/>
              <w:ind w:left="720" w:firstLine="0"/>
              <w:rPr/>
            </w:pPr>
          </w:p>
        </w:tc>
        <w:tc>
          <w:tcPr>
            <w:tcW w:w="4613" w:type="dxa"/>
            <w:tcBorders>
              <w:top w:val="single" w:sz="4" w:space="0" w:color="auto"/>
              <w:left w:val="single" w:sz="4" w:space="0" w:color="auto"/>
              <w:bottom w:val="single" w:sz="4" w:space="0" w:color="auto"/>
              <w:right w:val="single" w:sz="4" w:space="0" w:color="auto"/>
            </w:tcBorders>
          </w:tcPr>
          <w:p>
            <w:pPr>
              <w:pStyle w:val="style0"/>
              <w:rPr/>
            </w:pPr>
            <w:r>
              <w:rPr>
                <w:rFonts w:hint="default"/>
                <w:lang w:val="en-US"/>
              </w:rPr>
              <w:t>6</w:t>
            </w:r>
            <w:r>
              <w:rPr>
                <w:rFonts w:hint="default"/>
                <w:lang w:val="en-US"/>
              </w:rPr>
              <w:t>.</w:t>
            </w:r>
            <w:r>
              <w:rPr>
                <w:rFonts w:hint="default"/>
                <w:lang w:val="en-US"/>
              </w:rPr>
              <w:t xml:space="preserve"> </w:t>
            </w:r>
            <w:r>
              <w:rPr>
                <w:rFonts w:hint="default"/>
                <w:lang w:val="en-US"/>
              </w:rPr>
              <w:t>S</w:t>
            </w:r>
            <w:r>
              <w:rPr>
                <w:rFonts w:hint="default"/>
                <w:lang w:val="en-US"/>
              </w:rPr>
              <w:t>istem</w:t>
            </w:r>
            <w:r>
              <w:rPr>
                <w:rFonts w:hint="default"/>
                <w:lang w:val="en-US"/>
              </w:rPr>
              <w:t xml:space="preserve"> </w:t>
            </w:r>
            <w:r>
              <w:rPr>
                <w:rFonts w:hint="default"/>
                <w:lang w:val="en-US"/>
              </w:rPr>
              <w:t>menampilkan</w:t>
            </w:r>
            <w:r>
              <w:rPr>
                <w:rFonts w:hint="default"/>
                <w:lang w:val="en-US"/>
              </w:rPr>
              <w:t xml:space="preserve"> </w:t>
            </w:r>
            <w:r>
              <w:rPr>
                <w:rFonts w:hint="default"/>
                <w:lang w:val="en-US"/>
              </w:rPr>
              <w:t>informasi</w:t>
            </w:r>
            <w:r>
              <w:rPr>
                <w:rFonts w:hint="default"/>
                <w:lang w:val="en-US"/>
              </w:rPr>
              <w:t xml:space="preserve"> </w:t>
            </w:r>
            <w:r>
              <w:rPr>
                <w:rFonts w:hint="default"/>
                <w:lang w:val="en-US"/>
              </w:rPr>
              <w:t>karya</w:t>
            </w:r>
            <w:r>
              <w:rPr>
                <w:rFonts w:hint="default"/>
                <w:lang w:val="en-US"/>
              </w:rPr>
              <w:t xml:space="preserve"> </w:t>
            </w:r>
            <w:r>
              <w:rPr>
                <w:rFonts w:hint="default"/>
                <w:lang w:val="en-US"/>
              </w:rPr>
              <w:t>ilmia</w:t>
            </w:r>
            <w:r>
              <w:rPr>
                <w:rFonts w:hint="default"/>
                <w:lang w:val="en-US"/>
              </w:rPr>
              <w:t>h.</w:t>
            </w:r>
          </w:p>
        </w:tc>
      </w:tr>
    </w:tbl>
    <w:p>
      <w:pPr>
        <w:pStyle w:val="style0"/>
        <w:rPr>
          <w:b/>
          <w:bCs/>
        </w:rPr>
      </w:pPr>
    </w:p>
    <w:p>
      <w:pPr>
        <w:pStyle w:val="style0"/>
        <w:rPr>
          <w:b/>
          <w:bCs/>
          <w:lang w:val="en-US"/>
        </w:rPr>
      </w:pPr>
      <w:r>
        <w:rPr>
          <w:b/>
          <w:bCs/>
          <w:lang w:val="en-US"/>
        </w:rPr>
        <w:t>3.5</w:t>
      </w:r>
      <w:r>
        <w:rPr>
          <w:b/>
          <w:bCs/>
          <w:lang w:val="en-US"/>
        </w:rPr>
        <w:t>.4 Skenario usecase memanipulasi atau karya ilmiah</w:t>
      </w:r>
    </w:p>
    <w:tbl>
      <w:tblPr>
        <w:jc w:val="left"/>
      </w:tblPr>
      <w:tblGrid>
        <w:gridCol w:w="4788"/>
        <w:gridCol w:w="4788"/>
      </w:tblGrid>
      <w:tr>
        <w:trPr>
          <w:cantSplit w:val="false"/>
          <w:tblHeader w:val="false"/>
          <w:jc w:val="left"/>
        </w:trPr>
        <w:tc>
          <w:tcPr>
            <w:tcW w:w="4788" w:type="dxa"/>
            <w:tcBorders>
              <w:top w:val="single" w:sz="4" w:space="0" w:color="auto"/>
              <w:left w:val="single" w:sz="4" w:space="0" w:color="auto"/>
              <w:bottom w:val="single" w:sz="4" w:space="0" w:color="auto"/>
              <w:right w:val="single" w:sz="4" w:space="0" w:color="auto"/>
            </w:tcBorders>
          </w:tcPr>
          <w:p>
            <w:pPr>
              <w:pStyle w:val="style0"/>
              <w:rPr/>
            </w:pPr>
            <w:r>
              <w:rPr>
                <w:rFonts w:hint="default"/>
              </w:rPr>
              <w:t>Aksi</w:t>
            </w:r>
            <w:r>
              <w:rPr>
                <w:rFonts w:hint="default"/>
              </w:rPr>
              <w:t xml:space="preserve"> </w:t>
            </w:r>
            <w:r>
              <w:rPr>
                <w:rFonts w:hint="default"/>
              </w:rPr>
              <w:t>aktor</w:t>
            </w:r>
          </w:p>
        </w:tc>
        <w:tc>
          <w:tcPr>
            <w:tcW w:w="4788" w:type="dxa"/>
            <w:tcBorders>
              <w:top w:val="single" w:sz="4" w:space="0" w:color="auto"/>
              <w:left w:val="single" w:sz="4" w:space="0" w:color="auto"/>
              <w:bottom w:val="single" w:sz="4" w:space="0" w:color="auto"/>
              <w:right w:val="single" w:sz="4" w:space="0" w:color="auto"/>
            </w:tcBorders>
          </w:tcPr>
          <w:p>
            <w:pPr>
              <w:pStyle w:val="style0"/>
              <w:rPr/>
            </w:pPr>
            <w:r>
              <w:rPr>
                <w:rFonts w:hint="default"/>
              </w:rPr>
              <w:t>Reaksi</w:t>
            </w:r>
            <w:r>
              <w:rPr>
                <w:rFonts w:hint="default"/>
              </w:rPr>
              <w:t xml:space="preserve"> </w:t>
            </w:r>
            <w:r>
              <w:rPr>
                <w:rFonts w:hint="default"/>
              </w:rPr>
              <w:t>sistem</w:t>
            </w:r>
          </w:p>
        </w:tc>
      </w:tr>
      <w:tr>
        <w:tblPrEx/>
        <w:trPr>
          <w:cantSplit w:val="false"/>
          <w:tblHeader w:val="false"/>
          <w:jc w:val="left"/>
        </w:trPr>
        <w:tc>
          <w:tcPr>
            <w:tcW w:w="4788" w:type="dxa"/>
            <w:tcBorders>
              <w:top w:val="single" w:sz="4" w:space="0" w:color="auto"/>
              <w:left w:val="single" w:sz="4" w:space="0" w:color="auto"/>
              <w:bottom w:val="single" w:sz="4" w:space="0" w:color="auto"/>
              <w:right w:val="single" w:sz="4" w:space="0" w:color="auto"/>
            </w:tcBorders>
          </w:tcPr>
          <w:p>
            <w:pPr>
              <w:pStyle w:val="style0"/>
              <w:rPr/>
            </w:pPr>
            <w:r>
              <w:rPr>
                <w:lang w:val="en-US"/>
              </w:rPr>
              <w:t>1. Dosen</w:t>
            </w:r>
            <w:r>
              <w:rPr>
                <w:lang w:val="en-US"/>
              </w:rPr>
              <w:t xml:space="preserve"> Prodi melakukan login</w:t>
            </w:r>
          </w:p>
        </w:tc>
        <w:tc>
          <w:tcPr>
            <w:tcW w:w="4788" w:type="dxa"/>
            <w:tcBorders>
              <w:top w:val="single" w:sz="4" w:space="0" w:color="auto"/>
              <w:left w:val="single" w:sz="4" w:space="0" w:color="auto"/>
              <w:bottom w:val="single" w:sz="4" w:space="0" w:color="auto"/>
              <w:right w:val="single" w:sz="4" w:space="0" w:color="auto"/>
            </w:tcBorders>
          </w:tcPr>
          <w:p>
            <w:pPr>
              <w:pStyle w:val="style0"/>
              <w:rPr/>
            </w:pPr>
          </w:p>
        </w:tc>
      </w:tr>
      <w:tr>
        <w:tblPrEx/>
        <w:trPr>
          <w:cantSplit w:val="false"/>
          <w:tblHeader w:val="false"/>
          <w:jc w:val="left"/>
        </w:trPr>
        <w:tc>
          <w:tcPr>
            <w:tcW w:w="4788" w:type="dxa"/>
            <w:tcBorders>
              <w:top w:val="single" w:sz="4" w:space="0" w:color="auto"/>
              <w:left w:val="single" w:sz="4" w:space="0" w:color="auto"/>
              <w:bottom w:val="single" w:sz="4" w:space="0" w:color="auto"/>
              <w:right w:val="single" w:sz="4" w:space="0" w:color="auto"/>
            </w:tcBorders>
          </w:tcPr>
          <w:p>
            <w:pPr>
              <w:pStyle w:val="style0"/>
              <w:rPr/>
            </w:pPr>
          </w:p>
        </w:tc>
        <w:tc>
          <w:tcPr>
            <w:tcW w:w="4788"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2. </w:t>
            </w:r>
            <w:r>
              <w:rPr>
                <w:rFonts w:hint="default"/>
                <w:lang w:val="en-US"/>
              </w:rPr>
              <w:t>system</w:t>
            </w:r>
            <w:r>
              <w:rPr>
                <w:rFonts w:hint="default"/>
                <w:lang w:val="en-US"/>
              </w:rPr>
              <w:t xml:space="preserve"> </w:t>
            </w:r>
            <w:r>
              <w:rPr>
                <w:rFonts w:hint="default"/>
                <w:lang w:val="en-US"/>
              </w:rPr>
              <w:t>memeriksa</w:t>
            </w:r>
            <w:r>
              <w:rPr>
                <w:rFonts w:hint="default"/>
                <w:lang w:val="en-US"/>
              </w:rPr>
              <w:t xml:space="preserve"> </w:t>
            </w:r>
            <w:r>
              <w:rPr>
                <w:rFonts w:hint="default"/>
                <w:lang w:val="en-US"/>
              </w:rPr>
              <w:t>validasi</w:t>
            </w:r>
            <w:r>
              <w:rPr>
                <w:rFonts w:hint="default"/>
                <w:lang w:val="en-US"/>
              </w:rPr>
              <w:t xml:space="preserve"> </w:t>
            </w:r>
            <w:r>
              <w:rPr>
                <w:rFonts w:hint="default"/>
                <w:lang w:val="en-US"/>
              </w:rPr>
              <w:t>data</w:t>
            </w:r>
            <w:r>
              <w:rPr>
                <w:rFonts w:hint="default"/>
                <w:lang w:val="en-US"/>
              </w:rPr>
              <w:t xml:space="preserve"> </w:t>
            </w:r>
            <w:r>
              <w:rPr>
                <w:rFonts w:hint="default"/>
                <w:lang w:val="en-US"/>
              </w:rPr>
              <w:t>lo</w:t>
            </w:r>
            <w:r>
              <w:rPr>
                <w:rFonts w:hint="default"/>
                <w:lang w:val="en-US"/>
              </w:rPr>
              <w:t>gin</w:t>
            </w:r>
          </w:p>
        </w:tc>
      </w:tr>
      <w:tr>
        <w:tblPrEx/>
        <w:trPr>
          <w:cantSplit w:val="false"/>
          <w:tblHeader w:val="false"/>
          <w:jc w:val="left"/>
        </w:trPr>
        <w:tc>
          <w:tcPr>
            <w:tcW w:w="4788" w:type="dxa"/>
            <w:tcBorders>
              <w:top w:val="single" w:sz="4" w:space="0" w:color="auto"/>
              <w:left w:val="single" w:sz="4" w:space="0" w:color="auto"/>
              <w:bottom w:val="single" w:sz="4" w:space="0" w:color="auto"/>
              <w:right w:val="single" w:sz="4" w:space="0" w:color="auto"/>
            </w:tcBorders>
          </w:tcPr>
          <w:p>
            <w:pPr>
              <w:pStyle w:val="style0"/>
              <w:rPr/>
            </w:pPr>
          </w:p>
        </w:tc>
        <w:tc>
          <w:tcPr>
            <w:tcW w:w="4788"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3. </w:t>
            </w:r>
            <w:r>
              <w:rPr>
                <w:rFonts w:hint="default"/>
                <w:lang w:val="en-US"/>
              </w:rPr>
              <w:t>Jika</w:t>
            </w:r>
            <w:r>
              <w:rPr>
                <w:rFonts w:hint="default"/>
                <w:lang w:val="en-US"/>
              </w:rPr>
              <w:t xml:space="preserve"> </w:t>
            </w:r>
            <w:r>
              <w:rPr>
                <w:rFonts w:hint="default"/>
                <w:lang w:val="en-US"/>
              </w:rPr>
              <w:t>data</w:t>
            </w:r>
            <w:r>
              <w:rPr>
                <w:rFonts w:hint="default"/>
                <w:lang w:val="en-US"/>
              </w:rPr>
              <w:t xml:space="preserve"> </w:t>
            </w:r>
            <w:r>
              <w:rPr>
                <w:rFonts w:hint="default"/>
                <w:lang w:val="en-US"/>
              </w:rPr>
              <w:t>login</w:t>
            </w:r>
            <w:r>
              <w:rPr>
                <w:rFonts w:hint="default"/>
                <w:lang w:val="en-US"/>
              </w:rPr>
              <w:t xml:space="preserve"> </w:t>
            </w:r>
            <w:r>
              <w:rPr>
                <w:rFonts w:hint="default"/>
                <w:lang w:val="en-US"/>
              </w:rPr>
              <w:t>tidak</w:t>
            </w:r>
            <w:r>
              <w:rPr>
                <w:rFonts w:hint="default"/>
                <w:lang w:val="en-US"/>
              </w:rPr>
              <w:t xml:space="preserve"> </w:t>
            </w:r>
            <w:r>
              <w:rPr>
                <w:rFonts w:hint="default"/>
                <w:lang w:val="en-US"/>
              </w:rPr>
              <w:t>valid,</w:t>
            </w:r>
            <w:r>
              <w:rPr>
                <w:rFonts w:hint="default"/>
                <w:lang w:val="en-US"/>
              </w:rPr>
              <w:t xml:space="preserve"> </w:t>
            </w:r>
            <w:r>
              <w:rPr>
                <w:rFonts w:hint="default"/>
                <w:lang w:val="en-US"/>
              </w:rPr>
              <w:t>maka</w:t>
            </w:r>
            <w:r>
              <w:rPr>
                <w:rFonts w:hint="default"/>
                <w:lang w:val="en-US"/>
              </w:rPr>
              <w:t xml:space="preserve"> </w:t>
            </w:r>
            <w:r>
              <w:rPr>
                <w:rFonts w:hint="default"/>
                <w:lang w:val="en-US"/>
              </w:rPr>
              <w:t>program</w:t>
            </w:r>
            <w:r>
              <w:rPr>
                <w:rFonts w:hint="default"/>
                <w:lang w:val="en-US"/>
              </w:rPr>
              <w:t xml:space="preserve"> </w:t>
            </w:r>
            <w:r>
              <w:rPr>
                <w:rFonts w:hint="default"/>
                <w:lang w:val="en-US"/>
              </w:rPr>
              <w:t>studi</w:t>
            </w:r>
            <w:r>
              <w:rPr>
                <w:rFonts w:hint="default"/>
                <w:lang w:val="en-US"/>
              </w:rPr>
              <w:t xml:space="preserve"> </w:t>
            </w:r>
            <w:r>
              <w:rPr>
                <w:rFonts w:hint="default"/>
                <w:lang w:val="en-US"/>
              </w:rPr>
              <w:t>gagal</w:t>
            </w:r>
            <w:r>
              <w:rPr>
                <w:rFonts w:hint="default"/>
                <w:lang w:val="en-US"/>
              </w:rPr>
              <w:t xml:space="preserve"> </w:t>
            </w:r>
            <w:r>
              <w:rPr>
                <w:rFonts w:hint="default"/>
                <w:lang w:val="en-US"/>
              </w:rPr>
              <w:t>login,</w:t>
            </w:r>
            <w:r>
              <w:rPr>
                <w:rFonts w:hint="default"/>
                <w:lang w:val="en-US"/>
              </w:rPr>
              <w:t xml:space="preserve"> </w:t>
            </w:r>
            <w:r>
              <w:rPr>
                <w:rFonts w:hint="default"/>
                <w:lang w:val="en-US"/>
              </w:rPr>
              <w:t>dan</w:t>
            </w:r>
            <w:r>
              <w:rPr>
                <w:rFonts w:hint="default"/>
                <w:lang w:val="en-US"/>
              </w:rPr>
              <w:t xml:space="preserve"> </w:t>
            </w:r>
            <w:r>
              <w:rPr>
                <w:rFonts w:hint="default"/>
                <w:lang w:val="en-US"/>
              </w:rPr>
              <w:t>tidak</w:t>
            </w:r>
            <w:r>
              <w:rPr>
                <w:rFonts w:hint="default"/>
                <w:lang w:val="en-US"/>
              </w:rPr>
              <w:t xml:space="preserve"> </w:t>
            </w:r>
            <w:r>
              <w:rPr>
                <w:rFonts w:hint="default"/>
                <w:lang w:val="en-US"/>
              </w:rPr>
              <w:t>bisa</w:t>
            </w:r>
            <w:r>
              <w:rPr>
                <w:rFonts w:hint="default"/>
                <w:lang w:val="en-US"/>
              </w:rPr>
              <w:t xml:space="preserve"> </w:t>
            </w:r>
            <w:r>
              <w:rPr>
                <w:rFonts w:hint="default"/>
                <w:lang w:val="en-US"/>
              </w:rPr>
              <w:t>masuk</w:t>
            </w:r>
            <w:r>
              <w:rPr>
                <w:rFonts w:hint="default"/>
                <w:lang w:val="en-US"/>
              </w:rPr>
              <w:t xml:space="preserve"> </w:t>
            </w:r>
            <w:r>
              <w:rPr>
                <w:rFonts w:hint="default"/>
                <w:lang w:val="en-US"/>
              </w:rPr>
              <w:t>ke</w:t>
            </w:r>
            <w:r>
              <w:rPr>
                <w:rFonts w:hint="default"/>
                <w:lang w:val="en-US"/>
              </w:rPr>
              <w:t xml:space="preserve"> </w:t>
            </w:r>
            <w:r>
              <w:rPr>
                <w:rFonts w:hint="default"/>
                <w:lang w:val="en-US"/>
              </w:rPr>
              <w:t>halaman</w:t>
            </w:r>
            <w:r>
              <w:rPr>
                <w:rFonts w:hint="default"/>
                <w:lang w:val="en-US"/>
              </w:rPr>
              <w:t xml:space="preserve"> </w:t>
            </w:r>
            <w:r>
              <w:rPr>
                <w:rFonts w:hint="default"/>
                <w:lang w:val="en-US"/>
              </w:rPr>
              <w:t>utama.</w:t>
            </w:r>
          </w:p>
          <w:p>
            <w:pPr>
              <w:pStyle w:val="style0"/>
              <w:rPr/>
            </w:pPr>
          </w:p>
        </w:tc>
      </w:tr>
      <w:tr>
        <w:tblPrEx/>
        <w:trPr>
          <w:cantSplit w:val="false"/>
          <w:tblHeader w:val="false"/>
          <w:jc w:val="left"/>
        </w:trPr>
        <w:tc>
          <w:tcPr>
            <w:tcW w:w="4788" w:type="dxa"/>
            <w:tcBorders>
              <w:top w:val="single" w:sz="4" w:space="0" w:color="auto"/>
              <w:left w:val="single" w:sz="4" w:space="0" w:color="auto"/>
              <w:bottom w:val="single" w:sz="4" w:space="0" w:color="auto"/>
              <w:right w:val="single" w:sz="4" w:space="0" w:color="auto"/>
            </w:tcBorders>
          </w:tcPr>
          <w:p>
            <w:pPr>
              <w:pStyle w:val="style0"/>
              <w:rPr/>
            </w:pPr>
          </w:p>
        </w:tc>
        <w:tc>
          <w:tcPr>
            <w:tcW w:w="4788" w:type="dxa"/>
            <w:tcBorders>
              <w:top w:val="single" w:sz="4" w:space="0" w:color="auto"/>
              <w:left w:val="single" w:sz="4" w:space="0" w:color="auto"/>
              <w:bottom w:val="single" w:sz="4" w:space="0" w:color="auto"/>
              <w:right w:val="single" w:sz="4" w:space="0" w:color="auto"/>
            </w:tcBorders>
          </w:tcPr>
          <w:p>
            <w:pPr>
              <w:pStyle w:val="style0"/>
              <w:rPr/>
            </w:pPr>
            <w:r>
              <w:rPr>
                <w:rFonts w:hint="default"/>
                <w:lang w:val="en-US"/>
              </w:rPr>
              <w:t>4.</w:t>
            </w:r>
            <w:r>
              <w:rPr>
                <w:rFonts w:hint="default"/>
                <w:lang w:val="en-US"/>
              </w:rPr>
              <w:t xml:space="preserve"> </w:t>
            </w:r>
            <w:r>
              <w:rPr>
                <w:rFonts w:hint="default"/>
                <w:lang w:val="en-US"/>
              </w:rPr>
              <w:t>Jika</w:t>
            </w:r>
            <w:r>
              <w:rPr>
                <w:rFonts w:hint="default"/>
                <w:lang w:val="en-US"/>
              </w:rPr>
              <w:t xml:space="preserve"> </w:t>
            </w:r>
            <w:r>
              <w:rPr>
                <w:rFonts w:hint="default"/>
                <w:lang w:val="en-US"/>
              </w:rPr>
              <w:t>data</w:t>
            </w:r>
            <w:r>
              <w:rPr>
                <w:rFonts w:hint="default"/>
                <w:lang w:val="en-US"/>
              </w:rPr>
              <w:t xml:space="preserve"> </w:t>
            </w:r>
            <w:r>
              <w:rPr>
                <w:rFonts w:hint="default"/>
                <w:lang w:val="en-US"/>
              </w:rPr>
              <w:t>login</w:t>
            </w:r>
            <w:r>
              <w:rPr>
                <w:rFonts w:hint="default"/>
                <w:lang w:val="en-US"/>
              </w:rPr>
              <w:t xml:space="preserve"> </w:t>
            </w:r>
            <w:r>
              <w:rPr>
                <w:rFonts w:hint="default"/>
                <w:lang w:val="en-US"/>
              </w:rPr>
              <w:t>valid,</w:t>
            </w:r>
            <w:r>
              <w:rPr>
                <w:rFonts w:hint="default"/>
                <w:lang w:val="en-US"/>
              </w:rPr>
              <w:t xml:space="preserve"> </w:t>
            </w:r>
            <w:r>
              <w:rPr>
                <w:rFonts w:hint="default"/>
                <w:lang w:val="en-US"/>
              </w:rPr>
              <w:t>maka</w:t>
            </w:r>
            <w:r>
              <w:rPr>
                <w:rFonts w:hint="default"/>
                <w:lang w:val="en-US"/>
              </w:rPr>
              <w:t xml:space="preserve"> </w:t>
            </w:r>
            <w:r>
              <w:rPr>
                <w:rFonts w:hint="default"/>
                <w:lang w:val="en-US"/>
              </w:rPr>
              <w:t>program</w:t>
            </w:r>
            <w:r>
              <w:rPr>
                <w:rFonts w:hint="default"/>
                <w:lang w:val="en-US"/>
              </w:rPr>
              <w:t xml:space="preserve"> </w:t>
            </w:r>
            <w:r>
              <w:rPr>
                <w:rFonts w:hint="default"/>
                <w:lang w:val="en-US"/>
              </w:rPr>
              <w:t>studi</w:t>
            </w:r>
            <w:r>
              <w:rPr>
                <w:rFonts w:hint="default"/>
                <w:lang w:val="en-US"/>
              </w:rPr>
              <w:t xml:space="preserve"> </w:t>
            </w:r>
            <w:r>
              <w:rPr>
                <w:rFonts w:hint="default"/>
                <w:lang w:val="en-US"/>
              </w:rPr>
              <w:t>berha</w:t>
            </w:r>
            <w:r>
              <w:rPr>
                <w:rFonts w:hint="default"/>
                <w:lang w:val="en-US"/>
              </w:rPr>
              <w:t>sil</w:t>
            </w:r>
            <w:r>
              <w:rPr>
                <w:rFonts w:hint="default"/>
                <w:lang w:val="en-US"/>
              </w:rPr>
              <w:t xml:space="preserve"> </w:t>
            </w:r>
            <w:r>
              <w:rPr>
                <w:rFonts w:hint="default"/>
                <w:lang w:val="en-US"/>
              </w:rPr>
              <w:t>login</w:t>
            </w:r>
            <w:r>
              <w:rPr>
                <w:rFonts w:hint="default"/>
                <w:lang w:val="en-US"/>
              </w:rPr>
              <w:t xml:space="preserve"> </w:t>
            </w:r>
            <w:r>
              <w:rPr>
                <w:rFonts w:hint="default"/>
                <w:lang w:val="en-US"/>
              </w:rPr>
              <w:t>dan</w:t>
            </w:r>
            <w:r>
              <w:rPr>
                <w:rFonts w:hint="default"/>
                <w:lang w:val="en-US"/>
              </w:rPr>
              <w:t xml:space="preserve"> </w:t>
            </w:r>
            <w:r>
              <w:rPr>
                <w:rFonts w:hint="default"/>
                <w:lang w:val="en-US"/>
              </w:rPr>
              <w:t>akan</w:t>
            </w:r>
            <w:r>
              <w:rPr>
                <w:rFonts w:hint="default"/>
                <w:lang w:val="en-US"/>
              </w:rPr>
              <w:t xml:space="preserve"> </w:t>
            </w:r>
            <w:r>
              <w:rPr>
                <w:rFonts w:hint="default"/>
                <w:lang w:val="en-US"/>
              </w:rPr>
              <w:t>masuk</w:t>
            </w:r>
            <w:r>
              <w:rPr>
                <w:rFonts w:hint="default"/>
                <w:lang w:val="en-US"/>
              </w:rPr>
              <w:t xml:space="preserve"> </w:t>
            </w:r>
            <w:r>
              <w:rPr>
                <w:rFonts w:hint="default"/>
                <w:lang w:val="en-US"/>
              </w:rPr>
              <w:t>ke</w:t>
            </w:r>
            <w:r>
              <w:rPr>
                <w:rFonts w:hint="default"/>
                <w:lang w:val="en-US"/>
              </w:rPr>
              <w:t xml:space="preserve"> </w:t>
            </w:r>
            <w:r>
              <w:rPr>
                <w:rFonts w:hint="default"/>
                <w:lang w:val="en-US"/>
              </w:rPr>
              <w:t>hal</w:t>
            </w:r>
            <w:r>
              <w:rPr>
                <w:rFonts w:hint="default"/>
                <w:lang w:val="en-US"/>
              </w:rPr>
              <w:t>aman</w:t>
            </w:r>
            <w:r>
              <w:rPr>
                <w:rFonts w:hint="default"/>
                <w:lang w:val="en-US"/>
              </w:rPr>
              <w:t xml:space="preserve"> </w:t>
            </w:r>
            <w:r>
              <w:rPr>
                <w:rFonts w:hint="default"/>
                <w:lang w:val="en-US"/>
              </w:rPr>
              <w:t>utama.</w:t>
            </w:r>
          </w:p>
        </w:tc>
      </w:tr>
      <w:tr>
        <w:tblPrEx/>
        <w:trPr>
          <w:cantSplit w:val="false"/>
          <w:tblHeader w:val="false"/>
          <w:jc w:val="left"/>
        </w:trPr>
        <w:tc>
          <w:tcPr>
            <w:tcW w:w="4788" w:type="dxa"/>
            <w:tcBorders>
              <w:top w:val="single" w:sz="4" w:space="0" w:color="auto"/>
              <w:left w:val="single" w:sz="4" w:space="0" w:color="auto"/>
              <w:bottom w:val="single" w:sz="4" w:space="0" w:color="auto"/>
              <w:right w:val="single" w:sz="4" w:space="0" w:color="auto"/>
            </w:tcBorders>
          </w:tcPr>
          <w:p>
            <w:pPr>
              <w:pStyle w:val="style0"/>
              <w:rPr/>
            </w:pPr>
            <w:r>
              <w:rPr>
                <w:lang w:val="en-US"/>
              </w:rPr>
              <w:t>5</w:t>
            </w:r>
            <w:r>
              <w:rPr>
                <w:lang w:val="en-US"/>
              </w:rPr>
              <w:t>. Dosen P</w:t>
            </w:r>
            <w:r>
              <w:rPr>
                <w:lang w:val="en-US"/>
              </w:rPr>
              <w:t xml:space="preserve">rodi </w:t>
            </w:r>
            <w:r>
              <w:rPr>
                <w:lang w:val="en-US"/>
              </w:rPr>
              <w:t>memili</w:t>
            </w:r>
            <w:r>
              <w:rPr>
                <w:lang w:val="en-US"/>
              </w:rPr>
              <w:t>h</w:t>
            </w:r>
            <w:r>
              <w:rPr>
                <w:lang w:val="en-US"/>
              </w:rPr>
              <w:t xml:space="preserve"> menu</w:t>
            </w:r>
            <w:r>
              <w:rPr>
                <w:lang w:val="en-US"/>
              </w:rPr>
              <w:t xml:space="preserve"> memanipulasi data</w:t>
            </w:r>
          </w:p>
        </w:tc>
        <w:tc>
          <w:tcPr>
            <w:tcW w:w="4788" w:type="dxa"/>
            <w:tcBorders>
              <w:top w:val="single" w:sz="4" w:space="0" w:color="auto"/>
              <w:left w:val="single" w:sz="4" w:space="0" w:color="auto"/>
              <w:bottom w:val="single" w:sz="4" w:space="0" w:color="auto"/>
              <w:right w:val="single" w:sz="4" w:space="0" w:color="auto"/>
            </w:tcBorders>
          </w:tcPr>
          <w:p>
            <w:pPr>
              <w:pStyle w:val="style0"/>
              <w:ind w:left="720" w:firstLine="0"/>
              <w:rPr/>
            </w:pPr>
          </w:p>
        </w:tc>
      </w:tr>
      <w:tr>
        <w:tblPrEx/>
        <w:trPr>
          <w:cantSplit w:val="false"/>
          <w:tblHeader w:val="false"/>
          <w:jc w:val="left"/>
        </w:trPr>
        <w:tc>
          <w:tcPr>
            <w:tcW w:w="4788" w:type="dxa"/>
            <w:tcBorders>
              <w:top w:val="single" w:sz="4" w:space="0" w:color="auto"/>
              <w:left w:val="single" w:sz="4" w:space="0" w:color="auto"/>
              <w:bottom w:val="single" w:sz="4" w:space="0" w:color="auto"/>
              <w:right w:val="single" w:sz="4" w:space="0" w:color="auto"/>
            </w:tcBorders>
          </w:tcPr>
          <w:p>
            <w:pPr>
              <w:pStyle w:val="style0"/>
              <w:ind w:left="720" w:firstLine="0"/>
              <w:rPr/>
            </w:pPr>
          </w:p>
        </w:tc>
        <w:tc>
          <w:tcPr>
            <w:tcW w:w="4788"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6. Sistem menampilkan </w:t>
            </w:r>
            <w:r>
              <w:rPr>
                <w:lang w:val="en-US"/>
              </w:rPr>
              <w:t>form.</w:t>
            </w:r>
          </w:p>
        </w:tc>
      </w:tr>
      <w:tr>
        <w:tblPrEx/>
        <w:trPr>
          <w:cantSplit w:val="false"/>
          <w:tblHeader w:val="false"/>
          <w:jc w:val="left"/>
        </w:trPr>
        <w:tc>
          <w:tcPr>
            <w:tcW w:w="4788" w:type="dxa"/>
            <w:tcBorders>
              <w:top w:val="single" w:sz="4" w:space="0" w:color="auto"/>
              <w:left w:val="single" w:sz="4" w:space="0" w:color="auto"/>
              <w:bottom w:val="single" w:sz="4" w:space="0" w:color="auto"/>
              <w:right w:val="single" w:sz="4" w:space="0" w:color="auto"/>
            </w:tcBorders>
          </w:tcPr>
          <w:p>
            <w:pPr>
              <w:pStyle w:val="style0"/>
              <w:rPr/>
            </w:pPr>
            <w:r>
              <w:rPr>
                <w:lang w:val="en-US"/>
              </w:rPr>
              <w:t>7. Dosen Prodi me</w:t>
            </w:r>
            <w:r>
              <w:rPr>
                <w:lang w:val="en-US"/>
              </w:rPr>
              <w:t>masukkan data</w:t>
            </w:r>
          </w:p>
        </w:tc>
        <w:tc>
          <w:tcPr>
            <w:tcW w:w="4788" w:type="dxa"/>
            <w:tcBorders>
              <w:top w:val="single" w:sz="4" w:space="0" w:color="auto"/>
              <w:left w:val="single" w:sz="4" w:space="0" w:color="auto"/>
              <w:bottom w:val="single" w:sz="4" w:space="0" w:color="auto"/>
              <w:right w:val="single" w:sz="4" w:space="0" w:color="auto"/>
            </w:tcBorders>
          </w:tcPr>
          <w:p>
            <w:pPr>
              <w:pStyle w:val="style0"/>
              <w:rPr/>
            </w:pPr>
          </w:p>
        </w:tc>
      </w:tr>
      <w:tr>
        <w:tblPrEx/>
        <w:trPr>
          <w:cantSplit w:val="false"/>
          <w:tblHeader w:val="false"/>
          <w:jc w:val="left"/>
        </w:trPr>
        <w:tc>
          <w:tcPr>
            <w:tcW w:w="4788" w:type="dxa"/>
            <w:tcBorders>
              <w:top w:val="single" w:sz="4" w:space="0" w:color="auto"/>
              <w:left w:val="single" w:sz="4" w:space="0" w:color="auto"/>
              <w:bottom w:val="single" w:sz="4" w:space="0" w:color="auto"/>
              <w:right w:val="single" w:sz="4" w:space="0" w:color="auto"/>
            </w:tcBorders>
          </w:tcPr>
          <w:p>
            <w:pPr>
              <w:pStyle w:val="style0"/>
              <w:rPr/>
            </w:pPr>
          </w:p>
        </w:tc>
        <w:tc>
          <w:tcPr>
            <w:tcW w:w="4788" w:type="dxa"/>
            <w:tcBorders>
              <w:top w:val="single" w:sz="4" w:space="0" w:color="auto"/>
              <w:left w:val="single" w:sz="4" w:space="0" w:color="auto"/>
              <w:bottom w:val="single" w:sz="4" w:space="0" w:color="auto"/>
              <w:right w:val="single" w:sz="4" w:space="0" w:color="auto"/>
            </w:tcBorders>
          </w:tcPr>
          <w:p>
            <w:pPr>
              <w:pStyle w:val="style0"/>
              <w:rPr/>
            </w:pPr>
            <w:r>
              <w:rPr>
                <w:lang w:val="en-US"/>
              </w:rPr>
              <w:t>8</w:t>
            </w:r>
            <w:r>
              <w:rPr>
                <w:lang w:val="en-US"/>
              </w:rPr>
              <w:t>. Sistem menyimpan data yang dimasukkan.</w:t>
            </w:r>
          </w:p>
        </w:tc>
      </w:tr>
      <w:tr>
        <w:tblPrEx/>
        <w:trPr>
          <w:cantSplit w:val="false"/>
          <w:tblHeader w:val="false"/>
          <w:jc w:val="left"/>
        </w:trPr>
        <w:tc>
          <w:tcPr>
            <w:tcW w:w="4788" w:type="dxa"/>
            <w:tcBorders>
              <w:top w:val="single" w:sz="4" w:space="0" w:color="auto"/>
              <w:left w:val="single" w:sz="4" w:space="0" w:color="auto"/>
              <w:bottom w:val="single" w:sz="4" w:space="0" w:color="auto"/>
              <w:right w:val="single" w:sz="4" w:space="0" w:color="auto"/>
            </w:tcBorders>
          </w:tcPr>
          <w:p>
            <w:pPr>
              <w:pStyle w:val="style0"/>
              <w:rPr/>
            </w:pPr>
          </w:p>
        </w:tc>
        <w:tc>
          <w:tcPr>
            <w:tcW w:w="4788"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9. </w:t>
            </w:r>
            <w:r>
              <w:rPr>
                <w:lang w:val="en-US"/>
              </w:rPr>
              <w:t>Sist</w:t>
            </w:r>
            <w:r>
              <w:rPr>
                <w:lang w:val="en-US"/>
              </w:rPr>
              <w:t>em menampilkan data yang</w:t>
            </w:r>
            <w:r>
              <w:rPr>
                <w:lang w:val="en-US"/>
              </w:rPr>
              <w:t xml:space="preserve"> sudah dimanipulasi</w:t>
            </w:r>
          </w:p>
        </w:tc>
      </w:tr>
      <w:tr>
        <w:tblPrEx/>
        <w:trPr>
          <w:cantSplit w:val="false"/>
          <w:tblHeader w:val="false"/>
          <w:jc w:val="left"/>
        </w:trPr>
        <w:tc>
          <w:tcPr>
            <w:tcW w:w="4788" w:type="dxa"/>
            <w:tcBorders>
              <w:top w:val="single" w:sz="4" w:space="0" w:color="auto"/>
              <w:left w:val="single" w:sz="4" w:space="0" w:color="auto"/>
              <w:bottom w:val="single" w:sz="4" w:space="0" w:color="auto"/>
              <w:right w:val="single" w:sz="4" w:space="0" w:color="auto"/>
            </w:tcBorders>
          </w:tcPr>
          <w:p>
            <w:pPr>
              <w:pStyle w:val="style0"/>
              <w:ind w:left="720" w:firstLine="0"/>
              <w:rPr/>
            </w:pPr>
          </w:p>
        </w:tc>
        <w:tc>
          <w:tcPr>
            <w:tcW w:w="4788" w:type="dxa"/>
            <w:tcBorders>
              <w:top w:val="single" w:sz="4" w:space="0" w:color="auto"/>
              <w:left w:val="single" w:sz="4" w:space="0" w:color="auto"/>
              <w:bottom w:val="single" w:sz="4" w:space="0" w:color="auto"/>
              <w:right w:val="single" w:sz="4" w:space="0" w:color="auto"/>
            </w:tcBorders>
          </w:tcPr>
          <w:p>
            <w:pPr>
              <w:pStyle w:val="style0"/>
              <w:rPr/>
            </w:pPr>
          </w:p>
        </w:tc>
      </w:tr>
      <w:tr>
        <w:tblPrEx/>
        <w:trPr>
          <w:cantSplit w:val="false"/>
          <w:tblHeader w:val="false"/>
          <w:jc w:val="left"/>
        </w:trPr>
        <w:tc>
          <w:tcPr>
            <w:tcW w:w="4788" w:type="dxa"/>
            <w:tcBorders>
              <w:top w:val="single" w:sz="4" w:space="0" w:color="auto"/>
              <w:left w:val="single" w:sz="4" w:space="0" w:color="auto"/>
              <w:bottom w:val="single" w:sz="4" w:space="0" w:color="auto"/>
              <w:right w:val="single" w:sz="4" w:space="0" w:color="auto"/>
            </w:tcBorders>
          </w:tcPr>
          <w:p>
            <w:pPr>
              <w:pStyle w:val="style0"/>
              <w:ind w:left="720" w:firstLine="0"/>
              <w:rPr/>
            </w:pPr>
          </w:p>
        </w:tc>
        <w:tc>
          <w:tcPr>
            <w:tcW w:w="4788" w:type="dxa"/>
            <w:tcBorders>
              <w:top w:val="single" w:sz="4" w:space="0" w:color="auto"/>
              <w:left w:val="single" w:sz="4" w:space="0" w:color="auto"/>
              <w:bottom w:val="single" w:sz="4" w:space="0" w:color="auto"/>
              <w:right w:val="single" w:sz="4" w:space="0" w:color="auto"/>
            </w:tcBorders>
          </w:tcPr>
          <w:p>
            <w:pPr>
              <w:pStyle w:val="style0"/>
              <w:rPr/>
            </w:pPr>
          </w:p>
        </w:tc>
      </w:tr>
    </w:tbl>
    <w:p>
      <w:pPr>
        <w:pStyle w:val="style0"/>
        <w:rPr>
          <w:b/>
          <w:bCs/>
        </w:rPr>
      </w:pPr>
    </w:p>
    <w:p>
      <w:pPr>
        <w:pStyle w:val="style0"/>
        <w:rPr/>
      </w:pPr>
    </w:p>
    <w:p>
      <w:pPr>
        <w:pStyle w:val="style0"/>
        <w:rPr/>
      </w:pPr>
      <w:r>
        <w:rPr>
          <w:b/>
          <w:bCs/>
          <w:lang w:val="en-US"/>
        </w:rPr>
        <w:t>3</w:t>
      </w:r>
      <w:r>
        <w:rPr>
          <w:b/>
          <w:bCs/>
          <w:lang w:val="en-US"/>
        </w:rPr>
        <w:t xml:space="preserve">.5.5  </w:t>
      </w:r>
      <w:r>
        <w:rPr>
          <w:b/>
          <w:bCs/>
          <w:lang w:val="en-US"/>
        </w:rPr>
        <w:t>S</w:t>
      </w:r>
      <w:r>
        <w:rPr>
          <w:b/>
          <w:bCs/>
          <w:lang w:val="en-US"/>
        </w:rPr>
        <w:t>kenario usecase menampilkan data dosen pembimbing.</w:t>
      </w:r>
    </w:p>
    <w:tbl>
      <w:tblPr>
        <w:jc w:val="left"/>
      </w:tblPr>
      <w:tblGrid>
        <w:gridCol w:w="4788"/>
        <w:gridCol w:w="4788"/>
      </w:tblGrid>
      <w:tr>
        <w:trPr>
          <w:cantSplit w:val="false"/>
          <w:tblHeader w:val="false"/>
          <w:jc w:val="left"/>
        </w:trPr>
        <w:tc>
          <w:tcPr>
            <w:tcW w:w="4788" w:type="dxa"/>
            <w:tcBorders>
              <w:top w:val="single" w:sz="4" w:space="0" w:color="auto"/>
              <w:left w:val="single" w:sz="4" w:space="0" w:color="auto"/>
              <w:bottom w:val="single" w:sz="4" w:space="0" w:color="auto"/>
              <w:right w:val="single" w:sz="4" w:space="0" w:color="auto"/>
            </w:tcBorders>
          </w:tcPr>
          <w:p>
            <w:pPr>
              <w:pStyle w:val="style0"/>
              <w:rPr/>
            </w:pPr>
            <w:r>
              <w:rPr>
                <w:rFonts w:hint="default"/>
              </w:rPr>
              <w:t>Aksi</w:t>
            </w:r>
            <w:r>
              <w:rPr>
                <w:rFonts w:hint="default"/>
              </w:rPr>
              <w:t xml:space="preserve"> </w:t>
            </w:r>
            <w:r>
              <w:rPr>
                <w:rFonts w:hint="default"/>
              </w:rPr>
              <w:t>aktor</w:t>
            </w:r>
          </w:p>
        </w:tc>
        <w:tc>
          <w:tcPr>
            <w:tcW w:w="4788" w:type="dxa"/>
            <w:tcBorders>
              <w:top w:val="single" w:sz="4" w:space="0" w:color="auto"/>
              <w:left w:val="single" w:sz="4" w:space="0" w:color="auto"/>
              <w:bottom w:val="single" w:sz="4" w:space="0" w:color="auto"/>
              <w:right w:val="single" w:sz="4" w:space="0" w:color="auto"/>
            </w:tcBorders>
          </w:tcPr>
          <w:p>
            <w:pPr>
              <w:pStyle w:val="style0"/>
              <w:rPr/>
            </w:pPr>
            <w:r>
              <w:rPr>
                <w:rFonts w:hint="default"/>
              </w:rPr>
              <w:t>Reaksi</w:t>
            </w:r>
            <w:r>
              <w:rPr>
                <w:rFonts w:hint="default"/>
              </w:rPr>
              <w:t xml:space="preserve"> </w:t>
            </w:r>
            <w:r>
              <w:rPr>
                <w:rFonts w:hint="default"/>
              </w:rPr>
              <w:t>sistem</w:t>
            </w:r>
          </w:p>
        </w:tc>
      </w:tr>
      <w:tr>
        <w:tblPrEx/>
        <w:trPr>
          <w:cantSplit w:val="false"/>
          <w:tblHeader w:val="false"/>
          <w:jc w:val="left"/>
        </w:trPr>
        <w:tc>
          <w:tcPr>
            <w:tcW w:w="4788" w:type="dxa"/>
            <w:tcBorders>
              <w:top w:val="single" w:sz="4" w:space="0" w:color="auto"/>
              <w:left w:val="single" w:sz="4" w:space="0" w:color="auto"/>
              <w:bottom w:val="single" w:sz="4" w:space="0" w:color="auto"/>
              <w:right w:val="single" w:sz="4" w:space="0" w:color="auto"/>
            </w:tcBorders>
          </w:tcPr>
          <w:p>
            <w:pPr>
              <w:pStyle w:val="style0"/>
              <w:rPr/>
            </w:pPr>
            <w:r>
              <w:rPr>
                <w:rFonts w:hint="default"/>
                <w:lang w:val="en-US"/>
              </w:rPr>
              <w:t>1.</w:t>
            </w:r>
            <w:r>
              <w:rPr>
                <w:rFonts w:hint="default"/>
                <w:lang w:val="en-US"/>
              </w:rPr>
              <w:t xml:space="preserve"> </w:t>
            </w:r>
            <w:r>
              <w:rPr>
                <w:rFonts w:hint="default"/>
                <w:lang w:val="en-US"/>
              </w:rPr>
              <w:t>Mahasiswa melakukan</w:t>
            </w:r>
            <w:r>
              <w:rPr>
                <w:rFonts w:hint="default"/>
                <w:lang w:val="en-US"/>
              </w:rPr>
              <w:t xml:space="preserve"> </w:t>
            </w:r>
            <w:r>
              <w:rPr>
                <w:rFonts w:hint="default"/>
                <w:lang w:val="en-US"/>
              </w:rPr>
              <w:t>login</w:t>
            </w:r>
          </w:p>
        </w:tc>
        <w:tc>
          <w:tcPr>
            <w:tcW w:w="4788" w:type="dxa"/>
            <w:tcBorders>
              <w:top w:val="single" w:sz="4" w:space="0" w:color="auto"/>
              <w:left w:val="single" w:sz="4" w:space="0" w:color="auto"/>
              <w:bottom w:val="single" w:sz="4" w:space="0" w:color="auto"/>
              <w:right w:val="single" w:sz="4" w:space="0" w:color="auto"/>
            </w:tcBorders>
          </w:tcPr>
          <w:p>
            <w:pPr>
              <w:pStyle w:val="style0"/>
              <w:rPr/>
            </w:pPr>
          </w:p>
        </w:tc>
      </w:tr>
      <w:tr>
        <w:tblPrEx/>
        <w:trPr>
          <w:cantSplit w:val="false"/>
          <w:tblHeader w:val="false"/>
          <w:jc w:val="left"/>
        </w:trPr>
        <w:tc>
          <w:tcPr>
            <w:tcW w:w="4788" w:type="dxa"/>
            <w:tcBorders>
              <w:top w:val="single" w:sz="4" w:space="0" w:color="auto"/>
              <w:left w:val="single" w:sz="4" w:space="0" w:color="auto"/>
              <w:bottom w:val="single" w:sz="4" w:space="0" w:color="auto"/>
              <w:right w:val="single" w:sz="4" w:space="0" w:color="auto"/>
            </w:tcBorders>
          </w:tcPr>
          <w:p>
            <w:pPr>
              <w:pStyle w:val="style0"/>
              <w:rPr/>
            </w:pPr>
          </w:p>
        </w:tc>
        <w:tc>
          <w:tcPr>
            <w:tcW w:w="4788" w:type="dxa"/>
            <w:tcBorders>
              <w:top w:val="single" w:sz="4" w:space="0" w:color="auto"/>
              <w:left w:val="single" w:sz="4" w:space="0" w:color="auto"/>
              <w:bottom w:val="single" w:sz="4" w:space="0" w:color="auto"/>
              <w:right w:val="single" w:sz="4" w:space="0" w:color="auto"/>
            </w:tcBorders>
          </w:tcPr>
          <w:p>
            <w:pPr>
              <w:pStyle w:val="style0"/>
              <w:rPr/>
            </w:pPr>
            <w:r>
              <w:rPr>
                <w:rFonts w:hint="default"/>
                <w:lang w:val="en-US"/>
              </w:rPr>
              <w:t>2.</w:t>
            </w:r>
            <w:r>
              <w:rPr>
                <w:rFonts w:hint="default"/>
                <w:lang w:val="en-US"/>
              </w:rPr>
              <w:t xml:space="preserve"> </w:t>
            </w:r>
            <w:r>
              <w:rPr>
                <w:rFonts w:hint="default"/>
                <w:lang w:val="en-US"/>
              </w:rPr>
              <w:t>system</w:t>
            </w:r>
            <w:r>
              <w:rPr>
                <w:rFonts w:hint="default"/>
                <w:lang w:val="en-US"/>
              </w:rPr>
              <w:t xml:space="preserve"> </w:t>
            </w:r>
            <w:r>
              <w:rPr>
                <w:rFonts w:hint="default"/>
                <w:lang w:val="en-US"/>
              </w:rPr>
              <w:t>memeriksa</w:t>
            </w:r>
            <w:r>
              <w:rPr>
                <w:rFonts w:hint="default"/>
                <w:lang w:val="en-US"/>
              </w:rPr>
              <w:t xml:space="preserve"> </w:t>
            </w:r>
            <w:r>
              <w:rPr>
                <w:rFonts w:hint="default"/>
                <w:lang w:val="en-US"/>
              </w:rPr>
              <w:t>validasi</w:t>
            </w:r>
            <w:r>
              <w:rPr>
                <w:rFonts w:hint="default"/>
                <w:lang w:val="en-US"/>
              </w:rPr>
              <w:t xml:space="preserve"> </w:t>
            </w:r>
            <w:r>
              <w:rPr>
                <w:rFonts w:hint="default"/>
                <w:lang w:val="en-US"/>
              </w:rPr>
              <w:t>data</w:t>
            </w:r>
            <w:r>
              <w:rPr>
                <w:rFonts w:hint="default"/>
                <w:lang w:val="en-US"/>
              </w:rPr>
              <w:t xml:space="preserve"> </w:t>
            </w:r>
            <w:r>
              <w:rPr>
                <w:rFonts w:hint="default"/>
                <w:lang w:val="en-US"/>
              </w:rPr>
              <w:t>lo</w:t>
            </w:r>
            <w:r>
              <w:rPr>
                <w:rFonts w:hint="default"/>
                <w:lang w:val="en-US"/>
              </w:rPr>
              <w:t>gin</w:t>
            </w:r>
          </w:p>
        </w:tc>
      </w:tr>
      <w:tr>
        <w:tblPrEx/>
        <w:trPr>
          <w:cantSplit w:val="false"/>
          <w:tblHeader w:val="false"/>
          <w:jc w:val="left"/>
        </w:trPr>
        <w:tc>
          <w:tcPr>
            <w:tcW w:w="4788" w:type="dxa"/>
            <w:tcBorders>
              <w:top w:val="single" w:sz="4" w:space="0" w:color="auto"/>
              <w:left w:val="single" w:sz="4" w:space="0" w:color="auto"/>
              <w:bottom w:val="single" w:sz="4" w:space="0" w:color="auto"/>
              <w:right w:val="single" w:sz="4" w:space="0" w:color="auto"/>
            </w:tcBorders>
          </w:tcPr>
          <w:p>
            <w:pPr>
              <w:pStyle w:val="style0"/>
              <w:rPr/>
            </w:pPr>
          </w:p>
        </w:tc>
        <w:tc>
          <w:tcPr>
            <w:tcW w:w="4788" w:type="dxa"/>
            <w:tcBorders>
              <w:top w:val="single" w:sz="4" w:space="0" w:color="auto"/>
              <w:left w:val="single" w:sz="4" w:space="0" w:color="auto"/>
              <w:bottom w:val="single" w:sz="4" w:space="0" w:color="auto"/>
              <w:right w:val="single" w:sz="4" w:space="0" w:color="auto"/>
            </w:tcBorders>
          </w:tcPr>
          <w:p>
            <w:pPr>
              <w:pStyle w:val="style0"/>
              <w:rPr/>
            </w:pPr>
            <w:r>
              <w:rPr>
                <w:rFonts w:hint="default"/>
                <w:lang w:val="en-US"/>
              </w:rPr>
              <w:t>3.</w:t>
            </w:r>
            <w:r>
              <w:rPr>
                <w:rFonts w:hint="default"/>
                <w:lang w:val="en-US"/>
              </w:rPr>
              <w:t xml:space="preserve"> </w:t>
            </w:r>
            <w:r>
              <w:rPr>
                <w:rFonts w:hint="default"/>
                <w:lang w:val="en-US"/>
              </w:rPr>
              <w:t>Jika</w:t>
            </w:r>
            <w:r>
              <w:rPr>
                <w:rFonts w:hint="default"/>
                <w:lang w:val="en-US"/>
              </w:rPr>
              <w:t xml:space="preserve"> </w:t>
            </w:r>
            <w:r>
              <w:rPr>
                <w:rFonts w:hint="default"/>
                <w:lang w:val="en-US"/>
              </w:rPr>
              <w:t>data</w:t>
            </w:r>
            <w:r>
              <w:rPr>
                <w:rFonts w:hint="default"/>
                <w:lang w:val="en-US"/>
              </w:rPr>
              <w:t xml:space="preserve"> </w:t>
            </w:r>
            <w:r>
              <w:rPr>
                <w:rFonts w:hint="default"/>
                <w:lang w:val="en-US"/>
              </w:rPr>
              <w:t>login</w:t>
            </w:r>
            <w:r>
              <w:rPr>
                <w:rFonts w:hint="default"/>
                <w:lang w:val="en-US"/>
              </w:rPr>
              <w:t xml:space="preserve"> </w:t>
            </w:r>
            <w:r>
              <w:rPr>
                <w:rFonts w:hint="default"/>
                <w:lang w:val="en-US"/>
              </w:rPr>
              <w:t>tidak</w:t>
            </w:r>
            <w:r>
              <w:rPr>
                <w:rFonts w:hint="default"/>
                <w:lang w:val="en-US"/>
              </w:rPr>
              <w:t xml:space="preserve"> </w:t>
            </w:r>
            <w:r>
              <w:rPr>
                <w:rFonts w:hint="default"/>
                <w:lang w:val="en-US"/>
              </w:rPr>
              <w:t>valid,</w:t>
            </w:r>
            <w:r>
              <w:rPr>
                <w:rFonts w:hint="default"/>
                <w:lang w:val="en-US"/>
              </w:rPr>
              <w:t xml:space="preserve"> </w:t>
            </w:r>
            <w:r>
              <w:rPr>
                <w:rFonts w:hint="default"/>
                <w:lang w:val="en-US"/>
              </w:rPr>
              <w:t>maka</w:t>
            </w:r>
            <w:r>
              <w:rPr>
                <w:rFonts w:hint="default"/>
                <w:lang w:val="en-US"/>
              </w:rPr>
              <w:t xml:space="preserve"> </w:t>
            </w:r>
            <w:r>
              <w:rPr>
                <w:rFonts w:hint="default"/>
                <w:lang w:val="en-US"/>
              </w:rPr>
              <w:t>Mahasiswa gagal</w:t>
            </w:r>
            <w:r>
              <w:rPr>
                <w:rFonts w:hint="default"/>
                <w:lang w:val="en-US"/>
              </w:rPr>
              <w:t xml:space="preserve"> </w:t>
            </w:r>
            <w:r>
              <w:rPr>
                <w:rFonts w:hint="default"/>
                <w:lang w:val="en-US"/>
              </w:rPr>
              <w:t>login,</w:t>
            </w:r>
            <w:r>
              <w:rPr>
                <w:rFonts w:hint="default"/>
                <w:lang w:val="en-US"/>
              </w:rPr>
              <w:t xml:space="preserve"> </w:t>
            </w:r>
            <w:r>
              <w:rPr>
                <w:rFonts w:hint="default"/>
                <w:lang w:val="en-US"/>
              </w:rPr>
              <w:t>dan</w:t>
            </w:r>
            <w:r>
              <w:rPr>
                <w:rFonts w:hint="default"/>
                <w:lang w:val="en-US"/>
              </w:rPr>
              <w:t xml:space="preserve"> </w:t>
            </w:r>
            <w:r>
              <w:rPr>
                <w:rFonts w:hint="default"/>
                <w:lang w:val="en-US"/>
              </w:rPr>
              <w:t>tidak</w:t>
            </w:r>
            <w:r>
              <w:rPr>
                <w:rFonts w:hint="default"/>
                <w:lang w:val="en-US"/>
              </w:rPr>
              <w:t xml:space="preserve"> </w:t>
            </w:r>
            <w:r>
              <w:rPr>
                <w:rFonts w:hint="default"/>
                <w:lang w:val="en-US"/>
              </w:rPr>
              <w:t>bisa</w:t>
            </w:r>
            <w:r>
              <w:rPr>
                <w:rFonts w:hint="default"/>
                <w:lang w:val="en-US"/>
              </w:rPr>
              <w:t xml:space="preserve"> </w:t>
            </w:r>
            <w:r>
              <w:rPr>
                <w:rFonts w:hint="default"/>
                <w:lang w:val="en-US"/>
              </w:rPr>
              <w:t>masuk</w:t>
            </w:r>
            <w:r>
              <w:rPr>
                <w:rFonts w:hint="default"/>
                <w:lang w:val="en-US"/>
              </w:rPr>
              <w:t xml:space="preserve"> </w:t>
            </w:r>
            <w:r>
              <w:rPr>
                <w:rFonts w:hint="default"/>
                <w:lang w:val="en-US"/>
              </w:rPr>
              <w:t>ke</w:t>
            </w:r>
            <w:r>
              <w:rPr>
                <w:rFonts w:hint="default"/>
                <w:lang w:val="en-US"/>
              </w:rPr>
              <w:t xml:space="preserve"> </w:t>
            </w:r>
            <w:r>
              <w:rPr>
                <w:rFonts w:hint="default"/>
                <w:lang w:val="en-US"/>
              </w:rPr>
              <w:t>halaman</w:t>
            </w:r>
            <w:r>
              <w:rPr>
                <w:rFonts w:hint="default"/>
                <w:lang w:val="en-US"/>
              </w:rPr>
              <w:t xml:space="preserve"> </w:t>
            </w:r>
            <w:r>
              <w:rPr>
                <w:rFonts w:hint="default"/>
                <w:lang w:val="en-US"/>
              </w:rPr>
              <w:t>utama.</w:t>
            </w:r>
          </w:p>
          <w:p>
            <w:pPr>
              <w:pStyle w:val="style0"/>
              <w:rPr/>
            </w:pPr>
          </w:p>
        </w:tc>
      </w:tr>
      <w:tr>
        <w:tblPrEx/>
        <w:trPr>
          <w:cantSplit w:val="false"/>
          <w:tblHeader w:val="false"/>
          <w:jc w:val="left"/>
        </w:trPr>
        <w:tc>
          <w:tcPr>
            <w:tcW w:w="4788" w:type="dxa"/>
            <w:tcBorders>
              <w:top w:val="single" w:sz="4" w:space="0" w:color="auto"/>
              <w:left w:val="single" w:sz="4" w:space="0" w:color="auto"/>
              <w:bottom w:val="single" w:sz="4" w:space="0" w:color="auto"/>
              <w:right w:val="single" w:sz="4" w:space="0" w:color="auto"/>
            </w:tcBorders>
          </w:tcPr>
          <w:p>
            <w:pPr>
              <w:pStyle w:val="style0"/>
              <w:rPr/>
            </w:pPr>
          </w:p>
        </w:tc>
        <w:tc>
          <w:tcPr>
            <w:tcW w:w="4788" w:type="dxa"/>
            <w:tcBorders>
              <w:top w:val="single" w:sz="4" w:space="0" w:color="auto"/>
              <w:left w:val="single" w:sz="4" w:space="0" w:color="auto"/>
              <w:bottom w:val="single" w:sz="4" w:space="0" w:color="auto"/>
              <w:right w:val="single" w:sz="4" w:space="0" w:color="auto"/>
            </w:tcBorders>
          </w:tcPr>
          <w:p>
            <w:pPr>
              <w:pStyle w:val="style0"/>
              <w:rPr/>
            </w:pPr>
            <w:r>
              <w:rPr>
                <w:rFonts w:hint="default"/>
                <w:lang w:val="en-US"/>
              </w:rPr>
              <w:t>4.</w:t>
            </w:r>
            <w:r>
              <w:rPr>
                <w:rFonts w:hint="default"/>
                <w:lang w:val="en-US"/>
              </w:rPr>
              <w:t xml:space="preserve"> </w:t>
            </w:r>
            <w:r>
              <w:rPr>
                <w:rFonts w:hint="default"/>
                <w:lang w:val="en-US"/>
              </w:rPr>
              <w:t>Jika</w:t>
            </w:r>
            <w:r>
              <w:rPr>
                <w:rFonts w:hint="default"/>
                <w:lang w:val="en-US"/>
              </w:rPr>
              <w:t xml:space="preserve"> </w:t>
            </w:r>
            <w:r>
              <w:rPr>
                <w:rFonts w:hint="default"/>
                <w:lang w:val="en-US"/>
              </w:rPr>
              <w:t>data</w:t>
            </w:r>
            <w:r>
              <w:rPr>
                <w:rFonts w:hint="default"/>
                <w:lang w:val="en-US"/>
              </w:rPr>
              <w:t xml:space="preserve"> </w:t>
            </w:r>
            <w:r>
              <w:rPr>
                <w:rFonts w:hint="default"/>
                <w:lang w:val="en-US"/>
              </w:rPr>
              <w:t>login</w:t>
            </w:r>
            <w:r>
              <w:rPr>
                <w:rFonts w:hint="default"/>
                <w:lang w:val="en-US"/>
              </w:rPr>
              <w:t xml:space="preserve"> </w:t>
            </w:r>
            <w:r>
              <w:rPr>
                <w:rFonts w:hint="default"/>
                <w:lang w:val="en-US"/>
              </w:rPr>
              <w:t>valid,</w:t>
            </w:r>
            <w:r>
              <w:rPr>
                <w:rFonts w:hint="default"/>
                <w:lang w:val="en-US"/>
              </w:rPr>
              <w:t xml:space="preserve"> </w:t>
            </w:r>
            <w:r>
              <w:rPr>
                <w:rFonts w:hint="default"/>
                <w:lang w:val="en-US"/>
              </w:rPr>
              <w:t>maka</w:t>
            </w:r>
            <w:r>
              <w:rPr>
                <w:rFonts w:hint="default"/>
                <w:lang w:val="en-US"/>
              </w:rPr>
              <w:t xml:space="preserve"> </w:t>
            </w:r>
            <w:r>
              <w:rPr>
                <w:rFonts w:hint="default"/>
                <w:lang w:val="en-US"/>
              </w:rPr>
              <w:t xml:space="preserve">Mahasiswa </w:t>
            </w:r>
            <w:r>
              <w:rPr>
                <w:rFonts w:hint="default"/>
                <w:lang w:val="en-US"/>
              </w:rPr>
              <w:t>berha</w:t>
            </w:r>
            <w:r>
              <w:rPr>
                <w:rFonts w:hint="default"/>
                <w:lang w:val="en-US"/>
              </w:rPr>
              <w:t>sil</w:t>
            </w:r>
            <w:r>
              <w:rPr>
                <w:rFonts w:hint="default"/>
                <w:lang w:val="en-US"/>
              </w:rPr>
              <w:t xml:space="preserve"> </w:t>
            </w:r>
            <w:r>
              <w:rPr>
                <w:rFonts w:hint="default"/>
                <w:lang w:val="en-US"/>
              </w:rPr>
              <w:t>login</w:t>
            </w:r>
            <w:r>
              <w:rPr>
                <w:rFonts w:hint="default"/>
                <w:lang w:val="en-US"/>
              </w:rPr>
              <w:t xml:space="preserve"> </w:t>
            </w:r>
            <w:r>
              <w:rPr>
                <w:rFonts w:hint="default"/>
                <w:lang w:val="en-US"/>
              </w:rPr>
              <w:t>dan</w:t>
            </w:r>
            <w:r>
              <w:rPr>
                <w:rFonts w:hint="default"/>
                <w:lang w:val="en-US"/>
              </w:rPr>
              <w:t xml:space="preserve"> </w:t>
            </w:r>
            <w:r>
              <w:rPr>
                <w:rFonts w:hint="default"/>
                <w:lang w:val="en-US"/>
              </w:rPr>
              <w:t>akan</w:t>
            </w:r>
            <w:r>
              <w:rPr>
                <w:rFonts w:hint="default"/>
                <w:lang w:val="en-US"/>
              </w:rPr>
              <w:t xml:space="preserve"> </w:t>
            </w:r>
            <w:r>
              <w:rPr>
                <w:rFonts w:hint="default"/>
                <w:lang w:val="en-US"/>
              </w:rPr>
              <w:t>masuk</w:t>
            </w:r>
            <w:r>
              <w:rPr>
                <w:rFonts w:hint="default"/>
                <w:lang w:val="en-US"/>
              </w:rPr>
              <w:t xml:space="preserve"> </w:t>
            </w:r>
            <w:r>
              <w:rPr>
                <w:rFonts w:hint="default"/>
                <w:lang w:val="en-US"/>
              </w:rPr>
              <w:t>ke</w:t>
            </w:r>
            <w:r>
              <w:rPr>
                <w:rFonts w:hint="default"/>
                <w:lang w:val="en-US"/>
              </w:rPr>
              <w:t xml:space="preserve"> </w:t>
            </w:r>
            <w:r>
              <w:rPr>
                <w:rFonts w:hint="default"/>
                <w:lang w:val="en-US"/>
              </w:rPr>
              <w:t>hal</w:t>
            </w:r>
            <w:r>
              <w:rPr>
                <w:rFonts w:hint="default"/>
                <w:lang w:val="en-US"/>
              </w:rPr>
              <w:t>aman</w:t>
            </w:r>
            <w:r>
              <w:rPr>
                <w:rFonts w:hint="default"/>
                <w:lang w:val="en-US"/>
              </w:rPr>
              <w:t xml:space="preserve"> </w:t>
            </w:r>
            <w:r>
              <w:rPr>
                <w:rFonts w:hint="default"/>
                <w:lang w:val="en-US"/>
              </w:rPr>
              <w:t>utama.</w:t>
            </w:r>
          </w:p>
        </w:tc>
      </w:tr>
      <w:tr>
        <w:tblPrEx/>
        <w:trPr>
          <w:cantSplit w:val="false"/>
          <w:tblHeader w:val="false"/>
          <w:jc w:val="left"/>
        </w:trPr>
        <w:tc>
          <w:tcPr>
            <w:tcW w:w="4788" w:type="dxa"/>
            <w:tcBorders>
              <w:top w:val="single" w:sz="4" w:space="0" w:color="auto"/>
              <w:left w:val="single" w:sz="4" w:space="0" w:color="auto"/>
              <w:bottom w:val="single" w:sz="4" w:space="0" w:color="auto"/>
              <w:right w:val="single" w:sz="4" w:space="0" w:color="auto"/>
            </w:tcBorders>
          </w:tcPr>
          <w:p>
            <w:pPr>
              <w:pStyle w:val="style0"/>
              <w:rPr/>
            </w:pPr>
            <w:r>
              <w:rPr>
                <w:rFonts w:hint="default"/>
                <w:lang w:val="en-US"/>
              </w:rPr>
              <w:t>5</w:t>
            </w:r>
            <w:r>
              <w:rPr>
                <w:rFonts w:hint="default"/>
                <w:lang w:val="en-US"/>
              </w:rPr>
              <w:t>.</w:t>
            </w:r>
            <w:r>
              <w:rPr>
                <w:rFonts w:hint="default"/>
                <w:lang w:val="en-US"/>
              </w:rPr>
              <w:t xml:space="preserve"> </w:t>
            </w:r>
            <w:r>
              <w:rPr>
                <w:rFonts w:hint="default"/>
                <w:lang w:val="en-US"/>
              </w:rPr>
              <w:t>Mahasiswa memilih menu dosen pembimbing.</w:t>
            </w:r>
          </w:p>
        </w:tc>
        <w:tc>
          <w:tcPr>
            <w:tcW w:w="4788" w:type="dxa"/>
            <w:tcBorders>
              <w:top w:val="single" w:sz="4" w:space="0" w:color="auto"/>
              <w:left w:val="single" w:sz="4" w:space="0" w:color="auto"/>
              <w:bottom w:val="single" w:sz="4" w:space="0" w:color="auto"/>
              <w:right w:val="single" w:sz="4" w:space="0" w:color="auto"/>
            </w:tcBorders>
          </w:tcPr>
          <w:p>
            <w:pPr>
              <w:pStyle w:val="style0"/>
              <w:ind w:left="720" w:firstLine="0"/>
              <w:rPr/>
            </w:pPr>
          </w:p>
        </w:tc>
      </w:tr>
      <w:tr>
        <w:tblPrEx/>
        <w:trPr>
          <w:cantSplit w:val="false"/>
          <w:tblHeader w:val="false"/>
          <w:jc w:val="left"/>
        </w:trPr>
        <w:tc>
          <w:tcPr>
            <w:tcW w:w="4788" w:type="dxa"/>
            <w:tcBorders>
              <w:top w:val="single" w:sz="4" w:space="0" w:color="auto"/>
              <w:left w:val="single" w:sz="4" w:space="0" w:color="auto"/>
              <w:bottom w:val="single" w:sz="4" w:space="0" w:color="auto"/>
              <w:right w:val="single" w:sz="4" w:space="0" w:color="auto"/>
            </w:tcBorders>
          </w:tcPr>
          <w:p>
            <w:pPr>
              <w:pStyle w:val="style0"/>
              <w:ind w:left="720" w:firstLine="0"/>
              <w:rPr/>
            </w:pPr>
          </w:p>
        </w:tc>
        <w:tc>
          <w:tcPr>
            <w:tcW w:w="4788" w:type="dxa"/>
            <w:tcBorders>
              <w:top w:val="single" w:sz="4" w:space="0" w:color="auto"/>
              <w:left w:val="single" w:sz="4" w:space="0" w:color="auto"/>
              <w:bottom w:val="single" w:sz="4" w:space="0" w:color="auto"/>
              <w:right w:val="single" w:sz="4" w:space="0" w:color="auto"/>
            </w:tcBorders>
          </w:tcPr>
          <w:p>
            <w:pPr>
              <w:pStyle w:val="style0"/>
              <w:rPr/>
            </w:pPr>
            <w:r>
              <w:rPr>
                <w:rFonts w:hint="default"/>
                <w:lang w:val="en-US"/>
              </w:rPr>
              <w:t>6.</w:t>
            </w:r>
            <w:r>
              <w:rPr>
                <w:rFonts w:hint="default"/>
                <w:lang w:val="en-US"/>
              </w:rPr>
              <w:t xml:space="preserve"> </w:t>
            </w:r>
            <w:r>
              <w:rPr>
                <w:rFonts w:hint="default"/>
                <w:lang w:val="en-US"/>
              </w:rPr>
              <w:t>Sistem</w:t>
            </w:r>
            <w:r>
              <w:rPr>
                <w:rFonts w:hint="default"/>
                <w:lang w:val="en-US"/>
              </w:rPr>
              <w:t xml:space="preserve"> </w:t>
            </w:r>
            <w:r>
              <w:rPr>
                <w:rFonts w:hint="default"/>
                <w:lang w:val="en-US"/>
              </w:rPr>
              <w:t>menampilkan</w:t>
            </w:r>
            <w:r>
              <w:rPr>
                <w:rFonts w:hint="default"/>
                <w:lang w:val="en-US"/>
              </w:rPr>
              <w:t xml:space="preserve"> </w:t>
            </w:r>
            <w:r>
              <w:rPr>
                <w:rFonts w:hint="default"/>
                <w:lang w:val="en-US"/>
              </w:rPr>
              <w:t>data dosen pembimbin</w:t>
            </w:r>
            <w:r>
              <w:rPr>
                <w:rFonts w:hint="default"/>
                <w:lang w:val="en-US"/>
              </w:rPr>
              <w:t>g.</w:t>
            </w:r>
          </w:p>
        </w:tc>
      </w:tr>
    </w:tbl>
    <w:p>
      <w:pPr>
        <w:pStyle w:val="style0"/>
        <w:rPr/>
      </w:pPr>
    </w:p>
    <w:p>
      <w:pPr>
        <w:pStyle w:val="style0"/>
        <w:rPr>
          <w:b/>
          <w:bCs/>
          <w:lang w:val="en-US"/>
        </w:rPr>
      </w:pPr>
      <w:r>
        <w:rPr>
          <w:b/>
          <w:bCs/>
          <w:lang w:val="en-US"/>
        </w:rPr>
        <w:t>3.5.6</w:t>
      </w:r>
      <w:r>
        <w:rPr>
          <w:b/>
          <w:bCs/>
          <w:lang w:val="en-US"/>
        </w:rPr>
        <w:t>.  Skenario usecase</w:t>
      </w:r>
      <w:r>
        <w:rPr>
          <w:b/>
          <w:bCs/>
          <w:lang w:val="en-US"/>
        </w:rPr>
        <w:t xml:space="preserve"> menampilkan histori</w:t>
      </w:r>
    </w:p>
    <w:tbl>
      <w:tblPr>
        <w:jc w:val="left"/>
      </w:tblPr>
      <w:tblGrid>
        <w:gridCol w:w="4788"/>
        <w:gridCol w:w="4788"/>
      </w:tblGrid>
      <w:tr>
        <w:trPr>
          <w:cantSplit w:val="false"/>
          <w:tblHeader w:val="false"/>
          <w:jc w:val="left"/>
        </w:trPr>
        <w:tc>
          <w:tcPr>
            <w:tcW w:w="4788" w:type="dxa"/>
            <w:tcBorders>
              <w:top w:val="single" w:sz="4" w:space="0" w:color="auto"/>
              <w:left w:val="single" w:sz="4" w:space="0" w:color="auto"/>
              <w:bottom w:val="single" w:sz="4" w:space="0" w:color="auto"/>
              <w:right w:val="single" w:sz="4" w:space="0" w:color="auto"/>
            </w:tcBorders>
          </w:tcPr>
          <w:p>
            <w:pPr>
              <w:rPr/>
            </w:pPr>
            <w:r>
              <w:rPr>
                <w:rFonts w:hint="default"/>
              </w:rPr>
              <w:t>Aksi</w:t>
            </w:r>
            <w:r>
              <w:rPr>
                <w:rFonts w:hint="default"/>
              </w:rPr>
              <w:t xml:space="preserve"> </w:t>
            </w:r>
            <w:r>
              <w:rPr>
                <w:rFonts w:hint="default"/>
              </w:rPr>
              <w:t>aktor</w:t>
            </w:r>
          </w:p>
        </w:tc>
        <w:tc>
          <w:tcPr>
            <w:tcW w:w="4788" w:type="dxa"/>
            <w:tcBorders>
              <w:top w:val="single" w:sz="4" w:space="0" w:color="auto"/>
              <w:left w:val="single" w:sz="4" w:space="0" w:color="auto"/>
              <w:bottom w:val="single" w:sz="4" w:space="0" w:color="auto"/>
              <w:right w:val="single" w:sz="4" w:space="0" w:color="auto"/>
            </w:tcBorders>
          </w:tcPr>
          <w:p>
            <w:pPr>
              <w:rPr/>
            </w:pPr>
            <w:r>
              <w:rPr>
                <w:rFonts w:hint="default"/>
              </w:rPr>
              <w:t>Reaksi</w:t>
            </w:r>
            <w:r>
              <w:rPr>
                <w:rFonts w:hint="default"/>
              </w:rPr>
              <w:t xml:space="preserve"> </w:t>
            </w:r>
            <w:r>
              <w:rPr>
                <w:rFonts w:hint="default"/>
              </w:rPr>
              <w:t>sistem</w:t>
            </w:r>
          </w:p>
        </w:tc>
      </w:tr>
      <w:tr>
        <w:tblPrEx/>
        <w:trPr>
          <w:cantSplit w:val="false"/>
          <w:tblHeader w:val="false"/>
          <w:jc w:val="left"/>
        </w:trPr>
        <w:tc>
          <w:tcPr>
            <w:tcW w:w="4788" w:type="dxa"/>
            <w:tcBorders>
              <w:top w:val="single" w:sz="4" w:space="0" w:color="auto"/>
              <w:left w:val="single" w:sz="4" w:space="0" w:color="auto"/>
              <w:bottom w:val="single" w:sz="4" w:space="0" w:color="auto"/>
              <w:right w:val="single" w:sz="4" w:space="0" w:color="auto"/>
            </w:tcBorders>
          </w:tcPr>
          <w:p>
            <w:pPr>
              <w:rPr/>
            </w:pPr>
            <w:r>
              <w:rPr>
                <w:rFonts w:hint="default"/>
                <w:lang w:val="en-US"/>
              </w:rPr>
              <w:t>1.</w:t>
            </w:r>
            <w:r>
              <w:rPr>
                <w:rFonts w:hint="default"/>
                <w:lang w:val="en-US"/>
              </w:rPr>
              <w:t xml:space="preserve"> </w:t>
            </w:r>
            <w:r>
              <w:rPr>
                <w:rFonts w:hint="default"/>
                <w:lang w:val="en-US"/>
              </w:rPr>
              <w:t>Mahasiswa</w:t>
            </w:r>
            <w:r>
              <w:rPr>
                <w:rFonts w:hint="default"/>
                <w:lang w:val="en-US"/>
              </w:rPr>
              <w:t xml:space="preserve"> </w:t>
            </w:r>
            <w:r>
              <w:rPr>
                <w:rFonts w:hint="default"/>
                <w:lang w:val="en-US"/>
              </w:rPr>
              <w:t>melakukan</w:t>
            </w:r>
            <w:r>
              <w:rPr>
                <w:rFonts w:hint="default"/>
                <w:lang w:val="en-US"/>
              </w:rPr>
              <w:t xml:space="preserve"> </w:t>
            </w:r>
            <w:r>
              <w:rPr>
                <w:rFonts w:hint="default"/>
                <w:lang w:val="en-US"/>
              </w:rPr>
              <w:t>login</w:t>
            </w:r>
          </w:p>
        </w:tc>
        <w:tc>
          <w:tcPr>
            <w:tcW w:w="4788" w:type="dxa"/>
            <w:tcBorders>
              <w:top w:val="single" w:sz="4" w:space="0" w:color="auto"/>
              <w:left w:val="single" w:sz="4" w:space="0" w:color="auto"/>
              <w:bottom w:val="single" w:sz="4" w:space="0" w:color="auto"/>
              <w:right w:val="single" w:sz="4" w:space="0" w:color="auto"/>
            </w:tcBorders>
          </w:tcPr>
          <w:p>
            <w:pPr>
              <w:rPr/>
            </w:pPr>
          </w:p>
        </w:tc>
      </w:tr>
      <w:tr>
        <w:tblPrEx/>
        <w:trPr>
          <w:cantSplit w:val="false"/>
          <w:tblHeader w:val="false"/>
          <w:jc w:val="left"/>
        </w:trPr>
        <w:tc>
          <w:tcPr>
            <w:tcW w:w="4788" w:type="dxa"/>
            <w:tcBorders>
              <w:top w:val="single" w:sz="4" w:space="0" w:color="auto"/>
              <w:left w:val="single" w:sz="4" w:space="0" w:color="auto"/>
              <w:bottom w:val="single" w:sz="4" w:space="0" w:color="auto"/>
              <w:right w:val="single" w:sz="4" w:space="0" w:color="auto"/>
            </w:tcBorders>
          </w:tcPr>
          <w:p>
            <w:pPr>
              <w:rPr/>
            </w:pPr>
          </w:p>
        </w:tc>
        <w:tc>
          <w:tcPr>
            <w:tcW w:w="4788" w:type="dxa"/>
            <w:tcBorders>
              <w:top w:val="single" w:sz="4" w:space="0" w:color="auto"/>
              <w:left w:val="single" w:sz="4" w:space="0" w:color="auto"/>
              <w:bottom w:val="single" w:sz="4" w:space="0" w:color="auto"/>
              <w:right w:val="single" w:sz="4" w:space="0" w:color="auto"/>
            </w:tcBorders>
          </w:tcPr>
          <w:p>
            <w:pPr>
              <w:rPr/>
            </w:pPr>
            <w:r>
              <w:rPr>
                <w:rFonts w:hint="default"/>
                <w:lang w:val="en-US"/>
              </w:rPr>
              <w:t>2.</w:t>
            </w:r>
            <w:r>
              <w:rPr>
                <w:rFonts w:hint="default"/>
                <w:lang w:val="en-US"/>
              </w:rPr>
              <w:t xml:space="preserve"> </w:t>
            </w:r>
            <w:r>
              <w:rPr>
                <w:rFonts w:hint="default"/>
                <w:lang w:val="en-US"/>
              </w:rPr>
              <w:t>system</w:t>
            </w:r>
            <w:r>
              <w:rPr>
                <w:rFonts w:hint="default"/>
                <w:lang w:val="en-US"/>
              </w:rPr>
              <w:t xml:space="preserve"> </w:t>
            </w:r>
            <w:r>
              <w:rPr>
                <w:rFonts w:hint="default"/>
                <w:lang w:val="en-US"/>
              </w:rPr>
              <w:t>memeriksa</w:t>
            </w:r>
            <w:r>
              <w:rPr>
                <w:rFonts w:hint="default"/>
                <w:lang w:val="en-US"/>
              </w:rPr>
              <w:t xml:space="preserve"> </w:t>
            </w:r>
            <w:r>
              <w:rPr>
                <w:rFonts w:hint="default"/>
                <w:lang w:val="en-US"/>
              </w:rPr>
              <w:t>validasi</w:t>
            </w:r>
            <w:r>
              <w:rPr>
                <w:rFonts w:hint="default"/>
                <w:lang w:val="en-US"/>
              </w:rPr>
              <w:t xml:space="preserve"> </w:t>
            </w:r>
            <w:r>
              <w:rPr>
                <w:rFonts w:hint="default"/>
                <w:lang w:val="en-US"/>
              </w:rPr>
              <w:t>data</w:t>
            </w:r>
            <w:r>
              <w:rPr>
                <w:rFonts w:hint="default"/>
                <w:lang w:val="en-US"/>
              </w:rPr>
              <w:t xml:space="preserve"> </w:t>
            </w:r>
            <w:r>
              <w:rPr>
                <w:rFonts w:hint="default"/>
                <w:lang w:val="en-US"/>
              </w:rPr>
              <w:t>lo</w:t>
            </w:r>
            <w:r>
              <w:rPr>
                <w:rFonts w:hint="default"/>
                <w:lang w:val="en-US"/>
              </w:rPr>
              <w:t>gin</w:t>
            </w:r>
          </w:p>
        </w:tc>
      </w:tr>
      <w:tr>
        <w:tblPrEx/>
        <w:trPr>
          <w:cantSplit w:val="false"/>
          <w:tblHeader w:val="false"/>
          <w:jc w:val="left"/>
        </w:trPr>
        <w:tc>
          <w:tcPr>
            <w:tcW w:w="4788" w:type="dxa"/>
            <w:tcBorders>
              <w:top w:val="single" w:sz="4" w:space="0" w:color="auto"/>
              <w:left w:val="single" w:sz="4" w:space="0" w:color="auto"/>
              <w:bottom w:val="single" w:sz="4" w:space="0" w:color="auto"/>
              <w:right w:val="single" w:sz="4" w:space="0" w:color="auto"/>
            </w:tcBorders>
          </w:tcPr>
          <w:p>
            <w:pPr>
              <w:rPr/>
            </w:pPr>
          </w:p>
        </w:tc>
        <w:tc>
          <w:tcPr>
            <w:tcW w:w="4788" w:type="dxa"/>
            <w:tcBorders>
              <w:top w:val="single" w:sz="4" w:space="0" w:color="auto"/>
              <w:left w:val="single" w:sz="4" w:space="0" w:color="auto"/>
              <w:bottom w:val="single" w:sz="4" w:space="0" w:color="auto"/>
              <w:right w:val="single" w:sz="4" w:space="0" w:color="auto"/>
            </w:tcBorders>
          </w:tcPr>
          <w:p>
            <w:pPr>
              <w:rPr/>
            </w:pPr>
            <w:r>
              <w:rPr>
                <w:rFonts w:hint="default"/>
                <w:lang w:val="en-US"/>
              </w:rPr>
              <w:t>3.</w:t>
            </w:r>
            <w:r>
              <w:rPr>
                <w:rFonts w:hint="default"/>
                <w:lang w:val="en-US"/>
              </w:rPr>
              <w:t xml:space="preserve"> </w:t>
            </w:r>
            <w:r>
              <w:rPr>
                <w:rFonts w:hint="default"/>
                <w:lang w:val="en-US"/>
              </w:rPr>
              <w:t>Jika</w:t>
            </w:r>
            <w:r>
              <w:rPr>
                <w:rFonts w:hint="default"/>
                <w:lang w:val="en-US"/>
              </w:rPr>
              <w:t xml:space="preserve"> </w:t>
            </w:r>
            <w:r>
              <w:rPr>
                <w:rFonts w:hint="default"/>
                <w:lang w:val="en-US"/>
              </w:rPr>
              <w:t>data</w:t>
            </w:r>
            <w:r>
              <w:rPr>
                <w:rFonts w:hint="default"/>
                <w:lang w:val="en-US"/>
              </w:rPr>
              <w:t xml:space="preserve"> </w:t>
            </w:r>
            <w:r>
              <w:rPr>
                <w:rFonts w:hint="default"/>
                <w:lang w:val="en-US"/>
              </w:rPr>
              <w:t>login</w:t>
            </w:r>
            <w:r>
              <w:rPr>
                <w:rFonts w:hint="default"/>
                <w:lang w:val="en-US"/>
              </w:rPr>
              <w:t xml:space="preserve"> </w:t>
            </w:r>
            <w:r>
              <w:rPr>
                <w:rFonts w:hint="default"/>
                <w:lang w:val="en-US"/>
              </w:rPr>
              <w:t>tidak</w:t>
            </w:r>
            <w:r>
              <w:rPr>
                <w:rFonts w:hint="default"/>
                <w:lang w:val="en-US"/>
              </w:rPr>
              <w:t xml:space="preserve"> </w:t>
            </w:r>
            <w:r>
              <w:rPr>
                <w:rFonts w:hint="default"/>
                <w:lang w:val="en-US"/>
              </w:rPr>
              <w:t>valid,</w:t>
            </w:r>
            <w:r>
              <w:rPr>
                <w:rFonts w:hint="default"/>
                <w:lang w:val="en-US"/>
              </w:rPr>
              <w:t xml:space="preserve"> </w:t>
            </w:r>
            <w:r>
              <w:rPr>
                <w:rFonts w:hint="default"/>
                <w:lang w:val="en-US"/>
              </w:rPr>
              <w:t>maka</w:t>
            </w:r>
            <w:r>
              <w:rPr>
                <w:rFonts w:hint="default"/>
                <w:lang w:val="en-US"/>
              </w:rPr>
              <w:t xml:space="preserve"> </w:t>
            </w:r>
            <w:r>
              <w:rPr>
                <w:rFonts w:hint="default"/>
                <w:lang w:val="en-US"/>
              </w:rPr>
              <w:t>Mahasiswa</w:t>
            </w:r>
            <w:r>
              <w:rPr>
                <w:rFonts w:hint="default"/>
                <w:lang w:val="en-US"/>
              </w:rPr>
              <w:t xml:space="preserve"> </w:t>
            </w:r>
            <w:r>
              <w:rPr>
                <w:rFonts w:hint="default"/>
                <w:lang w:val="en-US"/>
              </w:rPr>
              <w:t>gagal</w:t>
            </w:r>
            <w:r>
              <w:rPr>
                <w:rFonts w:hint="default"/>
                <w:lang w:val="en-US"/>
              </w:rPr>
              <w:t xml:space="preserve"> </w:t>
            </w:r>
            <w:r>
              <w:rPr>
                <w:rFonts w:hint="default"/>
                <w:lang w:val="en-US"/>
              </w:rPr>
              <w:t>login,</w:t>
            </w:r>
            <w:r>
              <w:rPr>
                <w:rFonts w:hint="default"/>
                <w:lang w:val="en-US"/>
              </w:rPr>
              <w:t xml:space="preserve"> </w:t>
            </w:r>
            <w:r>
              <w:rPr>
                <w:rFonts w:hint="default"/>
                <w:lang w:val="en-US"/>
              </w:rPr>
              <w:t>dan</w:t>
            </w:r>
            <w:r>
              <w:rPr>
                <w:rFonts w:hint="default"/>
                <w:lang w:val="en-US"/>
              </w:rPr>
              <w:t xml:space="preserve"> </w:t>
            </w:r>
            <w:r>
              <w:rPr>
                <w:rFonts w:hint="default"/>
                <w:lang w:val="en-US"/>
              </w:rPr>
              <w:t>tidak</w:t>
            </w:r>
            <w:r>
              <w:rPr>
                <w:rFonts w:hint="default"/>
                <w:lang w:val="en-US"/>
              </w:rPr>
              <w:t xml:space="preserve"> </w:t>
            </w:r>
            <w:r>
              <w:rPr>
                <w:rFonts w:hint="default"/>
                <w:lang w:val="en-US"/>
              </w:rPr>
              <w:t>bisa</w:t>
            </w:r>
            <w:r>
              <w:rPr>
                <w:rFonts w:hint="default"/>
                <w:lang w:val="en-US"/>
              </w:rPr>
              <w:t xml:space="preserve"> </w:t>
            </w:r>
            <w:r>
              <w:rPr>
                <w:rFonts w:hint="default"/>
                <w:lang w:val="en-US"/>
              </w:rPr>
              <w:t>masuk</w:t>
            </w:r>
            <w:r>
              <w:rPr>
                <w:rFonts w:hint="default"/>
                <w:lang w:val="en-US"/>
              </w:rPr>
              <w:t xml:space="preserve"> </w:t>
            </w:r>
            <w:r>
              <w:rPr>
                <w:rFonts w:hint="default"/>
                <w:lang w:val="en-US"/>
              </w:rPr>
              <w:t>ke</w:t>
            </w:r>
            <w:r>
              <w:rPr>
                <w:rFonts w:hint="default"/>
                <w:lang w:val="en-US"/>
              </w:rPr>
              <w:t xml:space="preserve"> </w:t>
            </w:r>
            <w:r>
              <w:rPr>
                <w:rFonts w:hint="default"/>
                <w:lang w:val="en-US"/>
              </w:rPr>
              <w:t>halaman</w:t>
            </w:r>
            <w:r>
              <w:rPr>
                <w:rFonts w:hint="default"/>
                <w:lang w:val="en-US"/>
              </w:rPr>
              <w:t xml:space="preserve"> </w:t>
            </w:r>
            <w:r>
              <w:rPr>
                <w:rFonts w:hint="default"/>
                <w:lang w:val="en-US"/>
              </w:rPr>
              <w:t>utama.</w:t>
            </w:r>
          </w:p>
          <w:p>
            <w:pPr>
              <w:rPr/>
            </w:pPr>
          </w:p>
        </w:tc>
      </w:tr>
      <w:tr>
        <w:tblPrEx/>
        <w:trPr>
          <w:cantSplit w:val="false"/>
          <w:tblHeader w:val="false"/>
          <w:jc w:val="left"/>
        </w:trPr>
        <w:tc>
          <w:tcPr>
            <w:tcW w:w="4788" w:type="dxa"/>
            <w:tcBorders>
              <w:top w:val="single" w:sz="4" w:space="0" w:color="auto"/>
              <w:left w:val="single" w:sz="4" w:space="0" w:color="auto"/>
              <w:bottom w:val="single" w:sz="4" w:space="0" w:color="auto"/>
              <w:right w:val="single" w:sz="4" w:space="0" w:color="auto"/>
            </w:tcBorders>
          </w:tcPr>
          <w:p>
            <w:pPr>
              <w:rPr/>
            </w:pPr>
          </w:p>
        </w:tc>
        <w:tc>
          <w:tcPr>
            <w:tcW w:w="4788" w:type="dxa"/>
            <w:tcBorders>
              <w:top w:val="single" w:sz="4" w:space="0" w:color="auto"/>
              <w:left w:val="single" w:sz="4" w:space="0" w:color="auto"/>
              <w:bottom w:val="single" w:sz="4" w:space="0" w:color="auto"/>
              <w:right w:val="single" w:sz="4" w:space="0" w:color="auto"/>
            </w:tcBorders>
          </w:tcPr>
          <w:p>
            <w:pPr>
              <w:rPr/>
            </w:pPr>
            <w:r>
              <w:rPr>
                <w:rFonts w:hint="default"/>
                <w:lang w:val="en-US"/>
              </w:rPr>
              <w:t>4.</w:t>
            </w:r>
            <w:r>
              <w:rPr>
                <w:rFonts w:hint="default"/>
                <w:lang w:val="en-US"/>
              </w:rPr>
              <w:t xml:space="preserve"> </w:t>
            </w:r>
            <w:r>
              <w:rPr>
                <w:rFonts w:hint="default"/>
                <w:lang w:val="en-US"/>
              </w:rPr>
              <w:t>Jika</w:t>
            </w:r>
            <w:r>
              <w:rPr>
                <w:rFonts w:hint="default"/>
                <w:lang w:val="en-US"/>
              </w:rPr>
              <w:t xml:space="preserve"> </w:t>
            </w:r>
            <w:r>
              <w:rPr>
                <w:rFonts w:hint="default"/>
                <w:lang w:val="en-US"/>
              </w:rPr>
              <w:t>data</w:t>
            </w:r>
            <w:r>
              <w:rPr>
                <w:rFonts w:hint="default"/>
                <w:lang w:val="en-US"/>
              </w:rPr>
              <w:t xml:space="preserve"> </w:t>
            </w:r>
            <w:r>
              <w:rPr>
                <w:rFonts w:hint="default"/>
                <w:lang w:val="en-US"/>
              </w:rPr>
              <w:t>login</w:t>
            </w:r>
            <w:r>
              <w:rPr>
                <w:rFonts w:hint="default"/>
                <w:lang w:val="en-US"/>
              </w:rPr>
              <w:t xml:space="preserve"> </w:t>
            </w:r>
            <w:r>
              <w:rPr>
                <w:rFonts w:hint="default"/>
                <w:lang w:val="en-US"/>
              </w:rPr>
              <w:t>valid,</w:t>
            </w:r>
            <w:r>
              <w:rPr>
                <w:rFonts w:hint="default"/>
                <w:lang w:val="en-US"/>
              </w:rPr>
              <w:t xml:space="preserve"> </w:t>
            </w:r>
            <w:r>
              <w:rPr>
                <w:rFonts w:hint="default"/>
                <w:lang w:val="en-US"/>
              </w:rPr>
              <w:t>maka</w:t>
            </w:r>
            <w:r>
              <w:rPr>
                <w:rFonts w:hint="default"/>
                <w:lang w:val="en-US"/>
              </w:rPr>
              <w:t xml:space="preserve"> </w:t>
            </w:r>
            <w:r>
              <w:rPr>
                <w:rFonts w:hint="default"/>
                <w:lang w:val="en-US"/>
              </w:rPr>
              <w:t>Mahasiswa</w:t>
            </w:r>
            <w:r>
              <w:rPr>
                <w:rFonts w:hint="default"/>
                <w:lang w:val="en-US"/>
              </w:rPr>
              <w:t xml:space="preserve"> </w:t>
            </w:r>
            <w:r>
              <w:rPr>
                <w:rFonts w:hint="default"/>
                <w:lang w:val="en-US"/>
              </w:rPr>
              <w:t>berha</w:t>
            </w:r>
            <w:r>
              <w:rPr>
                <w:rFonts w:hint="default"/>
                <w:lang w:val="en-US"/>
              </w:rPr>
              <w:t>sil</w:t>
            </w:r>
            <w:r>
              <w:rPr>
                <w:rFonts w:hint="default"/>
                <w:lang w:val="en-US"/>
              </w:rPr>
              <w:t xml:space="preserve"> </w:t>
            </w:r>
            <w:r>
              <w:rPr>
                <w:rFonts w:hint="default"/>
                <w:lang w:val="en-US"/>
              </w:rPr>
              <w:t>login</w:t>
            </w:r>
            <w:r>
              <w:rPr>
                <w:rFonts w:hint="default"/>
                <w:lang w:val="en-US"/>
              </w:rPr>
              <w:t xml:space="preserve"> </w:t>
            </w:r>
            <w:r>
              <w:rPr>
                <w:rFonts w:hint="default"/>
                <w:lang w:val="en-US"/>
              </w:rPr>
              <w:t>dan</w:t>
            </w:r>
            <w:r>
              <w:rPr>
                <w:rFonts w:hint="default"/>
                <w:lang w:val="en-US"/>
              </w:rPr>
              <w:t xml:space="preserve"> </w:t>
            </w:r>
            <w:r>
              <w:rPr>
                <w:rFonts w:hint="default"/>
                <w:lang w:val="en-US"/>
              </w:rPr>
              <w:t>akan</w:t>
            </w:r>
            <w:r>
              <w:rPr>
                <w:rFonts w:hint="default"/>
                <w:lang w:val="en-US"/>
              </w:rPr>
              <w:t xml:space="preserve"> </w:t>
            </w:r>
            <w:r>
              <w:rPr>
                <w:rFonts w:hint="default"/>
                <w:lang w:val="en-US"/>
              </w:rPr>
              <w:t>masuk</w:t>
            </w:r>
            <w:r>
              <w:rPr>
                <w:rFonts w:hint="default"/>
                <w:lang w:val="en-US"/>
              </w:rPr>
              <w:t xml:space="preserve"> </w:t>
            </w:r>
            <w:r>
              <w:rPr>
                <w:rFonts w:hint="default"/>
                <w:lang w:val="en-US"/>
              </w:rPr>
              <w:t>ke</w:t>
            </w:r>
            <w:r>
              <w:rPr>
                <w:rFonts w:hint="default"/>
                <w:lang w:val="en-US"/>
              </w:rPr>
              <w:t xml:space="preserve"> </w:t>
            </w:r>
            <w:r>
              <w:rPr>
                <w:rFonts w:hint="default"/>
                <w:lang w:val="en-US"/>
              </w:rPr>
              <w:t>hal</w:t>
            </w:r>
            <w:r>
              <w:rPr>
                <w:rFonts w:hint="default"/>
                <w:lang w:val="en-US"/>
              </w:rPr>
              <w:t>aman</w:t>
            </w:r>
            <w:r>
              <w:rPr>
                <w:rFonts w:hint="default"/>
                <w:lang w:val="en-US"/>
              </w:rPr>
              <w:t xml:space="preserve"> </w:t>
            </w:r>
            <w:r>
              <w:rPr>
                <w:rFonts w:hint="default"/>
                <w:lang w:val="en-US"/>
              </w:rPr>
              <w:t>utama.</w:t>
            </w:r>
          </w:p>
        </w:tc>
      </w:tr>
      <w:tr>
        <w:tblPrEx/>
        <w:trPr>
          <w:cantSplit w:val="false"/>
          <w:tblHeader w:val="false"/>
          <w:jc w:val="left"/>
        </w:trPr>
        <w:tc>
          <w:tcPr>
            <w:tcW w:w="4788" w:type="dxa"/>
            <w:tcBorders>
              <w:top w:val="single" w:sz="4" w:space="0" w:color="auto"/>
              <w:left w:val="single" w:sz="4" w:space="0" w:color="auto"/>
              <w:bottom w:val="single" w:sz="4" w:space="0" w:color="auto"/>
              <w:right w:val="single" w:sz="4" w:space="0" w:color="auto"/>
            </w:tcBorders>
          </w:tcPr>
          <w:p>
            <w:pPr>
              <w:rPr/>
            </w:pPr>
            <w:r>
              <w:rPr>
                <w:rFonts w:hint="default"/>
                <w:lang w:val="en-US"/>
              </w:rPr>
              <w:t>5</w:t>
            </w:r>
            <w:r>
              <w:rPr>
                <w:rFonts w:hint="default"/>
                <w:lang w:val="en-US"/>
              </w:rPr>
              <w:t>.</w:t>
            </w:r>
            <w:r>
              <w:rPr>
                <w:rFonts w:hint="default"/>
                <w:lang w:val="en-US"/>
              </w:rPr>
              <w:t xml:space="preserve"> </w:t>
            </w:r>
            <w:r>
              <w:rPr>
                <w:rFonts w:hint="default"/>
                <w:lang w:val="en-US"/>
              </w:rPr>
              <w:t>Mahasiswa</w:t>
            </w:r>
            <w:r>
              <w:rPr>
                <w:rFonts w:hint="default"/>
                <w:lang w:val="en-US"/>
              </w:rPr>
              <w:t xml:space="preserve"> </w:t>
            </w:r>
            <w:r>
              <w:rPr>
                <w:rFonts w:hint="default"/>
                <w:lang w:val="en-US"/>
              </w:rPr>
              <w:t>memilih</w:t>
            </w:r>
            <w:r>
              <w:rPr>
                <w:rFonts w:hint="default"/>
                <w:lang w:val="en-US"/>
              </w:rPr>
              <w:t xml:space="preserve"> </w:t>
            </w:r>
            <w:r>
              <w:rPr>
                <w:rFonts w:hint="default"/>
                <w:lang w:val="en-US"/>
              </w:rPr>
              <w:t>menu</w:t>
            </w:r>
            <w:r>
              <w:rPr>
                <w:rFonts w:hint="default"/>
                <w:lang w:val="en-US"/>
              </w:rPr>
              <w:t xml:space="preserve"> </w:t>
            </w:r>
            <w:r>
              <w:rPr>
                <w:rFonts w:hint="default"/>
                <w:lang w:val="en-US"/>
              </w:rPr>
              <w:t>cari data karya ilmiah</w:t>
            </w:r>
          </w:p>
        </w:tc>
        <w:tc>
          <w:tcPr>
            <w:tcW w:w="4788" w:type="dxa"/>
            <w:tcBorders>
              <w:top w:val="single" w:sz="4" w:space="0" w:color="auto"/>
              <w:left w:val="single" w:sz="4" w:space="0" w:color="auto"/>
              <w:bottom w:val="single" w:sz="4" w:space="0" w:color="auto"/>
              <w:right w:val="single" w:sz="4" w:space="0" w:color="auto"/>
            </w:tcBorders>
          </w:tcPr>
          <w:p>
            <w:pPr>
              <w:ind w:left="720" w:firstLine="0"/>
              <w:rPr/>
            </w:pPr>
          </w:p>
        </w:tc>
      </w:tr>
      <w:tr>
        <w:tblPrEx/>
        <w:trPr>
          <w:cantSplit w:val="false"/>
          <w:tblHeader w:val="false"/>
          <w:jc w:val="left"/>
        </w:trPr>
        <w:tc>
          <w:tcPr>
            <w:tcW w:w="4788" w:type="dxa"/>
            <w:tcBorders>
              <w:top w:val="single" w:sz="4" w:space="0" w:color="auto"/>
              <w:left w:val="single" w:sz="4" w:space="0" w:color="auto"/>
              <w:bottom w:val="single" w:sz="4" w:space="0" w:color="auto"/>
              <w:right w:val="single" w:sz="4" w:space="0" w:color="auto"/>
            </w:tcBorders>
          </w:tcPr>
          <w:p>
            <w:pPr>
              <w:ind w:left="720" w:firstLine="0"/>
              <w:rPr/>
            </w:pPr>
          </w:p>
        </w:tc>
        <w:tc>
          <w:tcPr>
            <w:tcW w:w="4788" w:type="dxa"/>
            <w:tcBorders>
              <w:top w:val="single" w:sz="4" w:space="0" w:color="auto"/>
              <w:left w:val="single" w:sz="4" w:space="0" w:color="auto"/>
              <w:bottom w:val="single" w:sz="4" w:space="0" w:color="auto"/>
              <w:right w:val="single" w:sz="4" w:space="0" w:color="auto"/>
            </w:tcBorders>
          </w:tcPr>
          <w:p>
            <w:pPr>
              <w:rPr/>
            </w:pPr>
            <w:r>
              <w:rPr>
                <w:rFonts w:hint="default"/>
                <w:lang w:val="en-US"/>
              </w:rPr>
              <w:t>6.</w:t>
            </w:r>
            <w:r>
              <w:rPr>
                <w:rFonts w:hint="default"/>
                <w:lang w:val="en-US"/>
              </w:rPr>
              <w:t xml:space="preserve"> </w:t>
            </w:r>
            <w:r>
              <w:rPr>
                <w:rFonts w:hint="default"/>
                <w:lang w:val="en-US"/>
              </w:rPr>
              <w:t>Sistem</w:t>
            </w:r>
            <w:r>
              <w:rPr>
                <w:rFonts w:hint="default"/>
                <w:lang w:val="en-US"/>
              </w:rPr>
              <w:t xml:space="preserve"> </w:t>
            </w:r>
            <w:r>
              <w:rPr>
                <w:rFonts w:hint="default"/>
                <w:lang w:val="en-US"/>
              </w:rPr>
              <w:t>menampilkan</w:t>
            </w:r>
            <w:r>
              <w:rPr>
                <w:rFonts w:hint="default"/>
                <w:lang w:val="en-US"/>
              </w:rPr>
              <w:t xml:space="preserve"> form filter</w:t>
            </w:r>
          </w:p>
        </w:tc>
      </w:tr>
      <w:tr>
        <w:tblPrEx/>
        <w:trPr>
          <w:cantSplit w:val="false"/>
          <w:tblHeader w:val="false"/>
          <w:jc w:val="left"/>
        </w:trPr>
        <w:tc>
          <w:tcPr>
            <w:tcW w:w="4788" w:type="dxa"/>
            <w:tcBorders>
              <w:top w:val="single" w:sz="4" w:space="0" w:color="auto"/>
              <w:left w:val="single" w:sz="4" w:space="0" w:color="auto"/>
              <w:bottom w:val="single" w:sz="4" w:space="0" w:color="auto"/>
              <w:right w:val="single" w:sz="4" w:space="0" w:color="auto"/>
            </w:tcBorders>
          </w:tcPr>
          <w:p>
            <w:pPr>
              <w:rPr/>
            </w:pPr>
            <w:r>
              <w:rPr>
                <w:lang w:val="en-US"/>
              </w:rPr>
              <w:t>7. Mahasiswa inp</w:t>
            </w:r>
            <w:r>
              <w:rPr>
                <w:lang w:val="en-US"/>
              </w:rPr>
              <w:t>ut data filt</w:t>
            </w:r>
            <w:r>
              <w:rPr>
                <w:lang w:val="en-US"/>
              </w:rPr>
              <w:t>er</w:t>
            </w:r>
          </w:p>
        </w:tc>
        <w:tc>
          <w:tcPr>
            <w:tcW w:w="4788" w:type="dxa"/>
            <w:tcBorders>
              <w:top w:val="single" w:sz="4" w:space="0" w:color="auto"/>
              <w:left w:val="single" w:sz="4" w:space="0" w:color="auto"/>
              <w:bottom w:val="single" w:sz="4" w:space="0" w:color="auto"/>
              <w:right w:val="single" w:sz="4" w:space="0" w:color="auto"/>
            </w:tcBorders>
          </w:tcPr>
          <w:p>
            <w:pPr>
              <w:rPr>
                <w:rFonts w:hint="default"/>
                <w:lang w:val="en-US"/>
              </w:rPr>
            </w:pPr>
          </w:p>
        </w:tc>
      </w:tr>
      <w:tr>
        <w:tblPrEx/>
        <w:trPr>
          <w:cantSplit w:val="false"/>
          <w:tblHeader w:val="false"/>
          <w:jc w:val="left"/>
        </w:trPr>
        <w:tc>
          <w:tcPr>
            <w:tcW w:w="4788" w:type="dxa"/>
            <w:tcBorders>
              <w:top w:val="single" w:sz="4" w:space="0" w:color="auto"/>
              <w:left w:val="single" w:sz="4" w:space="0" w:color="auto"/>
              <w:bottom w:val="single" w:sz="4" w:space="0" w:color="auto"/>
              <w:right w:val="single" w:sz="4" w:space="0" w:color="auto"/>
            </w:tcBorders>
          </w:tcPr>
          <w:p>
            <w:pPr>
              <w:rPr>
                <w:lang w:val="en-US"/>
              </w:rPr>
            </w:pPr>
          </w:p>
        </w:tc>
        <w:tc>
          <w:tcPr>
            <w:tcW w:w="4788" w:type="dxa"/>
            <w:tcBorders>
              <w:top w:val="single" w:sz="4" w:space="0" w:color="auto"/>
              <w:left w:val="single" w:sz="4" w:space="0" w:color="auto"/>
              <w:bottom w:val="single" w:sz="4" w:space="0" w:color="auto"/>
              <w:right w:val="single" w:sz="4" w:space="0" w:color="auto"/>
            </w:tcBorders>
          </w:tcPr>
          <w:p>
            <w:pPr>
              <w:rPr>
                <w:rFonts w:hint="default"/>
                <w:lang w:val="en-US"/>
              </w:rPr>
            </w:pPr>
            <w:r>
              <w:rPr>
                <w:rFonts w:hint="default"/>
                <w:lang w:val="en-US"/>
              </w:rPr>
              <w:t>8. Menampilkan data karya ilmiah hasil filter</w:t>
            </w:r>
          </w:p>
        </w:tc>
      </w:tr>
      <w:tr>
        <w:tblPrEx/>
        <w:trPr>
          <w:cantSplit w:val="false"/>
          <w:tblHeader w:val="false"/>
          <w:jc w:val="left"/>
        </w:trPr>
        <w:tc>
          <w:tcPr>
            <w:tcW w:w="4788" w:type="dxa"/>
            <w:tcBorders>
              <w:top w:val="single" w:sz="4" w:space="0" w:color="auto"/>
              <w:left w:val="single" w:sz="4" w:space="0" w:color="auto"/>
              <w:bottom w:val="single" w:sz="4" w:space="0" w:color="auto"/>
              <w:right w:val="single" w:sz="4" w:space="0" w:color="auto"/>
            </w:tcBorders>
          </w:tcPr>
          <w:p>
            <w:pPr>
              <w:rPr>
                <w:lang w:val="en-US"/>
              </w:rPr>
            </w:pPr>
            <w:r>
              <w:rPr>
                <w:lang w:val="en-US"/>
              </w:rPr>
              <w:t>9. Memilih</w:t>
            </w:r>
            <w:r>
              <w:rPr>
                <w:lang w:val="en-US"/>
              </w:rPr>
              <w:t xml:space="preserve"> menampilkan histori/</w:t>
            </w:r>
            <w:r>
              <w:rPr>
                <w:lang w:val="en-US"/>
              </w:rPr>
              <w:t>ringkasan karya ilmiah.</w:t>
            </w:r>
          </w:p>
        </w:tc>
        <w:tc>
          <w:tcPr>
            <w:tcW w:w="4788" w:type="dxa"/>
            <w:tcBorders>
              <w:top w:val="single" w:sz="4" w:space="0" w:color="auto"/>
              <w:left w:val="single" w:sz="4" w:space="0" w:color="auto"/>
              <w:bottom w:val="single" w:sz="4" w:space="0" w:color="auto"/>
              <w:right w:val="single" w:sz="4" w:space="0" w:color="auto"/>
            </w:tcBorders>
          </w:tcPr>
          <w:p>
            <w:pPr>
              <w:rPr>
                <w:rFonts w:hint="default"/>
                <w:lang w:val="en-US"/>
              </w:rPr>
            </w:pPr>
          </w:p>
        </w:tc>
      </w:tr>
      <w:tr>
        <w:tblPrEx/>
        <w:trPr>
          <w:cantSplit w:val="false"/>
          <w:tblHeader w:val="false"/>
          <w:jc w:val="left"/>
        </w:trPr>
        <w:tc>
          <w:tcPr>
            <w:tcW w:w="4788" w:type="dxa"/>
            <w:tcBorders>
              <w:top w:val="single" w:sz="4" w:space="0" w:color="auto"/>
              <w:left w:val="single" w:sz="4" w:space="0" w:color="auto"/>
              <w:bottom w:val="single" w:sz="4" w:space="0" w:color="auto"/>
              <w:right w:val="single" w:sz="4" w:space="0" w:color="auto"/>
            </w:tcBorders>
          </w:tcPr>
          <w:p>
            <w:pPr>
              <w:rPr>
                <w:lang w:val="en-US"/>
              </w:rPr>
            </w:pPr>
          </w:p>
        </w:tc>
        <w:tc>
          <w:tcPr>
            <w:tcW w:w="4788" w:type="dxa"/>
            <w:tcBorders>
              <w:top w:val="single" w:sz="4" w:space="0" w:color="auto"/>
              <w:left w:val="single" w:sz="4" w:space="0" w:color="auto"/>
              <w:bottom w:val="single" w:sz="4" w:space="0" w:color="auto"/>
              <w:right w:val="single" w:sz="4" w:space="0" w:color="auto"/>
            </w:tcBorders>
          </w:tcPr>
          <w:p>
            <w:pPr>
              <w:rPr>
                <w:rFonts w:hint="default"/>
                <w:lang w:val="en-US"/>
              </w:rPr>
            </w:pPr>
            <w:r>
              <w:rPr>
                <w:rFonts w:hint="default"/>
                <w:lang w:val="en-US"/>
              </w:rPr>
              <w:t>9. Sistem</w:t>
            </w:r>
            <w:r>
              <w:rPr>
                <w:rFonts w:hint="default"/>
                <w:lang w:val="en-US"/>
              </w:rPr>
              <w:t xml:space="preserve"> menampilkan histori</w:t>
            </w:r>
            <w:r>
              <w:rPr>
                <w:rFonts w:hint="default"/>
                <w:lang w:val="en-US"/>
              </w:rPr>
              <w:t xml:space="preserve">/ringkasan </w:t>
            </w:r>
            <w:r>
              <w:rPr>
                <w:rFonts w:hint="default"/>
                <w:lang w:val="en-US"/>
              </w:rPr>
              <w:t xml:space="preserve">karya </w:t>
            </w:r>
            <w:r>
              <w:rPr>
                <w:rFonts w:hint="default"/>
                <w:lang w:val="en-US"/>
              </w:rPr>
              <w:t>ilmiah.</w:t>
            </w:r>
          </w:p>
        </w:tc>
      </w:tr>
    </w:tbl>
    <w:p>
      <w:pPr>
        <w:pStyle w:val="style0"/>
        <w:rPr>
          <w:b/>
          <w:bCs/>
        </w:rPr>
      </w:pPr>
    </w:p>
    <w:p>
      <w:pPr>
        <w:pStyle w:val="style0"/>
        <w:rPr/>
      </w:pPr>
    </w:p>
    <w:p>
      <w:pPr>
        <w:pStyle w:val="style0"/>
        <w:rPr>
          <w:b/>
          <w:bCs/>
          <w:lang w:val="en-US"/>
        </w:rPr>
      </w:pPr>
      <w:r>
        <w:rPr>
          <w:b/>
          <w:bCs/>
          <w:lang w:val="en-US"/>
        </w:rPr>
        <w:t>3.5.7 Skenario usecase mencetak laporan</w:t>
      </w:r>
    </w:p>
    <w:tbl>
      <w:tblPr>
        <w:jc w:val="left"/>
      </w:tblPr>
      <w:tblGrid>
        <w:gridCol w:w="4788"/>
        <w:gridCol w:w="4788"/>
      </w:tblGrid>
      <w:tr>
        <w:trPr>
          <w:cantSplit w:val="false"/>
          <w:tblHeader w:val="false"/>
          <w:jc w:val="left"/>
        </w:trPr>
        <w:tc>
          <w:tcPr>
            <w:tcW w:w="4788" w:type="dxa"/>
            <w:tcBorders>
              <w:top w:val="single" w:sz="4" w:space="0" w:color="auto"/>
              <w:left w:val="single" w:sz="4" w:space="0" w:color="auto"/>
              <w:bottom w:val="single" w:sz="4" w:space="0" w:color="auto"/>
              <w:right w:val="single" w:sz="4" w:space="0" w:color="auto"/>
            </w:tcBorders>
          </w:tcPr>
          <w:p>
            <w:pPr>
              <w:rPr/>
            </w:pPr>
            <w:r>
              <w:rPr>
                <w:rFonts w:hint="default"/>
              </w:rPr>
              <w:t>Aksi</w:t>
            </w:r>
            <w:r>
              <w:rPr>
                <w:rFonts w:hint="default"/>
              </w:rPr>
              <w:t xml:space="preserve"> </w:t>
            </w:r>
            <w:r>
              <w:rPr>
                <w:rFonts w:hint="default"/>
              </w:rPr>
              <w:t>aktor</w:t>
            </w:r>
          </w:p>
        </w:tc>
        <w:tc>
          <w:tcPr>
            <w:tcW w:w="4788" w:type="dxa"/>
            <w:tcBorders>
              <w:top w:val="single" w:sz="4" w:space="0" w:color="auto"/>
              <w:left w:val="single" w:sz="4" w:space="0" w:color="auto"/>
              <w:bottom w:val="single" w:sz="4" w:space="0" w:color="auto"/>
              <w:right w:val="single" w:sz="4" w:space="0" w:color="auto"/>
            </w:tcBorders>
          </w:tcPr>
          <w:p>
            <w:pPr>
              <w:rPr/>
            </w:pPr>
            <w:r>
              <w:rPr>
                <w:rFonts w:hint="default"/>
              </w:rPr>
              <w:t>Reaksi</w:t>
            </w:r>
            <w:r>
              <w:rPr>
                <w:rFonts w:hint="default"/>
              </w:rPr>
              <w:t xml:space="preserve"> </w:t>
            </w:r>
            <w:r>
              <w:rPr>
                <w:rFonts w:hint="default"/>
              </w:rPr>
              <w:t>sistem</w:t>
            </w:r>
          </w:p>
        </w:tc>
      </w:tr>
      <w:tr>
        <w:tblPrEx/>
        <w:trPr>
          <w:cantSplit w:val="false"/>
          <w:tblHeader w:val="false"/>
          <w:jc w:val="left"/>
        </w:trPr>
        <w:tc>
          <w:tcPr>
            <w:tcW w:w="4788" w:type="dxa"/>
            <w:tcBorders>
              <w:top w:val="single" w:sz="4" w:space="0" w:color="auto"/>
              <w:left w:val="single" w:sz="4" w:space="0" w:color="auto"/>
              <w:bottom w:val="single" w:sz="4" w:space="0" w:color="auto"/>
              <w:right w:val="single" w:sz="4" w:space="0" w:color="auto"/>
            </w:tcBorders>
          </w:tcPr>
          <w:p>
            <w:pPr>
              <w:rPr/>
            </w:pPr>
            <w:r>
              <w:rPr>
                <w:rFonts w:hint="default"/>
                <w:lang w:val="en-US"/>
              </w:rPr>
              <w:t>1.</w:t>
            </w:r>
            <w:r>
              <w:rPr>
                <w:rFonts w:hint="default"/>
                <w:lang w:val="en-US"/>
              </w:rPr>
              <w:t xml:space="preserve"> </w:t>
            </w:r>
            <w:r>
              <w:rPr>
                <w:rFonts w:hint="default"/>
                <w:lang w:val="en-US"/>
              </w:rPr>
              <w:t xml:space="preserve">Program </w:t>
            </w:r>
            <w:r>
              <w:rPr>
                <w:rFonts w:hint="default"/>
                <w:lang w:val="en-US"/>
              </w:rPr>
              <w:t>studi melakukan</w:t>
            </w:r>
            <w:r>
              <w:rPr>
                <w:rFonts w:hint="default"/>
                <w:lang w:val="en-US"/>
              </w:rPr>
              <w:t xml:space="preserve"> </w:t>
            </w:r>
            <w:r>
              <w:rPr>
                <w:rFonts w:hint="default"/>
                <w:lang w:val="en-US"/>
              </w:rPr>
              <w:t>login</w:t>
            </w:r>
          </w:p>
        </w:tc>
        <w:tc>
          <w:tcPr>
            <w:tcW w:w="4788" w:type="dxa"/>
            <w:tcBorders>
              <w:top w:val="single" w:sz="4" w:space="0" w:color="auto"/>
              <w:left w:val="single" w:sz="4" w:space="0" w:color="auto"/>
              <w:bottom w:val="single" w:sz="4" w:space="0" w:color="auto"/>
              <w:right w:val="single" w:sz="4" w:space="0" w:color="auto"/>
            </w:tcBorders>
          </w:tcPr>
          <w:p>
            <w:pPr>
              <w:rPr/>
            </w:pPr>
          </w:p>
        </w:tc>
      </w:tr>
      <w:tr>
        <w:tblPrEx/>
        <w:trPr>
          <w:cantSplit w:val="false"/>
          <w:tblHeader w:val="false"/>
          <w:jc w:val="left"/>
        </w:trPr>
        <w:tc>
          <w:tcPr>
            <w:tcW w:w="4788" w:type="dxa"/>
            <w:tcBorders>
              <w:top w:val="single" w:sz="4" w:space="0" w:color="auto"/>
              <w:left w:val="single" w:sz="4" w:space="0" w:color="auto"/>
              <w:bottom w:val="single" w:sz="4" w:space="0" w:color="auto"/>
              <w:right w:val="single" w:sz="4" w:space="0" w:color="auto"/>
            </w:tcBorders>
          </w:tcPr>
          <w:p>
            <w:pPr>
              <w:rPr/>
            </w:pPr>
          </w:p>
        </w:tc>
        <w:tc>
          <w:tcPr>
            <w:tcW w:w="4788" w:type="dxa"/>
            <w:tcBorders>
              <w:top w:val="single" w:sz="4" w:space="0" w:color="auto"/>
              <w:left w:val="single" w:sz="4" w:space="0" w:color="auto"/>
              <w:bottom w:val="single" w:sz="4" w:space="0" w:color="auto"/>
              <w:right w:val="single" w:sz="4" w:space="0" w:color="auto"/>
            </w:tcBorders>
          </w:tcPr>
          <w:p>
            <w:pPr>
              <w:rPr/>
            </w:pPr>
            <w:r>
              <w:rPr>
                <w:rFonts w:hint="default"/>
                <w:lang w:val="en-US"/>
              </w:rPr>
              <w:t>2.</w:t>
            </w:r>
            <w:r>
              <w:rPr>
                <w:rFonts w:hint="default"/>
                <w:lang w:val="en-US"/>
              </w:rPr>
              <w:t xml:space="preserve"> </w:t>
            </w:r>
            <w:r>
              <w:rPr>
                <w:rFonts w:hint="default"/>
                <w:lang w:val="en-US"/>
              </w:rPr>
              <w:t>system</w:t>
            </w:r>
            <w:r>
              <w:rPr>
                <w:rFonts w:hint="default"/>
                <w:lang w:val="en-US"/>
              </w:rPr>
              <w:t xml:space="preserve"> </w:t>
            </w:r>
            <w:r>
              <w:rPr>
                <w:rFonts w:hint="default"/>
                <w:lang w:val="en-US"/>
              </w:rPr>
              <w:t>memeriksa</w:t>
            </w:r>
            <w:r>
              <w:rPr>
                <w:rFonts w:hint="default"/>
                <w:lang w:val="en-US"/>
              </w:rPr>
              <w:t xml:space="preserve"> </w:t>
            </w:r>
            <w:r>
              <w:rPr>
                <w:rFonts w:hint="default"/>
                <w:lang w:val="en-US"/>
              </w:rPr>
              <w:t>validasi</w:t>
            </w:r>
            <w:r>
              <w:rPr>
                <w:rFonts w:hint="default"/>
                <w:lang w:val="en-US"/>
              </w:rPr>
              <w:t xml:space="preserve"> </w:t>
            </w:r>
            <w:r>
              <w:rPr>
                <w:rFonts w:hint="default"/>
                <w:lang w:val="en-US"/>
              </w:rPr>
              <w:t>data</w:t>
            </w:r>
            <w:r>
              <w:rPr>
                <w:rFonts w:hint="default"/>
                <w:lang w:val="en-US"/>
              </w:rPr>
              <w:t xml:space="preserve"> </w:t>
            </w:r>
            <w:r>
              <w:rPr>
                <w:rFonts w:hint="default"/>
                <w:lang w:val="en-US"/>
              </w:rPr>
              <w:t>lo</w:t>
            </w:r>
            <w:r>
              <w:rPr>
                <w:rFonts w:hint="default"/>
                <w:lang w:val="en-US"/>
              </w:rPr>
              <w:t>gin</w:t>
            </w:r>
          </w:p>
        </w:tc>
      </w:tr>
      <w:tr>
        <w:tblPrEx/>
        <w:trPr>
          <w:cantSplit w:val="false"/>
          <w:tblHeader w:val="false"/>
          <w:jc w:val="left"/>
        </w:trPr>
        <w:tc>
          <w:tcPr>
            <w:tcW w:w="4788" w:type="dxa"/>
            <w:tcBorders>
              <w:top w:val="single" w:sz="4" w:space="0" w:color="auto"/>
              <w:left w:val="single" w:sz="4" w:space="0" w:color="auto"/>
              <w:bottom w:val="single" w:sz="4" w:space="0" w:color="auto"/>
              <w:right w:val="single" w:sz="4" w:space="0" w:color="auto"/>
            </w:tcBorders>
          </w:tcPr>
          <w:p>
            <w:pPr>
              <w:rPr/>
            </w:pPr>
          </w:p>
        </w:tc>
        <w:tc>
          <w:tcPr>
            <w:tcW w:w="4788" w:type="dxa"/>
            <w:tcBorders>
              <w:top w:val="single" w:sz="4" w:space="0" w:color="auto"/>
              <w:left w:val="single" w:sz="4" w:space="0" w:color="auto"/>
              <w:bottom w:val="single" w:sz="4" w:space="0" w:color="auto"/>
              <w:right w:val="single" w:sz="4" w:space="0" w:color="auto"/>
            </w:tcBorders>
          </w:tcPr>
          <w:p>
            <w:pPr>
              <w:rPr/>
            </w:pPr>
            <w:r>
              <w:rPr>
                <w:rFonts w:hint="default"/>
                <w:lang w:val="en-US"/>
              </w:rPr>
              <w:t>3.</w:t>
            </w:r>
            <w:r>
              <w:rPr>
                <w:rFonts w:hint="default"/>
                <w:lang w:val="en-US"/>
              </w:rPr>
              <w:t xml:space="preserve"> </w:t>
            </w:r>
            <w:r>
              <w:rPr>
                <w:rFonts w:hint="default"/>
                <w:lang w:val="en-US"/>
              </w:rPr>
              <w:t>Jika</w:t>
            </w:r>
            <w:r>
              <w:rPr>
                <w:rFonts w:hint="default"/>
                <w:lang w:val="en-US"/>
              </w:rPr>
              <w:t xml:space="preserve"> </w:t>
            </w:r>
            <w:r>
              <w:rPr>
                <w:rFonts w:hint="default"/>
                <w:lang w:val="en-US"/>
              </w:rPr>
              <w:t>data</w:t>
            </w:r>
            <w:r>
              <w:rPr>
                <w:rFonts w:hint="default"/>
                <w:lang w:val="en-US"/>
              </w:rPr>
              <w:t xml:space="preserve"> </w:t>
            </w:r>
            <w:r>
              <w:rPr>
                <w:rFonts w:hint="default"/>
                <w:lang w:val="en-US"/>
              </w:rPr>
              <w:t>login</w:t>
            </w:r>
            <w:r>
              <w:rPr>
                <w:rFonts w:hint="default"/>
                <w:lang w:val="en-US"/>
              </w:rPr>
              <w:t xml:space="preserve"> </w:t>
            </w:r>
            <w:r>
              <w:rPr>
                <w:rFonts w:hint="default"/>
                <w:lang w:val="en-US"/>
              </w:rPr>
              <w:t>tidak</w:t>
            </w:r>
            <w:r>
              <w:rPr>
                <w:rFonts w:hint="default"/>
                <w:lang w:val="en-US"/>
              </w:rPr>
              <w:t xml:space="preserve"> </w:t>
            </w:r>
            <w:r>
              <w:rPr>
                <w:rFonts w:hint="default"/>
                <w:lang w:val="en-US"/>
              </w:rPr>
              <w:t>valid,</w:t>
            </w:r>
            <w:r>
              <w:rPr>
                <w:rFonts w:hint="default"/>
                <w:lang w:val="en-US"/>
              </w:rPr>
              <w:t xml:space="preserve"> </w:t>
            </w:r>
            <w:r>
              <w:rPr>
                <w:rFonts w:hint="default"/>
                <w:lang w:val="en-US"/>
              </w:rPr>
              <w:t>maka</w:t>
            </w:r>
            <w:r>
              <w:rPr>
                <w:rFonts w:hint="default"/>
                <w:lang w:val="en-US"/>
              </w:rPr>
              <w:t xml:space="preserve"> </w:t>
            </w:r>
            <w:r>
              <w:rPr>
                <w:rFonts w:hint="default"/>
                <w:lang w:val="en-US"/>
              </w:rPr>
              <w:t>program</w:t>
            </w:r>
            <w:r>
              <w:rPr>
                <w:rFonts w:hint="default"/>
                <w:lang w:val="en-US"/>
              </w:rPr>
              <w:t xml:space="preserve"> </w:t>
            </w:r>
            <w:r>
              <w:rPr>
                <w:rFonts w:hint="default"/>
                <w:lang w:val="en-US"/>
              </w:rPr>
              <w:t>studi</w:t>
            </w:r>
            <w:r>
              <w:rPr>
                <w:rFonts w:hint="default"/>
                <w:lang w:val="en-US"/>
              </w:rPr>
              <w:t xml:space="preserve"> </w:t>
            </w:r>
            <w:r>
              <w:rPr>
                <w:rFonts w:hint="default"/>
                <w:lang w:val="en-US"/>
              </w:rPr>
              <w:t>gagal</w:t>
            </w:r>
            <w:r>
              <w:rPr>
                <w:rFonts w:hint="default"/>
                <w:lang w:val="en-US"/>
              </w:rPr>
              <w:t xml:space="preserve"> </w:t>
            </w:r>
            <w:r>
              <w:rPr>
                <w:rFonts w:hint="default"/>
                <w:lang w:val="en-US"/>
              </w:rPr>
              <w:t>login,</w:t>
            </w:r>
            <w:r>
              <w:rPr>
                <w:rFonts w:hint="default"/>
                <w:lang w:val="en-US"/>
              </w:rPr>
              <w:t xml:space="preserve"> </w:t>
            </w:r>
            <w:r>
              <w:rPr>
                <w:rFonts w:hint="default"/>
                <w:lang w:val="en-US"/>
              </w:rPr>
              <w:t>dan</w:t>
            </w:r>
            <w:r>
              <w:rPr>
                <w:rFonts w:hint="default"/>
                <w:lang w:val="en-US"/>
              </w:rPr>
              <w:t xml:space="preserve"> </w:t>
            </w:r>
            <w:r>
              <w:rPr>
                <w:rFonts w:hint="default"/>
                <w:lang w:val="en-US"/>
              </w:rPr>
              <w:t>tidak</w:t>
            </w:r>
            <w:r>
              <w:rPr>
                <w:rFonts w:hint="default"/>
                <w:lang w:val="en-US"/>
              </w:rPr>
              <w:t xml:space="preserve"> </w:t>
            </w:r>
            <w:r>
              <w:rPr>
                <w:rFonts w:hint="default"/>
                <w:lang w:val="en-US"/>
              </w:rPr>
              <w:t>bisa</w:t>
            </w:r>
            <w:r>
              <w:rPr>
                <w:rFonts w:hint="default"/>
                <w:lang w:val="en-US"/>
              </w:rPr>
              <w:t xml:space="preserve"> </w:t>
            </w:r>
            <w:r>
              <w:rPr>
                <w:rFonts w:hint="default"/>
                <w:lang w:val="en-US"/>
              </w:rPr>
              <w:t>masuk</w:t>
            </w:r>
            <w:r>
              <w:rPr>
                <w:rFonts w:hint="default"/>
                <w:lang w:val="en-US"/>
              </w:rPr>
              <w:t xml:space="preserve"> </w:t>
            </w:r>
            <w:r>
              <w:rPr>
                <w:rFonts w:hint="default"/>
                <w:lang w:val="en-US"/>
              </w:rPr>
              <w:t>ke</w:t>
            </w:r>
            <w:r>
              <w:rPr>
                <w:rFonts w:hint="default"/>
                <w:lang w:val="en-US"/>
              </w:rPr>
              <w:t xml:space="preserve"> </w:t>
            </w:r>
            <w:r>
              <w:rPr>
                <w:rFonts w:hint="default"/>
                <w:lang w:val="en-US"/>
              </w:rPr>
              <w:t>halaman</w:t>
            </w:r>
            <w:r>
              <w:rPr>
                <w:rFonts w:hint="default"/>
                <w:lang w:val="en-US"/>
              </w:rPr>
              <w:t xml:space="preserve"> </w:t>
            </w:r>
            <w:r>
              <w:rPr>
                <w:rFonts w:hint="default"/>
                <w:lang w:val="en-US"/>
              </w:rPr>
              <w:t>utama.</w:t>
            </w:r>
          </w:p>
          <w:p>
            <w:pPr>
              <w:rPr/>
            </w:pPr>
          </w:p>
        </w:tc>
      </w:tr>
      <w:tr>
        <w:tblPrEx/>
        <w:trPr>
          <w:cantSplit w:val="false"/>
          <w:tblHeader w:val="false"/>
          <w:jc w:val="left"/>
        </w:trPr>
        <w:tc>
          <w:tcPr>
            <w:tcW w:w="4788" w:type="dxa"/>
            <w:tcBorders>
              <w:top w:val="single" w:sz="4" w:space="0" w:color="auto"/>
              <w:left w:val="single" w:sz="4" w:space="0" w:color="auto"/>
              <w:bottom w:val="single" w:sz="4" w:space="0" w:color="auto"/>
              <w:right w:val="single" w:sz="4" w:space="0" w:color="auto"/>
            </w:tcBorders>
          </w:tcPr>
          <w:p>
            <w:pPr>
              <w:rPr/>
            </w:pPr>
          </w:p>
        </w:tc>
        <w:tc>
          <w:tcPr>
            <w:tcW w:w="4788" w:type="dxa"/>
            <w:tcBorders>
              <w:top w:val="single" w:sz="4" w:space="0" w:color="auto"/>
              <w:left w:val="single" w:sz="4" w:space="0" w:color="auto"/>
              <w:bottom w:val="single" w:sz="4" w:space="0" w:color="auto"/>
              <w:right w:val="single" w:sz="4" w:space="0" w:color="auto"/>
            </w:tcBorders>
          </w:tcPr>
          <w:p>
            <w:pPr>
              <w:rPr/>
            </w:pPr>
            <w:r>
              <w:rPr>
                <w:rFonts w:hint="default"/>
                <w:lang w:val="en-US"/>
              </w:rPr>
              <w:t>4.</w:t>
            </w:r>
            <w:r>
              <w:rPr>
                <w:rFonts w:hint="default"/>
                <w:lang w:val="en-US"/>
              </w:rPr>
              <w:t xml:space="preserve"> </w:t>
            </w:r>
            <w:r>
              <w:rPr>
                <w:rFonts w:hint="default"/>
                <w:lang w:val="en-US"/>
              </w:rPr>
              <w:t>Jika</w:t>
            </w:r>
            <w:r>
              <w:rPr>
                <w:rFonts w:hint="default"/>
                <w:lang w:val="en-US"/>
              </w:rPr>
              <w:t xml:space="preserve"> </w:t>
            </w:r>
            <w:r>
              <w:rPr>
                <w:rFonts w:hint="default"/>
                <w:lang w:val="en-US"/>
              </w:rPr>
              <w:t>data</w:t>
            </w:r>
            <w:r>
              <w:rPr>
                <w:rFonts w:hint="default"/>
                <w:lang w:val="en-US"/>
              </w:rPr>
              <w:t xml:space="preserve"> </w:t>
            </w:r>
            <w:r>
              <w:rPr>
                <w:rFonts w:hint="default"/>
                <w:lang w:val="en-US"/>
              </w:rPr>
              <w:t>login</w:t>
            </w:r>
            <w:r>
              <w:rPr>
                <w:rFonts w:hint="default"/>
                <w:lang w:val="en-US"/>
              </w:rPr>
              <w:t xml:space="preserve"> </w:t>
            </w:r>
            <w:r>
              <w:rPr>
                <w:rFonts w:hint="default"/>
                <w:lang w:val="en-US"/>
              </w:rPr>
              <w:t>valid,</w:t>
            </w:r>
            <w:r>
              <w:rPr>
                <w:rFonts w:hint="default"/>
                <w:lang w:val="en-US"/>
              </w:rPr>
              <w:t xml:space="preserve"> </w:t>
            </w:r>
            <w:r>
              <w:rPr>
                <w:rFonts w:hint="default"/>
                <w:lang w:val="en-US"/>
              </w:rPr>
              <w:t>maka</w:t>
            </w:r>
            <w:r>
              <w:rPr>
                <w:rFonts w:hint="default"/>
                <w:lang w:val="en-US"/>
              </w:rPr>
              <w:t xml:space="preserve"> </w:t>
            </w:r>
            <w:r>
              <w:rPr>
                <w:rFonts w:hint="default"/>
                <w:lang w:val="en-US"/>
              </w:rPr>
              <w:t>program</w:t>
            </w:r>
            <w:r>
              <w:rPr>
                <w:rFonts w:hint="default"/>
                <w:lang w:val="en-US"/>
              </w:rPr>
              <w:t xml:space="preserve"> </w:t>
            </w:r>
            <w:r>
              <w:rPr>
                <w:rFonts w:hint="default"/>
                <w:lang w:val="en-US"/>
              </w:rPr>
              <w:t>studi</w:t>
            </w:r>
            <w:r>
              <w:rPr>
                <w:rFonts w:hint="default"/>
                <w:lang w:val="en-US"/>
              </w:rPr>
              <w:t xml:space="preserve"> </w:t>
            </w:r>
            <w:r>
              <w:rPr>
                <w:rFonts w:hint="default"/>
                <w:lang w:val="en-US"/>
              </w:rPr>
              <w:t>berha</w:t>
            </w:r>
            <w:r>
              <w:rPr>
                <w:rFonts w:hint="default"/>
                <w:lang w:val="en-US"/>
              </w:rPr>
              <w:t>sil</w:t>
            </w:r>
            <w:r>
              <w:rPr>
                <w:rFonts w:hint="default"/>
                <w:lang w:val="en-US"/>
              </w:rPr>
              <w:t xml:space="preserve"> </w:t>
            </w:r>
            <w:r>
              <w:rPr>
                <w:rFonts w:hint="default"/>
                <w:lang w:val="en-US"/>
              </w:rPr>
              <w:t>login</w:t>
            </w:r>
            <w:r>
              <w:rPr>
                <w:rFonts w:hint="default"/>
                <w:lang w:val="en-US"/>
              </w:rPr>
              <w:t xml:space="preserve"> </w:t>
            </w:r>
            <w:r>
              <w:rPr>
                <w:rFonts w:hint="default"/>
                <w:lang w:val="en-US"/>
              </w:rPr>
              <w:t>dan</w:t>
            </w:r>
            <w:r>
              <w:rPr>
                <w:rFonts w:hint="default"/>
                <w:lang w:val="en-US"/>
              </w:rPr>
              <w:t xml:space="preserve"> </w:t>
            </w:r>
            <w:r>
              <w:rPr>
                <w:rFonts w:hint="default"/>
                <w:lang w:val="en-US"/>
              </w:rPr>
              <w:t>akan</w:t>
            </w:r>
            <w:r>
              <w:rPr>
                <w:rFonts w:hint="default"/>
                <w:lang w:val="en-US"/>
              </w:rPr>
              <w:t xml:space="preserve"> </w:t>
            </w:r>
            <w:r>
              <w:rPr>
                <w:rFonts w:hint="default"/>
                <w:lang w:val="en-US"/>
              </w:rPr>
              <w:t>masuk</w:t>
            </w:r>
            <w:r>
              <w:rPr>
                <w:rFonts w:hint="default"/>
                <w:lang w:val="en-US"/>
              </w:rPr>
              <w:t xml:space="preserve"> </w:t>
            </w:r>
            <w:r>
              <w:rPr>
                <w:rFonts w:hint="default"/>
                <w:lang w:val="en-US"/>
              </w:rPr>
              <w:t>ke</w:t>
            </w:r>
            <w:r>
              <w:rPr>
                <w:rFonts w:hint="default"/>
                <w:lang w:val="en-US"/>
              </w:rPr>
              <w:t xml:space="preserve"> </w:t>
            </w:r>
            <w:r>
              <w:rPr>
                <w:rFonts w:hint="default"/>
                <w:lang w:val="en-US"/>
              </w:rPr>
              <w:t>hal</w:t>
            </w:r>
            <w:r>
              <w:rPr>
                <w:rFonts w:hint="default"/>
                <w:lang w:val="en-US"/>
              </w:rPr>
              <w:t>aman</w:t>
            </w:r>
            <w:r>
              <w:rPr>
                <w:rFonts w:hint="default"/>
                <w:lang w:val="en-US"/>
              </w:rPr>
              <w:t xml:space="preserve"> </w:t>
            </w:r>
            <w:r>
              <w:rPr>
                <w:rFonts w:hint="default"/>
                <w:lang w:val="en-US"/>
              </w:rPr>
              <w:t>utama.</w:t>
            </w:r>
          </w:p>
        </w:tc>
      </w:tr>
      <w:tr>
        <w:tblPrEx/>
        <w:trPr>
          <w:cantSplit w:val="false"/>
          <w:tblHeader w:val="false"/>
          <w:jc w:val="left"/>
        </w:trPr>
        <w:tc>
          <w:tcPr>
            <w:tcW w:w="4788" w:type="dxa"/>
            <w:tcBorders>
              <w:top w:val="single" w:sz="4" w:space="0" w:color="auto"/>
              <w:left w:val="single" w:sz="4" w:space="0" w:color="auto"/>
              <w:bottom w:val="single" w:sz="4" w:space="0" w:color="auto"/>
              <w:right w:val="single" w:sz="4" w:space="0" w:color="auto"/>
            </w:tcBorders>
          </w:tcPr>
          <w:p>
            <w:pPr>
              <w:rPr/>
            </w:pPr>
            <w:r>
              <w:rPr>
                <w:rFonts w:hint="default"/>
                <w:lang w:val="en-US"/>
              </w:rPr>
              <w:t>5</w:t>
            </w:r>
            <w:r>
              <w:rPr>
                <w:rFonts w:hint="default"/>
                <w:lang w:val="en-US"/>
              </w:rPr>
              <w:t>.</w:t>
            </w:r>
            <w:r>
              <w:rPr>
                <w:rFonts w:hint="default"/>
                <w:lang w:val="en-US"/>
              </w:rPr>
              <w:t xml:space="preserve"> </w:t>
            </w:r>
            <w:r>
              <w:rPr>
                <w:rFonts w:hint="default"/>
                <w:lang w:val="en-US"/>
              </w:rPr>
              <w:t>Program studi</w:t>
            </w:r>
            <w:r>
              <w:rPr>
                <w:rFonts w:hint="default"/>
                <w:lang w:val="en-US"/>
              </w:rPr>
              <w:t xml:space="preserve"> </w:t>
            </w:r>
            <w:r>
              <w:rPr>
                <w:rFonts w:hint="default"/>
                <w:lang w:val="en-US"/>
              </w:rPr>
              <w:t>memilih</w:t>
            </w:r>
            <w:r>
              <w:rPr>
                <w:rFonts w:hint="default"/>
                <w:lang w:val="en-US"/>
              </w:rPr>
              <w:t xml:space="preserve"> </w:t>
            </w:r>
            <w:r>
              <w:rPr>
                <w:rFonts w:hint="default"/>
                <w:lang w:val="en-US"/>
              </w:rPr>
              <w:t>menu</w:t>
            </w:r>
            <w:r>
              <w:rPr>
                <w:rFonts w:hint="default"/>
                <w:lang w:val="en-US"/>
              </w:rPr>
              <w:t xml:space="preserve"> </w:t>
            </w:r>
            <w:r>
              <w:rPr>
                <w:rFonts w:hint="default"/>
                <w:lang w:val="en-US"/>
              </w:rPr>
              <w:t>cari</w:t>
            </w:r>
            <w:r>
              <w:rPr>
                <w:rFonts w:hint="default"/>
                <w:lang w:val="en-US"/>
              </w:rPr>
              <w:t xml:space="preserve"> </w:t>
            </w:r>
            <w:r>
              <w:rPr>
                <w:rFonts w:hint="default"/>
                <w:lang w:val="en-US"/>
              </w:rPr>
              <w:t>cetak laporan karya ilm</w:t>
            </w:r>
            <w:r>
              <w:rPr>
                <w:rFonts w:hint="default"/>
                <w:lang w:val="en-US"/>
              </w:rPr>
              <w:t>iah</w:t>
            </w:r>
          </w:p>
        </w:tc>
        <w:tc>
          <w:tcPr>
            <w:tcW w:w="4788" w:type="dxa"/>
            <w:tcBorders>
              <w:top w:val="single" w:sz="4" w:space="0" w:color="auto"/>
              <w:left w:val="single" w:sz="4" w:space="0" w:color="auto"/>
              <w:bottom w:val="single" w:sz="4" w:space="0" w:color="auto"/>
              <w:right w:val="single" w:sz="4" w:space="0" w:color="auto"/>
            </w:tcBorders>
          </w:tcPr>
          <w:p>
            <w:pPr>
              <w:ind w:left="720" w:firstLine="0"/>
              <w:rPr/>
            </w:pPr>
          </w:p>
        </w:tc>
      </w:tr>
      <w:tr>
        <w:tblPrEx/>
        <w:trPr>
          <w:cantSplit w:val="false"/>
          <w:tblHeader w:val="false"/>
          <w:jc w:val="left"/>
        </w:trPr>
        <w:tc>
          <w:tcPr>
            <w:tcW w:w="4788" w:type="dxa"/>
            <w:tcBorders>
              <w:top w:val="single" w:sz="4" w:space="0" w:color="auto"/>
              <w:left w:val="single" w:sz="4" w:space="0" w:color="auto"/>
              <w:bottom w:val="single" w:sz="4" w:space="0" w:color="auto"/>
              <w:right w:val="single" w:sz="4" w:space="0" w:color="auto"/>
            </w:tcBorders>
          </w:tcPr>
          <w:p>
            <w:pPr>
              <w:ind w:left="720" w:firstLine="0"/>
              <w:rPr/>
            </w:pPr>
          </w:p>
        </w:tc>
        <w:tc>
          <w:tcPr>
            <w:tcW w:w="4788" w:type="dxa"/>
            <w:tcBorders>
              <w:top w:val="single" w:sz="4" w:space="0" w:color="auto"/>
              <w:left w:val="single" w:sz="4" w:space="0" w:color="auto"/>
              <w:bottom w:val="single" w:sz="4" w:space="0" w:color="auto"/>
              <w:right w:val="single" w:sz="4" w:space="0" w:color="auto"/>
            </w:tcBorders>
          </w:tcPr>
          <w:p>
            <w:pPr>
              <w:rPr/>
            </w:pPr>
            <w:r>
              <w:rPr>
                <w:rFonts w:hint="default"/>
                <w:lang w:val="en-US"/>
              </w:rPr>
              <w:t>6.</w:t>
            </w:r>
            <w:r>
              <w:rPr>
                <w:rFonts w:hint="default"/>
                <w:lang w:val="en-US"/>
              </w:rPr>
              <w:t xml:space="preserve"> </w:t>
            </w:r>
            <w:r>
              <w:rPr>
                <w:rFonts w:hint="default"/>
                <w:lang w:val="en-US"/>
              </w:rPr>
              <w:t>Sistem</w:t>
            </w:r>
            <w:r>
              <w:rPr>
                <w:rFonts w:hint="default"/>
                <w:lang w:val="en-US"/>
              </w:rPr>
              <w:t xml:space="preserve"> </w:t>
            </w:r>
            <w:r>
              <w:rPr>
                <w:rFonts w:hint="default"/>
                <w:lang w:val="en-US"/>
              </w:rPr>
              <w:t>menampilkan</w:t>
            </w:r>
            <w:r>
              <w:rPr>
                <w:rFonts w:hint="default"/>
                <w:lang w:val="en-US"/>
              </w:rPr>
              <w:t xml:space="preserve"> </w:t>
            </w:r>
            <w:r>
              <w:rPr>
                <w:rFonts w:hint="default"/>
                <w:lang w:val="en-US"/>
              </w:rPr>
              <w:t>form</w:t>
            </w:r>
            <w:r>
              <w:rPr>
                <w:rFonts w:hint="default"/>
                <w:lang w:val="en-US"/>
              </w:rPr>
              <w:t xml:space="preserve"> </w:t>
            </w:r>
            <w:r>
              <w:rPr>
                <w:rFonts w:hint="default"/>
                <w:lang w:val="en-US"/>
              </w:rPr>
              <w:t>filter</w:t>
            </w:r>
            <w:r>
              <w:rPr>
                <w:rFonts w:hint="default"/>
                <w:lang w:val="en-US"/>
              </w:rPr>
              <w:t xml:space="preserve"> tahun akademik.</w:t>
            </w:r>
          </w:p>
        </w:tc>
      </w:tr>
      <w:tr>
        <w:tblPrEx/>
        <w:trPr>
          <w:cantSplit w:val="false"/>
          <w:tblHeader w:val="false"/>
          <w:jc w:val="left"/>
        </w:trPr>
        <w:tc>
          <w:tcPr>
            <w:tcW w:w="4788" w:type="dxa"/>
            <w:tcBorders>
              <w:top w:val="single" w:sz="4" w:space="0" w:color="auto"/>
              <w:left w:val="single" w:sz="4" w:space="0" w:color="auto"/>
              <w:bottom w:val="single" w:sz="4" w:space="0" w:color="auto"/>
              <w:right w:val="single" w:sz="4" w:space="0" w:color="auto"/>
            </w:tcBorders>
          </w:tcPr>
          <w:p>
            <w:pPr>
              <w:rPr/>
            </w:pPr>
            <w:r>
              <w:rPr>
                <w:rFonts w:hint="default"/>
                <w:lang w:val="en-US"/>
              </w:rPr>
              <w:t>7.</w:t>
            </w:r>
            <w:r>
              <w:rPr>
                <w:rFonts w:hint="default"/>
                <w:lang w:val="en-US"/>
              </w:rPr>
              <w:t xml:space="preserve"> </w:t>
            </w:r>
            <w:r>
              <w:rPr>
                <w:rFonts w:hint="default"/>
                <w:lang w:val="en-US"/>
              </w:rPr>
              <w:t>Program studi input t</w:t>
            </w:r>
            <w:r>
              <w:rPr>
                <w:rFonts w:hint="default"/>
                <w:lang w:val="en-US"/>
              </w:rPr>
              <w:t>ahun akademik.</w:t>
            </w:r>
          </w:p>
        </w:tc>
        <w:tc>
          <w:tcPr>
            <w:tcW w:w="4788" w:type="dxa"/>
            <w:tcBorders>
              <w:top w:val="single" w:sz="4" w:space="0" w:color="auto"/>
              <w:left w:val="single" w:sz="4" w:space="0" w:color="auto"/>
              <w:bottom w:val="single" w:sz="4" w:space="0" w:color="auto"/>
              <w:right w:val="single" w:sz="4" w:space="0" w:color="auto"/>
            </w:tcBorders>
          </w:tcPr>
          <w:p>
            <w:pPr>
              <w:rPr/>
            </w:pPr>
          </w:p>
        </w:tc>
      </w:tr>
      <w:tr>
        <w:tblPrEx/>
        <w:trPr>
          <w:cantSplit w:val="false"/>
          <w:tblHeader w:val="false"/>
          <w:jc w:val="left"/>
        </w:trPr>
        <w:tc>
          <w:tcPr>
            <w:tcW w:w="4788" w:type="dxa"/>
            <w:tcBorders>
              <w:top w:val="single" w:sz="4" w:space="0" w:color="auto"/>
              <w:left w:val="single" w:sz="4" w:space="0" w:color="auto"/>
              <w:bottom w:val="single" w:sz="4" w:space="0" w:color="auto"/>
              <w:right w:val="single" w:sz="4" w:space="0" w:color="auto"/>
            </w:tcBorders>
          </w:tcPr>
          <w:p>
            <w:pPr>
              <w:rPr/>
            </w:pPr>
          </w:p>
        </w:tc>
        <w:tc>
          <w:tcPr>
            <w:tcW w:w="4788" w:type="dxa"/>
            <w:tcBorders>
              <w:top w:val="single" w:sz="4" w:space="0" w:color="auto"/>
              <w:left w:val="single" w:sz="4" w:space="0" w:color="auto"/>
              <w:bottom w:val="single" w:sz="4" w:space="0" w:color="auto"/>
              <w:right w:val="single" w:sz="4" w:space="0" w:color="auto"/>
            </w:tcBorders>
          </w:tcPr>
          <w:p>
            <w:pPr>
              <w:rPr/>
            </w:pPr>
            <w:r>
              <w:rPr>
                <w:rFonts w:hint="default"/>
                <w:lang w:val="en-US"/>
              </w:rPr>
              <w:t>8.</w:t>
            </w:r>
            <w:r>
              <w:rPr>
                <w:rFonts w:hint="default"/>
                <w:lang w:val="en-US"/>
              </w:rPr>
              <w:t xml:space="preserve"> </w:t>
            </w:r>
            <w:r>
              <w:rPr>
                <w:rFonts w:hint="default"/>
                <w:lang w:val="en-US"/>
              </w:rPr>
              <w:t>Menampilkan</w:t>
            </w:r>
            <w:r>
              <w:rPr>
                <w:rFonts w:hint="default"/>
                <w:lang w:val="en-US"/>
              </w:rPr>
              <w:t xml:space="preserve"> </w:t>
            </w:r>
            <w:r>
              <w:rPr>
                <w:rFonts w:hint="default"/>
                <w:lang w:val="en-US"/>
              </w:rPr>
              <w:t>data</w:t>
            </w:r>
            <w:r>
              <w:rPr>
                <w:rFonts w:hint="default"/>
                <w:lang w:val="en-US"/>
              </w:rPr>
              <w:t xml:space="preserve"> </w:t>
            </w:r>
            <w:r>
              <w:rPr>
                <w:rFonts w:hint="default"/>
                <w:lang w:val="en-US"/>
              </w:rPr>
              <w:t>karya</w:t>
            </w:r>
            <w:r>
              <w:rPr>
                <w:rFonts w:hint="default"/>
                <w:lang w:val="en-US"/>
              </w:rPr>
              <w:t xml:space="preserve"> </w:t>
            </w:r>
            <w:r>
              <w:rPr>
                <w:rFonts w:hint="default"/>
                <w:lang w:val="en-US"/>
              </w:rPr>
              <w:t>i</w:t>
            </w:r>
            <w:r>
              <w:rPr>
                <w:rFonts w:hint="default"/>
                <w:lang w:val="en-US"/>
              </w:rPr>
              <w:t>lmiah berdasarkan tahun akademik yang diinput.</w:t>
            </w:r>
          </w:p>
        </w:tc>
      </w:tr>
      <w:tr>
        <w:tblPrEx/>
        <w:trPr>
          <w:cantSplit w:val="false"/>
          <w:tblHeader w:val="false"/>
          <w:jc w:val="left"/>
        </w:trPr>
        <w:tc>
          <w:tcPr>
            <w:tcW w:w="4788" w:type="dxa"/>
            <w:tcBorders>
              <w:top w:val="single" w:sz="4" w:space="0" w:color="auto"/>
              <w:left w:val="single" w:sz="4" w:space="0" w:color="auto"/>
              <w:bottom w:val="single" w:sz="4" w:space="0" w:color="auto"/>
              <w:right w:val="single" w:sz="4" w:space="0" w:color="auto"/>
            </w:tcBorders>
          </w:tcPr>
          <w:p>
            <w:pPr>
              <w:rPr/>
            </w:pPr>
            <w:r>
              <w:rPr>
                <w:rFonts w:hint="default"/>
                <w:lang w:val="en-US"/>
              </w:rPr>
              <w:t>9.</w:t>
            </w:r>
            <w:r>
              <w:rPr>
                <w:rFonts w:hint="default"/>
                <w:lang w:val="en-US"/>
              </w:rPr>
              <w:t xml:space="preserve"> </w:t>
            </w:r>
            <w:r>
              <w:rPr>
                <w:rFonts w:hint="default"/>
                <w:lang w:val="en-US"/>
              </w:rPr>
              <w:t xml:space="preserve">Program studi memilih menu </w:t>
            </w:r>
            <w:r>
              <w:rPr>
                <w:rFonts w:hint="default"/>
                <w:lang w:val="en-US"/>
              </w:rPr>
              <w:t>"cetak"</w:t>
            </w:r>
          </w:p>
        </w:tc>
        <w:tc>
          <w:tcPr>
            <w:tcW w:w="4788" w:type="dxa"/>
            <w:tcBorders>
              <w:top w:val="single" w:sz="4" w:space="0" w:color="auto"/>
              <w:left w:val="single" w:sz="4" w:space="0" w:color="auto"/>
              <w:bottom w:val="single" w:sz="4" w:space="0" w:color="auto"/>
              <w:right w:val="single" w:sz="4" w:space="0" w:color="auto"/>
            </w:tcBorders>
          </w:tcPr>
          <w:p>
            <w:pPr>
              <w:rPr/>
            </w:pPr>
          </w:p>
        </w:tc>
      </w:tr>
      <w:tr>
        <w:tblPrEx/>
        <w:trPr>
          <w:cantSplit w:val="false"/>
          <w:tblHeader w:val="false"/>
          <w:jc w:val="left"/>
        </w:trPr>
        <w:tc>
          <w:tcPr>
            <w:tcW w:w="4788" w:type="dxa"/>
            <w:tcBorders>
              <w:top w:val="single" w:sz="4" w:space="0" w:color="auto"/>
              <w:left w:val="single" w:sz="4" w:space="0" w:color="auto"/>
              <w:bottom w:val="single" w:sz="4" w:space="0" w:color="auto"/>
              <w:right w:val="single" w:sz="4" w:space="0" w:color="auto"/>
            </w:tcBorders>
          </w:tcPr>
          <w:p>
            <w:pPr>
              <w:rPr/>
            </w:pPr>
          </w:p>
        </w:tc>
        <w:tc>
          <w:tcPr>
            <w:tcW w:w="4788" w:type="dxa"/>
            <w:tcBorders>
              <w:top w:val="single" w:sz="4" w:space="0" w:color="auto"/>
              <w:left w:val="single" w:sz="4" w:space="0" w:color="auto"/>
              <w:bottom w:val="single" w:sz="4" w:space="0" w:color="auto"/>
              <w:right w:val="single" w:sz="4" w:space="0" w:color="auto"/>
            </w:tcBorders>
          </w:tcPr>
          <w:p>
            <w:pPr>
              <w:rPr/>
            </w:pPr>
            <w:r>
              <w:rPr>
                <w:rFonts w:hint="default"/>
                <w:lang w:val="en-US"/>
              </w:rPr>
              <w:t>9.</w:t>
            </w:r>
            <w:r>
              <w:rPr>
                <w:rFonts w:hint="default"/>
                <w:lang w:val="en-US"/>
              </w:rPr>
              <w:t xml:space="preserve"> </w:t>
            </w:r>
            <w:r>
              <w:rPr>
                <w:rFonts w:hint="default"/>
                <w:lang w:val="en-US"/>
              </w:rPr>
              <w:t>Sistem</w:t>
            </w:r>
            <w:r>
              <w:rPr>
                <w:rFonts w:hint="default"/>
                <w:lang w:val="en-US"/>
              </w:rPr>
              <w:t xml:space="preserve"> </w:t>
            </w:r>
            <w:r>
              <w:rPr>
                <w:rFonts w:hint="default"/>
                <w:lang w:val="en-US"/>
              </w:rPr>
              <w:t xml:space="preserve">memproses cetak </w:t>
            </w:r>
            <w:r>
              <w:rPr>
                <w:rFonts w:hint="default"/>
                <w:lang w:val="en-US"/>
              </w:rPr>
              <w:t>karya ilmiah.</w:t>
            </w:r>
          </w:p>
        </w:tc>
      </w:tr>
    </w:tbl>
    <w:p>
      <w:pPr>
        <w:pStyle w:val="style0"/>
        <w:rPr>
          <w:b/>
          <w:bCs/>
        </w:rPr>
      </w:pPr>
    </w:p>
    <w:p>
      <w:pPr>
        <w:pStyle w:val="style0"/>
        <w:rPr/>
      </w:pPr>
    </w:p>
    <w:p>
      <w:pPr>
        <w:pStyle w:val="style0"/>
        <w:rPr/>
      </w:pPr>
    </w:p>
    <w:bookmarkStart w:id="25" w:name="_Toc24471513"/>
    <w:p>
      <w:pPr>
        <w:pStyle w:val="style2"/>
        <w:numPr>
          <w:ilvl w:val="1"/>
          <w:numId w:val="26"/>
        </w:numPr>
        <w:ind w:left="720"/>
        <w:rPr>
          <w:rFonts w:ascii="Times New Roman" w:cs="Times New Roman" w:hAnsi="Times New Roman"/>
          <w:color w:val="auto"/>
          <w:sz w:val="24"/>
          <w:szCs w:val="24"/>
        </w:rPr>
      </w:pPr>
      <w:r>
        <w:rPr>
          <w:rFonts w:ascii="Times New Roman" w:cs="Times New Roman" w:hAnsi="Times New Roman"/>
          <w:color w:val="auto"/>
          <w:sz w:val="24"/>
          <w:szCs w:val="24"/>
        </w:rPr>
        <w:t>Activity diagram</w:t>
      </w:r>
      <w:bookmarkEnd w:id="25"/>
    </w:p>
    <w:p>
      <w:pPr>
        <w:pStyle w:val="style0"/>
        <w:spacing w:after="0"/>
        <w:ind w:firstLine="720"/>
        <w:rPr/>
      </w:pPr>
      <w:r>
        <w:t>Activity diagram merupakan representasi gra</w:t>
      </w:r>
      <w:r>
        <w:t>f</w:t>
      </w:r>
      <w:r>
        <w:t xml:space="preserve">is dari seluruh tahapan alur kerja. Berikut </w:t>
      </w:r>
    </w:p>
    <w:p>
      <w:pPr>
        <w:pStyle w:val="style0"/>
        <w:spacing w:after="0"/>
        <w:ind w:firstLine="720"/>
        <w:rPr/>
      </w:pPr>
      <w:r>
        <w:rPr>
          <w:lang w:val="en-US"/>
        </w:rPr>
        <w:t>activity diagram</w:t>
      </w:r>
      <w:r>
        <w:t xml:space="preserve"> </w:t>
      </w:r>
      <w:r>
        <w:rPr>
          <w:lang w:val="en-US"/>
        </w:rPr>
        <w:t>:</w:t>
      </w:r>
    </w:p>
    <w:p>
      <w:pPr>
        <w:pStyle w:val="style179"/>
        <w:numPr>
          <w:ilvl w:val="0"/>
          <w:numId w:val="44"/>
        </w:numPr>
        <w:spacing w:after="0"/>
        <w:rPr/>
      </w:pPr>
      <w:r>
        <w:rPr>
          <w:lang w:val="en-US"/>
        </w:rPr>
        <w:t>M</w:t>
      </w:r>
      <w:r>
        <w:rPr>
          <w:lang w:val="en-US"/>
        </w:rPr>
        <w:t>encari data karya ilmiah sebel</w:t>
      </w:r>
      <w:r>
        <w:rPr>
          <w:lang w:val="en-US"/>
        </w:rPr>
        <w:t>u</w:t>
      </w:r>
      <w:r>
        <w:rPr>
          <w:lang w:val="en-US"/>
        </w:rPr>
        <w:t>mnya.</w:t>
      </w:r>
    </w:p>
    <w:p>
      <w:pPr>
        <w:pStyle w:val="style0"/>
        <w:ind w:firstLine="720"/>
        <w:rPr/>
      </w:pPr>
      <w:r>
        <w:rPr/>
        <w:drawing>
          <wp:anchor distT="0" distB="0" distL="114300" distR="114300" simplePos="false" relativeHeight="11" behindDoc="false" locked="false" layoutInCell="true" allowOverlap="true">
            <wp:simplePos x="0" y="0"/>
            <wp:positionH relativeFrom="page">
              <wp:posOffset>1579186</wp:posOffset>
            </wp:positionH>
            <wp:positionV relativeFrom="page">
              <wp:posOffset>2364097</wp:posOffset>
            </wp:positionV>
            <wp:extent cx="3801613" cy="6945059"/>
            <wp:effectExtent l="0" t="0" r="0" b="0"/>
            <wp:wrapSquare wrapText="bothSides"/>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6" cstate="print"/>
                    <a:srcRect l="0" t="0" r="0" b="0"/>
                    <a:stretch/>
                  </pic:blipFill>
                  <pic:spPr>
                    <a:xfrm rot="0">
                      <a:off x="0" y="0"/>
                      <a:ext cx="3801613" cy="6945059"/>
                    </a:xfrm>
                    <a:prstGeom prst="rect"/>
                  </pic:spPr>
                </pic:pic>
              </a:graphicData>
            </a:graphic>
          </wp:anchor>
        </w:drawing>
      </w:r>
    </w:p>
    <w:p>
      <w:pPr>
        <w:pStyle w:val="style0"/>
        <w:jc w:val="center"/>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179"/>
        <w:numPr>
          <w:ilvl w:val="0"/>
          <w:numId w:val="46"/>
        </w:numPr>
        <w:rPr/>
      </w:pPr>
      <w:r>
        <w:rPr>
          <w:lang w:val="en-US"/>
        </w:rPr>
        <w:t>Menampilkan grafik</w:t>
      </w: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r>
        <w:rPr/>
        <w:drawing>
          <wp:anchor distT="0" distB="0" distL="114300" distR="114300" simplePos="false" relativeHeight="12" behindDoc="false" locked="false" layoutInCell="true" allowOverlap="true">
            <wp:simplePos x="0" y="0"/>
            <wp:positionH relativeFrom="page">
              <wp:posOffset>1611658</wp:posOffset>
            </wp:positionH>
            <wp:positionV relativeFrom="page">
              <wp:posOffset>1116843</wp:posOffset>
            </wp:positionV>
            <wp:extent cx="4492405" cy="7953221"/>
            <wp:effectExtent l="0" t="0" r="0" b="0"/>
            <wp:wrapSquare wrapText="bothSides"/>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7" cstate="print"/>
                    <a:srcRect l="0" t="0" r="0" b="0"/>
                    <a:stretch/>
                  </pic:blipFill>
                  <pic:spPr>
                    <a:xfrm rot="0">
                      <a:off x="0" y="0"/>
                      <a:ext cx="4492405" cy="7953221"/>
                    </a:xfrm>
                    <a:prstGeom prst="rect"/>
                  </pic:spPr>
                </pic:pic>
              </a:graphicData>
            </a:graphic>
          </wp:anchor>
        </w:drawing>
      </w:r>
    </w:p>
    <w:p>
      <w:pPr>
        <w:pStyle w:val="style0"/>
        <w:numPr>
          <w:ilvl w:val="0"/>
          <w:numId w:val="0"/>
        </w:numPr>
        <w:rPr/>
      </w:pPr>
    </w:p>
    <w:p>
      <w:pPr>
        <w:pStyle w:val="style0"/>
        <w:numPr>
          <w:ilvl w:val="0"/>
          <w:numId w:val="0"/>
        </w:numPr>
        <w:rPr/>
      </w:pPr>
    </w:p>
    <w:p>
      <w:pPr>
        <w:pStyle w:val="style0"/>
        <w:numPr>
          <w:ilvl w:val="0"/>
          <w:numId w:val="0"/>
        </w:numPr>
        <w:rPr/>
      </w:pPr>
    </w:p>
    <w:p>
      <w:pPr>
        <w:pStyle w:val="style179"/>
        <w:numPr>
          <w:ilvl w:val="0"/>
          <w:numId w:val="46"/>
        </w:numPr>
        <w:rPr/>
      </w:pPr>
      <w:r>
        <w:rPr/>
        <w:drawing>
          <wp:anchor distT="0" distB="0" distL="114300" distR="114300" simplePos="false" relativeHeight="13" behindDoc="false" locked="false" layoutInCell="true" allowOverlap="true">
            <wp:simplePos x="0" y="0"/>
            <wp:positionH relativeFrom="page">
              <wp:posOffset>1638885</wp:posOffset>
            </wp:positionH>
            <wp:positionV relativeFrom="page">
              <wp:posOffset>1137196</wp:posOffset>
            </wp:positionV>
            <wp:extent cx="4296137" cy="7605767"/>
            <wp:effectExtent l="0" t="0" r="0" b="0"/>
            <wp:wrapSquare wrapText="bothSides"/>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8" cstate="print"/>
                    <a:srcRect l="0" t="0" r="0" b="0"/>
                    <a:stretch/>
                  </pic:blipFill>
                  <pic:spPr>
                    <a:xfrm rot="0">
                      <a:off x="0" y="0"/>
                      <a:ext cx="4296137" cy="7605767"/>
                    </a:xfrm>
                    <a:prstGeom prst="rect"/>
                  </pic:spPr>
                </pic:pic>
              </a:graphicData>
            </a:graphic>
          </wp:anchor>
        </w:drawing>
      </w:r>
      <w:r>
        <w:rPr>
          <w:lang w:val="en-US"/>
        </w:rPr>
        <w:t>Menampilkan nongrafik</w:t>
      </w: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0"/>
        <w:numPr>
          <w:ilvl w:val="0"/>
          <w:numId w:val="0"/>
        </w:numPr>
        <w:rPr/>
      </w:pPr>
    </w:p>
    <w:p>
      <w:pPr>
        <w:pStyle w:val="style0"/>
        <w:numPr>
          <w:ilvl w:val="0"/>
          <w:numId w:val="0"/>
        </w:numPr>
        <w:rPr/>
      </w:pPr>
    </w:p>
    <w:p>
      <w:pPr>
        <w:pStyle w:val="style179"/>
        <w:numPr>
          <w:ilvl w:val="0"/>
          <w:numId w:val="46"/>
        </w:numPr>
        <w:rPr/>
      </w:pPr>
      <w:r>
        <w:rPr>
          <w:lang w:val="en-US"/>
        </w:rPr>
        <w:t>Me</w:t>
      </w:r>
      <w:r>
        <w:rPr>
          <w:lang w:val="en-US"/>
        </w:rPr>
        <w:t>manipulas</w:t>
      </w:r>
      <w:r>
        <w:rPr>
          <w:lang w:val="en-US"/>
        </w:rPr>
        <w:t>i data karya ilmiah</w:t>
      </w:r>
    </w:p>
    <w:p>
      <w:pPr>
        <w:pStyle w:val="style179"/>
        <w:numPr>
          <w:ilvl w:val="0"/>
          <w:numId w:val="0"/>
        </w:numPr>
        <w:ind w:left="1080" w:firstLine="0"/>
        <w:rPr/>
      </w:pPr>
      <w:r>
        <w:rPr/>
        <w:drawing>
          <wp:anchor distT="0" distB="0" distL="114300" distR="114300" simplePos="false" relativeHeight="14" behindDoc="false" locked="false" layoutInCell="true" allowOverlap="true">
            <wp:simplePos x="0" y="0"/>
            <wp:positionH relativeFrom="page">
              <wp:posOffset>1619561</wp:posOffset>
            </wp:positionH>
            <wp:positionV relativeFrom="page">
              <wp:posOffset>1735125</wp:posOffset>
            </wp:positionV>
            <wp:extent cx="4117477" cy="7777455"/>
            <wp:effectExtent l="0" t="0" r="0" b="0"/>
            <wp:wrapSquare wrapText="bothSides"/>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9" cstate="print"/>
                    <a:srcRect l="0" t="0" r="0" b="0"/>
                    <a:stretch/>
                  </pic:blipFill>
                  <pic:spPr>
                    <a:xfrm rot="0">
                      <a:off x="0" y="0"/>
                      <a:ext cx="4117477" cy="7777455"/>
                    </a:xfrm>
                    <a:prstGeom prst="rect"/>
                  </pic:spPr>
                </pic:pic>
              </a:graphicData>
            </a:graphic>
          </wp:anchor>
        </w:drawing>
      </w:r>
    </w:p>
    <w:p>
      <w:pPr>
        <w:pStyle w:val="style179"/>
        <w:numPr>
          <w:ilvl w:val="0"/>
          <w:numId w:val="0"/>
        </w:numPr>
        <w:ind w:left="1080" w:firstLine="0"/>
        <w:rPr/>
      </w:pPr>
    </w:p>
    <w:p>
      <w:pPr>
        <w:pStyle w:val="style0"/>
        <w:numPr>
          <w:ilvl w:val="0"/>
          <w:numId w:val="0"/>
        </w:numPr>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179"/>
        <w:numPr>
          <w:ilvl w:val="0"/>
          <w:numId w:val="0"/>
        </w:numPr>
        <w:ind w:left="1080" w:firstLine="0"/>
        <w:rPr/>
      </w:pPr>
    </w:p>
    <w:p>
      <w:pPr>
        <w:pStyle w:val="style0"/>
        <w:numPr>
          <w:ilvl w:val="0"/>
          <w:numId w:val="0"/>
        </w:numPr>
        <w:rPr/>
      </w:pPr>
    </w:p>
    <w:p>
      <w:pPr>
        <w:pStyle w:val="style0"/>
        <w:numPr>
          <w:ilvl w:val="0"/>
          <w:numId w:val="0"/>
        </w:numPr>
        <w:rPr/>
      </w:pPr>
    </w:p>
    <w:p>
      <w:pPr>
        <w:pStyle w:val="style0"/>
        <w:numPr>
          <w:ilvl w:val="0"/>
          <w:numId w:val="0"/>
        </w:numPr>
        <w:rPr/>
      </w:pPr>
    </w:p>
    <w:p>
      <w:pPr>
        <w:pStyle w:val="style179"/>
        <w:numPr>
          <w:ilvl w:val="0"/>
          <w:numId w:val="0"/>
        </w:numPr>
        <w:ind w:left="1080" w:firstLine="0"/>
        <w:rPr/>
      </w:pPr>
    </w:p>
    <w:p>
      <w:pPr>
        <w:pStyle w:val="style179"/>
        <w:numPr>
          <w:ilvl w:val="0"/>
          <w:numId w:val="46"/>
        </w:numPr>
        <w:rPr/>
      </w:pPr>
      <w:r>
        <w:rPr>
          <w:lang w:val="en-US"/>
        </w:rPr>
        <w:t>Men</w:t>
      </w:r>
      <w:r>
        <w:rPr>
          <w:lang w:val="en-US"/>
        </w:rPr>
        <w:t>ampilkan</w:t>
      </w:r>
      <w:r>
        <w:rPr>
          <w:lang w:val="en-US"/>
        </w:rPr>
        <w:t xml:space="preserve"> data dosen pembimbing</w:t>
      </w:r>
    </w:p>
    <w:p>
      <w:pPr>
        <w:pStyle w:val="style179"/>
        <w:numPr>
          <w:ilvl w:val="0"/>
          <w:numId w:val="0"/>
        </w:numPr>
        <w:ind w:left="1080" w:firstLine="0"/>
        <w:rPr/>
      </w:pPr>
      <w:r>
        <w:rPr/>
        <w:drawing>
          <wp:anchor distT="0" distB="0" distL="114300" distR="114300" simplePos="false" relativeHeight="15" behindDoc="false" locked="false" layoutInCell="true" allowOverlap="true">
            <wp:simplePos x="0" y="0"/>
            <wp:positionH relativeFrom="page">
              <wp:posOffset>1571340</wp:posOffset>
            </wp:positionH>
            <wp:positionV relativeFrom="page">
              <wp:posOffset>1729234</wp:posOffset>
            </wp:positionV>
            <wp:extent cx="4058172" cy="7184470"/>
            <wp:effectExtent l="0" t="0" r="0" b="0"/>
            <wp:wrapSquare wrapText="bothSides"/>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
                    <pic:cNvPicPr/>
                  </pic:nvPicPr>
                  <pic:blipFill>
                    <a:blip r:embed="rId10" cstate="print"/>
                    <a:srcRect l="0" t="0" r="0" b="0"/>
                    <a:stretch/>
                  </pic:blipFill>
                  <pic:spPr>
                    <a:xfrm rot="0">
                      <a:off x="0" y="0"/>
                      <a:ext cx="4058172" cy="7184470"/>
                    </a:xfrm>
                    <a:prstGeom prst="rect"/>
                  </pic:spPr>
                </pic:pic>
              </a:graphicData>
            </a:graphic>
          </wp:anchor>
        </w:drawing>
      </w: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179"/>
        <w:numPr>
          <w:ilvl w:val="0"/>
          <w:numId w:val="46"/>
        </w:numPr>
        <w:rPr/>
      </w:pPr>
      <w:r>
        <w:rPr>
          <w:lang w:val="en-US"/>
        </w:rPr>
        <w:t>Menampilkan histori</w:t>
      </w:r>
    </w:p>
    <w:p>
      <w:pPr>
        <w:pStyle w:val="style179"/>
        <w:numPr>
          <w:ilvl w:val="0"/>
          <w:numId w:val="0"/>
        </w:numPr>
        <w:ind w:left="1080" w:firstLine="0"/>
        <w:rPr/>
      </w:pPr>
      <w:r>
        <w:rPr/>
        <w:drawing>
          <wp:anchor distT="0" distB="0" distL="114300" distR="114300" simplePos="false" relativeHeight="16" behindDoc="false" locked="false" layoutInCell="true" allowOverlap="true">
            <wp:simplePos x="0" y="0"/>
            <wp:positionH relativeFrom="page">
              <wp:posOffset>1620750</wp:posOffset>
            </wp:positionH>
            <wp:positionV relativeFrom="page">
              <wp:posOffset>1100534</wp:posOffset>
            </wp:positionV>
            <wp:extent cx="3395713" cy="7597603"/>
            <wp:effectExtent l="0" t="0" r="0" b="0"/>
            <wp:wrapSquare wrapText="bothSides"/>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1"/>
                    <pic:cNvPicPr/>
                  </pic:nvPicPr>
                  <pic:blipFill>
                    <a:blip r:embed="rId11" cstate="print"/>
                    <a:srcRect l="0" t="0" r="0" b="0"/>
                    <a:stretch/>
                  </pic:blipFill>
                  <pic:spPr>
                    <a:xfrm rot="0">
                      <a:off x="0" y="0"/>
                      <a:ext cx="3395713" cy="7597603"/>
                    </a:xfrm>
                    <a:prstGeom prst="rect"/>
                  </pic:spPr>
                </pic:pic>
              </a:graphicData>
            </a:graphic>
          </wp:anchor>
        </w:drawing>
      </w: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179"/>
        <w:numPr>
          <w:ilvl w:val="0"/>
          <w:numId w:val="46"/>
        </w:numPr>
        <w:rPr/>
      </w:pPr>
      <w:r>
        <w:rPr>
          <w:lang w:val="en-US"/>
        </w:rPr>
        <w:t>Mencetak laporan</w:t>
      </w:r>
    </w:p>
    <w:p>
      <w:pPr>
        <w:pStyle w:val="style179"/>
        <w:numPr>
          <w:ilvl w:val="0"/>
          <w:numId w:val="0"/>
        </w:numPr>
        <w:ind w:left="1080" w:firstLine="0"/>
        <w:rPr/>
      </w:pPr>
      <w:r>
        <w:rPr/>
        <w:drawing>
          <wp:anchor distT="0" distB="0" distL="114300" distR="114300" simplePos="false" relativeHeight="17" behindDoc="false" locked="false" layoutInCell="true" allowOverlap="true">
            <wp:simplePos x="0" y="0"/>
            <wp:positionH relativeFrom="page">
              <wp:posOffset>1628906</wp:posOffset>
            </wp:positionH>
            <wp:positionV relativeFrom="page">
              <wp:posOffset>1794123</wp:posOffset>
            </wp:positionV>
            <wp:extent cx="3984564" cy="7328920"/>
            <wp:effectExtent l="0" t="0" r="0" b="0"/>
            <wp:wrapSquare wrapText="bothSides"/>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1"/>
                    <pic:cNvPicPr/>
                  </pic:nvPicPr>
                  <pic:blipFill>
                    <a:blip r:embed="rId12" cstate="print"/>
                    <a:srcRect l="0" t="0" r="0" b="0"/>
                    <a:stretch/>
                  </pic:blipFill>
                  <pic:spPr>
                    <a:xfrm rot="0">
                      <a:off x="0" y="0"/>
                      <a:ext cx="3984564" cy="7328920"/>
                    </a:xfrm>
                    <a:prstGeom prst="rect"/>
                  </pic:spPr>
                </pic:pic>
              </a:graphicData>
            </a:graphic>
          </wp:anchor>
        </w:drawing>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bookmarkStart w:id="26" w:name="_Toc24471514"/>
    <w:p>
      <w:pPr>
        <w:pStyle w:val="style2"/>
        <w:numPr>
          <w:ilvl w:val="1"/>
          <w:numId w:val="26"/>
        </w:numPr>
        <w:ind w:left="720"/>
        <w:rPr>
          <w:rFonts w:ascii="Times New Roman" w:cs="Times New Roman" w:hAnsi="Times New Roman"/>
          <w:b w:val="false"/>
          <w:color w:val="auto"/>
          <w:sz w:val="24"/>
          <w:szCs w:val="24"/>
        </w:rPr>
      </w:pPr>
      <w:r>
        <w:rPr>
          <w:color w:val="auto"/>
        </w:rPr>
        <w:t>Sequence diagram</w:t>
      </w:r>
      <w:bookmarkEnd w:id="26"/>
    </w:p>
    <w:p>
      <w:pPr>
        <w:pStyle w:val="style0"/>
        <w:spacing w:after="0" w:lineRule="auto" w:line="360"/>
        <w:ind w:left="720" w:firstLine="720"/>
        <w:jc w:val="both"/>
        <w:rPr>
          <w:rFonts w:ascii="Times New Roman" w:cs="Times New Roman" w:hAnsi="Times New Roman"/>
          <w:sz w:val="24"/>
          <w:szCs w:val="24"/>
        </w:rPr>
      </w:pPr>
      <w:r>
        <w:rPr>
          <w:rFonts w:ascii="Times New Roman" w:cs="Times New Roman" w:hAnsi="Times New Roman"/>
          <w:sz w:val="24"/>
          <w:szCs w:val="24"/>
        </w:rPr>
        <w:t>Sequence diagram merupakan suatu diagram yang memperlihatkan atau menampilkan interaksi-interaksi antar objek didalam suatu sisem yang disusun pada sebuah urutan atau rangkaian waktu. Berikut sequence diagra</w:t>
      </w:r>
      <w:r>
        <w:rPr>
          <w:rFonts w:ascii="Times New Roman" w:cs="Times New Roman" w:hAnsi="Times New Roman"/>
          <w:sz w:val="24"/>
          <w:szCs w:val="24"/>
          <w:lang w:val="en-US"/>
        </w:rPr>
        <w:t>m:</w:t>
      </w:r>
      <w:r>
        <w:rPr>
          <w:rFonts w:ascii="Times New Roman" w:cs="Times New Roman" w:hAnsi="Times New Roman"/>
          <w:sz w:val="24"/>
          <w:szCs w:val="24"/>
        </w:rPr>
        <w:t xml:space="preserve"> </w:t>
      </w:r>
    </w:p>
    <w:p>
      <w:pPr>
        <w:pStyle w:val="style3"/>
        <w:numPr>
          <w:ilvl w:val="2"/>
          <w:numId w:val="26"/>
        </w:numPr>
        <w:ind w:left="1440"/>
        <w:rPr>
          <w:rFonts w:ascii="Times New Roman" w:cs="Times New Roman" w:hAnsi="Times New Roman"/>
          <w:color w:val="auto"/>
          <w:sz w:val="24"/>
          <w:szCs w:val="24"/>
        </w:rPr>
      </w:pPr>
      <w:r>
        <w:rPr>
          <w:rFonts w:ascii="Times New Roman" w:cs="Times New Roman" w:hAnsi="Times New Roman"/>
          <w:color w:val="auto"/>
          <w:sz w:val="24"/>
          <w:szCs w:val="24"/>
          <w:lang w:val="en-US"/>
        </w:rPr>
        <w:t>UML Sequence Mencari Data Karya Ilmiah/</w:t>
      </w:r>
      <w:r>
        <w:rPr>
          <w:rFonts w:ascii="Times New Roman" w:cs="Times New Roman" w:hAnsi="Times New Roman"/>
          <w:color w:val="auto"/>
          <w:sz w:val="24"/>
          <w:szCs w:val="24"/>
          <w:lang w:val="en-US"/>
        </w:rPr>
        <w:t>Skripsi</w:t>
      </w:r>
    </w:p>
    <w:p>
      <w:pPr>
        <w:pStyle w:val="style0"/>
        <w:numPr>
          <w:ilvl w:val="0"/>
          <w:numId w:val="0"/>
        </w:numPr>
        <w:ind w:left="1440"/>
        <w:rPr/>
      </w:pPr>
      <w:r>
        <w:rPr/>
        <w:drawing>
          <wp:anchor distT="0" distB="0" distL="114300" distR="114300" simplePos="false" relativeHeight="9" behindDoc="false" locked="false" layoutInCell="true" allowOverlap="true">
            <wp:simplePos x="0" y="0"/>
            <wp:positionH relativeFrom="page">
              <wp:posOffset>1175696</wp:posOffset>
            </wp:positionH>
            <wp:positionV relativeFrom="page">
              <wp:posOffset>3622824</wp:posOffset>
            </wp:positionV>
            <wp:extent cx="6167880" cy="3254768"/>
            <wp:effectExtent l="0" t="0" r="0" b="0"/>
            <wp:wrapSquare wrapText="bothSides"/>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1"/>
                    <pic:cNvPicPr/>
                  </pic:nvPicPr>
                  <pic:blipFill>
                    <a:blip r:embed="rId13" cstate="print"/>
                    <a:srcRect l="0" t="0" r="0" b="0"/>
                    <a:stretch/>
                  </pic:blipFill>
                  <pic:spPr>
                    <a:xfrm rot="0">
                      <a:off x="0" y="0"/>
                      <a:ext cx="6167880" cy="3254768"/>
                    </a:xfrm>
                    <a:prstGeom prst="rect"/>
                  </pic:spPr>
                </pic:pic>
              </a:graphicData>
            </a:graphic>
          </wp:anchor>
        </w:drawing>
      </w:r>
    </w:p>
    <w:p>
      <w:pPr>
        <w:pStyle w:val="style0"/>
        <w:numPr>
          <w:ilvl w:val="0"/>
          <w:numId w:val="0"/>
        </w:numPr>
        <w:ind w:left="1440"/>
        <w:rPr>
          <w:rFonts w:ascii="Times New Roman" w:cs="Times New Roman" w:hAnsi="Times New Roman"/>
          <w:color w:val="auto"/>
          <w:sz w:val="24"/>
          <w:szCs w:val="24"/>
        </w:rPr>
      </w:pPr>
    </w:p>
    <w:p>
      <w:pPr>
        <w:pStyle w:val="style0"/>
        <w:numPr>
          <w:ilvl w:val="0"/>
          <w:numId w:val="0"/>
        </w:numPr>
        <w:ind w:left="1440"/>
        <w:rPr>
          <w:rFonts w:ascii="Times New Roman" w:cs="Times New Roman" w:hAnsi="Times New Roman"/>
          <w:color w:val="auto"/>
          <w:sz w:val="24"/>
          <w:szCs w:val="24"/>
        </w:rPr>
      </w:pPr>
    </w:p>
    <w:p>
      <w:pPr>
        <w:pStyle w:val="style0"/>
        <w:numPr>
          <w:ilvl w:val="0"/>
          <w:numId w:val="0"/>
        </w:numPr>
        <w:ind w:left="1440"/>
        <w:rPr>
          <w:rFonts w:ascii="Times New Roman" w:cs="Times New Roman" w:hAnsi="Times New Roman"/>
          <w:color w:val="auto"/>
          <w:sz w:val="24"/>
          <w:szCs w:val="24"/>
        </w:rPr>
      </w:pPr>
    </w:p>
    <w:p>
      <w:pPr>
        <w:pStyle w:val="style0"/>
        <w:numPr>
          <w:ilvl w:val="0"/>
          <w:numId w:val="0"/>
        </w:numPr>
        <w:ind w:left="1440"/>
        <w:rPr>
          <w:rFonts w:ascii="Times New Roman" w:cs="Times New Roman" w:hAnsi="Times New Roman"/>
          <w:color w:val="auto"/>
          <w:sz w:val="24"/>
          <w:szCs w:val="24"/>
        </w:rPr>
      </w:pPr>
    </w:p>
    <w:p>
      <w:pPr>
        <w:pStyle w:val="style0"/>
        <w:numPr>
          <w:ilvl w:val="0"/>
          <w:numId w:val="0"/>
        </w:numPr>
        <w:ind w:left="1440"/>
        <w:rPr>
          <w:rFonts w:ascii="Times New Roman" w:cs="Times New Roman" w:hAnsi="Times New Roman"/>
          <w:color w:val="auto"/>
          <w:sz w:val="24"/>
          <w:szCs w:val="24"/>
        </w:rPr>
      </w:pPr>
    </w:p>
    <w:p>
      <w:pPr>
        <w:pStyle w:val="style0"/>
        <w:numPr>
          <w:ilvl w:val="0"/>
          <w:numId w:val="0"/>
        </w:numPr>
        <w:rPr>
          <w:rFonts w:ascii="Times New Roman" w:cs="Times New Roman" w:hAnsi="Times New Roman"/>
          <w:color w:val="auto"/>
          <w:sz w:val="24"/>
          <w:szCs w:val="24"/>
        </w:rPr>
      </w:pPr>
    </w:p>
    <w:p>
      <w:pPr>
        <w:pStyle w:val="style0"/>
        <w:jc w:val="center"/>
        <w:rPr/>
      </w:pPr>
    </w:p>
    <w:bookmarkStart w:id="27" w:name="_Toc24471516"/>
    <w:p>
      <w:pPr>
        <w:pStyle w:val="style3"/>
        <w:numPr>
          <w:ilvl w:val="2"/>
          <w:numId w:val="26"/>
        </w:numPr>
        <w:ind w:left="1440"/>
        <w:rPr>
          <w:rFonts w:ascii="Times New Roman" w:cs="Times New Roman" w:hAnsi="Times New Roman"/>
          <w:color w:val="auto"/>
          <w:sz w:val="24"/>
          <w:szCs w:val="24"/>
        </w:rPr>
      </w:pPr>
      <w:r>
        <w:rPr>
          <w:rFonts w:ascii="Times New Roman" w:cs="Times New Roman" w:hAnsi="Times New Roman"/>
          <w:color w:val="auto"/>
          <w:sz w:val="24"/>
          <w:szCs w:val="24"/>
        </w:rPr>
        <w:t>Sequence</w:t>
      </w:r>
      <w:bookmarkEnd w:id="27"/>
      <w:r>
        <w:rPr>
          <w:rFonts w:ascii="Times New Roman" w:cs="Times New Roman" w:hAnsi="Times New Roman"/>
          <w:color w:val="auto"/>
          <w:sz w:val="24"/>
          <w:szCs w:val="24"/>
        </w:rPr>
        <w:t xml:space="preserve"> </w:t>
      </w:r>
      <w:r>
        <w:rPr>
          <w:rFonts w:ascii="Times New Roman" w:cs="Times New Roman" w:hAnsi="Times New Roman"/>
          <w:color w:val="auto"/>
          <w:sz w:val="24"/>
          <w:szCs w:val="24"/>
          <w:lang w:val="en-US"/>
        </w:rPr>
        <w:t>menampil</w:t>
      </w:r>
      <w:r>
        <w:rPr>
          <w:rFonts w:ascii="Times New Roman" w:cs="Times New Roman" w:hAnsi="Times New Roman"/>
          <w:color w:val="auto"/>
          <w:sz w:val="24"/>
          <w:szCs w:val="24"/>
          <w:lang w:val="en-US"/>
        </w:rPr>
        <w:t>ka</w:t>
      </w:r>
      <w:r>
        <w:rPr>
          <w:rFonts w:ascii="Times New Roman" w:cs="Times New Roman" w:hAnsi="Times New Roman"/>
          <w:color w:val="auto"/>
          <w:sz w:val="24"/>
          <w:szCs w:val="24"/>
          <w:lang w:val="en-US"/>
        </w:rPr>
        <w:t xml:space="preserve">n grafik data karya ilmiah/skripsi </w:t>
      </w:r>
      <w:r>
        <w:rPr>
          <w:rFonts w:ascii="Times New Roman" w:cs="Times New Roman" w:hAnsi="Times New Roman"/>
          <w:color w:val="auto"/>
          <w:sz w:val="24"/>
          <w:szCs w:val="24"/>
          <w:lang w:val="en-US"/>
        </w:rPr>
        <w:t>mahasis</w:t>
      </w:r>
      <w:r>
        <w:rPr>
          <w:rFonts w:ascii="Times New Roman" w:cs="Times New Roman" w:hAnsi="Times New Roman"/>
          <w:color w:val="auto"/>
          <w:sz w:val="24"/>
          <w:szCs w:val="24"/>
          <w:lang w:val="en-US"/>
        </w:rPr>
        <w:t>wa</w:t>
      </w:r>
    </w:p>
    <w:p>
      <w:pPr>
        <w:pStyle w:val="style0"/>
        <w:jc w:val="left"/>
        <w:rPr/>
      </w:pPr>
      <w:r>
        <w:t xml:space="preserve">                          </w:t>
      </w:r>
      <w:r>
        <w:rPr/>
        <w:drawing>
          <wp:anchor distT="0" distB="0" distL="114300" distR="114300" simplePos="false" relativeHeight="6" behindDoc="false" locked="false" layoutInCell="true" allowOverlap="true">
            <wp:simplePos x="0" y="0"/>
            <wp:positionH relativeFrom="page">
              <wp:posOffset>1837481</wp:posOffset>
            </wp:positionH>
            <wp:positionV relativeFrom="page">
              <wp:posOffset>1507976</wp:posOffset>
            </wp:positionV>
            <wp:extent cx="5199078" cy="3324732"/>
            <wp:effectExtent l="0" t="0" r="0" b="0"/>
            <wp:wrapSquare wrapText="bothSides"/>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1"/>
                    <pic:cNvPicPr/>
                  </pic:nvPicPr>
                  <pic:blipFill>
                    <a:blip r:embed="rId14" cstate="print"/>
                    <a:srcRect l="0" t="0" r="0" b="0"/>
                    <a:stretch/>
                  </pic:blipFill>
                  <pic:spPr>
                    <a:xfrm rot="0">
                      <a:off x="0" y="0"/>
                      <a:ext cx="5199078" cy="3324732"/>
                    </a:xfrm>
                    <a:prstGeom prst="rect"/>
                  </pic:spPr>
                </pic:pic>
              </a:graphicData>
            </a:graphic>
          </wp:anchor>
        </w:drawing>
      </w:r>
    </w:p>
    <w:p>
      <w:pPr>
        <w:pStyle w:val="style0"/>
        <w:jc w:val="center"/>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b/>
          <w:bCs/>
          <w:sz w:val="24"/>
          <w:szCs w:val="24"/>
          <w:lang w:val="en-US"/>
        </w:rPr>
      </w:pP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 </w:t>
      </w:r>
    </w:p>
    <w:p>
      <w:pPr>
        <w:pStyle w:val="style0"/>
        <w:rPr>
          <w:rFonts w:ascii="Times New Roman" w:cs="Times New Roman" w:hAnsi="Times New Roman"/>
          <w:b/>
          <w:bCs/>
          <w:sz w:val="24"/>
          <w:szCs w:val="24"/>
          <w:lang w:val="en-US"/>
        </w:rPr>
      </w:pPr>
      <w:r>
        <w:rPr>
          <w:rFonts w:ascii="Times New Roman" w:cs="Times New Roman" w:hAnsi="Times New Roman"/>
          <w:b/>
          <w:bCs/>
          <w:sz w:val="24"/>
          <w:szCs w:val="24"/>
          <w:lang w:val="en-US"/>
        </w:rPr>
        <w:t xml:space="preserve">          </w:t>
      </w:r>
      <w:r>
        <w:rPr>
          <w:rFonts w:ascii="Times New Roman" w:cs="Times New Roman" w:hAnsi="Times New Roman"/>
          <w:b/>
          <w:bCs/>
          <w:sz w:val="24"/>
          <w:szCs w:val="24"/>
          <w:lang w:val="en-US"/>
        </w:rPr>
        <w:t>3</w:t>
      </w:r>
      <w:r>
        <w:rPr>
          <w:rFonts w:ascii="Times New Roman" w:cs="Times New Roman" w:hAnsi="Times New Roman"/>
          <w:b/>
          <w:bCs/>
          <w:sz w:val="24"/>
          <w:szCs w:val="24"/>
          <w:lang w:val="en-US"/>
        </w:rPr>
        <w:t xml:space="preserve">.7.3 </w:t>
      </w:r>
      <w:r>
        <w:rPr>
          <w:rFonts w:ascii="Times New Roman" w:cs="Times New Roman" w:hAnsi="Times New Roman"/>
          <w:b/>
          <w:bCs/>
          <w:sz w:val="24"/>
          <w:szCs w:val="24"/>
          <w:lang w:val="en-US"/>
        </w:rPr>
        <w:t xml:space="preserve"> </w:t>
      </w:r>
      <w:r>
        <w:rPr/>
        <w:drawing>
          <wp:anchor distT="0" distB="0" distL="114300" distR="114300" simplePos="false" relativeHeight="8" behindDoc="false" locked="false" layoutInCell="true" allowOverlap="true">
            <wp:simplePos x="0" y="0"/>
            <wp:positionH relativeFrom="page">
              <wp:posOffset>1717502</wp:posOffset>
            </wp:positionH>
            <wp:positionV relativeFrom="page">
              <wp:posOffset>5290864</wp:posOffset>
            </wp:positionV>
            <wp:extent cx="5694161" cy="3620614"/>
            <wp:effectExtent l="0" t="0" r="0" b="0"/>
            <wp:wrapSquare wrapText="bothSides"/>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1"/>
                    <pic:cNvPicPr/>
                  </pic:nvPicPr>
                  <pic:blipFill>
                    <a:blip r:embed="rId15" cstate="print"/>
                    <a:srcRect l="0" t="0" r="0" b="0"/>
                    <a:stretch/>
                  </pic:blipFill>
                  <pic:spPr>
                    <a:xfrm rot="0">
                      <a:off x="0" y="0"/>
                      <a:ext cx="5694161" cy="3620614"/>
                    </a:xfrm>
                    <a:prstGeom prst="rect"/>
                  </pic:spPr>
                </pic:pic>
              </a:graphicData>
            </a:graphic>
          </wp:anchor>
        </w:drawing>
      </w:r>
      <w:r>
        <w:rPr>
          <w:rFonts w:ascii="Times New Roman" w:cs="Times New Roman" w:hAnsi="Times New Roman"/>
          <w:b/>
          <w:bCs/>
          <w:sz w:val="24"/>
          <w:szCs w:val="24"/>
          <w:lang w:val="en-US"/>
        </w:rPr>
        <w:t xml:space="preserve">  </w:t>
      </w:r>
      <w:r>
        <w:rPr>
          <w:rFonts w:ascii="Times New Roman" w:cs="Times New Roman" w:hAnsi="Times New Roman"/>
          <w:b/>
          <w:bCs/>
          <w:sz w:val="24"/>
          <w:szCs w:val="24"/>
          <w:lang w:val="en-US"/>
        </w:rPr>
        <w:t>Sequence memanipula</w:t>
      </w:r>
      <w:r>
        <w:rPr>
          <w:rFonts w:ascii="Times New Roman" w:cs="Times New Roman" w:hAnsi="Times New Roman"/>
          <w:b/>
          <w:bCs/>
          <w:sz w:val="24"/>
          <w:szCs w:val="24"/>
          <w:lang w:val="en-US"/>
        </w:rPr>
        <w:t xml:space="preserve">si data karya </w:t>
      </w:r>
      <w:r>
        <w:rPr>
          <w:rFonts w:ascii="Times New Roman" w:cs="Times New Roman" w:hAnsi="Times New Roman"/>
          <w:b/>
          <w:bCs/>
          <w:sz w:val="24"/>
          <w:szCs w:val="24"/>
          <w:lang w:val="en-US"/>
        </w:rPr>
        <w:t>Ilmiah</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b/>
          <w:bCs/>
          <w:sz w:val="24"/>
          <w:szCs w:val="24"/>
          <w:lang w:val="en-US"/>
        </w:rPr>
      </w:pPr>
    </w:p>
    <w:p>
      <w:pPr>
        <w:pStyle w:val="style0"/>
        <w:rPr>
          <w:rFonts w:ascii="Times New Roman" w:cs="Times New Roman" w:hAnsi="Times New Roman"/>
          <w:b/>
          <w:bCs/>
          <w:sz w:val="24"/>
          <w:szCs w:val="24"/>
          <w:lang w:val="en-US"/>
        </w:rPr>
      </w:pPr>
      <w:r>
        <w:rPr>
          <w:rFonts w:ascii="Times New Roman" w:cs="Times New Roman" w:hAnsi="Times New Roman"/>
          <w:b/>
          <w:bCs/>
          <w:sz w:val="24"/>
          <w:szCs w:val="24"/>
          <w:lang w:val="en-US"/>
        </w:rPr>
        <w:t xml:space="preserve">          </w:t>
      </w:r>
      <w:r>
        <w:rPr>
          <w:rFonts w:ascii="Times New Roman" w:cs="Times New Roman" w:hAnsi="Times New Roman"/>
          <w:b/>
          <w:bCs/>
          <w:sz w:val="24"/>
          <w:szCs w:val="24"/>
          <w:lang w:val="en-US"/>
        </w:rPr>
        <w:t>3.</w:t>
      </w:r>
      <w:r>
        <w:rPr/>
        <w:drawing>
          <wp:anchor distT="0" distB="0" distL="114300" distR="114300" simplePos="false" relativeHeight="7" behindDoc="false" locked="false" layoutInCell="true" allowOverlap="true">
            <wp:simplePos x="0" y="0"/>
            <wp:positionH relativeFrom="page">
              <wp:posOffset>1453107</wp:posOffset>
            </wp:positionH>
            <wp:positionV relativeFrom="page">
              <wp:posOffset>1395586</wp:posOffset>
            </wp:positionV>
            <wp:extent cx="5921597" cy="3786770"/>
            <wp:effectExtent l="0" t="0" r="0" b="0"/>
            <wp:wrapSquare wrapText="bothSides"/>
            <wp:docPr id="103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age1"/>
                    <pic:cNvPicPr/>
                  </pic:nvPicPr>
                  <pic:blipFill>
                    <a:blip r:embed="rId16" cstate="print"/>
                    <a:srcRect l="0" t="0" r="0" b="0"/>
                    <a:stretch/>
                  </pic:blipFill>
                  <pic:spPr>
                    <a:xfrm rot="0">
                      <a:off x="0" y="0"/>
                      <a:ext cx="5921597" cy="3786770"/>
                    </a:xfrm>
                    <a:prstGeom prst="rect"/>
                  </pic:spPr>
                </pic:pic>
              </a:graphicData>
            </a:graphic>
          </wp:anchor>
        </w:drawing>
      </w:r>
      <w:r>
        <w:rPr>
          <w:rFonts w:ascii="Times New Roman" w:cs="Times New Roman" w:hAnsi="Times New Roman"/>
          <w:b/>
          <w:bCs/>
          <w:sz w:val="24"/>
          <w:szCs w:val="24"/>
          <w:lang w:val="en-US"/>
        </w:rPr>
        <w:t>7.4</w:t>
      </w:r>
      <w:r>
        <w:rPr>
          <w:rFonts w:ascii="Times New Roman" w:cs="Times New Roman" w:hAnsi="Times New Roman"/>
          <w:b/>
          <w:bCs/>
          <w:sz w:val="24"/>
          <w:szCs w:val="24"/>
          <w:lang w:val="en-US"/>
        </w:rPr>
        <w:t>.  S</w:t>
      </w:r>
      <w:r>
        <w:rPr>
          <w:rFonts w:ascii="Times New Roman" w:cs="Times New Roman" w:hAnsi="Times New Roman"/>
          <w:b/>
          <w:bCs/>
          <w:sz w:val="24"/>
          <w:szCs w:val="24"/>
          <w:lang w:val="en-US"/>
        </w:rPr>
        <w:t>equence me</w:t>
      </w:r>
      <w:r>
        <w:rPr>
          <w:rFonts w:ascii="Times New Roman" w:cs="Times New Roman" w:hAnsi="Times New Roman"/>
          <w:b/>
          <w:bCs/>
          <w:sz w:val="24"/>
          <w:szCs w:val="24"/>
          <w:lang w:val="en-US"/>
        </w:rPr>
        <w:t>ncari</w:t>
      </w:r>
      <w:r>
        <w:rPr>
          <w:rFonts w:ascii="Times New Roman" w:cs="Times New Roman" w:hAnsi="Times New Roman"/>
          <w:b/>
          <w:bCs/>
          <w:sz w:val="24"/>
          <w:szCs w:val="24"/>
          <w:lang w:val="en-US"/>
        </w:rPr>
        <w:t xml:space="preserve"> data do</w:t>
      </w:r>
      <w:r>
        <w:rPr>
          <w:rFonts w:ascii="Times New Roman" w:cs="Times New Roman" w:hAnsi="Times New Roman"/>
          <w:b/>
          <w:bCs/>
          <w:sz w:val="24"/>
          <w:szCs w:val="24"/>
          <w:lang w:val="en-US"/>
        </w:rPr>
        <w:t>sen pembimbin</w:t>
      </w:r>
      <w:r>
        <w:rPr>
          <w:rFonts w:ascii="Times New Roman" w:cs="Times New Roman" w:hAnsi="Times New Roman"/>
          <w:b/>
          <w:bCs/>
          <w:sz w:val="24"/>
          <w:szCs w:val="24"/>
          <w:lang w:val="en-US"/>
        </w:rPr>
        <w:t>g</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b/>
          <w:bCs/>
          <w:sz w:val="24"/>
          <w:szCs w:val="24"/>
          <w:lang w:val="en-US"/>
        </w:rPr>
      </w:pPr>
      <w:r>
        <w:rPr/>
        <w:drawing>
          <wp:anchor distT="0" distB="0" distL="114300" distR="114300" simplePos="false" relativeHeight="10" behindDoc="false" locked="false" layoutInCell="true" allowOverlap="true">
            <wp:simplePos x="0" y="0"/>
            <wp:positionH relativeFrom="page">
              <wp:posOffset>586681</wp:posOffset>
            </wp:positionH>
            <wp:positionV relativeFrom="page">
              <wp:posOffset>1452190</wp:posOffset>
            </wp:positionV>
            <wp:extent cx="7093098" cy="3239315"/>
            <wp:effectExtent l="0" t="0" r="0" b="0"/>
            <wp:wrapSquare wrapText="bothSides"/>
            <wp:docPr id="104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Image1"/>
                    <pic:cNvPicPr/>
                  </pic:nvPicPr>
                  <pic:blipFill>
                    <a:blip r:embed="rId17" cstate="print"/>
                    <a:srcRect l="0" t="0" r="0" b="0"/>
                    <a:stretch/>
                  </pic:blipFill>
                  <pic:spPr>
                    <a:xfrm rot="0">
                      <a:off x="0" y="0"/>
                      <a:ext cx="7093098" cy="3239315"/>
                    </a:xfrm>
                    <a:prstGeom prst="rect"/>
                  </pic:spPr>
                </pic:pic>
              </a:graphicData>
            </a:graphic>
          </wp:anchor>
        </w:drawing>
      </w:r>
      <w:r>
        <w:rPr>
          <w:rFonts w:ascii="Times New Roman" w:cs="Times New Roman" w:hAnsi="Times New Roman"/>
          <w:b/>
          <w:bCs/>
          <w:sz w:val="24"/>
          <w:szCs w:val="24"/>
          <w:lang w:val="en-US"/>
        </w:rPr>
        <w:t xml:space="preserve">             </w:t>
      </w:r>
      <w:r>
        <w:rPr>
          <w:rFonts w:ascii="Times New Roman" w:cs="Times New Roman" w:hAnsi="Times New Roman"/>
          <w:b/>
          <w:bCs/>
          <w:sz w:val="24"/>
          <w:szCs w:val="24"/>
          <w:lang w:val="en-US"/>
        </w:rPr>
        <w:t xml:space="preserve">3.7.5 </w:t>
      </w:r>
      <w:r>
        <w:rPr>
          <w:rFonts w:ascii="Times New Roman" w:cs="Times New Roman" w:hAnsi="Times New Roman"/>
          <w:b/>
          <w:bCs/>
          <w:sz w:val="24"/>
          <w:szCs w:val="24"/>
          <w:lang w:val="en-US"/>
        </w:rPr>
        <w:t xml:space="preserve">  </w:t>
      </w:r>
      <w:r>
        <w:rPr>
          <w:rFonts w:ascii="Times New Roman" w:cs="Times New Roman" w:hAnsi="Times New Roman"/>
          <w:b/>
          <w:bCs/>
          <w:sz w:val="24"/>
          <w:szCs w:val="24"/>
          <w:lang w:val="en-US"/>
        </w:rPr>
        <w:t xml:space="preserve">Sequence </w:t>
      </w:r>
      <w:r>
        <w:rPr>
          <w:rFonts w:ascii="Times New Roman" w:cs="Times New Roman" w:hAnsi="Times New Roman"/>
          <w:b/>
          <w:bCs/>
          <w:sz w:val="24"/>
          <w:szCs w:val="24"/>
          <w:lang w:val="en-US"/>
        </w:rPr>
        <w:t>menampilkan histori</w:t>
      </w:r>
    </w:p>
    <w:p>
      <w:pPr>
        <w:pStyle w:val="style0"/>
        <w:rPr>
          <w:rFonts w:ascii="Times New Roman" w:cs="Times New Roman" w:hAnsi="Times New Roman"/>
          <w:b/>
          <w:bCs/>
          <w:sz w:val="24"/>
          <w:szCs w:val="24"/>
          <w:lang w:val="en-US"/>
        </w:rPr>
      </w:pPr>
    </w:p>
    <w:p>
      <w:pPr>
        <w:pStyle w:val="style0"/>
        <w:rPr>
          <w:rFonts w:ascii="Times New Roman" w:cs="Times New Roman" w:hAnsi="Times New Roman"/>
          <w:b/>
          <w:bCs/>
          <w:sz w:val="24"/>
          <w:szCs w:val="24"/>
          <w:lang w:val="en-US"/>
        </w:rPr>
      </w:pPr>
    </w:p>
    <w:p>
      <w:pPr>
        <w:pStyle w:val="style0"/>
        <w:rPr>
          <w:rFonts w:ascii="Times New Roman" w:cs="Times New Roman" w:hAnsi="Times New Roman"/>
          <w:b/>
          <w:bCs/>
          <w:sz w:val="24"/>
          <w:szCs w:val="24"/>
          <w:lang w:val="en-US"/>
        </w:rPr>
      </w:pPr>
    </w:p>
    <w:p>
      <w:pPr>
        <w:pStyle w:val="style0"/>
        <w:rPr>
          <w:rFonts w:ascii="Times New Roman" w:cs="Times New Roman" w:hAnsi="Times New Roman"/>
          <w:b/>
          <w:bCs/>
          <w:sz w:val="24"/>
          <w:szCs w:val="24"/>
          <w:lang w:val="en-US"/>
        </w:rPr>
      </w:pPr>
    </w:p>
    <w:p>
      <w:pPr>
        <w:pStyle w:val="style0"/>
        <w:rPr>
          <w:rFonts w:ascii="Times New Roman" w:cs="Times New Roman" w:hAnsi="Times New Roman"/>
          <w:b/>
          <w:bCs/>
          <w:sz w:val="24"/>
          <w:szCs w:val="24"/>
          <w:lang w:val="en-US"/>
        </w:rPr>
      </w:pPr>
    </w:p>
    <w:p>
      <w:pPr>
        <w:pStyle w:val="style0"/>
        <w:rPr>
          <w:rFonts w:ascii="Times New Roman" w:cs="Times New Roman" w:hAnsi="Times New Roman"/>
          <w:b/>
          <w:bCs/>
          <w:sz w:val="24"/>
          <w:szCs w:val="24"/>
          <w:lang w:val="en-US"/>
        </w:rPr>
      </w:pPr>
    </w:p>
    <w:p>
      <w:pPr>
        <w:pStyle w:val="style0"/>
        <w:rPr>
          <w:rFonts w:ascii="Times New Roman" w:cs="Times New Roman" w:hAnsi="Times New Roman"/>
          <w:b/>
          <w:bCs/>
          <w:sz w:val="24"/>
          <w:szCs w:val="24"/>
          <w:lang w:val="en-US"/>
        </w:rPr>
      </w:pPr>
    </w:p>
    <w:p>
      <w:pPr>
        <w:pStyle w:val="style0"/>
        <w:rPr>
          <w:rFonts w:ascii="Times New Roman" w:cs="Times New Roman" w:hAnsi="Times New Roman"/>
          <w:b/>
          <w:bCs/>
          <w:sz w:val="24"/>
          <w:szCs w:val="24"/>
          <w:lang w:val="en-US"/>
        </w:rPr>
      </w:pPr>
    </w:p>
    <w:p>
      <w:pPr>
        <w:pStyle w:val="style0"/>
        <w:rPr>
          <w:rFonts w:ascii="Times New Roman" w:cs="Times New Roman" w:hAnsi="Times New Roman"/>
          <w:b/>
          <w:bCs/>
          <w:sz w:val="24"/>
          <w:szCs w:val="24"/>
          <w:lang w:val="en-US"/>
        </w:rPr>
      </w:pPr>
    </w:p>
    <w:p>
      <w:pPr>
        <w:pStyle w:val="style0"/>
        <w:rPr>
          <w:rFonts w:ascii="Times New Roman" w:cs="Times New Roman" w:hAnsi="Times New Roman"/>
          <w:b/>
          <w:bCs/>
          <w:sz w:val="24"/>
          <w:szCs w:val="24"/>
          <w:lang w:val="en-US"/>
        </w:rPr>
      </w:pPr>
    </w:p>
    <w:p>
      <w:pPr>
        <w:pStyle w:val="style0"/>
        <w:rPr>
          <w:rFonts w:ascii="Times New Roman" w:cs="Times New Roman" w:hAnsi="Times New Roman"/>
          <w:b/>
          <w:bCs/>
          <w:sz w:val="24"/>
          <w:szCs w:val="24"/>
          <w:lang w:val="en-US"/>
        </w:rPr>
      </w:pPr>
    </w:p>
    <w:p>
      <w:pPr>
        <w:pStyle w:val="style0"/>
        <w:rPr>
          <w:rFonts w:ascii="Times New Roman" w:cs="Times New Roman" w:hAnsi="Times New Roman"/>
          <w:b/>
          <w:bCs/>
          <w:sz w:val="24"/>
          <w:szCs w:val="24"/>
          <w:lang w:val="en-US"/>
        </w:rPr>
      </w:pPr>
    </w:p>
    <w:p>
      <w:pPr>
        <w:pStyle w:val="style0"/>
        <w:rPr>
          <w:rFonts w:ascii="Times New Roman" w:cs="Times New Roman" w:hAnsi="Times New Roman"/>
          <w:b/>
          <w:bCs/>
          <w:sz w:val="24"/>
          <w:szCs w:val="24"/>
          <w:lang w:val="en-US"/>
        </w:rPr>
      </w:pPr>
    </w:p>
    <w:p>
      <w:pPr>
        <w:pStyle w:val="style0"/>
        <w:rPr>
          <w:rFonts w:ascii="Times New Roman" w:cs="Times New Roman" w:hAnsi="Times New Roman"/>
          <w:sz w:val="24"/>
          <w:szCs w:val="24"/>
        </w:rPr>
      </w:pPr>
    </w:p>
    <w:p>
      <w:pPr>
        <w:pStyle w:val="style0"/>
        <w:rPr>
          <w:rFonts w:ascii="Times New Roman" w:cs="Times New Roman" w:hAnsi="Times New Roman"/>
          <w:b/>
          <w:bCs/>
          <w:sz w:val="24"/>
          <w:szCs w:val="24"/>
        </w:rPr>
      </w:pPr>
      <w:r>
        <w:rPr>
          <w:rFonts w:ascii="Times New Roman" w:cs="Times New Roman" w:hAnsi="Times New Roman"/>
          <w:b/>
          <w:bCs/>
          <w:sz w:val="24"/>
          <w:szCs w:val="24"/>
          <w:lang w:val="en-US"/>
        </w:rPr>
        <w:t xml:space="preserve">     </w:t>
      </w:r>
      <w:r>
        <w:rPr>
          <w:rFonts w:ascii="Times New Roman" w:cs="Times New Roman" w:hAnsi="Times New Roman"/>
          <w:b/>
          <w:bCs/>
          <w:sz w:val="24"/>
          <w:szCs w:val="24"/>
          <w:lang w:val="en-US"/>
        </w:rPr>
        <w:t xml:space="preserve">        </w:t>
      </w:r>
      <w:r>
        <w:rPr/>
        <w:drawing>
          <wp:anchor distT="0" distB="0" distL="114300" distR="114300" simplePos="false" relativeHeight="4" behindDoc="false" locked="false" layoutInCell="true" allowOverlap="true">
            <wp:simplePos x="0" y="0"/>
            <wp:positionH relativeFrom="page">
              <wp:posOffset>1427598</wp:posOffset>
            </wp:positionH>
            <wp:positionV relativeFrom="page">
              <wp:posOffset>1201315</wp:posOffset>
            </wp:positionV>
            <wp:extent cx="5745635" cy="4476156"/>
            <wp:effectExtent l="0" t="0" r="0" b="0"/>
            <wp:wrapSquare wrapText="bothSides"/>
            <wp:docPr id="104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Image1"/>
                    <pic:cNvPicPr/>
                  </pic:nvPicPr>
                  <pic:blipFill>
                    <a:blip r:embed="rId18" cstate="print"/>
                    <a:srcRect l="0" t="0" r="0" b="0"/>
                    <a:stretch/>
                  </pic:blipFill>
                  <pic:spPr>
                    <a:xfrm rot="0">
                      <a:off x="0" y="0"/>
                      <a:ext cx="5745635" cy="4476156"/>
                    </a:xfrm>
                    <a:prstGeom prst="rect"/>
                  </pic:spPr>
                </pic:pic>
              </a:graphicData>
            </a:graphic>
          </wp:anchor>
        </w:drawing>
      </w:r>
      <w:r>
        <w:rPr>
          <w:rFonts w:ascii="Times New Roman" w:cs="Times New Roman" w:hAnsi="Times New Roman"/>
          <w:b/>
          <w:bCs/>
          <w:sz w:val="24"/>
          <w:szCs w:val="24"/>
          <w:lang w:val="en-US"/>
        </w:rPr>
        <w:t xml:space="preserve"> 3.7.6. </w:t>
      </w:r>
      <w:r>
        <w:rPr>
          <w:rFonts w:ascii="Times New Roman" w:cs="Times New Roman" w:hAnsi="Times New Roman"/>
          <w:b/>
          <w:bCs/>
          <w:sz w:val="24"/>
          <w:szCs w:val="24"/>
          <w:lang w:val="en-US"/>
        </w:rPr>
        <w:t xml:space="preserve"> </w:t>
      </w:r>
      <w:r>
        <w:rPr>
          <w:rFonts w:ascii="Times New Roman" w:cs="Times New Roman" w:hAnsi="Times New Roman"/>
          <w:b/>
          <w:bCs/>
          <w:sz w:val="24"/>
          <w:szCs w:val="24"/>
          <w:lang w:val="en-US"/>
        </w:rPr>
        <w:t>Sequ</w:t>
      </w:r>
      <w:r>
        <w:rPr>
          <w:rFonts w:ascii="Times New Roman" w:cs="Times New Roman" w:hAnsi="Times New Roman"/>
          <w:b/>
          <w:bCs/>
          <w:sz w:val="24"/>
          <w:szCs w:val="24"/>
          <w:lang w:val="en-US"/>
        </w:rPr>
        <w:t>ence mencetak lapora</w:t>
      </w:r>
      <w:r>
        <w:rPr>
          <w:rFonts w:ascii="Times New Roman" w:cs="Times New Roman" w:hAnsi="Times New Roman"/>
          <w:b/>
          <w:bCs/>
          <w:sz w:val="24"/>
          <w:szCs w:val="24"/>
          <w:lang w:val="en-US"/>
        </w:rPr>
        <w:t>n</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drawing>
          <wp:anchor distT="0" distB="0" distL="114300" distR="114300" simplePos="false" relativeHeight="18" behindDoc="false" locked="false" layoutInCell="true" allowOverlap="true">
            <wp:simplePos x="0" y="0"/>
            <wp:positionH relativeFrom="page">
              <wp:posOffset>1394378</wp:posOffset>
            </wp:positionH>
            <wp:positionV relativeFrom="page">
              <wp:posOffset>1160884</wp:posOffset>
            </wp:positionV>
            <wp:extent cx="5599134" cy="3580559"/>
            <wp:effectExtent l="0" t="0" r="0" b="0"/>
            <wp:wrapSquare wrapText="bothSides"/>
            <wp:docPr id="104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Image1"/>
                    <pic:cNvPicPr/>
                  </pic:nvPicPr>
                  <pic:blipFill>
                    <a:blip r:embed="rId19" cstate="print"/>
                    <a:srcRect l="0" t="0" r="0" b="0"/>
                    <a:stretch/>
                  </pic:blipFill>
                  <pic:spPr>
                    <a:xfrm rot="0">
                      <a:off x="0" y="0"/>
                      <a:ext cx="5599134" cy="3580559"/>
                    </a:xfrm>
                    <a:prstGeom prst="rect"/>
                  </pic:spPr>
                </pic:pic>
              </a:graphicData>
            </a:graphic>
          </wp:anchor>
        </w:drawing>
      </w:r>
      <w:r>
        <w:rPr>
          <w:rFonts w:ascii="Times New Roman" w:cs="Times New Roman" w:hAnsi="Times New Roman"/>
          <w:b/>
          <w:bCs/>
          <w:sz w:val="24"/>
          <w:szCs w:val="24"/>
          <w:lang w:val="en-US"/>
        </w:rPr>
        <w:t xml:space="preserve">3.7.7 </w:t>
      </w:r>
      <w:r>
        <w:rPr>
          <w:rFonts w:ascii="Times New Roman" w:cs="Times New Roman" w:hAnsi="Times New Roman"/>
          <w:b/>
          <w:bCs/>
          <w:sz w:val="24"/>
          <w:szCs w:val="24"/>
          <w:lang w:val="en-US"/>
        </w:rPr>
        <w:t>Sequen</w:t>
      </w:r>
      <w:r>
        <w:rPr>
          <w:rFonts w:ascii="Times New Roman" w:cs="Times New Roman" w:hAnsi="Times New Roman"/>
          <w:b/>
          <w:bCs/>
          <w:sz w:val="24"/>
          <w:szCs w:val="24"/>
          <w:lang w:val="en-US"/>
        </w:rPr>
        <w:t>ce mena</w:t>
      </w:r>
      <w:r>
        <w:rPr>
          <w:rFonts w:ascii="Times New Roman" w:cs="Times New Roman" w:hAnsi="Times New Roman"/>
          <w:b/>
          <w:bCs/>
          <w:sz w:val="24"/>
          <w:szCs w:val="24"/>
          <w:lang w:val="en-US"/>
        </w:rPr>
        <w:t>mpilkan non grafik</w:t>
      </w: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spacing w:after="0"/>
        <w:rPr>
          <w:rFonts w:cs="Times New Roman" w:hAnsi="Times New Roman"/>
          <w:b/>
          <w:bCs/>
          <w:sz w:val="24"/>
          <w:szCs w:val="24"/>
          <w:lang w:val="en-US"/>
        </w:rPr>
      </w:pPr>
      <w:r>
        <w:rPr>
          <w:rFonts w:ascii="Times New Roman" w:cs="Times New Roman" w:hAnsi="Times New Roman"/>
          <w:b/>
          <w:bCs/>
          <w:sz w:val="24"/>
          <w:szCs w:val="24"/>
        </w:rPr>
        <w:t xml:space="preserve"> </w:t>
      </w:r>
      <w:r>
        <w:rPr>
          <w:rFonts w:cs="Times New Roman" w:hAnsi="Times New Roman"/>
          <w:b/>
          <w:bCs/>
          <w:sz w:val="24"/>
          <w:szCs w:val="24"/>
          <w:lang w:val="en-US"/>
        </w:rPr>
        <w:t>3.8</w:t>
      </w:r>
      <w:r>
        <w:rPr>
          <w:rFonts w:cs="Times New Roman" w:hAnsi="Times New Roman"/>
          <w:b/>
          <w:bCs/>
          <w:sz w:val="24"/>
          <w:szCs w:val="24"/>
          <w:lang w:val="en-US"/>
        </w:rPr>
        <w:t xml:space="preserve"> </w:t>
      </w:r>
      <w:r>
        <w:rPr>
          <w:rFonts w:cs="Times New Roman" w:hAnsi="Times New Roman"/>
          <w:b/>
          <w:bCs/>
          <w:sz w:val="24"/>
          <w:szCs w:val="24"/>
          <w:lang w:val="en-US"/>
        </w:rPr>
        <w:t xml:space="preserve">        Manajemen Kualitas </w:t>
      </w:r>
      <w:r>
        <w:rPr>
          <w:rFonts w:cs="Times New Roman" w:hAnsi="Times New Roman"/>
          <w:b/>
          <w:bCs/>
          <w:sz w:val="24"/>
          <w:szCs w:val="24"/>
          <w:lang w:val="en-US"/>
        </w:rPr>
        <w:t>Perangkat Lunak</w:t>
      </w:r>
    </w:p>
    <w:p>
      <w:pPr>
        <w:pStyle w:val="style0"/>
        <w:spacing w:after="0"/>
        <w:rPr>
          <w:rFonts w:cs="Times New Roman" w:hAnsi="Times New Roman"/>
          <w:sz w:val="24"/>
          <w:szCs w:val="24"/>
          <w:lang w:val="en-US"/>
        </w:rPr>
      </w:pPr>
      <w:r>
        <w:rPr>
          <w:rFonts w:cs="Times New Roman" w:hAnsi="Times New Roman"/>
          <w:sz w:val="24"/>
          <w:szCs w:val="24"/>
          <w:lang w:val="en-US"/>
        </w:rPr>
        <w:t xml:space="preserve">                adalah aktifitas pelin</w:t>
      </w:r>
      <w:r>
        <w:rPr>
          <w:rFonts w:cs="Times New Roman" w:hAnsi="Times New Roman"/>
          <w:sz w:val="24"/>
          <w:szCs w:val="24"/>
          <w:lang w:val="en-US"/>
        </w:rPr>
        <w:t>dun</w:t>
      </w:r>
      <w:r>
        <w:rPr>
          <w:rFonts w:cs="Times New Roman" w:hAnsi="Times New Roman"/>
          <w:sz w:val="24"/>
          <w:szCs w:val="24"/>
          <w:lang w:val="en-US"/>
        </w:rPr>
        <w:t>g yang di</w:t>
      </w:r>
      <w:r>
        <w:rPr>
          <w:rFonts w:cs="Times New Roman" w:hAnsi="Times New Roman"/>
          <w:sz w:val="24"/>
          <w:szCs w:val="24"/>
          <w:lang w:val="en-US"/>
        </w:rPr>
        <w:t>a</w:t>
      </w:r>
      <w:r>
        <w:rPr>
          <w:rFonts w:cs="Times New Roman" w:hAnsi="Times New Roman"/>
          <w:sz w:val="24"/>
          <w:szCs w:val="24"/>
          <w:lang w:val="en-US"/>
        </w:rPr>
        <w:t xml:space="preserve">plikasikan </w:t>
      </w:r>
      <w:r>
        <w:rPr>
          <w:rFonts w:cs="Times New Roman" w:hAnsi="Times New Roman"/>
          <w:sz w:val="24"/>
          <w:szCs w:val="24"/>
          <w:lang w:val="en-US"/>
        </w:rPr>
        <w:t>pada seluruh proses</w:t>
      </w:r>
      <w:r>
        <w:rPr>
          <w:rFonts w:cs="Times New Roman" w:hAnsi="Times New Roman"/>
          <w:sz w:val="24"/>
          <w:szCs w:val="24"/>
          <w:lang w:val="en-US"/>
        </w:rPr>
        <w:t xml:space="preserve"> software</w:t>
      </w:r>
      <w:r>
        <w:rPr>
          <w:rFonts w:cs="Times New Roman" w:hAnsi="Times New Roman"/>
          <w:sz w:val="24"/>
          <w:szCs w:val="24"/>
          <w:lang w:val="en-US"/>
        </w:rPr>
        <w:t>.</w:t>
      </w:r>
    </w:p>
    <w:p>
      <w:pPr>
        <w:pStyle w:val="style0"/>
        <w:spacing w:after="0"/>
        <w:rPr>
          <w:rFonts w:cs="Times New Roman" w:hAnsi="Times New Roman"/>
          <w:sz w:val="24"/>
          <w:szCs w:val="24"/>
          <w:lang w:val="en-US"/>
        </w:rPr>
      </w:pPr>
    </w:p>
    <w:p>
      <w:pPr>
        <w:pStyle w:val="style179"/>
        <w:numPr>
          <w:ilvl w:val="0"/>
          <w:numId w:val="37"/>
        </w:numPr>
        <w:spacing w:after="0"/>
        <w:jc w:val="left"/>
        <w:rPr>
          <w:rFonts w:cs="Times New Roman" w:hAnsi="Times New Roman"/>
          <w:b w:val="false"/>
          <w:bCs w:val="false"/>
          <w:sz w:val="24"/>
          <w:szCs w:val="24"/>
          <w:lang w:val="en-US"/>
        </w:rPr>
      </w:pPr>
      <w:r>
        <w:rPr>
          <w:rFonts w:ascii="Times New Roman" w:cs="Times New Roman" w:hAnsi="Times New Roman"/>
          <w:sz w:val="24"/>
          <w:szCs w:val="24"/>
        </w:rPr>
        <w:t xml:space="preserve">    </w:t>
      </w:r>
      <w:r>
        <w:rPr>
          <w:rFonts w:ascii="Times New Roman" w:cs="Times New Roman" w:hAnsi="Times New Roman"/>
          <w:b/>
          <w:bCs/>
          <w:sz w:val="24"/>
          <w:szCs w:val="24"/>
          <w:lang w:val="en-US"/>
        </w:rPr>
        <w:t>3.8.1 S</w:t>
      </w:r>
      <w:r>
        <w:rPr>
          <w:rFonts w:ascii="Times New Roman" w:cs="Times New Roman" w:hAnsi="Times New Roman"/>
          <w:b/>
          <w:bCs/>
          <w:sz w:val="24"/>
          <w:szCs w:val="24"/>
          <w:lang w:val="en-US"/>
        </w:rPr>
        <w:t>afety &amp;</w:t>
      </w:r>
      <w:r>
        <w:rPr>
          <w:rFonts w:ascii="Times New Roman" w:cs="Times New Roman" w:hAnsi="Times New Roman"/>
          <w:b/>
          <w:bCs/>
          <w:sz w:val="24"/>
          <w:szCs w:val="24"/>
          <w:lang w:val="en-US"/>
        </w:rPr>
        <w:t xml:space="preserve"> </w:t>
      </w:r>
      <w:r>
        <w:rPr>
          <w:rFonts w:ascii="Times New Roman" w:cs="Times New Roman" w:hAnsi="Times New Roman"/>
          <w:b/>
          <w:bCs/>
          <w:sz w:val="24"/>
          <w:szCs w:val="24"/>
          <w:lang w:val="en-US"/>
        </w:rPr>
        <w:t>Security</w:t>
      </w:r>
    </w:p>
    <w:p>
      <w:pPr>
        <w:pStyle w:val="style179"/>
        <w:numPr>
          <w:ilvl w:val="0"/>
          <w:numId w:val="0"/>
        </w:numPr>
        <w:spacing w:after="0"/>
        <w:ind w:left="720" w:firstLine="0"/>
        <w:jc w:val="left"/>
        <w:rPr>
          <w:rFonts w:cs="Times New Roman" w:hAnsi="Times New Roman"/>
          <w:b w:val="false"/>
          <w:bCs w:val="false"/>
          <w:sz w:val="24"/>
          <w:szCs w:val="24"/>
          <w:lang w:val="en-US"/>
        </w:rPr>
      </w:pPr>
      <w:r>
        <w:rPr>
          <w:rFonts w:cs="Times New Roman" w:hAnsi="Times New Roman"/>
          <w:b w:val="false"/>
          <w:bCs w:val="false"/>
          <w:sz w:val="24"/>
          <w:szCs w:val="24"/>
          <w:lang w:val="en-US"/>
        </w:rPr>
        <w:t xml:space="preserve">    </w:t>
      </w:r>
      <w:r>
        <w:rPr>
          <w:rFonts w:cs="Times New Roman" w:hAnsi="Times New Roman"/>
          <w:b w:val="false"/>
          <w:bCs w:val="false"/>
          <w:sz w:val="24"/>
          <w:szCs w:val="24"/>
          <w:lang w:val="en-US"/>
        </w:rPr>
        <w:t>A</w:t>
      </w:r>
      <w:r>
        <w:rPr>
          <w:rFonts w:cs="Times New Roman" w:hAnsi="Times New Roman"/>
          <w:b w:val="false"/>
          <w:bCs w:val="false"/>
          <w:sz w:val="24"/>
          <w:szCs w:val="24"/>
          <w:lang w:val="en-US"/>
        </w:rPr>
        <w:t>plikasi ini dilengkapi deng</w:t>
      </w:r>
      <w:r>
        <w:rPr>
          <w:rFonts w:cs="Times New Roman" w:hAnsi="Times New Roman"/>
          <w:b w:val="false"/>
          <w:bCs w:val="false"/>
          <w:sz w:val="24"/>
          <w:szCs w:val="24"/>
          <w:lang w:val="en-US"/>
        </w:rPr>
        <w:t>an sistem login</w:t>
      </w:r>
      <w:r>
        <w:rPr>
          <w:rFonts w:cs="Times New Roman" w:hAnsi="Times New Roman"/>
          <w:b w:val="false"/>
          <w:bCs w:val="false"/>
          <w:sz w:val="24"/>
          <w:szCs w:val="24"/>
          <w:lang w:val="en-US"/>
        </w:rPr>
        <w:t>.</w:t>
      </w:r>
    </w:p>
    <w:p>
      <w:pPr>
        <w:pStyle w:val="style0"/>
        <w:spacing w:after="0"/>
        <w:jc w:val="left"/>
        <w:rPr>
          <w:rFonts w:cs="Times New Roman" w:hAnsi="Times New Roman"/>
          <w:b w:val="false"/>
          <w:bCs w:val="false"/>
          <w:sz w:val="24"/>
          <w:szCs w:val="24"/>
          <w:lang w:val="en-US"/>
        </w:rPr>
      </w:pPr>
    </w:p>
    <w:p>
      <w:pPr>
        <w:pStyle w:val="style179"/>
        <w:numPr>
          <w:ilvl w:val="0"/>
          <w:numId w:val="37"/>
        </w:numPr>
        <w:spacing w:after="0"/>
        <w:jc w:val="left"/>
        <w:rPr>
          <w:rFonts w:ascii="Times New Roman" w:cs="Times New Roman" w:hAnsi="Times New Roman"/>
          <w:b/>
          <w:bCs/>
          <w:sz w:val="24"/>
          <w:szCs w:val="24"/>
          <w:lang w:val="en-US"/>
        </w:rPr>
      </w:pPr>
      <w:r>
        <w:rPr>
          <w:rFonts w:ascii="Times New Roman" w:cs="Times New Roman" w:hAnsi="Times New Roman"/>
          <w:b w:val="false"/>
          <w:bCs w:val="false"/>
          <w:sz w:val="24"/>
          <w:szCs w:val="24"/>
          <w:lang w:val="en-US"/>
        </w:rPr>
        <w:t xml:space="preserve">   </w:t>
      </w:r>
      <w:r>
        <w:rPr>
          <w:rFonts w:ascii="Times New Roman" w:cs="Times New Roman" w:hAnsi="Times New Roman"/>
          <w:b w:val="false"/>
          <w:bCs w:val="false"/>
          <w:sz w:val="24"/>
          <w:szCs w:val="24"/>
          <w:lang w:val="en-US"/>
        </w:rPr>
        <w:t xml:space="preserve"> </w:t>
      </w:r>
      <w:r>
        <w:rPr>
          <w:rFonts w:ascii="Times New Roman" w:cs="Times New Roman" w:hAnsi="Times New Roman"/>
          <w:b/>
          <w:bCs/>
          <w:sz w:val="24"/>
          <w:szCs w:val="24"/>
          <w:lang w:val="en-US"/>
        </w:rPr>
        <w:t>3.8.2</w:t>
      </w:r>
      <w:r>
        <w:rPr>
          <w:rFonts w:ascii="Times New Roman" w:cs="Times New Roman" w:hAnsi="Times New Roman"/>
          <w:b/>
          <w:bCs/>
          <w:sz w:val="24"/>
          <w:szCs w:val="24"/>
          <w:lang w:val="en-US"/>
        </w:rPr>
        <w:t xml:space="preserve"> </w:t>
      </w:r>
      <w:r>
        <w:rPr>
          <w:rFonts w:ascii="Times New Roman" w:cs="Times New Roman" w:hAnsi="Times New Roman"/>
          <w:b/>
          <w:bCs/>
          <w:sz w:val="24"/>
          <w:szCs w:val="24"/>
          <w:lang w:val="en-US"/>
        </w:rPr>
        <w:t xml:space="preserve"> </w:t>
      </w:r>
      <w:r>
        <w:rPr>
          <w:rFonts w:ascii="Times New Roman" w:cs="Times New Roman" w:hAnsi="Times New Roman"/>
          <w:b/>
          <w:bCs/>
          <w:sz w:val="24"/>
          <w:szCs w:val="24"/>
          <w:lang w:val="en-US"/>
        </w:rPr>
        <w:t>Reliability</w:t>
      </w:r>
    </w:p>
    <w:p>
      <w:pPr>
        <w:pStyle w:val="style0"/>
        <w:numPr>
          <w:ilvl w:val="0"/>
          <w:numId w:val="0"/>
        </w:numPr>
        <w:spacing w:after="0"/>
        <w:jc w:val="left"/>
        <w:rPr>
          <w:rFonts w:cs="Times New Roman" w:hAnsi="Times New Roman"/>
          <w:b w:val="false"/>
          <w:bCs w:val="false"/>
          <w:sz w:val="24"/>
          <w:szCs w:val="24"/>
          <w:lang w:val="en-US"/>
        </w:rPr>
      </w:pPr>
      <w:r>
        <w:rPr>
          <w:rFonts w:ascii="Times New Roman" w:cs="Times New Roman" w:hAnsi="Times New Roman"/>
          <w:b w:val="false"/>
          <w:bCs w:val="false"/>
          <w:sz w:val="24"/>
          <w:szCs w:val="24"/>
          <w:lang w:val="en-US"/>
        </w:rPr>
        <w:t xml:space="preserve">                </w:t>
      </w:r>
      <w:r>
        <w:rPr>
          <w:rFonts w:ascii="Times New Roman" w:cs="Times New Roman" w:hAnsi="Times New Roman"/>
          <w:b w:val="false"/>
          <w:bCs w:val="false"/>
          <w:sz w:val="24"/>
          <w:szCs w:val="24"/>
          <w:lang w:val="en-US"/>
        </w:rPr>
        <w:t xml:space="preserve">Aplikasi </w:t>
      </w:r>
      <w:r>
        <w:rPr>
          <w:rFonts w:cs="Times New Roman" w:hAnsi="Times New Roman"/>
          <w:b w:val="false"/>
          <w:bCs w:val="false"/>
          <w:sz w:val="24"/>
          <w:szCs w:val="24"/>
          <w:lang w:val="en-US"/>
        </w:rPr>
        <w:t>ini dapat</w:t>
      </w:r>
      <w:r>
        <w:rPr>
          <w:rFonts w:cs="Times New Roman" w:hAnsi="Times New Roman"/>
          <w:b w:val="false"/>
          <w:bCs w:val="false"/>
          <w:sz w:val="24"/>
          <w:szCs w:val="24"/>
          <w:lang w:val="en-US"/>
        </w:rPr>
        <w:t xml:space="preserve"> mempermudah Dosen P</w:t>
      </w:r>
      <w:r>
        <w:rPr>
          <w:rFonts w:cs="Times New Roman" w:hAnsi="Times New Roman"/>
          <w:b w:val="false"/>
          <w:bCs w:val="false"/>
          <w:sz w:val="24"/>
          <w:szCs w:val="24"/>
          <w:lang w:val="en-US"/>
        </w:rPr>
        <w:t xml:space="preserve">rodi memanipulasi data </w:t>
      </w:r>
    </w:p>
    <w:p>
      <w:pPr>
        <w:pStyle w:val="style0"/>
        <w:numPr>
          <w:ilvl w:val="0"/>
          <w:numId w:val="0"/>
        </w:numPr>
        <w:spacing w:after="0"/>
        <w:jc w:val="left"/>
        <w:rPr>
          <w:rFonts w:cs="Times New Roman" w:hAnsi="Times New Roman"/>
          <w:b w:val="false"/>
          <w:bCs w:val="false"/>
          <w:sz w:val="24"/>
          <w:szCs w:val="24"/>
          <w:lang w:val="en-US"/>
        </w:rPr>
      </w:pPr>
      <w:r>
        <w:rPr>
          <w:rFonts w:cs="Times New Roman" w:hAnsi="Times New Roman"/>
          <w:b w:val="false"/>
          <w:bCs w:val="false"/>
          <w:sz w:val="24"/>
          <w:szCs w:val="24"/>
          <w:lang w:val="en-US"/>
        </w:rPr>
        <w:t xml:space="preserve">                </w:t>
      </w:r>
      <w:r>
        <w:rPr>
          <w:rFonts w:cs="Times New Roman" w:hAnsi="Times New Roman"/>
          <w:b w:val="false"/>
          <w:bCs w:val="false"/>
          <w:sz w:val="24"/>
          <w:szCs w:val="24"/>
          <w:lang w:val="en-US"/>
        </w:rPr>
        <w:t>karya ilmiah mahasiswa</w:t>
      </w:r>
      <w:r>
        <w:rPr>
          <w:rFonts w:cs="Times New Roman" w:hAnsi="Times New Roman"/>
          <w:b w:val="false"/>
          <w:bCs w:val="false"/>
          <w:sz w:val="24"/>
          <w:szCs w:val="24"/>
          <w:lang w:val="en-US"/>
        </w:rPr>
        <w:t>.</w:t>
      </w:r>
    </w:p>
    <w:p>
      <w:pPr>
        <w:pStyle w:val="style0"/>
        <w:spacing w:after="0"/>
        <w:jc w:val="left"/>
        <w:rPr>
          <w:rFonts w:cs="Times New Roman" w:hAnsi="Times New Roman"/>
          <w:b w:val="false"/>
          <w:bCs w:val="false"/>
          <w:sz w:val="24"/>
          <w:szCs w:val="24"/>
          <w:lang w:val="en-US"/>
        </w:rPr>
      </w:pPr>
    </w:p>
    <w:p>
      <w:pPr>
        <w:pStyle w:val="style179"/>
        <w:numPr>
          <w:ilvl w:val="0"/>
          <w:numId w:val="37"/>
        </w:numPr>
        <w:spacing w:after="0"/>
        <w:jc w:val="left"/>
        <w:rPr>
          <w:rFonts w:cs="Times New Roman" w:hAnsi="Times New Roman"/>
          <w:b/>
          <w:bCs/>
          <w:sz w:val="24"/>
          <w:szCs w:val="24"/>
          <w:lang w:val="en-US"/>
        </w:rPr>
      </w:pPr>
      <w:r>
        <w:rPr>
          <w:rFonts w:ascii="Times New Roman" w:cs="Times New Roman" w:hAnsi="Times New Roman"/>
          <w:b w:val="false"/>
          <w:bCs w:val="false"/>
          <w:sz w:val="24"/>
          <w:szCs w:val="24"/>
          <w:lang w:val="en-US"/>
        </w:rPr>
        <w:t xml:space="preserve">   </w:t>
      </w:r>
      <w:r>
        <w:rPr>
          <w:rFonts w:ascii="Times New Roman" w:cs="Times New Roman" w:hAnsi="Times New Roman"/>
          <w:b w:val="false"/>
          <w:bCs w:val="false"/>
          <w:sz w:val="24"/>
          <w:szCs w:val="24"/>
          <w:lang w:val="en-US"/>
        </w:rPr>
        <w:t xml:space="preserve"> </w:t>
      </w:r>
      <w:r>
        <w:rPr>
          <w:rFonts w:cs="Times New Roman" w:hAnsi="Times New Roman"/>
          <w:b/>
          <w:bCs/>
          <w:sz w:val="24"/>
          <w:szCs w:val="24"/>
          <w:lang w:val="en-US"/>
        </w:rPr>
        <w:t>3.8.3</w:t>
      </w:r>
      <w:r>
        <w:rPr>
          <w:rFonts w:cs="Times New Roman" w:hAnsi="Times New Roman"/>
          <w:b/>
          <w:bCs/>
          <w:sz w:val="24"/>
          <w:szCs w:val="24"/>
          <w:lang w:val="en-US"/>
        </w:rPr>
        <w:t xml:space="preserve"> </w:t>
      </w:r>
      <w:r>
        <w:rPr>
          <w:rFonts w:cs="Times New Roman" w:hAnsi="Times New Roman"/>
          <w:b/>
          <w:bCs/>
          <w:sz w:val="24"/>
          <w:szCs w:val="24"/>
          <w:lang w:val="en-US"/>
        </w:rPr>
        <w:t xml:space="preserve"> </w:t>
      </w:r>
      <w:r>
        <w:rPr>
          <w:rFonts w:cs="Times New Roman" w:hAnsi="Times New Roman"/>
          <w:b/>
          <w:bCs/>
          <w:sz w:val="24"/>
          <w:szCs w:val="24"/>
          <w:lang w:val="en-US"/>
        </w:rPr>
        <w:t>R</w:t>
      </w:r>
      <w:r>
        <w:rPr>
          <w:rFonts w:cs="Times New Roman" w:hAnsi="Times New Roman"/>
          <w:b/>
          <w:bCs/>
          <w:sz w:val="24"/>
          <w:szCs w:val="24"/>
          <w:lang w:val="en-US"/>
        </w:rPr>
        <w:t>esilience &amp; Robustness</w:t>
      </w:r>
    </w:p>
    <w:p>
      <w:pPr>
        <w:pStyle w:val="style179"/>
        <w:numPr>
          <w:ilvl w:val="0"/>
          <w:numId w:val="0"/>
        </w:numPr>
        <w:spacing w:before="0" w:after="0"/>
        <w:ind w:left="720" w:firstLine="0"/>
        <w:jc w:val="left"/>
        <w:rPr>
          <w:rFonts w:cs="Times New Roman" w:hAnsi="Times New Roman"/>
          <w:b w:val="false"/>
          <w:bCs w:val="false"/>
          <w:sz w:val="24"/>
          <w:szCs w:val="24"/>
          <w:lang w:val="en-US"/>
        </w:rPr>
      </w:pPr>
      <w:r>
        <w:rPr>
          <w:rFonts w:cs="Times New Roman" w:hAnsi="Times New Roman"/>
          <w:b w:val="false"/>
          <w:bCs w:val="false"/>
          <w:sz w:val="24"/>
          <w:szCs w:val="24"/>
          <w:lang w:val="en-US"/>
        </w:rPr>
        <w:t xml:space="preserve">    </w:t>
      </w:r>
      <w:r>
        <w:rPr>
          <w:rFonts w:cs="Times New Roman" w:hAnsi="Times New Roman"/>
          <w:b w:val="false"/>
          <w:bCs w:val="false"/>
          <w:sz w:val="24"/>
          <w:szCs w:val="24"/>
          <w:lang w:val="en-US"/>
        </w:rPr>
        <w:t xml:space="preserve">Aplikasi ini memiliki validasi untuk mencegah </w:t>
      </w:r>
      <w:r>
        <w:rPr>
          <w:rFonts w:cs="Times New Roman" w:hAnsi="Times New Roman"/>
          <w:b w:val="false"/>
          <w:bCs w:val="false"/>
          <w:sz w:val="24"/>
          <w:szCs w:val="24"/>
          <w:lang w:val="en-US"/>
        </w:rPr>
        <w:t xml:space="preserve">error </w:t>
      </w:r>
      <w:r>
        <w:rPr>
          <w:rFonts w:cs="Times New Roman" w:hAnsi="Times New Roman"/>
          <w:b w:val="false"/>
          <w:bCs w:val="false"/>
          <w:sz w:val="24"/>
          <w:szCs w:val="24"/>
          <w:lang w:val="en-US"/>
        </w:rPr>
        <w:t xml:space="preserve">yang disebabkan </w:t>
      </w:r>
    </w:p>
    <w:p>
      <w:pPr>
        <w:pStyle w:val="style0"/>
        <w:numPr>
          <w:ilvl w:val="0"/>
          <w:numId w:val="0"/>
        </w:numPr>
        <w:spacing w:before="0" w:after="0"/>
        <w:jc w:val="left"/>
        <w:rPr>
          <w:rFonts w:cs="Times New Roman" w:hAnsi="Times New Roman"/>
          <w:b w:val="false"/>
          <w:bCs w:val="false"/>
          <w:sz w:val="24"/>
          <w:szCs w:val="24"/>
          <w:lang w:val="en-US"/>
        </w:rPr>
      </w:pPr>
      <w:r>
        <w:rPr>
          <w:rFonts w:cs="Times New Roman" w:hAnsi="Times New Roman"/>
          <w:b w:val="false"/>
          <w:bCs w:val="false"/>
          <w:sz w:val="24"/>
          <w:szCs w:val="24"/>
          <w:lang w:val="en-US"/>
        </w:rPr>
        <w:t xml:space="preserve">                </w:t>
      </w:r>
      <w:r>
        <w:rPr>
          <w:rFonts w:cs="Times New Roman" w:hAnsi="Times New Roman"/>
          <w:b w:val="false"/>
          <w:bCs w:val="false"/>
          <w:sz w:val="24"/>
          <w:szCs w:val="24"/>
          <w:lang w:val="en-US"/>
        </w:rPr>
        <w:t>oleh user</w:t>
      </w:r>
      <w:r>
        <w:rPr>
          <w:rFonts w:cs="Times New Roman" w:hAnsi="Times New Roman"/>
          <w:b w:val="false"/>
          <w:bCs w:val="false"/>
          <w:sz w:val="24"/>
          <w:szCs w:val="24"/>
          <w:lang w:val="en-US"/>
        </w:rPr>
        <w:t>.</w:t>
      </w:r>
    </w:p>
    <w:p>
      <w:pPr>
        <w:pStyle w:val="style0"/>
        <w:spacing w:before="0" w:after="0"/>
        <w:jc w:val="left"/>
        <w:rPr>
          <w:rFonts w:cs="Times New Roman" w:hAnsi="Times New Roman"/>
          <w:b w:val="false"/>
          <w:bCs w:val="false"/>
          <w:sz w:val="24"/>
          <w:szCs w:val="24"/>
          <w:lang w:val="en-US"/>
        </w:rPr>
      </w:pPr>
    </w:p>
    <w:p>
      <w:pPr>
        <w:pStyle w:val="style179"/>
        <w:numPr>
          <w:ilvl w:val="0"/>
          <w:numId w:val="37"/>
        </w:numPr>
        <w:spacing w:before="0" w:after="0"/>
        <w:jc w:val="left"/>
        <w:rPr>
          <w:rFonts w:cs="Times New Roman" w:hAnsi="Times New Roman"/>
          <w:b/>
          <w:bCs/>
          <w:sz w:val="24"/>
          <w:szCs w:val="24"/>
          <w:lang w:val="en-US"/>
        </w:rPr>
      </w:pPr>
      <w:r>
        <w:rPr>
          <w:rFonts w:cs="Times New Roman" w:hAnsi="Times New Roman"/>
          <w:b w:val="false"/>
          <w:bCs w:val="false"/>
          <w:sz w:val="24"/>
          <w:szCs w:val="24"/>
          <w:lang w:val="en-US"/>
        </w:rPr>
        <w:t xml:space="preserve">    </w:t>
      </w:r>
      <w:r>
        <w:rPr>
          <w:rFonts w:cs="Times New Roman" w:hAnsi="Times New Roman"/>
          <w:b/>
          <w:bCs/>
          <w:sz w:val="24"/>
          <w:szCs w:val="24"/>
          <w:lang w:val="en-US"/>
        </w:rPr>
        <w:t>3.8.4</w:t>
      </w:r>
      <w:r>
        <w:rPr>
          <w:rFonts w:cs="Times New Roman" w:hAnsi="Times New Roman"/>
          <w:b/>
          <w:bCs/>
          <w:sz w:val="24"/>
          <w:szCs w:val="24"/>
          <w:lang w:val="en-US"/>
        </w:rPr>
        <w:t xml:space="preserve"> </w:t>
      </w:r>
      <w:r>
        <w:rPr>
          <w:rFonts w:cs="Times New Roman" w:hAnsi="Times New Roman"/>
          <w:b/>
          <w:bCs/>
          <w:sz w:val="24"/>
          <w:szCs w:val="24"/>
          <w:lang w:val="en-US"/>
        </w:rPr>
        <w:t xml:space="preserve"> Understa</w:t>
      </w:r>
      <w:r>
        <w:rPr>
          <w:rFonts w:cs="Times New Roman" w:hAnsi="Times New Roman"/>
          <w:b/>
          <w:bCs/>
          <w:sz w:val="24"/>
          <w:szCs w:val="24"/>
          <w:lang w:val="en-US"/>
        </w:rPr>
        <w:t>ndability</w:t>
      </w:r>
    </w:p>
    <w:p>
      <w:pPr>
        <w:pStyle w:val="style0"/>
        <w:numPr>
          <w:ilvl w:val="0"/>
          <w:numId w:val="0"/>
        </w:numPr>
        <w:spacing w:before="0" w:after="0"/>
        <w:jc w:val="left"/>
        <w:rPr>
          <w:rFonts w:cs="Times New Roman" w:hAnsi="Times New Roman"/>
          <w:b w:val="false"/>
          <w:bCs w:val="false"/>
          <w:sz w:val="24"/>
          <w:szCs w:val="24"/>
          <w:lang w:val="en-US"/>
        </w:rPr>
      </w:pPr>
      <w:r>
        <w:rPr>
          <w:rFonts w:cs="Times New Roman" w:hAnsi="Times New Roman"/>
          <w:b w:val="false"/>
          <w:bCs w:val="false"/>
          <w:sz w:val="24"/>
          <w:szCs w:val="24"/>
          <w:lang w:val="en-US"/>
        </w:rPr>
        <w:t xml:space="preserve">                </w:t>
      </w:r>
      <w:r>
        <w:rPr>
          <w:rFonts w:cs="Times New Roman" w:hAnsi="Times New Roman"/>
          <w:b w:val="false"/>
          <w:bCs w:val="false"/>
          <w:sz w:val="24"/>
          <w:szCs w:val="24"/>
          <w:lang w:val="en-US"/>
        </w:rPr>
        <w:t xml:space="preserve">Aplikasi ini memiliki panduan (petunjuk teknis) dalam </w:t>
      </w:r>
    </w:p>
    <w:p>
      <w:pPr>
        <w:pStyle w:val="style0"/>
        <w:numPr>
          <w:ilvl w:val="0"/>
          <w:numId w:val="0"/>
        </w:numPr>
        <w:spacing w:before="0" w:after="0"/>
        <w:jc w:val="left"/>
        <w:rPr>
          <w:rFonts w:cs="Times New Roman" w:hAnsi="Times New Roman"/>
          <w:b w:val="false"/>
          <w:bCs w:val="false"/>
          <w:sz w:val="24"/>
          <w:szCs w:val="24"/>
          <w:lang w:val="en-US"/>
        </w:rPr>
      </w:pPr>
      <w:r>
        <w:rPr>
          <w:rFonts w:cs="Times New Roman" w:hAnsi="Times New Roman"/>
          <w:b w:val="false"/>
          <w:bCs w:val="false"/>
          <w:sz w:val="24"/>
          <w:szCs w:val="24"/>
          <w:lang w:val="en-US"/>
        </w:rPr>
        <w:t xml:space="preserve">                </w:t>
      </w:r>
      <w:r>
        <w:rPr>
          <w:rFonts w:cs="Times New Roman" w:hAnsi="Times New Roman"/>
          <w:b w:val="false"/>
          <w:bCs w:val="false"/>
          <w:sz w:val="24"/>
          <w:szCs w:val="24"/>
          <w:lang w:val="en-US"/>
        </w:rPr>
        <w:t xml:space="preserve">menggunakannya serta dilengkapi dengan bahasa yang mudah </w:t>
      </w:r>
    </w:p>
    <w:p>
      <w:pPr>
        <w:pStyle w:val="style0"/>
        <w:numPr>
          <w:ilvl w:val="0"/>
          <w:numId w:val="0"/>
        </w:numPr>
        <w:spacing w:before="0" w:after="0"/>
        <w:jc w:val="left"/>
        <w:rPr>
          <w:rFonts w:cs="Times New Roman" w:hAnsi="Times New Roman"/>
          <w:b w:val="false"/>
          <w:bCs w:val="false"/>
          <w:sz w:val="24"/>
          <w:szCs w:val="24"/>
          <w:lang w:val="en-US"/>
        </w:rPr>
      </w:pPr>
      <w:r>
        <w:rPr>
          <w:rFonts w:cs="Times New Roman" w:hAnsi="Times New Roman"/>
          <w:b w:val="false"/>
          <w:bCs w:val="false"/>
          <w:sz w:val="24"/>
          <w:szCs w:val="24"/>
          <w:lang w:val="en-US"/>
        </w:rPr>
        <w:t xml:space="preserve">            </w:t>
      </w:r>
      <w:r>
        <w:rPr>
          <w:rFonts w:cs="Times New Roman" w:hAnsi="Times New Roman"/>
          <w:b w:val="false"/>
          <w:bCs w:val="false"/>
          <w:sz w:val="24"/>
          <w:szCs w:val="24"/>
          <w:lang w:val="en-US"/>
        </w:rPr>
        <w:t xml:space="preserve"> </w:t>
      </w:r>
      <w:r>
        <w:rPr>
          <w:rFonts w:cs="Times New Roman" w:hAnsi="Times New Roman"/>
          <w:b w:val="false"/>
          <w:bCs w:val="false"/>
          <w:sz w:val="24"/>
          <w:szCs w:val="24"/>
          <w:lang w:val="en-US"/>
        </w:rPr>
        <w:t xml:space="preserve">  </w:t>
      </w:r>
      <w:r>
        <w:rPr>
          <w:rFonts w:cs="Times New Roman" w:hAnsi="Times New Roman"/>
          <w:b w:val="false"/>
          <w:bCs w:val="false"/>
          <w:sz w:val="24"/>
          <w:szCs w:val="24"/>
          <w:lang w:val="en-US"/>
        </w:rPr>
        <w:t xml:space="preserve"> dimengerti</w:t>
      </w:r>
      <w:r>
        <w:rPr>
          <w:rFonts w:cs="Times New Roman" w:hAnsi="Times New Roman"/>
          <w:b w:val="false"/>
          <w:bCs w:val="false"/>
          <w:sz w:val="24"/>
          <w:szCs w:val="24"/>
          <w:lang w:val="en-US"/>
        </w:rPr>
        <w:t xml:space="preserve"> oleh user.</w:t>
      </w:r>
    </w:p>
    <w:p>
      <w:pPr>
        <w:pStyle w:val="style0"/>
        <w:spacing w:before="0" w:after="0"/>
        <w:jc w:val="left"/>
        <w:rPr>
          <w:rFonts w:cs="Times New Roman" w:hAnsi="Times New Roman"/>
          <w:b w:val="false"/>
          <w:bCs w:val="false"/>
          <w:sz w:val="24"/>
          <w:szCs w:val="24"/>
          <w:lang w:val="en-US"/>
        </w:rPr>
      </w:pPr>
    </w:p>
    <w:p>
      <w:pPr>
        <w:pStyle w:val="style179"/>
        <w:numPr>
          <w:ilvl w:val="0"/>
          <w:numId w:val="37"/>
        </w:numPr>
        <w:spacing w:before="0" w:after="0"/>
        <w:jc w:val="left"/>
        <w:rPr>
          <w:rFonts w:cs="Times New Roman" w:hAnsi="Times New Roman"/>
          <w:b w:val="false"/>
          <w:bCs w:val="false"/>
          <w:sz w:val="24"/>
          <w:szCs w:val="24"/>
          <w:lang w:val="en-US"/>
        </w:rPr>
      </w:pPr>
      <w:r>
        <w:rPr>
          <w:rFonts w:cs="Times New Roman" w:hAnsi="Times New Roman"/>
          <w:b w:val="false"/>
          <w:bCs w:val="false"/>
          <w:sz w:val="24"/>
          <w:szCs w:val="24"/>
          <w:lang w:val="en-US"/>
        </w:rPr>
        <w:t xml:space="preserve">    </w:t>
      </w:r>
      <w:r>
        <w:rPr>
          <w:rFonts w:cs="Times New Roman" w:hAnsi="Times New Roman"/>
          <w:b/>
          <w:bCs/>
          <w:sz w:val="24"/>
          <w:szCs w:val="24"/>
          <w:lang w:val="en-US"/>
        </w:rPr>
        <w:t>3.8.</w:t>
      </w:r>
      <w:r>
        <w:rPr>
          <w:rFonts w:cs="Times New Roman" w:hAnsi="Times New Roman"/>
          <w:b/>
          <w:bCs/>
          <w:sz w:val="24"/>
          <w:szCs w:val="24"/>
          <w:lang w:val="en-US"/>
        </w:rPr>
        <w:t>5</w:t>
      </w:r>
      <w:r>
        <w:rPr>
          <w:rFonts w:cs="Times New Roman" w:hAnsi="Times New Roman"/>
          <w:b/>
          <w:bCs/>
          <w:sz w:val="24"/>
          <w:szCs w:val="24"/>
          <w:lang w:val="en-US"/>
        </w:rPr>
        <w:t xml:space="preserve"> </w:t>
      </w:r>
      <w:r>
        <w:rPr>
          <w:rFonts w:cs="Times New Roman" w:hAnsi="Times New Roman"/>
          <w:b/>
          <w:bCs/>
          <w:sz w:val="24"/>
          <w:szCs w:val="24"/>
          <w:lang w:val="en-US"/>
        </w:rPr>
        <w:t xml:space="preserve">  Adaptability</w:t>
      </w:r>
    </w:p>
    <w:p>
      <w:pPr>
        <w:pStyle w:val="style0"/>
        <w:numPr>
          <w:ilvl w:val="0"/>
          <w:numId w:val="0"/>
        </w:numPr>
        <w:spacing w:before="0" w:after="0"/>
        <w:jc w:val="left"/>
        <w:rPr>
          <w:rFonts w:cs="Times New Roman" w:hAnsi="Times New Roman"/>
          <w:b w:val="false"/>
          <w:bCs w:val="false"/>
          <w:sz w:val="24"/>
          <w:szCs w:val="24"/>
          <w:lang w:val="en-US"/>
        </w:rPr>
      </w:pPr>
      <w:r>
        <w:rPr>
          <w:rFonts w:cs="Times New Roman" w:hAnsi="Times New Roman"/>
          <w:b w:val="false"/>
          <w:bCs w:val="false"/>
          <w:sz w:val="24"/>
          <w:szCs w:val="24"/>
          <w:lang w:val="en-US"/>
        </w:rPr>
        <w:t xml:space="preserve">                </w:t>
      </w:r>
      <w:r>
        <w:rPr>
          <w:rFonts w:cs="Times New Roman" w:hAnsi="Times New Roman"/>
          <w:b w:val="false"/>
          <w:bCs w:val="false"/>
          <w:sz w:val="24"/>
          <w:szCs w:val="24"/>
          <w:lang w:val="en-US"/>
        </w:rPr>
        <w:t xml:space="preserve">Aplikasi ini tidak membebani </w:t>
      </w:r>
      <w:r>
        <w:rPr>
          <w:rFonts w:cs="Times New Roman" w:hAnsi="Times New Roman"/>
          <w:b w:val="false"/>
          <w:bCs w:val="false"/>
          <w:sz w:val="24"/>
          <w:szCs w:val="24"/>
          <w:lang w:val="en-US"/>
        </w:rPr>
        <w:t xml:space="preserve">ruang </w:t>
      </w:r>
      <w:r>
        <w:rPr>
          <w:rFonts w:cs="Times New Roman" w:hAnsi="Times New Roman"/>
          <w:b w:val="false"/>
          <w:bCs w:val="false"/>
          <w:sz w:val="24"/>
          <w:szCs w:val="24"/>
          <w:lang w:val="en-US"/>
        </w:rPr>
        <w:t>memori aplikasi</w:t>
      </w:r>
      <w:r>
        <w:rPr>
          <w:rFonts w:cs="Times New Roman" w:hAnsi="Times New Roman"/>
          <w:b w:val="false"/>
          <w:bCs w:val="false"/>
          <w:sz w:val="24"/>
          <w:szCs w:val="24"/>
          <w:lang w:val="en-US"/>
        </w:rPr>
        <w:t xml:space="preserve"> lainny</w:t>
      </w:r>
      <w:r>
        <w:rPr>
          <w:rFonts w:cs="Times New Roman" w:hAnsi="Times New Roman"/>
          <w:b w:val="false"/>
          <w:bCs w:val="false"/>
          <w:sz w:val="24"/>
          <w:szCs w:val="24"/>
          <w:lang w:val="en-US"/>
        </w:rPr>
        <w:t xml:space="preserve">a pada saat </w:t>
      </w:r>
    </w:p>
    <w:p>
      <w:pPr>
        <w:pStyle w:val="style0"/>
        <w:numPr>
          <w:ilvl w:val="0"/>
          <w:numId w:val="0"/>
        </w:numPr>
        <w:spacing w:before="0" w:after="0"/>
        <w:jc w:val="left"/>
        <w:rPr>
          <w:rFonts w:cs="Times New Roman" w:hAnsi="Times New Roman"/>
          <w:b w:val="false"/>
          <w:bCs w:val="false"/>
          <w:sz w:val="24"/>
          <w:szCs w:val="24"/>
          <w:lang w:val="en-US"/>
        </w:rPr>
      </w:pPr>
      <w:r>
        <w:rPr>
          <w:rFonts w:cs="Times New Roman" w:hAnsi="Times New Roman"/>
          <w:b w:val="false"/>
          <w:bCs w:val="false"/>
          <w:sz w:val="24"/>
          <w:szCs w:val="24"/>
          <w:lang w:val="en-US"/>
        </w:rPr>
        <w:t xml:space="preserve">                </w:t>
      </w:r>
      <w:r>
        <w:rPr>
          <w:rFonts w:cs="Times New Roman" w:hAnsi="Times New Roman"/>
          <w:b w:val="false"/>
          <w:bCs w:val="false"/>
          <w:sz w:val="24"/>
          <w:szCs w:val="24"/>
          <w:lang w:val="en-US"/>
        </w:rPr>
        <w:t>di install</w:t>
      </w:r>
      <w:r>
        <w:rPr>
          <w:rFonts w:cs="Times New Roman" w:hAnsi="Times New Roman"/>
          <w:b w:val="false"/>
          <w:bCs w:val="false"/>
          <w:sz w:val="24"/>
          <w:szCs w:val="24"/>
          <w:lang w:val="en-US"/>
        </w:rPr>
        <w:t>.</w:t>
      </w:r>
    </w:p>
    <w:p>
      <w:pPr>
        <w:pStyle w:val="style0"/>
        <w:spacing w:before="0" w:after="0"/>
        <w:rPr>
          <w:rFonts w:cs="Times New Roman" w:hAnsi="Times New Roman"/>
          <w:b w:val="false"/>
          <w:bCs w:val="false"/>
          <w:sz w:val="24"/>
          <w:szCs w:val="24"/>
          <w:lang w:val="en-US"/>
        </w:rPr>
      </w:pPr>
    </w:p>
    <w:p>
      <w:pPr>
        <w:pStyle w:val="style0"/>
        <w:spacing w:before="0" w:after="0"/>
        <w:rPr>
          <w:rFonts w:cs="Times New Roman" w:hAnsi="Times New Roman"/>
          <w:b w:val="false"/>
          <w:bCs w:val="false"/>
          <w:sz w:val="24"/>
          <w:szCs w:val="24"/>
          <w:lang w:val="en-US"/>
        </w:rPr>
      </w:pPr>
    </w:p>
    <w:p>
      <w:pPr>
        <w:pStyle w:val="style0"/>
        <w:spacing w:before="0" w:after="0"/>
        <w:rPr>
          <w:rFonts w:cs="Times New Roman" w:hAnsi="Times New Roman"/>
          <w:b/>
          <w:bCs/>
          <w:sz w:val="24"/>
          <w:szCs w:val="24"/>
          <w:lang w:val="en-US"/>
        </w:rPr>
      </w:pPr>
      <w:r>
        <w:rPr>
          <w:rFonts w:cs="Times New Roman" w:hAnsi="Times New Roman"/>
          <w:b/>
          <w:bCs/>
          <w:sz w:val="24"/>
          <w:szCs w:val="24"/>
          <w:lang w:val="en-US"/>
        </w:rPr>
        <w:t>3.9</w:t>
      </w:r>
      <w:r>
        <w:rPr>
          <w:rFonts w:cs="Times New Roman" w:hAnsi="Times New Roman"/>
          <w:b/>
          <w:bCs/>
          <w:sz w:val="24"/>
          <w:szCs w:val="24"/>
          <w:lang w:val="en-US"/>
        </w:rPr>
        <w:t xml:space="preserve"> </w:t>
      </w:r>
      <w:r>
        <w:rPr>
          <w:rFonts w:cs="Times New Roman" w:hAnsi="Times New Roman"/>
          <w:b/>
          <w:bCs/>
          <w:sz w:val="24"/>
          <w:szCs w:val="24"/>
          <w:lang w:val="en-US"/>
        </w:rPr>
        <w:t xml:space="preserve">         </w:t>
      </w:r>
      <w:r>
        <w:rPr>
          <w:rFonts w:cs="Times New Roman" w:hAnsi="Times New Roman"/>
          <w:b/>
          <w:bCs/>
          <w:sz w:val="24"/>
          <w:szCs w:val="24"/>
          <w:lang w:val="en-US"/>
        </w:rPr>
        <w:t>Manajemen R</w:t>
      </w:r>
      <w:r>
        <w:rPr>
          <w:rFonts w:cs="Times New Roman" w:hAnsi="Times New Roman"/>
          <w:b/>
          <w:bCs/>
          <w:sz w:val="24"/>
          <w:szCs w:val="24"/>
          <w:lang w:val="en-US"/>
        </w:rPr>
        <w:t>esi</w:t>
      </w:r>
      <w:r>
        <w:rPr>
          <w:rFonts w:cs="Times New Roman" w:hAnsi="Times New Roman"/>
          <w:b/>
          <w:bCs/>
          <w:sz w:val="24"/>
          <w:szCs w:val="24"/>
          <w:lang w:val="en-US"/>
        </w:rPr>
        <w:t>ko</w:t>
      </w:r>
    </w:p>
    <w:p>
      <w:pPr>
        <w:pStyle w:val="style0"/>
        <w:spacing w:after="0"/>
        <w:rPr>
          <w:rFonts w:ascii="Times New Roman" w:cs="Times New Roman" w:hAnsi="Times New Roman"/>
          <w:sz w:val="24"/>
          <w:szCs w:val="24"/>
          <w:lang w:val="en-US"/>
        </w:rPr>
      </w:pP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lang w:val="en-US"/>
        </w:rPr>
        <w:t>Pengukuran atau penilaian resi</w:t>
      </w:r>
      <w:r>
        <w:rPr>
          <w:rFonts w:ascii="Times New Roman" w:cs="Times New Roman" w:hAnsi="Times New Roman"/>
          <w:sz w:val="24"/>
          <w:szCs w:val="24"/>
          <w:lang w:val="en-US"/>
        </w:rPr>
        <w:t>ko serta pen</w:t>
      </w:r>
      <w:r>
        <w:rPr>
          <w:rFonts w:ascii="Times New Roman" w:cs="Times New Roman" w:hAnsi="Times New Roman"/>
          <w:sz w:val="24"/>
          <w:szCs w:val="24"/>
          <w:lang w:val="en-US"/>
        </w:rPr>
        <w:t xml:space="preserve">gembangan strategi </w:t>
      </w:r>
    </w:p>
    <w:p>
      <w:pPr>
        <w:pStyle w:val="style0"/>
        <w:spacing w:after="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pengelolaannya</w:t>
      </w:r>
      <w:r>
        <w:rPr>
          <w:rFonts w:ascii="Times New Roman" w:cs="Times New Roman" w:hAnsi="Times New Roman"/>
          <w:sz w:val="24"/>
          <w:szCs w:val="24"/>
          <w:lang w:val="en-US"/>
        </w:rPr>
        <w:t>.</w:t>
      </w:r>
      <w:r>
        <w:rPr>
          <w:rFonts w:ascii="Times New Roman" w:cs="Times New Roman" w:hAnsi="Times New Roman"/>
          <w:sz w:val="24"/>
          <w:szCs w:val="24"/>
          <w:lang w:val="en-US"/>
        </w:rPr>
        <w:t xml:space="preserve"> Cara</w:t>
      </w:r>
      <w:r>
        <w:rPr>
          <w:rFonts w:ascii="Times New Roman" w:cs="Times New Roman" w:hAnsi="Times New Roman"/>
          <w:sz w:val="24"/>
          <w:szCs w:val="24"/>
          <w:lang w:val="en-US"/>
        </w:rPr>
        <w:t xml:space="preserve"> penanganan</w:t>
      </w:r>
      <w:r>
        <w:rPr>
          <w:rFonts w:ascii="Times New Roman" w:cs="Times New Roman" w:hAnsi="Times New Roman"/>
          <w:sz w:val="24"/>
          <w:szCs w:val="24"/>
          <w:lang w:val="en-US"/>
        </w:rPr>
        <w:t xml:space="preserve"> </w:t>
      </w:r>
      <w:r>
        <w:rPr>
          <w:rFonts w:cs="Times New Roman" w:hAnsi="Times New Roman"/>
          <w:sz w:val="24"/>
          <w:szCs w:val="24"/>
          <w:lang w:val="en-US"/>
        </w:rPr>
        <w:t>pada aplikasi ini yaitu</w:t>
      </w:r>
      <w:r>
        <w:rPr>
          <w:rFonts w:cs="Times New Roman" w:hAnsi="Times New Roman"/>
          <w:sz w:val="24"/>
          <w:szCs w:val="24"/>
          <w:lang w:val="en-US"/>
        </w:rPr>
        <w:t>,</w:t>
      </w:r>
      <w:r>
        <w:rPr>
          <w:rFonts w:cs="Times New Roman" w:hAnsi="Times New Roman"/>
          <w:sz w:val="24"/>
          <w:szCs w:val="24"/>
          <w:lang w:val="en-US"/>
        </w:rPr>
        <w:t xml:space="preserve"> m</w:t>
      </w:r>
      <w:r>
        <w:rPr>
          <w:rFonts w:cs="Times New Roman" w:hAnsi="Times New Roman"/>
          <w:sz w:val="24"/>
          <w:szCs w:val="24"/>
          <w:lang w:val="en-US"/>
        </w:rPr>
        <w:t>enggunakan</w:t>
      </w:r>
      <w:r>
        <w:rPr>
          <w:rFonts w:ascii="Times New Roman" w:cs="Times New Roman" w:hAnsi="Times New Roman"/>
          <w:sz w:val="24"/>
          <w:szCs w:val="24"/>
          <w:lang w:val="en-US"/>
        </w:rPr>
        <w:t xml:space="preserve"> </w:t>
      </w:r>
    </w:p>
    <w:p>
      <w:pPr>
        <w:pStyle w:val="style0"/>
        <w:spacing w:after="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 xml:space="preserve"> metodologi</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Spir</w:t>
      </w:r>
      <w:r>
        <w:rPr>
          <w:rFonts w:ascii="Times New Roman" w:cs="Times New Roman" w:hAnsi="Times New Roman"/>
          <w:sz w:val="24"/>
          <w:szCs w:val="24"/>
          <w:lang w:val="en-US"/>
        </w:rPr>
        <w:t>al</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Boehm.</w:t>
      </w:r>
      <w:r>
        <w:rPr>
          <w:rFonts w:ascii="Times New Roman" w:cs="Times New Roman" w:hAnsi="Times New Roman"/>
          <w:sz w:val="24"/>
          <w:szCs w:val="24"/>
          <w:lang w:val="en-US"/>
        </w:rPr>
        <w:t xml:space="preserve"> Model</w:t>
      </w:r>
      <w:r>
        <w:rPr>
          <w:rFonts w:ascii="Times New Roman" w:cs="Times New Roman" w:hAnsi="Times New Roman"/>
          <w:sz w:val="24"/>
          <w:szCs w:val="24"/>
          <w:lang w:val="en-US"/>
        </w:rPr>
        <w:t xml:space="preserve"> ini menggunakan fitur yang ada pada model </w:t>
      </w:r>
    </w:p>
    <w:p>
      <w:pPr>
        <w:pStyle w:val="style0"/>
        <w:spacing w:after="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 xml:space="preserve">waterfall dan prototype. Setiap tahapan model ini selalu dilakukan risk </w:t>
      </w:r>
    </w:p>
    <w:p>
      <w:pPr>
        <w:pStyle w:val="style0"/>
        <w:spacing w:after="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analisys dan verivikasi atau testing.</w:t>
      </w:r>
      <w:r>
        <w:rPr>
          <w:rFonts w:ascii="Times New Roman" w:cs="Times New Roman" w:hAnsi="Times New Roman"/>
          <w:sz w:val="24"/>
          <w:szCs w:val="24"/>
          <w:lang w:val="en-US"/>
        </w:rPr>
        <w:t xml:space="preserve"> </w:t>
      </w:r>
    </w:p>
    <w:p>
      <w:pPr>
        <w:pStyle w:val="style179"/>
        <w:numPr>
          <w:ilvl w:val="0"/>
          <w:numId w:val="38"/>
        </w:numPr>
        <w:spacing w:after="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 xml:space="preserve">Model ini memiliki empat aktivitas yaitu </w:t>
      </w:r>
      <w:r>
        <w:rPr>
          <w:rFonts w:cs="Times New Roman" w:hAnsi="Times New Roman"/>
          <w:sz w:val="24"/>
          <w:szCs w:val="24"/>
          <w:lang w:val="en-US"/>
        </w:rPr>
        <w:t>:</w:t>
      </w:r>
    </w:p>
    <w:p>
      <w:pPr>
        <w:pStyle w:val="style179"/>
        <w:numPr>
          <w:ilvl w:val="0"/>
          <w:numId w:val="36"/>
        </w:numPr>
        <w:spacing w:after="0"/>
        <w:rPr>
          <w:rFonts w:ascii="Times New Roman" w:cs="Times New Roman" w:hAnsi="Times New Roman"/>
          <w:sz w:val="24"/>
          <w:szCs w:val="24"/>
          <w:lang w:val="en-US"/>
        </w:rPr>
      </w:pPr>
      <w:r>
        <w:rPr>
          <w:rFonts w:ascii="Times New Roman" w:cs="Times New Roman" w:hAnsi="Times New Roman"/>
          <w:b/>
          <w:bCs/>
          <w:sz w:val="24"/>
          <w:szCs w:val="24"/>
          <w:lang w:val="en-US"/>
        </w:rPr>
        <w:t>Determine objectives</w:t>
      </w:r>
      <w:r>
        <w:rPr>
          <w:rFonts w:ascii="Times New Roman" w:cs="Times New Roman" w:hAnsi="Times New Roman"/>
          <w:sz w:val="24"/>
          <w:szCs w:val="24"/>
          <w:lang w:val="en-US"/>
        </w:rPr>
        <w:t xml:space="preserve"> : penentuan tujuan, alternative dan batasan dalam proses.</w:t>
      </w:r>
    </w:p>
    <w:p>
      <w:pPr>
        <w:pStyle w:val="style179"/>
        <w:numPr>
          <w:ilvl w:val="0"/>
          <w:numId w:val="36"/>
        </w:numPr>
        <w:spacing w:after="0"/>
        <w:rPr>
          <w:rFonts w:ascii="Times New Roman" w:cs="Times New Roman" w:hAnsi="Times New Roman"/>
          <w:sz w:val="24"/>
          <w:szCs w:val="24"/>
          <w:lang w:val="en-US"/>
        </w:rPr>
      </w:pPr>
      <w:r>
        <w:rPr>
          <w:rFonts w:ascii="Times New Roman" w:cs="Times New Roman" w:hAnsi="Times New Roman"/>
          <w:b/>
          <w:bCs/>
          <w:sz w:val="24"/>
          <w:szCs w:val="24"/>
          <w:lang w:val="en-US"/>
        </w:rPr>
        <w:t>Risk Analysis</w:t>
      </w:r>
      <w:r>
        <w:rPr>
          <w:rFonts w:ascii="Times New Roman" w:cs="Times New Roman" w:hAnsi="Times New Roman"/>
          <w:sz w:val="24"/>
          <w:szCs w:val="24"/>
          <w:lang w:val="en-US"/>
        </w:rPr>
        <w:t xml:space="preserve"> : analisa alternatif terhadap resiko yang mungkin terjadi.</w:t>
      </w:r>
    </w:p>
    <w:p>
      <w:pPr>
        <w:pStyle w:val="style179"/>
        <w:numPr>
          <w:ilvl w:val="0"/>
          <w:numId w:val="41"/>
        </w:numPr>
        <w:spacing w:after="0"/>
        <w:rPr>
          <w:rFonts w:ascii="Times New Roman" w:cs="Times New Roman" w:hAnsi="Times New Roman"/>
          <w:sz w:val="24"/>
          <w:szCs w:val="24"/>
          <w:lang w:val="en-US"/>
        </w:rPr>
      </w:pPr>
      <w:r>
        <w:rPr>
          <w:rFonts w:cs="Times New Roman" w:hAnsi="Times New Roman"/>
          <w:sz w:val="24"/>
          <w:szCs w:val="24"/>
          <w:lang w:val="en-US"/>
        </w:rPr>
        <w:t>Project Risk : Hal-hal yang mempengaruhi tahap proyek, contoh</w:t>
      </w:r>
      <w:r>
        <w:rPr>
          <w:rFonts w:cs="Times New Roman" w:hAnsi="Times New Roman"/>
          <w:sz w:val="24"/>
          <w:szCs w:val="24"/>
          <w:lang w:val="en-US"/>
        </w:rPr>
        <w:t xml:space="preserve">nya </w:t>
      </w:r>
      <w:r>
        <w:rPr>
          <w:rFonts w:cs="Times New Roman" w:hAnsi="Times New Roman"/>
          <w:sz w:val="24"/>
          <w:szCs w:val="24"/>
          <w:lang w:val="en-US"/>
        </w:rPr>
        <w:t>kekurangan sumber daya.</w:t>
      </w:r>
    </w:p>
    <w:p>
      <w:pPr>
        <w:pStyle w:val="style179"/>
        <w:numPr>
          <w:ilvl w:val="0"/>
          <w:numId w:val="41"/>
        </w:numPr>
        <w:spacing w:after="0"/>
        <w:rPr>
          <w:rFonts w:ascii="Times New Roman" w:cs="Times New Roman" w:hAnsi="Times New Roman"/>
          <w:sz w:val="24"/>
          <w:szCs w:val="24"/>
          <w:lang w:val="en-US"/>
        </w:rPr>
      </w:pPr>
      <w:r>
        <w:rPr>
          <w:rFonts w:ascii="Times New Roman" w:cs="Times New Roman" w:hAnsi="Times New Roman"/>
          <w:sz w:val="24"/>
          <w:szCs w:val="24"/>
          <w:lang w:val="en-US"/>
        </w:rPr>
        <w:t>Technical Risk : Hal-hal yang mempengaruhi tahap actual, contoh</w:t>
      </w:r>
      <w:r>
        <w:rPr>
          <w:rFonts w:ascii="Times New Roman" w:cs="Times New Roman" w:hAnsi="Times New Roman"/>
          <w:sz w:val="24"/>
          <w:szCs w:val="24"/>
          <w:lang w:val="en-US"/>
        </w:rPr>
        <w:t>nya</w:t>
      </w:r>
      <w:r>
        <w:rPr>
          <w:rFonts w:ascii="Times New Roman" w:cs="Times New Roman" w:hAnsi="Times New Roman"/>
          <w:sz w:val="24"/>
          <w:szCs w:val="24"/>
          <w:lang w:val="en-US"/>
        </w:rPr>
        <w:t xml:space="preserve"> personil tidak terlatih ditahap tersebut.</w:t>
      </w:r>
    </w:p>
    <w:p>
      <w:pPr>
        <w:pStyle w:val="style179"/>
        <w:numPr>
          <w:ilvl w:val="0"/>
          <w:numId w:val="41"/>
        </w:numPr>
        <w:spacing w:after="0"/>
        <w:rPr>
          <w:rFonts w:ascii="Times New Roman" w:cs="Times New Roman" w:hAnsi="Times New Roman"/>
          <w:sz w:val="24"/>
          <w:szCs w:val="24"/>
          <w:lang w:val="en-US"/>
        </w:rPr>
      </w:pPr>
      <w:r>
        <w:rPr>
          <w:rFonts w:ascii="Times New Roman" w:cs="Times New Roman" w:hAnsi="Times New Roman"/>
          <w:sz w:val="24"/>
          <w:szCs w:val="24"/>
          <w:lang w:val="en-US"/>
        </w:rPr>
        <w:t>Bussiness Risk : Hal-hal yang mempengaruhi keinginan perusahaan untuk membuat software, contoh</w:t>
      </w:r>
      <w:r>
        <w:rPr>
          <w:rFonts w:ascii="Times New Roman" w:cs="Times New Roman" w:hAnsi="Times New Roman"/>
          <w:sz w:val="24"/>
          <w:szCs w:val="24"/>
          <w:lang w:val="en-US"/>
        </w:rPr>
        <w:t>nya software</w:t>
      </w:r>
      <w:r>
        <w:rPr>
          <w:rFonts w:ascii="Times New Roman" w:cs="Times New Roman" w:hAnsi="Times New Roman"/>
          <w:sz w:val="24"/>
          <w:szCs w:val="24"/>
          <w:lang w:val="en-US"/>
        </w:rPr>
        <w:t xml:space="preserve"> ternyata tidak dibutuhkan lagi.</w:t>
      </w:r>
    </w:p>
    <w:p>
      <w:pPr>
        <w:pStyle w:val="style179"/>
        <w:numPr>
          <w:ilvl w:val="0"/>
          <w:numId w:val="36"/>
        </w:numPr>
        <w:spacing w:after="0"/>
        <w:rPr>
          <w:rFonts w:ascii="Times New Roman" w:cs="Times New Roman" w:hAnsi="Times New Roman"/>
          <w:sz w:val="24"/>
          <w:szCs w:val="24"/>
          <w:lang w:val="en-US"/>
        </w:rPr>
      </w:pPr>
      <w:r>
        <w:rPr>
          <w:rFonts w:ascii="Times New Roman" w:cs="Times New Roman" w:hAnsi="Times New Roman"/>
          <w:b/>
          <w:bCs/>
          <w:sz w:val="24"/>
          <w:szCs w:val="24"/>
          <w:lang w:val="en-US"/>
        </w:rPr>
        <w:t>Engineering/develop</w:t>
      </w:r>
      <w:r>
        <w:rPr>
          <w:rFonts w:ascii="Times New Roman" w:cs="Times New Roman" w:hAnsi="Times New Roman"/>
          <w:sz w:val="24"/>
          <w:szCs w:val="24"/>
          <w:lang w:val="en-US"/>
        </w:rPr>
        <w:t xml:space="preserve"> : pengembangan produk.</w:t>
      </w:r>
    </w:p>
    <w:p>
      <w:pPr>
        <w:pStyle w:val="style179"/>
        <w:numPr>
          <w:ilvl w:val="0"/>
          <w:numId w:val="36"/>
        </w:numPr>
        <w:spacing w:after="421"/>
        <w:rPr>
          <w:rFonts w:ascii="Times New Roman" w:cs="Times New Roman" w:hAnsi="Times New Roman"/>
          <w:sz w:val="24"/>
          <w:szCs w:val="24"/>
          <w:lang w:val="en-US"/>
        </w:rPr>
      </w:pPr>
      <w:r>
        <w:rPr>
          <w:rFonts w:ascii="Times New Roman" w:cs="Times New Roman" w:hAnsi="Times New Roman"/>
          <w:b/>
          <w:bCs/>
          <w:sz w:val="24"/>
          <w:szCs w:val="24"/>
          <w:lang w:val="en-US"/>
        </w:rPr>
        <w:t>Plant next phase</w:t>
      </w:r>
      <w:r>
        <w:rPr>
          <w:rFonts w:ascii="Times New Roman" w:cs="Times New Roman" w:hAnsi="Times New Roman"/>
          <w:sz w:val="24"/>
          <w:szCs w:val="24"/>
          <w:lang w:val="en-US"/>
        </w:rPr>
        <w:t xml:space="preserve"> : penentuan rencana-rencana untuk tahap selanjutnya.</w:t>
      </w:r>
    </w:p>
    <w:p>
      <w:pPr>
        <w:pStyle w:val="style179"/>
        <w:numPr>
          <w:ilvl w:val="0"/>
          <w:numId w:val="42"/>
        </w:numPr>
        <w:spacing w:after="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cs="Times New Roman" w:hAnsi="Times New Roman"/>
          <w:sz w:val="24"/>
          <w:szCs w:val="24"/>
          <w:lang w:val="en-US"/>
        </w:rPr>
        <w:t>Prioritas resiko dapat dikategorikan sebagai berikut :</w:t>
      </w:r>
    </w:p>
    <w:p>
      <w:pPr>
        <w:pStyle w:val="style179"/>
        <w:numPr>
          <w:ilvl w:val="0"/>
          <w:numId w:val="40"/>
        </w:numPr>
        <w:spacing w:after="0"/>
        <w:rPr>
          <w:rFonts w:ascii="Times New Roman" w:cs="Times New Roman" w:hAnsi="Times New Roman"/>
          <w:b/>
          <w:bCs/>
          <w:sz w:val="24"/>
          <w:szCs w:val="24"/>
          <w:lang w:val="en-US"/>
        </w:rPr>
      </w:pPr>
      <w:r>
        <w:rPr>
          <w:rFonts w:ascii="Times New Roman" w:cs="Times New Roman" w:hAnsi="Times New Roman"/>
          <w:b/>
          <w:bCs/>
          <w:sz w:val="24"/>
          <w:szCs w:val="24"/>
          <w:lang w:val="en-US"/>
        </w:rPr>
        <w:t xml:space="preserve">Catastrophic (luar biasa), contoh : </w:t>
      </w:r>
      <w:r>
        <w:rPr>
          <w:rFonts w:cs="Times New Roman" w:hAnsi="Times New Roman"/>
          <w:b w:val="false"/>
          <w:bCs w:val="false"/>
          <w:sz w:val="24"/>
          <w:szCs w:val="24"/>
          <w:lang w:val="en-US"/>
        </w:rPr>
        <w:t xml:space="preserve">penurunan kualitas </w:t>
      </w:r>
      <w:r>
        <w:rPr>
          <w:rFonts w:cs="Times New Roman" w:hAnsi="Times New Roman"/>
          <w:b w:val="false"/>
          <w:bCs w:val="false"/>
          <w:sz w:val="24"/>
          <w:szCs w:val="24"/>
          <w:lang w:val="en-US"/>
        </w:rPr>
        <w:t>yang luar biasa, biaya yang tidak terkontrol.</w:t>
      </w:r>
    </w:p>
    <w:p>
      <w:pPr>
        <w:pStyle w:val="style179"/>
        <w:numPr>
          <w:ilvl w:val="0"/>
          <w:numId w:val="40"/>
        </w:numPr>
        <w:spacing w:after="0"/>
        <w:rPr>
          <w:rFonts w:ascii="Times New Roman" w:cs="Times New Roman" w:hAnsi="Times New Roman"/>
          <w:b/>
          <w:bCs/>
          <w:sz w:val="24"/>
          <w:szCs w:val="24"/>
          <w:lang w:val="en-US"/>
        </w:rPr>
      </w:pPr>
      <w:r>
        <w:rPr>
          <w:rFonts w:ascii="Times New Roman" w:cs="Times New Roman" w:hAnsi="Times New Roman"/>
          <w:b/>
          <w:bCs/>
          <w:sz w:val="24"/>
          <w:szCs w:val="24"/>
          <w:lang w:val="en-US"/>
        </w:rPr>
        <w:t xml:space="preserve">Critical (kritis), contoh : </w:t>
      </w:r>
      <w:r>
        <w:rPr>
          <w:rFonts w:cs="Times New Roman" w:hAnsi="Times New Roman"/>
          <w:b w:val="false"/>
          <w:bCs w:val="false"/>
          <w:sz w:val="24"/>
          <w:szCs w:val="24"/>
          <w:lang w:val="en-US"/>
        </w:rPr>
        <w:t>tidak tepat waktu, biaya diluar perkiraan.</w:t>
      </w:r>
    </w:p>
    <w:p>
      <w:pPr>
        <w:pStyle w:val="style179"/>
        <w:numPr>
          <w:ilvl w:val="0"/>
          <w:numId w:val="40"/>
        </w:numPr>
        <w:spacing w:after="0"/>
        <w:rPr>
          <w:rFonts w:ascii="Times New Roman" w:cs="Times New Roman" w:hAnsi="Times New Roman"/>
          <w:b/>
          <w:bCs/>
          <w:sz w:val="24"/>
          <w:szCs w:val="24"/>
          <w:lang w:val="en-US"/>
        </w:rPr>
      </w:pPr>
      <w:r>
        <w:rPr>
          <w:rFonts w:ascii="Times New Roman" w:cs="Times New Roman" w:hAnsi="Times New Roman"/>
          <w:b/>
          <w:bCs/>
          <w:sz w:val="24"/>
          <w:szCs w:val="24"/>
          <w:lang w:val="en-US"/>
        </w:rPr>
        <w:t xml:space="preserve">Marginal (ringan), contoh : </w:t>
      </w:r>
      <w:r>
        <w:rPr>
          <w:rFonts w:cs="Times New Roman" w:hAnsi="Times New Roman"/>
          <w:b w:val="false"/>
          <w:bCs w:val="false"/>
          <w:sz w:val="24"/>
          <w:szCs w:val="24"/>
          <w:lang w:val="en-US"/>
        </w:rPr>
        <w:t>penjadwalan yang terlambat</w:t>
      </w:r>
    </w:p>
    <w:p>
      <w:pPr>
        <w:pStyle w:val="style179"/>
        <w:numPr>
          <w:ilvl w:val="0"/>
          <w:numId w:val="40"/>
        </w:numPr>
        <w:spacing w:after="0"/>
        <w:rPr>
          <w:rFonts w:ascii="Times New Roman" w:cs="Times New Roman" w:hAnsi="Times New Roman"/>
          <w:b/>
          <w:bCs/>
          <w:sz w:val="24"/>
          <w:szCs w:val="24"/>
          <w:lang w:val="en-US"/>
        </w:rPr>
      </w:pPr>
      <w:r>
        <w:rPr>
          <w:rFonts w:ascii="Times New Roman" w:cs="Times New Roman" w:hAnsi="Times New Roman"/>
          <w:b/>
          <w:bCs/>
          <w:sz w:val="24"/>
          <w:szCs w:val="24"/>
          <w:lang w:val="en-US"/>
        </w:rPr>
        <w:t xml:space="preserve">Negligible (tidak berarti), contoh : </w:t>
      </w:r>
      <w:r>
        <w:rPr>
          <w:rFonts w:ascii="Times New Roman" w:cs="Times New Roman" w:hAnsi="Times New Roman"/>
          <w:b w:val="false"/>
          <w:bCs w:val="false"/>
          <w:sz w:val="24"/>
          <w:szCs w:val="24"/>
          <w:lang w:val="en-US"/>
        </w:rPr>
        <w:t xml:space="preserve"> penggunaan waktu proyek yang tidak optimal.</w:t>
      </w:r>
    </w:p>
    <w:p>
      <w:pPr>
        <w:pStyle w:val="style0"/>
        <w:numPr>
          <w:ilvl w:val="0"/>
          <w:numId w:val="0"/>
        </w:numPr>
        <w:spacing w:after="0"/>
        <w:rPr>
          <w:rFonts w:ascii="Times New Roman" w:cs="Times New Roman" w:hAnsi="Times New Roman"/>
          <w:b/>
          <w:bCs/>
          <w:sz w:val="24"/>
          <w:szCs w:val="24"/>
          <w:lang w:val="en-US"/>
        </w:rPr>
      </w:pPr>
    </w:p>
    <w:p>
      <w:pPr>
        <w:pStyle w:val="style179"/>
        <w:numPr>
          <w:ilvl w:val="0"/>
          <w:numId w:val="0"/>
        </w:numPr>
        <w:spacing w:after="0"/>
        <w:ind w:left="720" w:firstLine="0"/>
        <w:rPr>
          <w:rFonts w:ascii="Times New Roman" w:cs="Times New Roman" w:hAnsi="Times New Roman"/>
          <w:b/>
          <w:bCs/>
          <w:sz w:val="24"/>
          <w:szCs w:val="24"/>
          <w:lang w:val="en-US"/>
        </w:rPr>
      </w:pPr>
      <w:r>
        <w:rPr/>
        <w:drawing>
          <wp:anchor distT="0" distB="0" distL="114300" distR="114300" simplePos="false" relativeHeight="22" behindDoc="false" locked="false" layoutInCell="true" allowOverlap="true">
            <wp:simplePos x="0" y="0"/>
            <wp:positionH relativeFrom="page">
              <wp:posOffset>464072</wp:posOffset>
            </wp:positionH>
            <wp:positionV relativeFrom="page">
              <wp:posOffset>3369144</wp:posOffset>
            </wp:positionV>
            <wp:extent cx="7189193" cy="2883284"/>
            <wp:effectExtent l="0" t="0" r="0" b="0"/>
            <wp:wrapSquare wrapText="bothSides"/>
            <wp:docPr id="104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Image1"/>
                    <pic:cNvPicPr/>
                  </pic:nvPicPr>
                  <pic:blipFill>
                    <a:blip r:embed="rId20" cstate="print"/>
                    <a:srcRect l="0" t="0" r="0" b="0"/>
                    <a:stretch/>
                  </pic:blipFill>
                  <pic:spPr>
                    <a:xfrm rot="0">
                      <a:off x="0" y="0"/>
                      <a:ext cx="7189193" cy="2883284"/>
                    </a:xfrm>
                    <a:prstGeom prst="rect"/>
                  </pic:spPr>
                </pic:pic>
              </a:graphicData>
            </a:graphic>
          </wp:anchor>
        </w:drawing>
      </w:r>
      <w:r>
        <w:rPr>
          <w:rFonts w:ascii="Times New Roman" w:cs="Times New Roman" w:hAnsi="Times New Roman"/>
          <w:b/>
          <w:bCs/>
          <w:sz w:val="24"/>
          <w:szCs w:val="24"/>
          <w:lang w:val="en-US"/>
        </w:rPr>
        <w:t xml:space="preserve">        </w:t>
      </w:r>
    </w:p>
    <w:p>
      <w:pPr>
        <w:pStyle w:val="style0"/>
        <w:numPr>
          <w:ilvl w:val="0"/>
          <w:numId w:val="0"/>
        </w:numPr>
        <w:spacing w:after="0"/>
        <w:rPr>
          <w:rFonts w:ascii="Times New Roman" w:cs="Times New Roman" w:hAnsi="Times New Roman"/>
          <w:b/>
          <w:bCs/>
          <w:sz w:val="24"/>
          <w:szCs w:val="24"/>
          <w:lang w:val="en-US"/>
        </w:rPr>
      </w:pPr>
    </w:p>
    <w:p>
      <w:pPr>
        <w:pStyle w:val="style0"/>
        <w:numPr>
          <w:ilvl w:val="0"/>
          <w:numId w:val="0"/>
        </w:numPr>
        <w:spacing w:after="0"/>
        <w:rPr>
          <w:rFonts w:ascii="Times New Roman" w:cs="Times New Roman" w:hAnsi="Times New Roman"/>
          <w:b/>
          <w:bCs/>
          <w:sz w:val="24"/>
          <w:szCs w:val="24"/>
          <w:lang w:val="en-US"/>
        </w:rPr>
      </w:pPr>
    </w:p>
    <w:p>
      <w:pPr>
        <w:pStyle w:val="style0"/>
        <w:numPr>
          <w:ilvl w:val="0"/>
          <w:numId w:val="0"/>
        </w:numPr>
        <w:spacing w:after="0"/>
        <w:rPr>
          <w:rFonts w:ascii="Times New Roman" w:cs="Times New Roman" w:hAnsi="Times New Roman"/>
          <w:b/>
          <w:bCs/>
          <w:sz w:val="24"/>
          <w:szCs w:val="24"/>
          <w:lang w:val="en-US"/>
        </w:rPr>
      </w:pPr>
    </w:p>
    <w:p>
      <w:pPr>
        <w:pStyle w:val="style0"/>
        <w:numPr>
          <w:ilvl w:val="0"/>
          <w:numId w:val="0"/>
        </w:numPr>
        <w:spacing w:after="0"/>
        <w:rPr>
          <w:rFonts w:ascii="Times New Roman" w:cs="Times New Roman" w:hAnsi="Times New Roman"/>
          <w:b/>
          <w:bCs/>
          <w:sz w:val="24"/>
          <w:szCs w:val="24"/>
          <w:lang w:val="en-US"/>
        </w:rPr>
      </w:pPr>
    </w:p>
    <w:p>
      <w:pPr>
        <w:pStyle w:val="style0"/>
        <w:numPr>
          <w:ilvl w:val="0"/>
          <w:numId w:val="0"/>
        </w:numPr>
        <w:spacing w:after="0"/>
        <w:rPr>
          <w:rFonts w:ascii="Times New Roman" w:cs="Times New Roman" w:hAnsi="Times New Roman"/>
          <w:b/>
          <w:bCs/>
          <w:sz w:val="24"/>
          <w:szCs w:val="24"/>
          <w:lang w:val="en-US"/>
        </w:rPr>
      </w:pPr>
    </w:p>
    <w:p>
      <w:pPr>
        <w:pStyle w:val="style0"/>
        <w:numPr>
          <w:ilvl w:val="0"/>
          <w:numId w:val="0"/>
        </w:numPr>
        <w:spacing w:after="0"/>
        <w:rPr>
          <w:rFonts w:ascii="Times New Roman" w:cs="Times New Roman" w:hAnsi="Times New Roman"/>
          <w:b/>
          <w:bCs/>
          <w:sz w:val="24"/>
          <w:szCs w:val="24"/>
          <w:lang w:val="en-US"/>
        </w:rPr>
      </w:pPr>
    </w:p>
    <w:p>
      <w:pPr>
        <w:pStyle w:val="style0"/>
        <w:numPr>
          <w:ilvl w:val="0"/>
          <w:numId w:val="0"/>
        </w:numPr>
        <w:spacing w:after="0"/>
        <w:rPr>
          <w:rFonts w:ascii="Times New Roman" w:cs="Times New Roman" w:hAnsi="Times New Roman"/>
          <w:b/>
          <w:bCs/>
          <w:sz w:val="24"/>
          <w:szCs w:val="24"/>
          <w:lang w:val="en-US"/>
        </w:rPr>
      </w:pPr>
    </w:p>
    <w:p>
      <w:pPr>
        <w:pStyle w:val="style0"/>
        <w:numPr>
          <w:ilvl w:val="0"/>
          <w:numId w:val="0"/>
        </w:numPr>
        <w:spacing w:after="0"/>
        <w:rPr>
          <w:rFonts w:ascii="Times New Roman" w:cs="Times New Roman" w:hAnsi="Times New Roman"/>
          <w:b/>
          <w:bCs/>
          <w:sz w:val="24"/>
          <w:szCs w:val="24"/>
          <w:lang w:val="en-US"/>
        </w:rPr>
      </w:pPr>
    </w:p>
    <w:p>
      <w:pPr>
        <w:pStyle w:val="style0"/>
        <w:numPr>
          <w:ilvl w:val="0"/>
          <w:numId w:val="0"/>
        </w:numPr>
        <w:spacing w:after="0"/>
        <w:rPr>
          <w:rFonts w:ascii="Times New Roman" w:cs="Times New Roman" w:hAnsi="Times New Roman"/>
          <w:b/>
          <w:bCs/>
          <w:sz w:val="24"/>
          <w:szCs w:val="24"/>
          <w:lang w:val="en-US"/>
        </w:rPr>
      </w:pPr>
    </w:p>
    <w:p>
      <w:pPr>
        <w:pStyle w:val="style0"/>
        <w:numPr>
          <w:ilvl w:val="0"/>
          <w:numId w:val="0"/>
        </w:numPr>
        <w:spacing w:after="0"/>
        <w:rPr>
          <w:rFonts w:ascii="Times New Roman" w:cs="Times New Roman" w:hAnsi="Times New Roman"/>
          <w:b/>
          <w:bCs/>
          <w:sz w:val="24"/>
          <w:szCs w:val="24"/>
          <w:lang w:val="en-US"/>
        </w:rPr>
      </w:pPr>
    </w:p>
    <w:p>
      <w:pPr>
        <w:pStyle w:val="style0"/>
        <w:numPr>
          <w:ilvl w:val="0"/>
          <w:numId w:val="0"/>
        </w:numPr>
        <w:spacing w:after="0"/>
        <w:rPr>
          <w:rFonts w:ascii="Times New Roman" w:cs="Times New Roman" w:hAnsi="Times New Roman"/>
          <w:b/>
          <w:bCs/>
          <w:sz w:val="24"/>
          <w:szCs w:val="24"/>
          <w:lang w:val="en-US"/>
        </w:rPr>
      </w:pPr>
    </w:p>
    <w:p>
      <w:pPr>
        <w:pStyle w:val="style0"/>
        <w:numPr>
          <w:ilvl w:val="0"/>
          <w:numId w:val="0"/>
        </w:numPr>
        <w:spacing w:after="0"/>
        <w:rPr>
          <w:rFonts w:ascii="Times New Roman" w:cs="Times New Roman" w:hAnsi="Times New Roman"/>
          <w:b/>
          <w:bCs/>
          <w:sz w:val="24"/>
          <w:szCs w:val="24"/>
          <w:lang w:val="en-US"/>
        </w:rPr>
      </w:pPr>
    </w:p>
    <w:p>
      <w:pPr>
        <w:pStyle w:val="style0"/>
        <w:numPr>
          <w:ilvl w:val="0"/>
          <w:numId w:val="0"/>
        </w:numPr>
        <w:spacing w:after="0"/>
        <w:rPr>
          <w:rFonts w:ascii="Times New Roman" w:cs="Times New Roman" w:hAnsi="Times New Roman"/>
          <w:sz w:val="24"/>
          <w:szCs w:val="24"/>
        </w:rPr>
      </w:pPr>
    </w:p>
    <w:p>
      <w:pPr>
        <w:pStyle w:val="style0"/>
        <w:numPr>
          <w:ilvl w:val="0"/>
          <w:numId w:val="0"/>
        </w:numPr>
        <w:spacing w:after="0"/>
        <w:rPr>
          <w:rFonts w:ascii="Times New Roman" w:cs="Times New Roman" w:hAnsi="Times New Roman"/>
          <w:b/>
          <w:bCs/>
          <w:sz w:val="24"/>
          <w:szCs w:val="24"/>
          <w:lang w:val="en-US"/>
        </w:rPr>
      </w:pPr>
      <w:r>
        <w:rPr>
          <w:rFonts w:ascii="Times New Roman" w:cs="Times New Roman" w:hAnsi="Times New Roman"/>
          <w:b/>
          <w:bCs/>
          <w:sz w:val="24"/>
          <w:szCs w:val="24"/>
          <w:lang w:val="en-US"/>
        </w:rPr>
        <w:t>3</w:t>
      </w:r>
      <w:r>
        <w:rPr>
          <w:rFonts w:ascii="Times New Roman" w:cs="Times New Roman" w:hAnsi="Times New Roman"/>
          <w:b/>
          <w:bCs/>
          <w:sz w:val="24"/>
          <w:szCs w:val="24"/>
          <w:lang w:val="en-US"/>
        </w:rPr>
        <w:t>.</w:t>
      </w:r>
      <w:r>
        <w:rPr>
          <w:rFonts w:ascii="Times New Roman" w:cs="Times New Roman" w:hAnsi="Times New Roman"/>
          <w:b/>
          <w:bCs/>
          <w:sz w:val="24"/>
          <w:szCs w:val="24"/>
          <w:lang w:val="en-US"/>
        </w:rPr>
        <w:t>1</w:t>
      </w:r>
      <w:r>
        <w:rPr>
          <w:rFonts w:ascii="Times New Roman" w:cs="Times New Roman" w:hAnsi="Times New Roman"/>
          <w:b/>
          <w:bCs/>
          <w:sz w:val="24"/>
          <w:szCs w:val="24"/>
          <w:lang w:val="en-US"/>
        </w:rPr>
        <w:t>0</w:t>
      </w:r>
      <w:r>
        <w:rPr>
          <w:rFonts w:ascii="Times New Roman" w:cs="Times New Roman" w:hAnsi="Times New Roman"/>
          <w:b/>
          <w:bCs/>
          <w:sz w:val="24"/>
          <w:szCs w:val="24"/>
          <w:lang w:val="en-US"/>
        </w:rPr>
        <w:t xml:space="preserve">.  </w:t>
      </w:r>
      <w:r>
        <w:rPr>
          <w:rFonts w:ascii="Times New Roman" w:cs="Times New Roman" w:hAnsi="Times New Roman"/>
          <w:b/>
          <w:bCs/>
          <w:sz w:val="24"/>
          <w:szCs w:val="24"/>
          <w:lang w:val="en-US"/>
        </w:rPr>
        <w:t xml:space="preserve">      </w:t>
      </w:r>
      <w:r>
        <w:rPr>
          <w:rFonts w:ascii="Times New Roman" w:cs="Times New Roman" w:hAnsi="Times New Roman"/>
          <w:b/>
          <w:bCs/>
          <w:sz w:val="24"/>
          <w:szCs w:val="24"/>
          <w:lang w:val="en-US"/>
        </w:rPr>
        <w:t>Perencanaan Proye</w:t>
      </w:r>
      <w:r>
        <w:rPr>
          <w:rFonts w:ascii="Times New Roman" w:cs="Times New Roman" w:hAnsi="Times New Roman"/>
          <w:b/>
          <w:bCs/>
          <w:sz w:val="24"/>
          <w:szCs w:val="24"/>
          <w:lang w:val="en-US"/>
        </w:rPr>
        <w:t>k</w:t>
      </w:r>
    </w:p>
    <w:p>
      <w:pPr>
        <w:pStyle w:val="style179"/>
        <w:numPr>
          <w:ilvl w:val="0"/>
          <w:numId w:val="43"/>
        </w:numPr>
        <w:spacing w:after="0"/>
        <w:rPr>
          <w:rFonts w:ascii="Times New Roman" w:cs="Times New Roman" w:hAnsi="Times New Roman"/>
          <w:b/>
          <w:bCs/>
          <w:sz w:val="24"/>
          <w:szCs w:val="24"/>
          <w:lang w:val="en-US"/>
        </w:rPr>
      </w:pPr>
      <w:r>
        <w:rPr>
          <w:rFonts w:ascii="Times New Roman" w:cs="Times New Roman" w:hAnsi="Times New Roman"/>
          <w:b/>
          <w:bCs/>
          <w:sz w:val="24"/>
          <w:szCs w:val="24"/>
          <w:lang w:val="en-US"/>
        </w:rPr>
        <w:t xml:space="preserve">   </w:t>
      </w:r>
      <w:r>
        <w:rPr>
          <w:rFonts w:ascii="Times New Roman" w:cs="Times New Roman" w:hAnsi="Times New Roman"/>
          <w:b/>
          <w:bCs/>
          <w:sz w:val="24"/>
          <w:szCs w:val="24"/>
          <w:lang w:val="en-US"/>
        </w:rPr>
        <w:t>3.10.</w:t>
      </w:r>
      <w:r>
        <w:rPr>
          <w:rFonts w:ascii="Times New Roman" w:cs="Times New Roman" w:hAnsi="Times New Roman"/>
          <w:b/>
          <w:bCs/>
          <w:sz w:val="24"/>
          <w:szCs w:val="24"/>
          <w:lang w:val="en-US"/>
        </w:rPr>
        <w:t>1</w:t>
      </w:r>
      <w:r>
        <w:rPr>
          <w:rFonts w:ascii="Times New Roman" w:cs="Times New Roman" w:hAnsi="Times New Roman"/>
          <w:b/>
          <w:bCs/>
          <w:sz w:val="24"/>
          <w:szCs w:val="24"/>
          <w:lang w:val="en-US"/>
        </w:rPr>
        <w:t xml:space="preserve">   </w:t>
      </w:r>
      <w:r>
        <w:rPr>
          <w:rFonts w:ascii="Times New Roman" w:cs="Times New Roman" w:hAnsi="Times New Roman"/>
          <w:b/>
          <w:bCs/>
          <w:sz w:val="24"/>
          <w:szCs w:val="24"/>
          <w:lang w:val="en-US"/>
        </w:rPr>
        <w:t>Perencanaan Jadwal</w:t>
      </w:r>
      <w:r>
        <w:rPr>
          <w:rFonts w:ascii="Times New Roman" w:cs="Times New Roman" w:hAnsi="Times New Roman"/>
          <w:b/>
          <w:bCs/>
          <w:sz w:val="24"/>
          <w:szCs w:val="24"/>
          <w:lang w:val="en-US"/>
        </w:rPr>
        <w:t xml:space="preserve"> (schedule)</w:t>
      </w:r>
    </w:p>
    <w:p>
      <w:pPr>
        <w:pStyle w:val="style179"/>
        <w:numPr>
          <w:ilvl w:val="0"/>
          <w:numId w:val="0"/>
        </w:numPr>
        <w:spacing w:after="0"/>
        <w:ind w:left="840" w:firstLine="0"/>
        <w:rPr>
          <w:rFonts w:ascii="Times New Roman" w:cs="Times New Roman" w:hAnsi="Times New Roman"/>
          <w:b/>
          <w:bCs/>
          <w:sz w:val="24"/>
          <w:szCs w:val="24"/>
          <w:lang w:val="en-US"/>
        </w:rPr>
      </w:pPr>
      <w:r>
        <w:rPr>
          <w:rFonts w:ascii="Times New Roman" w:cs="Times New Roman" w:hAnsi="Times New Roman"/>
          <w:b/>
          <w:bCs/>
          <w:sz w:val="24"/>
          <w:szCs w:val="24"/>
          <w:lang w:val="en-US"/>
        </w:rPr>
        <w:t xml:space="preserve">  </w:t>
      </w:r>
      <w:r>
        <w:rPr>
          <w:rFonts w:ascii="Times New Roman" w:cs="Times New Roman" w:hAnsi="Times New Roman"/>
          <w:b/>
          <w:bCs/>
          <w:sz w:val="24"/>
          <w:szCs w:val="24"/>
          <w:lang w:val="en-US"/>
        </w:rPr>
        <w:t xml:space="preserve">  </w:t>
      </w:r>
      <w:r>
        <w:rPr/>
        <w:drawing>
          <wp:anchor distT="0" distB="0" distL="114300" distR="114300" simplePos="false" relativeHeight="19" behindDoc="false" locked="false" layoutInCell="true" allowOverlap="true">
            <wp:simplePos x="0" y="0"/>
            <wp:positionH relativeFrom="page">
              <wp:posOffset>1605181</wp:posOffset>
            </wp:positionH>
            <wp:positionV relativeFrom="page">
              <wp:posOffset>1454446</wp:posOffset>
            </wp:positionV>
            <wp:extent cx="5046713" cy="5793424"/>
            <wp:effectExtent l="0" t="0" r="0" b="0"/>
            <wp:wrapSquare wrapText="bothSides"/>
            <wp:docPr id="104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Image1"/>
                    <pic:cNvPicPr/>
                  </pic:nvPicPr>
                  <pic:blipFill>
                    <a:blip r:embed="rId21" cstate="print"/>
                    <a:srcRect l="0" t="0" r="0" b="0"/>
                    <a:stretch/>
                  </pic:blipFill>
                  <pic:spPr>
                    <a:xfrm rot="0">
                      <a:off x="0" y="0"/>
                      <a:ext cx="5046713" cy="5793424"/>
                    </a:xfrm>
                    <a:prstGeom prst="rect"/>
                  </pic:spPr>
                </pic:pic>
              </a:graphicData>
            </a:graphic>
          </wp:anchor>
        </w:drawing>
      </w:r>
    </w:p>
    <w:p>
      <w:pPr>
        <w:pStyle w:val="style179"/>
        <w:numPr>
          <w:ilvl w:val="0"/>
          <w:numId w:val="0"/>
        </w:numPr>
        <w:spacing w:after="0"/>
        <w:ind w:left="840" w:firstLine="0"/>
        <w:rPr>
          <w:rFonts w:ascii="Times New Roman" w:cs="Times New Roman" w:hAnsi="Times New Roman"/>
          <w:b/>
          <w:bCs/>
          <w:sz w:val="24"/>
          <w:szCs w:val="24"/>
          <w:lang w:val="en-US"/>
        </w:rPr>
      </w:pPr>
      <w:r>
        <w:rPr>
          <w:rFonts w:ascii="Times New Roman" w:cs="Times New Roman" w:hAnsi="Times New Roman"/>
          <w:b/>
          <w:bCs/>
          <w:sz w:val="24"/>
          <w:szCs w:val="24"/>
          <w:lang w:val="en-US"/>
        </w:rPr>
        <w:t xml:space="preserve">   </w:t>
      </w:r>
    </w:p>
    <w:p>
      <w:pPr>
        <w:pStyle w:val="style179"/>
        <w:numPr>
          <w:ilvl w:val="0"/>
          <w:numId w:val="0"/>
        </w:numPr>
        <w:spacing w:after="0"/>
        <w:ind w:left="840" w:firstLine="0"/>
        <w:rPr>
          <w:rFonts w:ascii="Times New Roman" w:cs="Times New Roman" w:hAnsi="Times New Roman"/>
          <w:b/>
          <w:bCs/>
          <w:sz w:val="24"/>
          <w:szCs w:val="24"/>
          <w:lang w:val="en-US"/>
        </w:rPr>
      </w:pPr>
    </w:p>
    <w:p>
      <w:pPr>
        <w:pStyle w:val="style0"/>
        <w:numPr>
          <w:ilvl w:val="0"/>
          <w:numId w:val="0"/>
        </w:numPr>
        <w:spacing w:after="0"/>
        <w:rPr>
          <w:rFonts w:ascii="Times New Roman" w:cs="Times New Roman" w:hAnsi="Times New Roman"/>
          <w:b/>
          <w:bCs/>
          <w:sz w:val="24"/>
          <w:szCs w:val="24"/>
          <w:lang w:val="en-US"/>
        </w:rPr>
      </w:pPr>
    </w:p>
    <w:p>
      <w:pPr>
        <w:pStyle w:val="style0"/>
        <w:numPr>
          <w:ilvl w:val="0"/>
          <w:numId w:val="0"/>
        </w:numPr>
        <w:spacing w:after="0"/>
        <w:rPr>
          <w:rFonts w:ascii="Times New Roman" w:cs="Times New Roman" w:hAnsi="Times New Roman"/>
          <w:sz w:val="24"/>
          <w:szCs w:val="24"/>
        </w:rPr>
      </w:pPr>
    </w:p>
    <w:p>
      <w:pPr>
        <w:pStyle w:val="style0"/>
        <w:numPr>
          <w:ilvl w:val="0"/>
          <w:numId w:val="0"/>
        </w:numPr>
        <w:spacing w:after="0"/>
        <w:rPr>
          <w:rFonts w:ascii="Times New Roman" w:cs="Times New Roman" w:hAnsi="Times New Roman"/>
          <w:sz w:val="24"/>
          <w:szCs w:val="24"/>
        </w:rPr>
      </w:pPr>
    </w:p>
    <w:p>
      <w:pPr>
        <w:pStyle w:val="style0"/>
        <w:numPr>
          <w:ilvl w:val="0"/>
          <w:numId w:val="0"/>
        </w:numPr>
        <w:spacing w:after="0"/>
        <w:rPr>
          <w:rFonts w:ascii="Times New Roman" w:cs="Times New Roman" w:hAnsi="Times New Roman"/>
          <w:sz w:val="24"/>
          <w:szCs w:val="24"/>
        </w:rPr>
      </w:pPr>
    </w:p>
    <w:p>
      <w:pPr>
        <w:pStyle w:val="style0"/>
        <w:numPr>
          <w:ilvl w:val="0"/>
          <w:numId w:val="0"/>
        </w:numPr>
        <w:spacing w:after="0"/>
        <w:rPr>
          <w:rFonts w:ascii="Times New Roman" w:cs="Times New Roman" w:hAnsi="Times New Roman"/>
          <w:sz w:val="24"/>
          <w:szCs w:val="24"/>
        </w:rPr>
      </w:pPr>
    </w:p>
    <w:p>
      <w:pPr>
        <w:pStyle w:val="style0"/>
        <w:numPr>
          <w:ilvl w:val="0"/>
          <w:numId w:val="0"/>
        </w:numPr>
        <w:spacing w:after="0"/>
        <w:rPr>
          <w:rFonts w:ascii="Times New Roman" w:cs="Times New Roman" w:hAnsi="Times New Roman"/>
          <w:sz w:val="24"/>
          <w:szCs w:val="24"/>
        </w:rPr>
      </w:pPr>
    </w:p>
    <w:p>
      <w:pPr>
        <w:pStyle w:val="style0"/>
        <w:numPr>
          <w:ilvl w:val="0"/>
          <w:numId w:val="0"/>
        </w:numPr>
        <w:spacing w:after="0"/>
        <w:rPr>
          <w:rFonts w:ascii="Times New Roman" w:cs="Times New Roman" w:hAnsi="Times New Roman"/>
          <w:sz w:val="24"/>
          <w:szCs w:val="24"/>
        </w:rPr>
      </w:pPr>
    </w:p>
    <w:p>
      <w:pPr>
        <w:pStyle w:val="style0"/>
        <w:numPr>
          <w:ilvl w:val="0"/>
          <w:numId w:val="0"/>
        </w:numPr>
        <w:spacing w:after="0"/>
        <w:rPr>
          <w:rFonts w:ascii="Times New Roman" w:cs="Times New Roman" w:hAnsi="Times New Roman"/>
          <w:sz w:val="24"/>
          <w:szCs w:val="24"/>
        </w:rPr>
      </w:pPr>
    </w:p>
    <w:p>
      <w:pPr>
        <w:pStyle w:val="style0"/>
        <w:numPr>
          <w:ilvl w:val="0"/>
          <w:numId w:val="0"/>
        </w:numPr>
        <w:spacing w:after="0"/>
        <w:rPr>
          <w:rFonts w:ascii="Times New Roman" w:cs="Times New Roman" w:hAnsi="Times New Roman"/>
          <w:sz w:val="24"/>
          <w:szCs w:val="24"/>
        </w:rPr>
      </w:pPr>
    </w:p>
    <w:p>
      <w:pPr>
        <w:pStyle w:val="style0"/>
        <w:numPr>
          <w:ilvl w:val="0"/>
          <w:numId w:val="0"/>
        </w:numPr>
        <w:spacing w:after="0"/>
        <w:rPr>
          <w:rFonts w:ascii="Times New Roman" w:cs="Times New Roman" w:hAnsi="Times New Roman"/>
          <w:sz w:val="24"/>
          <w:szCs w:val="24"/>
        </w:rPr>
      </w:pPr>
    </w:p>
    <w:p>
      <w:pPr>
        <w:pStyle w:val="style0"/>
        <w:numPr>
          <w:ilvl w:val="0"/>
          <w:numId w:val="0"/>
        </w:numPr>
        <w:spacing w:after="0"/>
        <w:rPr>
          <w:rFonts w:ascii="Times New Roman" w:cs="Times New Roman" w:hAnsi="Times New Roman"/>
          <w:sz w:val="24"/>
          <w:szCs w:val="24"/>
        </w:rPr>
      </w:pPr>
    </w:p>
    <w:p>
      <w:pPr>
        <w:pStyle w:val="style0"/>
        <w:numPr>
          <w:ilvl w:val="0"/>
          <w:numId w:val="0"/>
        </w:numPr>
        <w:spacing w:after="0"/>
        <w:rPr>
          <w:rFonts w:ascii="Times New Roman" w:cs="Times New Roman" w:hAnsi="Times New Roman"/>
          <w:sz w:val="24"/>
          <w:szCs w:val="24"/>
        </w:rPr>
      </w:pPr>
    </w:p>
    <w:p>
      <w:pPr>
        <w:pStyle w:val="style0"/>
        <w:numPr>
          <w:ilvl w:val="0"/>
          <w:numId w:val="0"/>
        </w:numPr>
        <w:spacing w:after="0"/>
        <w:rPr>
          <w:rFonts w:ascii="Times New Roman" w:cs="Times New Roman" w:hAnsi="Times New Roman"/>
          <w:sz w:val="24"/>
          <w:szCs w:val="24"/>
        </w:rPr>
      </w:pPr>
    </w:p>
    <w:p>
      <w:pPr>
        <w:pStyle w:val="style0"/>
        <w:numPr>
          <w:ilvl w:val="0"/>
          <w:numId w:val="0"/>
        </w:numPr>
        <w:spacing w:after="0"/>
        <w:rPr>
          <w:rFonts w:ascii="Times New Roman" w:cs="Times New Roman" w:hAnsi="Times New Roman"/>
          <w:sz w:val="24"/>
          <w:szCs w:val="24"/>
        </w:rPr>
      </w:pPr>
    </w:p>
    <w:p>
      <w:pPr>
        <w:pStyle w:val="style0"/>
        <w:numPr>
          <w:ilvl w:val="0"/>
          <w:numId w:val="0"/>
        </w:numPr>
        <w:spacing w:after="0"/>
        <w:rPr>
          <w:rFonts w:ascii="Times New Roman" w:cs="Times New Roman" w:hAnsi="Times New Roman"/>
          <w:sz w:val="24"/>
          <w:szCs w:val="24"/>
        </w:rPr>
      </w:pPr>
    </w:p>
    <w:p>
      <w:pPr>
        <w:pStyle w:val="style0"/>
        <w:numPr>
          <w:ilvl w:val="0"/>
          <w:numId w:val="0"/>
        </w:numPr>
        <w:spacing w:after="0"/>
        <w:rPr>
          <w:rFonts w:ascii="Times New Roman" w:cs="Times New Roman" w:hAnsi="Times New Roman"/>
          <w:sz w:val="24"/>
          <w:szCs w:val="24"/>
        </w:rPr>
      </w:pPr>
    </w:p>
    <w:p>
      <w:pPr>
        <w:pStyle w:val="style0"/>
        <w:numPr>
          <w:ilvl w:val="0"/>
          <w:numId w:val="0"/>
        </w:numPr>
        <w:spacing w:after="0"/>
        <w:rPr>
          <w:rFonts w:ascii="Times New Roman" w:cs="Times New Roman" w:hAnsi="Times New Roman"/>
          <w:sz w:val="24"/>
          <w:szCs w:val="24"/>
        </w:rPr>
      </w:pPr>
    </w:p>
    <w:p>
      <w:pPr>
        <w:pStyle w:val="style0"/>
        <w:numPr>
          <w:ilvl w:val="0"/>
          <w:numId w:val="0"/>
        </w:numPr>
        <w:spacing w:after="0"/>
        <w:rPr>
          <w:rFonts w:ascii="Times New Roman" w:cs="Times New Roman" w:hAnsi="Times New Roman"/>
          <w:sz w:val="24"/>
          <w:szCs w:val="24"/>
        </w:rPr>
      </w:pPr>
    </w:p>
    <w:p>
      <w:pPr>
        <w:pStyle w:val="style0"/>
        <w:numPr>
          <w:ilvl w:val="0"/>
          <w:numId w:val="0"/>
        </w:numPr>
        <w:spacing w:after="0"/>
        <w:rPr>
          <w:rFonts w:ascii="Times New Roman" w:cs="Times New Roman" w:hAnsi="Times New Roman"/>
          <w:sz w:val="24"/>
          <w:szCs w:val="24"/>
        </w:rPr>
      </w:pPr>
    </w:p>
    <w:p>
      <w:pPr>
        <w:pStyle w:val="style0"/>
        <w:numPr>
          <w:ilvl w:val="0"/>
          <w:numId w:val="0"/>
        </w:numPr>
        <w:spacing w:after="0"/>
        <w:rPr>
          <w:rFonts w:ascii="Times New Roman" w:cs="Times New Roman" w:hAnsi="Times New Roman"/>
          <w:sz w:val="24"/>
          <w:szCs w:val="24"/>
        </w:rPr>
      </w:pPr>
    </w:p>
    <w:p>
      <w:pPr>
        <w:pStyle w:val="style0"/>
        <w:numPr>
          <w:ilvl w:val="0"/>
          <w:numId w:val="0"/>
        </w:numPr>
        <w:spacing w:after="0"/>
        <w:rPr>
          <w:rFonts w:ascii="Times New Roman" w:cs="Times New Roman" w:hAnsi="Times New Roman"/>
          <w:sz w:val="24"/>
          <w:szCs w:val="24"/>
        </w:rPr>
      </w:pPr>
    </w:p>
    <w:p>
      <w:pPr>
        <w:pStyle w:val="style0"/>
        <w:numPr>
          <w:ilvl w:val="0"/>
          <w:numId w:val="0"/>
        </w:numPr>
        <w:spacing w:after="0"/>
        <w:rPr>
          <w:rFonts w:ascii="Times New Roman" w:cs="Times New Roman" w:hAnsi="Times New Roman"/>
          <w:sz w:val="24"/>
          <w:szCs w:val="24"/>
        </w:rPr>
      </w:pPr>
    </w:p>
    <w:p>
      <w:pPr>
        <w:pStyle w:val="style0"/>
        <w:numPr>
          <w:ilvl w:val="0"/>
          <w:numId w:val="0"/>
        </w:numPr>
        <w:spacing w:after="0"/>
        <w:rPr>
          <w:rFonts w:ascii="Times New Roman" w:cs="Times New Roman" w:hAnsi="Times New Roman"/>
          <w:sz w:val="24"/>
          <w:szCs w:val="24"/>
        </w:rPr>
      </w:pPr>
    </w:p>
    <w:p>
      <w:pPr>
        <w:pStyle w:val="style0"/>
        <w:numPr>
          <w:ilvl w:val="0"/>
          <w:numId w:val="0"/>
        </w:numPr>
        <w:spacing w:after="0"/>
        <w:rPr>
          <w:rFonts w:ascii="Times New Roman" w:cs="Times New Roman" w:hAnsi="Times New Roman"/>
          <w:sz w:val="24"/>
          <w:szCs w:val="24"/>
        </w:rPr>
      </w:pPr>
    </w:p>
    <w:p>
      <w:pPr>
        <w:pStyle w:val="style0"/>
        <w:numPr>
          <w:ilvl w:val="0"/>
          <w:numId w:val="0"/>
        </w:numPr>
        <w:spacing w:after="0"/>
        <w:rPr>
          <w:rFonts w:ascii="Times New Roman" w:cs="Times New Roman" w:hAnsi="Times New Roman"/>
          <w:sz w:val="24"/>
          <w:szCs w:val="24"/>
        </w:rPr>
      </w:pPr>
    </w:p>
    <w:p>
      <w:pPr>
        <w:pStyle w:val="style0"/>
        <w:numPr>
          <w:ilvl w:val="0"/>
          <w:numId w:val="0"/>
        </w:numPr>
        <w:spacing w:after="0"/>
        <w:rPr>
          <w:rFonts w:ascii="Times New Roman" w:cs="Times New Roman" w:hAnsi="Times New Roman"/>
          <w:sz w:val="24"/>
          <w:szCs w:val="24"/>
        </w:rPr>
      </w:pPr>
    </w:p>
    <w:p>
      <w:pPr>
        <w:pStyle w:val="style0"/>
        <w:numPr>
          <w:ilvl w:val="0"/>
          <w:numId w:val="0"/>
        </w:numPr>
        <w:spacing w:after="0"/>
        <w:rPr>
          <w:rFonts w:ascii="Times New Roman" w:cs="Times New Roman" w:hAnsi="Times New Roman"/>
          <w:sz w:val="24"/>
          <w:szCs w:val="24"/>
        </w:rPr>
      </w:pPr>
    </w:p>
    <w:p>
      <w:pPr>
        <w:pStyle w:val="style0"/>
        <w:numPr>
          <w:ilvl w:val="0"/>
          <w:numId w:val="0"/>
        </w:numPr>
        <w:spacing w:after="0"/>
        <w:rPr>
          <w:rFonts w:ascii="Times New Roman" w:cs="Times New Roman" w:hAnsi="Times New Roman"/>
          <w:sz w:val="24"/>
          <w:szCs w:val="24"/>
        </w:rPr>
      </w:pPr>
    </w:p>
    <w:p>
      <w:pPr>
        <w:pStyle w:val="style0"/>
        <w:numPr>
          <w:ilvl w:val="0"/>
          <w:numId w:val="0"/>
        </w:numPr>
        <w:spacing w:after="0"/>
        <w:rPr>
          <w:rFonts w:ascii="Times New Roman" w:cs="Times New Roman" w:hAnsi="Times New Roman"/>
          <w:sz w:val="24"/>
          <w:szCs w:val="24"/>
        </w:rPr>
      </w:pPr>
    </w:p>
    <w:p>
      <w:pPr>
        <w:pStyle w:val="style0"/>
        <w:numPr>
          <w:ilvl w:val="0"/>
          <w:numId w:val="0"/>
        </w:numPr>
        <w:spacing w:after="0"/>
        <w:rPr>
          <w:rFonts w:ascii="Times New Roman" w:cs="Times New Roman" w:hAnsi="Times New Roman"/>
          <w:sz w:val="24"/>
          <w:szCs w:val="24"/>
        </w:rPr>
      </w:pPr>
    </w:p>
    <w:p>
      <w:pPr>
        <w:pStyle w:val="style0"/>
        <w:numPr>
          <w:ilvl w:val="0"/>
          <w:numId w:val="0"/>
        </w:numPr>
        <w:spacing w:after="0"/>
        <w:rPr>
          <w:rFonts w:ascii="Times New Roman" w:cs="Times New Roman" w:hAnsi="Times New Roman"/>
          <w:sz w:val="24"/>
          <w:szCs w:val="24"/>
        </w:rPr>
      </w:pPr>
    </w:p>
    <w:p>
      <w:pPr>
        <w:pStyle w:val="style0"/>
        <w:numPr>
          <w:ilvl w:val="0"/>
          <w:numId w:val="0"/>
        </w:numPr>
        <w:spacing w:after="0"/>
        <w:rPr>
          <w:rFonts w:ascii="Times New Roman" w:cs="Times New Roman" w:hAnsi="Times New Roman"/>
          <w:sz w:val="24"/>
          <w:szCs w:val="24"/>
        </w:rPr>
      </w:pPr>
    </w:p>
    <w:p>
      <w:pPr>
        <w:pStyle w:val="style0"/>
        <w:numPr>
          <w:ilvl w:val="0"/>
          <w:numId w:val="0"/>
        </w:numPr>
        <w:spacing w:after="0"/>
        <w:rPr>
          <w:rFonts w:ascii="Times New Roman" w:cs="Times New Roman" w:hAnsi="Times New Roman"/>
          <w:sz w:val="24"/>
          <w:szCs w:val="24"/>
        </w:rPr>
      </w:pPr>
    </w:p>
    <w:p>
      <w:pPr>
        <w:pStyle w:val="style0"/>
        <w:numPr>
          <w:ilvl w:val="0"/>
          <w:numId w:val="0"/>
        </w:numPr>
        <w:spacing w:after="0"/>
        <w:rPr>
          <w:rFonts w:ascii="Times New Roman" w:cs="Times New Roman" w:hAnsi="Times New Roman"/>
          <w:sz w:val="24"/>
          <w:szCs w:val="24"/>
        </w:rPr>
      </w:pPr>
    </w:p>
    <w:p>
      <w:pPr>
        <w:pStyle w:val="style0"/>
        <w:numPr>
          <w:ilvl w:val="0"/>
          <w:numId w:val="0"/>
        </w:numPr>
        <w:spacing w:after="0"/>
        <w:rPr>
          <w:rFonts w:ascii="Times New Roman" w:cs="Times New Roman" w:hAnsi="Times New Roman"/>
          <w:sz w:val="24"/>
          <w:szCs w:val="24"/>
        </w:rPr>
      </w:pPr>
    </w:p>
    <w:p>
      <w:pPr>
        <w:pStyle w:val="style0"/>
        <w:numPr>
          <w:ilvl w:val="0"/>
          <w:numId w:val="0"/>
        </w:numPr>
        <w:spacing w:after="0"/>
        <w:rPr>
          <w:rFonts w:ascii="Times New Roman" w:cs="Times New Roman" w:hAnsi="Times New Roman"/>
          <w:sz w:val="24"/>
          <w:szCs w:val="24"/>
        </w:rPr>
      </w:pPr>
    </w:p>
    <w:p>
      <w:pPr>
        <w:pStyle w:val="style179"/>
        <w:numPr>
          <w:ilvl w:val="0"/>
          <w:numId w:val="45"/>
        </w:numPr>
        <w:spacing w:after="0"/>
        <w:rPr>
          <w:rFonts w:ascii="Times New Roman" w:cs="Times New Roman" w:hAnsi="Times New Roman"/>
          <w:b/>
          <w:bCs/>
          <w:sz w:val="24"/>
          <w:szCs w:val="24"/>
        </w:rPr>
      </w:pPr>
      <w:r>
        <w:rPr>
          <w:rFonts w:cs="Times New Roman" w:hAnsi="Times New Roman"/>
          <w:b/>
          <w:bCs/>
          <w:sz w:val="24"/>
          <w:szCs w:val="24"/>
          <w:lang w:val="en-US"/>
        </w:rPr>
        <w:t xml:space="preserve">   </w:t>
      </w:r>
      <w:r>
        <w:rPr>
          <w:rFonts w:cs="Times New Roman" w:hAnsi="Times New Roman"/>
          <w:b/>
          <w:bCs/>
          <w:sz w:val="24"/>
          <w:szCs w:val="24"/>
          <w:lang w:val="en-US"/>
        </w:rPr>
        <w:t>3.10.2</w:t>
      </w:r>
      <w:r>
        <w:rPr>
          <w:rFonts w:cs="Times New Roman" w:hAnsi="Times New Roman"/>
          <w:b/>
          <w:bCs/>
          <w:sz w:val="24"/>
          <w:szCs w:val="24"/>
          <w:lang w:val="en-US"/>
        </w:rPr>
        <w:t xml:space="preserve"> </w:t>
      </w:r>
      <w:r>
        <w:rPr>
          <w:rFonts w:cs="Times New Roman" w:hAnsi="Times New Roman"/>
          <w:b/>
          <w:bCs/>
          <w:sz w:val="24"/>
          <w:szCs w:val="24"/>
          <w:lang w:val="en-US"/>
        </w:rPr>
        <w:t xml:space="preserve"> Bia</w:t>
      </w:r>
      <w:r>
        <w:rPr>
          <w:rFonts w:cs="Times New Roman" w:hAnsi="Times New Roman"/>
          <w:b/>
          <w:bCs/>
          <w:sz w:val="24"/>
          <w:szCs w:val="24"/>
          <w:lang w:val="en-US"/>
        </w:rPr>
        <w:t>ya Pr</w:t>
      </w:r>
      <w:r>
        <w:rPr>
          <w:rFonts w:cs="Times New Roman" w:hAnsi="Times New Roman"/>
          <w:b/>
          <w:bCs/>
          <w:sz w:val="24"/>
          <w:szCs w:val="24"/>
          <w:lang w:val="en-US"/>
        </w:rPr>
        <w:t>oyek</w:t>
      </w:r>
    </w:p>
    <w:p>
      <w:pPr>
        <w:pStyle w:val="style179"/>
        <w:numPr>
          <w:ilvl w:val="0"/>
          <w:numId w:val="0"/>
        </w:numPr>
        <w:spacing w:after="0"/>
        <w:ind w:left="720" w:firstLine="0"/>
        <w:rPr/>
      </w:pPr>
      <w:r>
        <w:rPr>
          <w:rFonts w:ascii="Times New Roman" w:cs="Times New Roman" w:hAnsi="Times New Roman"/>
          <w:b/>
          <w:bCs/>
          <w:sz w:val="24"/>
          <w:szCs w:val="24"/>
        </w:rPr>
        <w:t xml:space="preserve">    </w:t>
      </w:r>
      <w:r>
        <w:rPr/>
        <w:drawing>
          <wp:anchor distT="0" distB="0" distL="114300" distR="114300" simplePos="false" relativeHeight="20" behindDoc="false" locked="false" layoutInCell="true" allowOverlap="true">
            <wp:simplePos x="0" y="0"/>
            <wp:positionH relativeFrom="margin">
              <wp:posOffset>712591</wp:posOffset>
            </wp:positionH>
            <wp:positionV relativeFrom="margin">
              <wp:posOffset>280547</wp:posOffset>
            </wp:positionV>
            <wp:extent cx="4771057" cy="3108741"/>
            <wp:effectExtent l="0" t="0" r="0" b="0"/>
            <wp:wrapSquare wrapText="bothSides"/>
            <wp:docPr id="104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Image1"/>
                    <pic:cNvPicPr/>
                  </pic:nvPicPr>
                  <pic:blipFill>
                    <a:blip r:embed="rId22" cstate="print"/>
                    <a:srcRect l="0" t="0" r="0" b="0"/>
                    <a:stretch/>
                  </pic:blipFill>
                  <pic:spPr>
                    <a:xfrm rot="0">
                      <a:off x="0" y="0"/>
                      <a:ext cx="4771057" cy="3108741"/>
                    </a:xfrm>
                    <a:prstGeom prst="rect"/>
                  </pic:spPr>
                </pic:pic>
              </a:graphicData>
            </a:graphic>
          </wp:anchor>
        </w:drawing>
      </w:r>
    </w:p>
    <w:p>
      <w:pPr>
        <w:pStyle w:val="style179"/>
        <w:numPr>
          <w:ilvl w:val="0"/>
          <w:numId w:val="0"/>
        </w:numPr>
        <w:spacing w:after="0"/>
        <w:ind w:left="720" w:firstLine="0"/>
        <w:rPr>
          <w:rFonts w:ascii="Times New Roman" w:cs="Times New Roman" w:hAnsi="Times New Roman"/>
          <w:b/>
          <w:bCs/>
          <w:sz w:val="24"/>
          <w:szCs w:val="24"/>
        </w:rPr>
      </w:pPr>
    </w:p>
    <w:p>
      <w:pPr>
        <w:pStyle w:val="style179"/>
        <w:numPr>
          <w:ilvl w:val="0"/>
          <w:numId w:val="0"/>
        </w:numPr>
        <w:spacing w:after="0"/>
        <w:ind w:left="720" w:firstLine="0"/>
        <w:rPr>
          <w:rFonts w:ascii="Times New Roman" w:cs="Times New Roman" w:hAnsi="Times New Roman"/>
          <w:b/>
          <w:bCs/>
          <w:sz w:val="24"/>
          <w:szCs w:val="24"/>
        </w:rPr>
      </w:pPr>
    </w:p>
    <w:p>
      <w:pPr>
        <w:pStyle w:val="style179"/>
        <w:numPr>
          <w:ilvl w:val="0"/>
          <w:numId w:val="0"/>
        </w:numPr>
        <w:spacing w:after="0"/>
        <w:ind w:left="720" w:firstLine="0"/>
        <w:rPr>
          <w:rFonts w:ascii="Times New Roman" w:cs="Times New Roman" w:hAnsi="Times New Roman"/>
          <w:b/>
          <w:bCs/>
          <w:sz w:val="24"/>
          <w:szCs w:val="24"/>
        </w:rPr>
      </w:pPr>
    </w:p>
    <w:p>
      <w:pPr>
        <w:pStyle w:val="style179"/>
        <w:numPr>
          <w:ilvl w:val="0"/>
          <w:numId w:val="0"/>
        </w:numPr>
        <w:spacing w:after="0"/>
        <w:ind w:left="720" w:firstLine="0"/>
        <w:rPr>
          <w:rFonts w:ascii="Times New Roman" w:cs="Times New Roman" w:hAnsi="Times New Roman"/>
          <w:b/>
          <w:bCs/>
          <w:sz w:val="24"/>
          <w:szCs w:val="24"/>
        </w:rPr>
      </w:pPr>
    </w:p>
    <w:p>
      <w:pPr>
        <w:pStyle w:val="style179"/>
        <w:numPr>
          <w:ilvl w:val="0"/>
          <w:numId w:val="0"/>
        </w:numPr>
        <w:spacing w:after="0"/>
        <w:ind w:left="720" w:firstLine="0"/>
        <w:rPr>
          <w:rFonts w:ascii="Times New Roman" w:cs="Times New Roman" w:hAnsi="Times New Roman"/>
          <w:b/>
          <w:bCs/>
          <w:sz w:val="24"/>
          <w:szCs w:val="24"/>
        </w:rPr>
      </w:pPr>
    </w:p>
    <w:p>
      <w:pPr>
        <w:pStyle w:val="style179"/>
        <w:numPr>
          <w:ilvl w:val="0"/>
          <w:numId w:val="0"/>
        </w:numPr>
        <w:spacing w:after="0"/>
        <w:ind w:left="720" w:firstLine="0"/>
        <w:rPr>
          <w:rFonts w:ascii="Times New Roman" w:cs="Times New Roman" w:hAnsi="Times New Roman"/>
          <w:b/>
          <w:bCs/>
          <w:sz w:val="24"/>
          <w:szCs w:val="24"/>
        </w:rPr>
      </w:pPr>
    </w:p>
    <w:p>
      <w:pPr>
        <w:pStyle w:val="style179"/>
        <w:numPr>
          <w:ilvl w:val="0"/>
          <w:numId w:val="0"/>
        </w:numPr>
        <w:spacing w:after="0"/>
        <w:ind w:left="720" w:firstLine="0"/>
        <w:rPr>
          <w:rFonts w:ascii="Times New Roman" w:cs="Times New Roman" w:hAnsi="Times New Roman"/>
          <w:b/>
          <w:bCs/>
          <w:sz w:val="24"/>
          <w:szCs w:val="24"/>
        </w:rPr>
      </w:pPr>
    </w:p>
    <w:p>
      <w:pPr>
        <w:pStyle w:val="style179"/>
        <w:numPr>
          <w:ilvl w:val="0"/>
          <w:numId w:val="0"/>
        </w:numPr>
        <w:spacing w:after="0"/>
        <w:ind w:left="720" w:firstLine="0"/>
        <w:rPr>
          <w:rFonts w:ascii="Times New Roman" w:cs="Times New Roman" w:hAnsi="Times New Roman"/>
          <w:b/>
          <w:bCs/>
          <w:sz w:val="24"/>
          <w:szCs w:val="24"/>
        </w:rPr>
      </w:pPr>
    </w:p>
    <w:p>
      <w:pPr>
        <w:pStyle w:val="style179"/>
        <w:numPr>
          <w:ilvl w:val="0"/>
          <w:numId w:val="0"/>
        </w:numPr>
        <w:spacing w:after="0"/>
        <w:ind w:left="720" w:firstLine="0"/>
        <w:rPr>
          <w:rFonts w:ascii="Times New Roman" w:cs="Times New Roman" w:hAnsi="Times New Roman"/>
          <w:b/>
          <w:bCs/>
          <w:sz w:val="24"/>
          <w:szCs w:val="24"/>
        </w:rPr>
      </w:pPr>
    </w:p>
    <w:p>
      <w:pPr>
        <w:pStyle w:val="style179"/>
        <w:numPr>
          <w:ilvl w:val="0"/>
          <w:numId w:val="0"/>
        </w:numPr>
        <w:spacing w:after="0"/>
        <w:ind w:left="720" w:firstLine="0"/>
        <w:rPr>
          <w:rFonts w:ascii="Times New Roman" w:cs="Times New Roman" w:hAnsi="Times New Roman"/>
          <w:b/>
          <w:bCs/>
          <w:sz w:val="24"/>
          <w:szCs w:val="24"/>
        </w:rPr>
      </w:pPr>
    </w:p>
    <w:p>
      <w:pPr>
        <w:pStyle w:val="style179"/>
        <w:numPr>
          <w:ilvl w:val="0"/>
          <w:numId w:val="0"/>
        </w:numPr>
        <w:spacing w:after="0"/>
        <w:ind w:left="720" w:firstLine="0"/>
        <w:rPr>
          <w:rFonts w:ascii="Times New Roman" w:cs="Times New Roman" w:hAnsi="Times New Roman"/>
          <w:b/>
          <w:bCs/>
          <w:sz w:val="24"/>
          <w:szCs w:val="24"/>
        </w:rPr>
      </w:pPr>
    </w:p>
    <w:p>
      <w:pPr>
        <w:pStyle w:val="style179"/>
        <w:numPr>
          <w:ilvl w:val="0"/>
          <w:numId w:val="0"/>
        </w:numPr>
        <w:spacing w:after="0"/>
        <w:ind w:left="720" w:firstLine="0"/>
        <w:rPr>
          <w:rFonts w:ascii="Times New Roman" w:cs="Times New Roman" w:hAnsi="Times New Roman"/>
          <w:b/>
          <w:bCs/>
          <w:sz w:val="24"/>
          <w:szCs w:val="24"/>
        </w:rPr>
      </w:pPr>
    </w:p>
    <w:p>
      <w:pPr>
        <w:pStyle w:val="style179"/>
        <w:numPr>
          <w:ilvl w:val="0"/>
          <w:numId w:val="0"/>
        </w:numPr>
        <w:spacing w:after="0"/>
        <w:ind w:left="720" w:firstLine="0"/>
        <w:rPr>
          <w:rFonts w:ascii="Times New Roman" w:cs="Times New Roman" w:hAnsi="Times New Roman"/>
          <w:b/>
          <w:bCs/>
          <w:sz w:val="24"/>
          <w:szCs w:val="24"/>
        </w:rPr>
      </w:pPr>
    </w:p>
    <w:p>
      <w:pPr>
        <w:pStyle w:val="style179"/>
        <w:numPr>
          <w:ilvl w:val="0"/>
          <w:numId w:val="0"/>
        </w:numPr>
        <w:spacing w:after="0"/>
        <w:ind w:left="720" w:firstLine="0"/>
        <w:rPr>
          <w:rFonts w:ascii="Times New Roman" w:cs="Times New Roman" w:hAnsi="Times New Roman"/>
          <w:b/>
          <w:bCs/>
          <w:sz w:val="24"/>
          <w:szCs w:val="24"/>
        </w:rPr>
      </w:pPr>
    </w:p>
    <w:p>
      <w:pPr>
        <w:pStyle w:val="style179"/>
        <w:numPr>
          <w:ilvl w:val="0"/>
          <w:numId w:val="0"/>
        </w:numPr>
        <w:spacing w:after="0"/>
        <w:ind w:left="720" w:firstLine="0"/>
        <w:rPr>
          <w:rFonts w:ascii="Times New Roman" w:cs="Times New Roman" w:hAnsi="Times New Roman"/>
          <w:b/>
          <w:bCs/>
          <w:sz w:val="24"/>
          <w:szCs w:val="24"/>
        </w:rPr>
      </w:pPr>
    </w:p>
    <w:p>
      <w:pPr>
        <w:pStyle w:val="style179"/>
        <w:numPr>
          <w:ilvl w:val="0"/>
          <w:numId w:val="0"/>
        </w:numPr>
        <w:spacing w:after="0"/>
        <w:ind w:left="720" w:firstLine="0"/>
        <w:rPr>
          <w:rFonts w:ascii="Times New Roman" w:cs="Times New Roman" w:hAnsi="Times New Roman"/>
          <w:b/>
          <w:bCs/>
          <w:sz w:val="24"/>
          <w:szCs w:val="24"/>
        </w:rPr>
      </w:pPr>
    </w:p>
    <w:p>
      <w:pPr>
        <w:pStyle w:val="style179"/>
        <w:numPr>
          <w:ilvl w:val="0"/>
          <w:numId w:val="0"/>
        </w:numPr>
        <w:spacing w:after="0"/>
        <w:ind w:left="720" w:firstLine="0"/>
        <w:rPr>
          <w:rFonts w:ascii="Times New Roman" w:cs="Times New Roman" w:hAnsi="Times New Roman"/>
          <w:b/>
          <w:bCs/>
          <w:sz w:val="24"/>
          <w:szCs w:val="24"/>
        </w:rPr>
      </w:pPr>
    </w:p>
    <w:p>
      <w:pPr>
        <w:pStyle w:val="style179"/>
        <w:numPr>
          <w:ilvl w:val="0"/>
          <w:numId w:val="0"/>
        </w:numPr>
        <w:spacing w:after="0"/>
        <w:ind w:left="720" w:firstLine="0"/>
        <w:rPr>
          <w:rFonts w:ascii="Times New Roman" w:cs="Times New Roman" w:hAnsi="Times New Roman"/>
          <w:b/>
          <w:bCs/>
          <w:sz w:val="24"/>
          <w:szCs w:val="24"/>
        </w:rPr>
      </w:pPr>
      <w:r>
        <w:rPr/>
        <w:drawing>
          <wp:anchor distT="0" distB="0" distL="114300" distR="114300" simplePos="false" relativeHeight="21" behindDoc="false" locked="false" layoutInCell="true" allowOverlap="true">
            <wp:simplePos x="0" y="0"/>
            <wp:positionH relativeFrom="page">
              <wp:posOffset>1616828</wp:posOffset>
            </wp:positionH>
            <wp:positionV relativeFrom="page">
              <wp:posOffset>4311278</wp:posOffset>
            </wp:positionV>
            <wp:extent cx="4810960" cy="1542784"/>
            <wp:effectExtent l="0" t="0" r="0" b="0"/>
            <wp:wrapSquare wrapText="bothSides"/>
            <wp:docPr id="104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Image1"/>
                    <pic:cNvPicPr/>
                  </pic:nvPicPr>
                  <pic:blipFill>
                    <a:blip r:embed="rId23" cstate="print"/>
                    <a:srcRect l="0" t="0" r="0" b="0"/>
                    <a:stretch/>
                  </pic:blipFill>
                  <pic:spPr>
                    <a:xfrm rot="0">
                      <a:off x="0" y="0"/>
                      <a:ext cx="4810960" cy="1542784"/>
                    </a:xfrm>
                    <a:prstGeom prst="rect"/>
                  </pic:spPr>
                </pic:pic>
              </a:graphicData>
            </a:graphic>
          </wp:anchor>
        </w:drawing>
      </w:r>
    </w:p>
    <w:p>
      <w:pPr>
        <w:pStyle w:val="style179"/>
        <w:numPr>
          <w:ilvl w:val="0"/>
          <w:numId w:val="0"/>
        </w:numPr>
        <w:spacing w:after="0"/>
        <w:ind w:left="720" w:firstLine="0"/>
        <w:rPr>
          <w:rFonts w:ascii="Times New Roman" w:cs="Times New Roman" w:hAnsi="Times New Roman"/>
          <w:b/>
          <w:bCs/>
          <w:sz w:val="24"/>
          <w:szCs w:val="24"/>
        </w:rPr>
      </w:pPr>
    </w:p>
    <w:p>
      <w:pPr>
        <w:pStyle w:val="style179"/>
        <w:numPr>
          <w:ilvl w:val="0"/>
          <w:numId w:val="0"/>
        </w:numPr>
        <w:spacing w:after="0"/>
        <w:ind w:left="720" w:firstLine="0"/>
        <w:rPr>
          <w:rFonts w:ascii="Times New Roman" w:cs="Times New Roman" w:hAnsi="Times New Roman"/>
          <w:b/>
          <w:bCs/>
          <w:sz w:val="24"/>
          <w:szCs w:val="24"/>
        </w:rPr>
      </w:pPr>
    </w:p>
    <w:sectPr>
      <w:pgSz w:w="12240" w:h="15840" w:orient="portrait"/>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2AFF" w:usb1="C000247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 w:name="Tahoma">
    <w:altName w:val="Tahoma"/>
    <w:panose1 w:val="020b0604030000040204"/>
    <w:charset w:val="00"/>
    <w:family w:val="swiss"/>
    <w:pitch w:val="variable"/>
    <w:sig w:usb0="E1002EFF" w:usb1="C000605B" w:usb2="00000029" w:usb3="00000000" w:csb0="0001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right"/>
      <w:rPr/>
    </w:pPr>
    <w:r>
      <w:rPr/>
      <w:fldChar w:fldCharType="begin"/>
    </w:r>
    <w:r>
      <w:instrText xml:space="preserve"> PAGE   \* MERGEFORMAT </w:instrText>
    </w:r>
    <w:r>
      <w:rPr/>
      <w:fldChar w:fldCharType="separate"/>
    </w:r>
    <w:r>
      <w:rPr>
        <w:noProof/>
      </w:rPr>
      <w:t>viii</w:t>
    </w:r>
    <w:r>
      <w:rPr>
        <w:noProof/>
      </w:rPr>
      <w:fldChar w:fldCharType="end"/>
    </w:r>
  </w:p>
  <w:p>
    <w:pPr>
      <w:pStyle w:val="style32"/>
      <w:rPr/>
    </w:pP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center"/>
      <w:rPr/>
    </w:pPr>
    <w:r>
      <w:rPr/>
      <w:fldChar w:fldCharType="begin"/>
    </w:r>
    <w:r>
      <w:instrText xml:space="preserve"> PAGE   \* MERGEFORMAT </w:instrText>
    </w:r>
    <w:r>
      <w:rPr/>
      <w:fldChar w:fldCharType="separate"/>
    </w:r>
    <w:r>
      <w:rPr>
        <w:noProof/>
      </w:rPr>
      <w:t>1</w:t>
    </w:r>
    <w:r>
      <w:rPr>
        <w:noProof/>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6284DDA6"/>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hint="default"/>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1">
    <w:nsid w:val="00000001"/>
    <w:multiLevelType w:val="hybridMultilevel"/>
    <w:tmpl w:val="743A6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multilevel"/>
    <w:tmpl w:val="6284DDA6"/>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hint="default"/>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3">
    <w:nsid w:val="000000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0000004"/>
    <w:multiLevelType w:val="multilevel"/>
    <w:tmpl w:val="373ECA9A"/>
    <w:lvl w:ilvl="0">
      <w:start w:val="1"/>
      <w:numFmt w:val="decimal"/>
      <w:lvlText w:val="%1."/>
      <w:lvlJc w:val="left"/>
      <w:pPr>
        <w:ind w:left="720" w:hanging="360"/>
      </w:pPr>
    </w:lvl>
    <w:lvl w:ilvl="1">
      <w:start w:val="5"/>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00000005"/>
    <w:multiLevelType w:val="hybridMultilevel"/>
    <w:tmpl w:val="D1427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BB8ECB7E"/>
    <w:lvl w:ilvl="0" w:tplc="50E86D4E">
      <w:start w:val="1"/>
      <w:numFmt w:val="decimal"/>
      <w:lvlText w:val="%1."/>
      <w:lvlJc w:val="left"/>
      <w:pPr>
        <w:ind w:left="1512" w:hanging="404"/>
      </w:pPr>
      <w:rPr>
        <w:rFonts w:ascii="Times New Roman" w:cs="Times New Roman" w:eastAsia="Times New Roman" w:hAnsi="Times New Roman" w:hint="default"/>
        <w:spacing w:val="-6"/>
        <w:w w:val="95"/>
        <w:sz w:val="24"/>
        <w:szCs w:val="24"/>
        <w:lang w:val="en-US" w:bidi="en-US" w:eastAsia="en-US"/>
      </w:rPr>
    </w:lvl>
    <w:lvl w:ilvl="1" w:tplc="BFEC7BE6">
      <w:start w:val="1"/>
      <w:numFmt w:val="bullet"/>
      <w:lvlText w:val="•"/>
      <w:lvlJc w:val="left"/>
      <w:pPr>
        <w:ind w:left="2371" w:hanging="404"/>
      </w:pPr>
      <w:rPr>
        <w:rFonts w:hint="default"/>
        <w:lang w:val="en-US" w:bidi="en-US" w:eastAsia="en-US"/>
      </w:rPr>
    </w:lvl>
    <w:lvl w:ilvl="2" w:tplc="8354D40C">
      <w:start w:val="1"/>
      <w:numFmt w:val="bullet"/>
      <w:lvlText w:val="•"/>
      <w:lvlJc w:val="left"/>
      <w:pPr>
        <w:ind w:left="3222" w:hanging="404"/>
      </w:pPr>
      <w:rPr>
        <w:rFonts w:hint="default"/>
        <w:lang w:val="en-US" w:bidi="en-US" w:eastAsia="en-US"/>
      </w:rPr>
    </w:lvl>
    <w:lvl w:ilvl="3" w:tplc="72629D4C">
      <w:start w:val="1"/>
      <w:numFmt w:val="bullet"/>
      <w:lvlText w:val="•"/>
      <w:lvlJc w:val="left"/>
      <w:pPr>
        <w:ind w:left="4073" w:hanging="404"/>
      </w:pPr>
      <w:rPr>
        <w:rFonts w:hint="default"/>
        <w:lang w:val="en-US" w:bidi="en-US" w:eastAsia="en-US"/>
      </w:rPr>
    </w:lvl>
    <w:lvl w:ilvl="4" w:tplc="D9CAA9BA">
      <w:start w:val="1"/>
      <w:numFmt w:val="bullet"/>
      <w:lvlText w:val="•"/>
      <w:lvlJc w:val="left"/>
      <w:pPr>
        <w:ind w:left="4924" w:hanging="404"/>
      </w:pPr>
      <w:rPr>
        <w:rFonts w:hint="default"/>
        <w:lang w:val="en-US" w:bidi="en-US" w:eastAsia="en-US"/>
      </w:rPr>
    </w:lvl>
    <w:lvl w:ilvl="5" w:tplc="BAFA9E9C">
      <w:start w:val="1"/>
      <w:numFmt w:val="bullet"/>
      <w:lvlText w:val="•"/>
      <w:lvlJc w:val="left"/>
      <w:pPr>
        <w:ind w:left="5775" w:hanging="404"/>
      </w:pPr>
      <w:rPr>
        <w:rFonts w:hint="default"/>
        <w:lang w:val="en-US" w:bidi="en-US" w:eastAsia="en-US"/>
      </w:rPr>
    </w:lvl>
    <w:lvl w:ilvl="6" w:tplc="3998F5C0">
      <w:start w:val="1"/>
      <w:numFmt w:val="bullet"/>
      <w:lvlText w:val="•"/>
      <w:lvlJc w:val="left"/>
      <w:pPr>
        <w:ind w:left="6626" w:hanging="404"/>
      </w:pPr>
      <w:rPr>
        <w:rFonts w:hint="default"/>
        <w:lang w:val="en-US" w:bidi="en-US" w:eastAsia="en-US"/>
      </w:rPr>
    </w:lvl>
    <w:lvl w:ilvl="7" w:tplc="477275F6">
      <w:start w:val="1"/>
      <w:numFmt w:val="bullet"/>
      <w:lvlText w:val="•"/>
      <w:lvlJc w:val="left"/>
      <w:pPr>
        <w:ind w:left="7477" w:hanging="404"/>
      </w:pPr>
      <w:rPr>
        <w:rFonts w:hint="default"/>
        <w:lang w:val="en-US" w:bidi="en-US" w:eastAsia="en-US"/>
      </w:rPr>
    </w:lvl>
    <w:lvl w:ilvl="8" w:tplc="EDAA1EE6">
      <w:start w:val="1"/>
      <w:numFmt w:val="bullet"/>
      <w:lvlText w:val="•"/>
      <w:lvlJc w:val="left"/>
      <w:pPr>
        <w:ind w:left="8328" w:hanging="404"/>
      </w:pPr>
      <w:rPr>
        <w:rFonts w:hint="default"/>
        <w:lang w:val="en-US" w:bidi="en-US" w:eastAsia="en-US"/>
      </w:rPr>
    </w:lvl>
  </w:abstractNum>
  <w:abstractNum w:abstractNumId="7">
    <w:nsid w:val="000000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0000008"/>
    <w:multiLevelType w:val="multilevel"/>
    <w:tmpl w:val="0AA233EC"/>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ascii="Times New Roman" w:cs="Times New Roman" w:hAnsi="Times New Roman" w:hint="default"/>
        <w:color w:val="auto"/>
        <w:sz w:val="24"/>
        <w:szCs w:val="24"/>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9">
    <w:nsid w:val="00000009"/>
    <w:multiLevelType w:val="multilevel"/>
    <w:tmpl w:val="45F659BC"/>
    <w:lvl w:ilvl="0">
      <w:start w:val="2"/>
      <w:numFmt w:val="decimal"/>
      <w:lvlText w:val="%1"/>
      <w:lvlJc w:val="left"/>
      <w:pPr>
        <w:ind w:left="360" w:hanging="360"/>
      </w:pPr>
      <w:rPr>
        <w:rFonts w:hint="default"/>
      </w:rPr>
    </w:lvl>
    <w:lvl w:ilvl="1">
      <w:start w:val="1"/>
      <w:numFmt w:val="decimal"/>
      <w:lvlText w:val="%1.%2"/>
      <w:lvlJc w:val="left"/>
      <w:pPr>
        <w:ind w:left="2280" w:hanging="720"/>
      </w:pPr>
      <w:rPr>
        <w:rFonts w:ascii="Times New Roman" w:cs="Times New Roman" w:hAnsi="Times New Roman" w:hint="default"/>
        <w:color w:val="auto"/>
        <w:sz w:val="24"/>
        <w:szCs w:val="24"/>
      </w:rPr>
    </w:lvl>
    <w:lvl w:ilvl="2">
      <w:start w:val="1"/>
      <w:numFmt w:val="decimal"/>
      <w:lvlText w:val="%1.%2.%3"/>
      <w:lvlJc w:val="left"/>
      <w:pPr>
        <w:ind w:left="3840" w:hanging="720"/>
      </w:pPr>
      <w:rPr>
        <w:rFonts w:hint="default"/>
        <w:color w:val="auto"/>
      </w:rPr>
    </w:lvl>
    <w:lvl w:ilvl="3">
      <w:start w:val="1"/>
      <w:numFmt w:val="decimal"/>
      <w:lvlText w:val="%1.%2.%3.%4"/>
      <w:lvlJc w:val="left"/>
      <w:pPr>
        <w:ind w:left="5760" w:hanging="108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9240" w:hanging="1440"/>
      </w:pPr>
      <w:rPr>
        <w:rFonts w:hint="default"/>
      </w:rPr>
    </w:lvl>
    <w:lvl w:ilvl="6">
      <w:start w:val="1"/>
      <w:numFmt w:val="decimal"/>
      <w:lvlText w:val="%1.%2.%3.%4.%5.%6.%7"/>
      <w:lvlJc w:val="left"/>
      <w:pPr>
        <w:ind w:left="11160" w:hanging="1800"/>
      </w:pPr>
      <w:rPr>
        <w:rFonts w:hint="default"/>
      </w:rPr>
    </w:lvl>
    <w:lvl w:ilvl="7">
      <w:start w:val="1"/>
      <w:numFmt w:val="decimal"/>
      <w:lvlText w:val="%1.%2.%3.%4.%5.%6.%7.%8"/>
      <w:lvlJc w:val="left"/>
      <w:pPr>
        <w:ind w:left="12720" w:hanging="1800"/>
      </w:pPr>
      <w:rPr>
        <w:rFonts w:hint="default"/>
      </w:rPr>
    </w:lvl>
    <w:lvl w:ilvl="8">
      <w:start w:val="1"/>
      <w:numFmt w:val="decimal"/>
      <w:lvlText w:val="%1.%2.%3.%4.%5.%6.%7.%8.%9"/>
      <w:lvlJc w:val="left"/>
      <w:pPr>
        <w:ind w:left="14640" w:hanging="2160"/>
      </w:pPr>
      <w:rPr>
        <w:rFonts w:hint="default"/>
      </w:rPr>
    </w:lvl>
  </w:abstractNum>
  <w:abstractNum w:abstractNumId="10">
    <w:nsid w:val="0000000A"/>
    <w:multiLevelType w:val="hybridMultilevel"/>
    <w:tmpl w:val="9C9A260A"/>
    <w:lvl w:ilvl="0" w:tplc="8438FB7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B"/>
    <w:multiLevelType w:val="hybridMultilevel"/>
    <w:tmpl w:val="BB8ECB7E"/>
    <w:lvl w:ilvl="0" w:tplc="50E86D4E">
      <w:start w:val="1"/>
      <w:numFmt w:val="decimal"/>
      <w:lvlText w:val="%1."/>
      <w:lvlJc w:val="left"/>
      <w:pPr>
        <w:ind w:left="1512" w:hanging="404"/>
      </w:pPr>
      <w:rPr>
        <w:rFonts w:ascii="Times New Roman" w:cs="Times New Roman" w:eastAsia="Times New Roman" w:hAnsi="Times New Roman" w:hint="default"/>
        <w:spacing w:val="-6"/>
        <w:w w:val="95"/>
        <w:sz w:val="24"/>
        <w:szCs w:val="24"/>
        <w:lang w:val="en-US" w:bidi="en-US" w:eastAsia="en-US"/>
      </w:rPr>
    </w:lvl>
    <w:lvl w:ilvl="1" w:tplc="BFEC7BE6">
      <w:start w:val="1"/>
      <w:numFmt w:val="bullet"/>
      <w:lvlText w:val="•"/>
      <w:lvlJc w:val="left"/>
      <w:pPr>
        <w:ind w:left="2371" w:hanging="404"/>
      </w:pPr>
      <w:rPr>
        <w:rFonts w:hint="default"/>
        <w:lang w:val="en-US" w:bidi="en-US" w:eastAsia="en-US"/>
      </w:rPr>
    </w:lvl>
    <w:lvl w:ilvl="2" w:tplc="8354D40C">
      <w:start w:val="1"/>
      <w:numFmt w:val="bullet"/>
      <w:lvlText w:val="•"/>
      <w:lvlJc w:val="left"/>
      <w:pPr>
        <w:ind w:left="3222" w:hanging="404"/>
      </w:pPr>
      <w:rPr>
        <w:rFonts w:hint="default"/>
        <w:lang w:val="en-US" w:bidi="en-US" w:eastAsia="en-US"/>
      </w:rPr>
    </w:lvl>
    <w:lvl w:ilvl="3" w:tplc="72629D4C">
      <w:start w:val="1"/>
      <w:numFmt w:val="bullet"/>
      <w:lvlText w:val="•"/>
      <w:lvlJc w:val="left"/>
      <w:pPr>
        <w:ind w:left="4073" w:hanging="404"/>
      </w:pPr>
      <w:rPr>
        <w:rFonts w:hint="default"/>
        <w:lang w:val="en-US" w:bidi="en-US" w:eastAsia="en-US"/>
      </w:rPr>
    </w:lvl>
    <w:lvl w:ilvl="4" w:tplc="D9CAA9BA">
      <w:start w:val="1"/>
      <w:numFmt w:val="bullet"/>
      <w:lvlText w:val="•"/>
      <w:lvlJc w:val="left"/>
      <w:pPr>
        <w:ind w:left="4924" w:hanging="404"/>
      </w:pPr>
      <w:rPr>
        <w:rFonts w:hint="default"/>
        <w:lang w:val="en-US" w:bidi="en-US" w:eastAsia="en-US"/>
      </w:rPr>
    </w:lvl>
    <w:lvl w:ilvl="5" w:tplc="BAFA9E9C">
      <w:start w:val="1"/>
      <w:numFmt w:val="bullet"/>
      <w:lvlText w:val="•"/>
      <w:lvlJc w:val="left"/>
      <w:pPr>
        <w:ind w:left="5775" w:hanging="404"/>
      </w:pPr>
      <w:rPr>
        <w:rFonts w:hint="default"/>
        <w:lang w:val="en-US" w:bidi="en-US" w:eastAsia="en-US"/>
      </w:rPr>
    </w:lvl>
    <w:lvl w:ilvl="6" w:tplc="3998F5C0">
      <w:start w:val="1"/>
      <w:numFmt w:val="bullet"/>
      <w:lvlText w:val="•"/>
      <w:lvlJc w:val="left"/>
      <w:pPr>
        <w:ind w:left="6626" w:hanging="404"/>
      </w:pPr>
      <w:rPr>
        <w:rFonts w:hint="default"/>
        <w:lang w:val="en-US" w:bidi="en-US" w:eastAsia="en-US"/>
      </w:rPr>
    </w:lvl>
    <w:lvl w:ilvl="7" w:tplc="477275F6">
      <w:start w:val="1"/>
      <w:numFmt w:val="bullet"/>
      <w:lvlText w:val="•"/>
      <w:lvlJc w:val="left"/>
      <w:pPr>
        <w:ind w:left="7477" w:hanging="404"/>
      </w:pPr>
      <w:rPr>
        <w:rFonts w:hint="default"/>
        <w:lang w:val="en-US" w:bidi="en-US" w:eastAsia="en-US"/>
      </w:rPr>
    </w:lvl>
    <w:lvl w:ilvl="8" w:tplc="EDAA1EE6">
      <w:start w:val="1"/>
      <w:numFmt w:val="bullet"/>
      <w:lvlText w:val="•"/>
      <w:lvlJc w:val="left"/>
      <w:pPr>
        <w:ind w:left="8328" w:hanging="404"/>
      </w:pPr>
      <w:rPr>
        <w:rFonts w:hint="default"/>
        <w:lang w:val="en-US" w:bidi="en-US" w:eastAsia="en-US"/>
      </w:rPr>
    </w:lvl>
  </w:abstractNum>
  <w:abstractNum w:abstractNumId="12">
    <w:nsid w:val="0000000C"/>
    <w:multiLevelType w:val="hybridMultilevel"/>
    <w:tmpl w:val="BF5A697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nsid w:val="0000000D"/>
    <w:multiLevelType w:val="multilevel"/>
    <w:tmpl w:val="0AA233EC"/>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ascii="Times New Roman" w:cs="Times New Roman" w:hAnsi="Times New Roman" w:hint="default"/>
        <w:color w:val="auto"/>
        <w:sz w:val="24"/>
        <w:szCs w:val="24"/>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14">
    <w:nsid w:val="0000000E"/>
    <w:multiLevelType w:val="multilevel"/>
    <w:tmpl w:val="AE3CBCC4"/>
    <w:lvl w:ilvl="0">
      <w:start w:val="1"/>
      <w:numFmt w:val="decimal"/>
      <w:lvlText w:val="%1."/>
      <w:lvlJc w:val="left"/>
      <w:pPr>
        <w:ind w:left="1848" w:hanging="360"/>
      </w:pPr>
    </w:lvl>
    <w:lvl w:ilvl="1">
      <w:start w:val="7"/>
      <w:numFmt w:val="decimal"/>
      <w:isLgl/>
      <w:lvlText w:val="%1.%2"/>
      <w:lvlJc w:val="left"/>
      <w:pPr>
        <w:ind w:left="1968" w:hanging="480"/>
      </w:pPr>
      <w:rPr>
        <w:rFonts w:hint="default"/>
        <w:i/>
      </w:rPr>
    </w:lvl>
    <w:lvl w:ilvl="2">
      <w:start w:val="9"/>
      <w:numFmt w:val="decimal"/>
      <w:isLgl/>
      <w:lvlText w:val="%1.%2.%3"/>
      <w:lvlJc w:val="left"/>
      <w:pPr>
        <w:ind w:left="1713" w:hanging="720"/>
      </w:pPr>
      <w:rPr>
        <w:rFonts w:hint="default"/>
        <w:i w:val="false"/>
      </w:rPr>
    </w:lvl>
    <w:lvl w:ilvl="3">
      <w:start w:val="1"/>
      <w:numFmt w:val="decimal"/>
      <w:isLgl/>
      <w:lvlText w:val="%1.%2.%3.%4"/>
      <w:lvlJc w:val="left"/>
      <w:pPr>
        <w:ind w:left="2208" w:hanging="720"/>
      </w:pPr>
      <w:rPr>
        <w:rFonts w:hint="default"/>
        <w:i/>
      </w:rPr>
    </w:lvl>
    <w:lvl w:ilvl="4">
      <w:start w:val="1"/>
      <w:numFmt w:val="decimal"/>
      <w:isLgl/>
      <w:lvlText w:val="%1.%2.%3.%4.%5"/>
      <w:lvlJc w:val="left"/>
      <w:pPr>
        <w:ind w:left="2568" w:hanging="1080"/>
      </w:pPr>
      <w:rPr>
        <w:rFonts w:hint="default"/>
        <w:i/>
      </w:rPr>
    </w:lvl>
    <w:lvl w:ilvl="5">
      <w:start w:val="1"/>
      <w:numFmt w:val="decimal"/>
      <w:isLgl/>
      <w:lvlText w:val="%1.%2.%3.%4.%5.%6"/>
      <w:lvlJc w:val="left"/>
      <w:pPr>
        <w:ind w:left="2568" w:hanging="1080"/>
      </w:pPr>
      <w:rPr>
        <w:rFonts w:hint="default"/>
        <w:i/>
      </w:rPr>
    </w:lvl>
    <w:lvl w:ilvl="6">
      <w:start w:val="1"/>
      <w:numFmt w:val="decimal"/>
      <w:isLgl/>
      <w:lvlText w:val="%1.%2.%3.%4.%5.%6.%7"/>
      <w:lvlJc w:val="left"/>
      <w:pPr>
        <w:ind w:left="2928" w:hanging="1440"/>
      </w:pPr>
      <w:rPr>
        <w:rFonts w:hint="default"/>
        <w:i/>
      </w:rPr>
    </w:lvl>
    <w:lvl w:ilvl="7">
      <w:start w:val="1"/>
      <w:numFmt w:val="decimal"/>
      <w:isLgl/>
      <w:lvlText w:val="%1.%2.%3.%4.%5.%6.%7.%8"/>
      <w:lvlJc w:val="left"/>
      <w:pPr>
        <w:ind w:left="2928" w:hanging="1440"/>
      </w:pPr>
      <w:rPr>
        <w:rFonts w:hint="default"/>
        <w:i/>
      </w:rPr>
    </w:lvl>
    <w:lvl w:ilvl="8">
      <w:start w:val="1"/>
      <w:numFmt w:val="decimal"/>
      <w:isLgl/>
      <w:lvlText w:val="%1.%2.%3.%4.%5.%6.%7.%8.%9"/>
      <w:lvlJc w:val="left"/>
      <w:pPr>
        <w:ind w:left="3288" w:hanging="1800"/>
      </w:pPr>
      <w:rPr>
        <w:rFonts w:hint="default"/>
        <w:i/>
      </w:rPr>
    </w:lvl>
  </w:abstractNum>
  <w:abstractNum w:abstractNumId="15">
    <w:nsid w:val="0000000F"/>
    <w:multiLevelType w:val="hybridMultilevel"/>
    <w:tmpl w:val="B8C4CB9A"/>
    <w:lvl w:ilvl="0" w:tplc="9482AAE6">
      <w:start w:val="1"/>
      <w:numFmt w:val="lowerRoman"/>
      <w:lvlText w:val="%1"/>
      <w:lvlJc w:val="left"/>
      <w:pPr>
        <w:ind w:left="720" w:hanging="36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0"/>
    <w:multiLevelType w:val="multilevel"/>
    <w:tmpl w:val="6284DDA6"/>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hint="default"/>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17">
    <w:nsid w:val="00000011"/>
    <w:multiLevelType w:val="multilevel"/>
    <w:tmpl w:val="0AA233EC"/>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ascii="Times New Roman" w:cs="Times New Roman" w:hAnsi="Times New Roman" w:hint="default"/>
        <w:color w:val="auto"/>
        <w:sz w:val="24"/>
        <w:szCs w:val="24"/>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18">
    <w:nsid w:val="00000012"/>
    <w:multiLevelType w:val="multilevel"/>
    <w:tmpl w:val="0AA233EC"/>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ascii="Times New Roman" w:cs="Times New Roman" w:hAnsi="Times New Roman" w:hint="default"/>
        <w:color w:val="auto"/>
        <w:sz w:val="24"/>
        <w:szCs w:val="24"/>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19">
    <w:nsid w:val="00000013"/>
    <w:multiLevelType w:val="hybridMultilevel"/>
    <w:tmpl w:val="15FA9D7E"/>
    <w:lvl w:ilvl="0" w:tplc="9482AAE6">
      <w:start w:val="1"/>
      <w:numFmt w:val="lowerRoman"/>
      <w:lvlText w:val="%1"/>
      <w:lvlJc w:val="left"/>
      <w:pPr>
        <w:ind w:left="720" w:hanging="36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0000014"/>
    <w:multiLevelType w:val="multilevel"/>
    <w:tmpl w:val="6284DDA6"/>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hint="default"/>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21">
    <w:nsid w:val="00000015"/>
    <w:multiLevelType w:val="multilevel"/>
    <w:tmpl w:val="0AA233EC"/>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ascii="Times New Roman" w:cs="Times New Roman" w:hAnsi="Times New Roman" w:hint="default"/>
        <w:color w:val="auto"/>
        <w:sz w:val="24"/>
        <w:szCs w:val="24"/>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22">
    <w:nsid w:val="000000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00000017"/>
    <w:multiLevelType w:val="hybridMultilevel"/>
    <w:tmpl w:val="BB8ECB7E"/>
    <w:lvl w:ilvl="0" w:tplc="50E86D4E">
      <w:start w:val="1"/>
      <w:numFmt w:val="decimal"/>
      <w:lvlText w:val="%1."/>
      <w:lvlJc w:val="left"/>
      <w:pPr>
        <w:ind w:left="1512" w:hanging="404"/>
      </w:pPr>
      <w:rPr>
        <w:rFonts w:ascii="Times New Roman" w:cs="Times New Roman" w:eastAsia="Times New Roman" w:hAnsi="Times New Roman" w:hint="default"/>
        <w:spacing w:val="-6"/>
        <w:w w:val="95"/>
        <w:sz w:val="24"/>
        <w:szCs w:val="24"/>
        <w:lang w:val="en-US" w:bidi="en-US" w:eastAsia="en-US"/>
      </w:rPr>
    </w:lvl>
    <w:lvl w:ilvl="1" w:tplc="BFEC7BE6">
      <w:start w:val="1"/>
      <w:numFmt w:val="bullet"/>
      <w:lvlText w:val="•"/>
      <w:lvlJc w:val="left"/>
      <w:pPr>
        <w:ind w:left="2371" w:hanging="404"/>
      </w:pPr>
      <w:rPr>
        <w:rFonts w:hint="default"/>
        <w:lang w:val="en-US" w:bidi="en-US" w:eastAsia="en-US"/>
      </w:rPr>
    </w:lvl>
    <w:lvl w:ilvl="2" w:tplc="8354D40C">
      <w:start w:val="1"/>
      <w:numFmt w:val="bullet"/>
      <w:lvlText w:val="•"/>
      <w:lvlJc w:val="left"/>
      <w:pPr>
        <w:ind w:left="3222" w:hanging="404"/>
      </w:pPr>
      <w:rPr>
        <w:rFonts w:hint="default"/>
        <w:lang w:val="en-US" w:bidi="en-US" w:eastAsia="en-US"/>
      </w:rPr>
    </w:lvl>
    <w:lvl w:ilvl="3" w:tplc="72629D4C">
      <w:start w:val="1"/>
      <w:numFmt w:val="bullet"/>
      <w:lvlText w:val="•"/>
      <w:lvlJc w:val="left"/>
      <w:pPr>
        <w:ind w:left="4073" w:hanging="404"/>
      </w:pPr>
      <w:rPr>
        <w:rFonts w:hint="default"/>
        <w:lang w:val="en-US" w:bidi="en-US" w:eastAsia="en-US"/>
      </w:rPr>
    </w:lvl>
    <w:lvl w:ilvl="4" w:tplc="D9CAA9BA">
      <w:start w:val="1"/>
      <w:numFmt w:val="bullet"/>
      <w:lvlText w:val="•"/>
      <w:lvlJc w:val="left"/>
      <w:pPr>
        <w:ind w:left="4924" w:hanging="404"/>
      </w:pPr>
      <w:rPr>
        <w:rFonts w:hint="default"/>
        <w:lang w:val="en-US" w:bidi="en-US" w:eastAsia="en-US"/>
      </w:rPr>
    </w:lvl>
    <w:lvl w:ilvl="5" w:tplc="BAFA9E9C">
      <w:start w:val="1"/>
      <w:numFmt w:val="bullet"/>
      <w:lvlText w:val="•"/>
      <w:lvlJc w:val="left"/>
      <w:pPr>
        <w:ind w:left="5775" w:hanging="404"/>
      </w:pPr>
      <w:rPr>
        <w:rFonts w:hint="default"/>
        <w:lang w:val="en-US" w:bidi="en-US" w:eastAsia="en-US"/>
      </w:rPr>
    </w:lvl>
    <w:lvl w:ilvl="6" w:tplc="3998F5C0">
      <w:start w:val="1"/>
      <w:numFmt w:val="bullet"/>
      <w:lvlText w:val="•"/>
      <w:lvlJc w:val="left"/>
      <w:pPr>
        <w:ind w:left="6626" w:hanging="404"/>
      </w:pPr>
      <w:rPr>
        <w:rFonts w:hint="default"/>
        <w:lang w:val="en-US" w:bidi="en-US" w:eastAsia="en-US"/>
      </w:rPr>
    </w:lvl>
    <w:lvl w:ilvl="7" w:tplc="477275F6">
      <w:start w:val="1"/>
      <w:numFmt w:val="bullet"/>
      <w:lvlText w:val="•"/>
      <w:lvlJc w:val="left"/>
      <w:pPr>
        <w:ind w:left="7477" w:hanging="404"/>
      </w:pPr>
      <w:rPr>
        <w:rFonts w:hint="default"/>
        <w:lang w:val="en-US" w:bidi="en-US" w:eastAsia="en-US"/>
      </w:rPr>
    </w:lvl>
    <w:lvl w:ilvl="8" w:tplc="EDAA1EE6">
      <w:start w:val="1"/>
      <w:numFmt w:val="bullet"/>
      <w:lvlText w:val="•"/>
      <w:lvlJc w:val="left"/>
      <w:pPr>
        <w:ind w:left="8328" w:hanging="404"/>
      </w:pPr>
      <w:rPr>
        <w:rFonts w:hint="default"/>
        <w:lang w:val="en-US" w:bidi="en-US" w:eastAsia="en-US"/>
      </w:rPr>
    </w:lvl>
  </w:abstractNum>
  <w:abstractNum w:abstractNumId="24">
    <w:nsid w:val="00000018"/>
    <w:multiLevelType w:val="multilevel"/>
    <w:tmpl w:val="6284DDA6"/>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hint="default"/>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25">
    <w:nsid w:val="000000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0000001A"/>
    <w:multiLevelType w:val="hybridMultilevel"/>
    <w:tmpl w:val="417A6D4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cs="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cs="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cs="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7">
    <w:nsid w:val="000000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0000001C"/>
    <w:multiLevelType w:val="hybridMultilevel"/>
    <w:tmpl w:val="1CA8DFF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cs="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cs="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cs="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9">
    <w:nsid w:val="0000001D"/>
    <w:multiLevelType w:val="multilevel"/>
    <w:tmpl w:val="0AA233EC"/>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ascii="Times New Roman" w:cs="Times New Roman" w:hAnsi="Times New Roman" w:hint="default"/>
        <w:color w:val="auto"/>
        <w:sz w:val="24"/>
        <w:szCs w:val="24"/>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30">
    <w:nsid w:val="0000001E"/>
    <w:multiLevelType w:val="multilevel"/>
    <w:tmpl w:val="92487A9E"/>
    <w:lvl w:ilvl="0">
      <w:start w:val="1"/>
      <w:numFmt w:val="decimal"/>
      <w:lvlText w:val="%1."/>
      <w:lvlJc w:val="left"/>
      <w:pPr>
        <w:ind w:left="900" w:hanging="360"/>
      </w:pPr>
    </w:lvl>
    <w:lvl w:ilvl="1">
      <w:start w:val="1"/>
      <w:numFmt w:val="decimal"/>
      <w:isLgl/>
      <w:lvlText w:val="%1.%2"/>
      <w:lvlJc w:val="left"/>
      <w:pPr>
        <w:ind w:left="2280" w:hanging="720"/>
      </w:pPr>
      <w:rPr>
        <w:rFonts w:hint="default"/>
        <w:b/>
        <w:color w:val="auto"/>
        <w:sz w:val="24"/>
        <w:szCs w:val="24"/>
      </w:rPr>
    </w:lvl>
    <w:lvl w:ilvl="2">
      <w:start w:val="1"/>
      <w:numFmt w:val="decimal"/>
      <w:isLgl/>
      <w:lvlText w:val="%1.%2.%3"/>
      <w:lvlJc w:val="left"/>
      <w:pPr>
        <w:ind w:left="330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00" w:hanging="1080"/>
      </w:pPr>
      <w:rPr>
        <w:rFonts w:hint="default"/>
      </w:rPr>
    </w:lvl>
    <w:lvl w:ilvl="5">
      <w:start w:val="1"/>
      <w:numFmt w:val="decimal"/>
      <w:isLgl/>
      <w:lvlText w:val="%1.%2.%3.%4.%5.%6"/>
      <w:lvlJc w:val="left"/>
      <w:pPr>
        <w:ind w:left="7080" w:hanging="1440"/>
      </w:pPr>
      <w:rPr>
        <w:rFonts w:hint="default"/>
      </w:rPr>
    </w:lvl>
    <w:lvl w:ilvl="6">
      <w:start w:val="1"/>
      <w:numFmt w:val="decimal"/>
      <w:isLgl/>
      <w:lvlText w:val="%1.%2.%3.%4.%5.%6.%7"/>
      <w:lvlJc w:val="left"/>
      <w:pPr>
        <w:ind w:left="8460" w:hanging="1800"/>
      </w:pPr>
      <w:rPr>
        <w:rFonts w:hint="default"/>
      </w:rPr>
    </w:lvl>
    <w:lvl w:ilvl="7">
      <w:start w:val="1"/>
      <w:numFmt w:val="decimal"/>
      <w:isLgl/>
      <w:lvlText w:val="%1.%2.%3.%4.%5.%6.%7.%8"/>
      <w:lvlJc w:val="left"/>
      <w:pPr>
        <w:ind w:left="9480" w:hanging="1800"/>
      </w:pPr>
      <w:rPr>
        <w:rFonts w:hint="default"/>
      </w:rPr>
    </w:lvl>
    <w:lvl w:ilvl="8">
      <w:start w:val="1"/>
      <w:numFmt w:val="decimal"/>
      <w:isLgl/>
      <w:lvlText w:val="%1.%2.%3.%4.%5.%6.%7.%8.%9"/>
      <w:lvlJc w:val="left"/>
      <w:pPr>
        <w:ind w:left="10860" w:hanging="2160"/>
      </w:pPr>
      <w:rPr>
        <w:rFonts w:hint="default"/>
      </w:rPr>
    </w:lvl>
  </w:abstractNum>
  <w:abstractNum w:abstractNumId="31">
    <w:nsid w:val="0000001F"/>
    <w:multiLevelType w:val="hybridMultilevel"/>
    <w:tmpl w:val="6812F13C"/>
    <w:lvl w:ilvl="0" w:tplc="9FEC991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2">
    <w:nsid w:val="00000020"/>
    <w:multiLevelType w:val="multilevel"/>
    <w:tmpl w:val="6284DDA6"/>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hint="default"/>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33">
    <w:nsid w:val="000000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00000022"/>
    <w:multiLevelType w:val="multilevel"/>
    <w:tmpl w:val="6284DDA6"/>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hint="default"/>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35">
    <w:nsid w:val="00000023"/>
    <w:multiLevelType w:val="hybridMultilevel"/>
    <w:tmpl w:val="0000000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36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36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360"/>
      </w:pPr>
    </w:lvl>
  </w:abstractNum>
  <w:abstractNum w:abstractNumId="36">
    <w:nsid w:val="0000002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000002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0000026"/>
    <w:multiLevelType w:val="hybridMultilevel"/>
    <w:tmpl w:val="00000000"/>
    <w:lvl w:ilvl="0" w:tplc="04090019">
      <w:start w:val="1"/>
      <w:numFmt w:val="lowerLetter"/>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36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36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360"/>
      </w:pPr>
    </w:lvl>
  </w:abstractNum>
  <w:abstractNum w:abstractNumId="39">
    <w:nsid w:val="00000027"/>
    <w:multiLevelType w:val="hybridMultilevel"/>
    <w:tmpl w:val="00000000"/>
    <w:lvl w:ilvl="0" w:tplc="04090019">
      <w:start w:val="1"/>
      <w:numFmt w:val="lowerLetter"/>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36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36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360"/>
      </w:pPr>
    </w:lvl>
  </w:abstractNum>
  <w:abstractNum w:abstractNumId="40">
    <w:nsid w:val="00000028"/>
    <w:multiLevelType w:val="hybridMultilevel"/>
    <w:tmpl w:val="00000000"/>
    <w:lvl w:ilvl="0" w:tplc="0409000B">
      <w:start w:val="1"/>
      <w:numFmt w:val="bullet"/>
      <w:lvlText w:val=""/>
      <w:lvlJc w:val="left"/>
      <w:pPr>
        <w:ind w:left="1920" w:hanging="360"/>
      </w:pPr>
      <w:rPr>
        <w:rFonts w:ascii="Wingdings" w:hAnsi="Wingdings" w:hint="default"/>
      </w:rPr>
    </w:lvl>
    <w:lvl w:ilvl="1" w:tplc="04090003" w:tentative="1">
      <w:start w:val="1"/>
      <w:numFmt w:val="bullet"/>
      <w:lvlText w:val="o"/>
      <w:lvlJc w:val="left"/>
      <w:pPr>
        <w:ind w:left="2640" w:hanging="360"/>
      </w:pPr>
      <w:rPr>
        <w:rFonts w:ascii="Courier New" w:cs="Courier New" w:hAnsi="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cs="Courier New" w:hAnsi="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cs="Courier New" w:hAnsi="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41">
    <w:nsid w:val="00000029"/>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000002A"/>
    <w:multiLevelType w:val="hybridMultilevel"/>
    <w:tmpl w:val="0000000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cs="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cs="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cs="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3">
    <w:nsid w:val="0000002B"/>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0000002C"/>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0000002D"/>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23"/>
  </w:num>
  <w:num w:numId="3">
    <w:abstractNumId w:val="6"/>
  </w:num>
  <w:num w:numId="4">
    <w:abstractNumId w:val="19"/>
  </w:num>
  <w:num w:numId="5">
    <w:abstractNumId w:val="7"/>
  </w:num>
  <w:num w:numId="6">
    <w:abstractNumId w:val="25"/>
  </w:num>
  <w:num w:numId="7">
    <w:abstractNumId w:val="15"/>
  </w:num>
  <w:num w:numId="8">
    <w:abstractNumId w:val="34"/>
  </w:num>
  <w:num w:numId="9">
    <w:abstractNumId w:val="13"/>
  </w:num>
  <w:num w:numId="10">
    <w:abstractNumId w:val="3"/>
  </w:num>
  <w:num w:numId="11">
    <w:abstractNumId w:val="10"/>
  </w:num>
  <w:num w:numId="12">
    <w:abstractNumId w:val="27"/>
  </w:num>
  <w:num w:numId="13">
    <w:abstractNumId w:val="16"/>
  </w:num>
  <w:num w:numId="14">
    <w:abstractNumId w:val="2"/>
  </w:num>
  <w:num w:numId="15">
    <w:abstractNumId w:val="29"/>
  </w:num>
  <w:num w:numId="16">
    <w:abstractNumId w:val="31"/>
  </w:num>
  <w:num w:numId="17">
    <w:abstractNumId w:val="32"/>
  </w:num>
  <w:num w:numId="18">
    <w:abstractNumId w:val="24"/>
  </w:num>
  <w:num w:numId="19">
    <w:abstractNumId w:val="0"/>
  </w:num>
  <w:num w:numId="20">
    <w:abstractNumId w:val="22"/>
  </w:num>
  <w:num w:numId="21">
    <w:abstractNumId w:val="33"/>
  </w:num>
  <w:num w:numId="22">
    <w:abstractNumId w:val="20"/>
  </w:num>
  <w:num w:numId="23">
    <w:abstractNumId w:val="14"/>
  </w:num>
  <w:num w:numId="24">
    <w:abstractNumId w:val="9"/>
  </w:num>
  <w:num w:numId="25">
    <w:abstractNumId w:val="4"/>
  </w:num>
  <w:num w:numId="26">
    <w:abstractNumId w:val="30"/>
  </w:num>
  <w:num w:numId="27">
    <w:abstractNumId w:val="12"/>
  </w:num>
  <w:num w:numId="28">
    <w:abstractNumId w:val="21"/>
  </w:num>
  <w:num w:numId="29">
    <w:abstractNumId w:val="17"/>
  </w:num>
  <w:num w:numId="30">
    <w:abstractNumId w:val="18"/>
  </w:num>
  <w:num w:numId="31">
    <w:abstractNumId w:val="8"/>
  </w:num>
  <w:num w:numId="32">
    <w:abstractNumId w:val="28"/>
  </w:num>
  <w:num w:numId="33">
    <w:abstractNumId w:val="26"/>
  </w:num>
  <w:num w:numId="34">
    <w:abstractNumId w:val="1"/>
  </w:num>
  <w:num w:numId="35">
    <w:abstractNumId w:val="5"/>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9"/>
    <w:qFormat/>
    <w:uiPriority w:val="9"/>
    <w:pPr>
      <w:keepNext/>
      <w:keepLines/>
      <w:spacing w:before="480" w:after="0"/>
      <w:outlineLvl w:val="0"/>
    </w:pPr>
    <w:rPr>
      <w:rFonts w:ascii="Cambria" w:cs="宋体" w:eastAsia="宋体" w:hAnsi="Cambria"/>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mbria" w:cs="宋体" w:eastAsia="宋体" w:hAnsi="Cambria"/>
      <w:b/>
      <w:bCs/>
      <w:color w:val="4f81bd"/>
      <w:sz w:val="26"/>
      <w:szCs w:val="26"/>
    </w:rPr>
  </w:style>
  <w:style w:type="paragraph" w:styleId="style3">
    <w:name w:val="heading 3"/>
    <w:basedOn w:val="style0"/>
    <w:next w:val="style0"/>
    <w:link w:val="style4104"/>
    <w:qFormat/>
    <w:uiPriority w:val="9"/>
    <w:pPr>
      <w:keepNext/>
      <w:keepLines/>
      <w:spacing w:before="200" w:after="0"/>
      <w:outlineLvl w:val="2"/>
    </w:pPr>
    <w:rPr>
      <w:rFonts w:ascii="Cambria" w:cs="宋体" w:eastAsia="宋体" w:hAnsi="Cambria"/>
      <w:b/>
      <w:bCs/>
      <w:color w:val="4f81bd"/>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Table Paragraph"/>
    <w:basedOn w:val="style0"/>
    <w:next w:val="style4097"/>
    <w:qFormat/>
    <w:uiPriority w:val="1"/>
    <w:pPr>
      <w:widowControl w:val="false"/>
      <w:autoSpaceDE w:val="false"/>
      <w:autoSpaceDN w:val="false"/>
      <w:spacing w:after="0" w:lineRule="auto" w:line="240"/>
    </w:pPr>
    <w:rPr>
      <w:rFonts w:ascii="Times New Roman" w:cs="Times New Roman" w:eastAsia="Times New Roman" w:hAnsi="Times New Roman"/>
      <w:lang w:bidi="en-US"/>
    </w:rPr>
  </w:style>
  <w:style w:type="paragraph" w:styleId="style66">
    <w:name w:val="Body Text"/>
    <w:basedOn w:val="style0"/>
    <w:next w:val="style66"/>
    <w:link w:val="style4098"/>
    <w:qFormat/>
    <w:uiPriority w:val="1"/>
    <w:pPr>
      <w:widowControl w:val="false"/>
      <w:autoSpaceDE w:val="false"/>
      <w:autoSpaceDN w:val="false"/>
      <w:spacing w:after="0" w:lineRule="auto" w:line="240"/>
    </w:pPr>
    <w:rPr>
      <w:rFonts w:ascii="Times New Roman" w:cs="Times New Roman" w:eastAsia="Times New Roman" w:hAnsi="Times New Roman"/>
      <w:sz w:val="24"/>
      <w:szCs w:val="24"/>
      <w:lang w:bidi="en-US"/>
    </w:rPr>
  </w:style>
  <w:style w:type="character" w:customStyle="1" w:styleId="style4098">
    <w:name w:val="Body Text Char"/>
    <w:basedOn w:val="style65"/>
    <w:next w:val="style4098"/>
    <w:link w:val="style66"/>
    <w:uiPriority w:val="1"/>
    <w:rPr>
      <w:rFonts w:ascii="Times New Roman" w:cs="Times New Roman" w:eastAsia="Times New Roman" w:hAnsi="Times New Roman"/>
      <w:sz w:val="24"/>
      <w:szCs w:val="24"/>
      <w:lang w:bidi="en-US"/>
    </w:rPr>
  </w:style>
  <w:style w:type="character" w:customStyle="1" w:styleId="style4099">
    <w:name w:val="Heading 1 Char_2e479117-7760-4c45-80e2-84e3ba8eb064"/>
    <w:basedOn w:val="style65"/>
    <w:next w:val="style4099"/>
    <w:link w:val="style1"/>
    <w:uiPriority w:val="9"/>
    <w:rPr>
      <w:rFonts w:ascii="Cambria" w:cs="宋体" w:eastAsia="宋体" w:hAnsi="Cambria"/>
      <w:b/>
      <w:bCs/>
      <w:color w:val="365f91"/>
      <w:sz w:val="28"/>
      <w:szCs w:val="28"/>
    </w:rPr>
  </w:style>
  <w:style w:type="character" w:customStyle="1" w:styleId="style4100">
    <w:name w:val="Heading 2 Char_02cbe07b-401a-487c-87f2-5e39d801b6f5"/>
    <w:basedOn w:val="style65"/>
    <w:next w:val="style4100"/>
    <w:link w:val="style2"/>
    <w:uiPriority w:val="9"/>
    <w:rPr>
      <w:rFonts w:ascii="Cambria" w:cs="宋体" w:eastAsia="宋体" w:hAnsi="Cambria"/>
      <w:b/>
      <w:bCs/>
      <w:color w:val="4f81bd"/>
      <w:sz w:val="26"/>
      <w:szCs w:val="26"/>
    </w:rPr>
  </w:style>
  <w:style w:type="paragraph" w:styleId="style31">
    <w:name w:val="header"/>
    <w:basedOn w:val="style0"/>
    <w:next w:val="style31"/>
    <w:link w:val="style4101"/>
    <w:uiPriority w:val="99"/>
    <w:pPr>
      <w:tabs>
        <w:tab w:val="center" w:leader="none" w:pos="4680"/>
        <w:tab w:val="right" w:leader="none" w:pos="9360"/>
      </w:tabs>
      <w:spacing w:after="0" w:lineRule="auto" w:line="240"/>
    </w:pPr>
    <w:rPr/>
  </w:style>
  <w:style w:type="character" w:customStyle="1" w:styleId="style4101">
    <w:name w:val="Header Char_dff51631-76b9-490f-ad26-7a4f82dce29e"/>
    <w:basedOn w:val="style65"/>
    <w:next w:val="style4101"/>
    <w:link w:val="style31"/>
    <w:uiPriority w:val="99"/>
  </w:style>
  <w:style w:type="paragraph" w:styleId="style32">
    <w:name w:val="footer"/>
    <w:basedOn w:val="style0"/>
    <w:next w:val="style32"/>
    <w:link w:val="style4102"/>
    <w:uiPriority w:val="99"/>
    <w:pPr>
      <w:tabs>
        <w:tab w:val="center" w:leader="none" w:pos="4680"/>
        <w:tab w:val="right" w:leader="none" w:pos="9360"/>
      </w:tabs>
      <w:spacing w:after="0" w:lineRule="auto" w:line="240"/>
    </w:pPr>
    <w:rPr/>
  </w:style>
  <w:style w:type="character" w:customStyle="1" w:styleId="style4102">
    <w:name w:val="Footer Char_2422f312-a67a-4fab-b594-2586a0c17189"/>
    <w:basedOn w:val="style65"/>
    <w:next w:val="style4102"/>
    <w:link w:val="style32"/>
    <w:uiPriority w:val="99"/>
  </w:style>
  <w:style w:type="paragraph" w:styleId="style19">
    <w:name w:val="toc 1"/>
    <w:basedOn w:val="style0"/>
    <w:next w:val="style19"/>
    <w:qFormat/>
    <w:uiPriority w:val="39"/>
    <w:pPr>
      <w:widowControl w:val="false"/>
      <w:autoSpaceDE w:val="false"/>
      <w:autoSpaceDN w:val="false"/>
      <w:spacing w:after="0" w:lineRule="auto" w:line="240"/>
      <w:ind w:left="746"/>
    </w:pPr>
    <w:rPr>
      <w:rFonts w:ascii="Times New Roman" w:cs="Times New Roman" w:eastAsia="Times New Roman" w:hAnsi="Times New Roman"/>
      <w:sz w:val="24"/>
      <w:szCs w:val="24"/>
      <w:lang w:bidi="en-US"/>
    </w:rPr>
  </w:style>
  <w:style w:type="paragraph" w:styleId="style179">
    <w:name w:val="List Paragraph"/>
    <w:basedOn w:val="style0"/>
    <w:next w:val="style179"/>
    <w:qFormat/>
    <w:uiPriority w:val="34"/>
    <w:pPr>
      <w:widowControl w:val="false"/>
      <w:autoSpaceDE w:val="false"/>
      <w:autoSpaceDN w:val="false"/>
      <w:spacing w:after="0" w:lineRule="auto" w:line="240"/>
      <w:ind w:left="1106" w:hanging="360"/>
    </w:pPr>
    <w:rPr>
      <w:rFonts w:ascii="Times New Roman" w:cs="Times New Roman" w:eastAsia="Times New Roman" w:hAnsi="Times New Roman"/>
      <w:lang w:bidi="en-US"/>
    </w:rPr>
  </w:style>
  <w:style w:type="paragraph" w:styleId="style266">
    <w:name w:val="TOC Heading"/>
    <w:basedOn w:val="style1"/>
    <w:next w:val="style0"/>
    <w:qFormat/>
    <w:uiPriority w:val="39"/>
    <w:pPr>
      <w:outlineLvl w:val="9"/>
    </w:pPr>
    <w:rPr>
      <w:lang w:eastAsia="ja-JP"/>
    </w:rPr>
  </w:style>
  <w:style w:type="paragraph" w:styleId="style20">
    <w:name w:val="toc 2"/>
    <w:basedOn w:val="style0"/>
    <w:next w:val="style0"/>
    <w:uiPriority w:val="39"/>
    <w:pPr>
      <w:spacing w:after="100"/>
      <w:ind w:left="220"/>
    </w:pPr>
    <w:rPr/>
  </w:style>
  <w:style w:type="character" w:styleId="style85">
    <w:name w:val="Hyperlink"/>
    <w:basedOn w:val="style65"/>
    <w:next w:val="style85"/>
    <w:uiPriority w:val="99"/>
    <w:rPr>
      <w:color w:val="0000ff"/>
      <w:u w:val="single"/>
    </w:rPr>
  </w:style>
  <w:style w:type="paragraph" w:styleId="style153">
    <w:name w:val="Balloon Text"/>
    <w:basedOn w:val="style0"/>
    <w:next w:val="style153"/>
    <w:link w:val="style4103"/>
    <w:uiPriority w:val="99"/>
    <w:pPr>
      <w:spacing w:after="0" w:lineRule="auto" w:line="240"/>
    </w:pPr>
    <w:rPr>
      <w:rFonts w:ascii="Tahoma" w:cs="Tahoma" w:hAnsi="Tahoma"/>
      <w:sz w:val="16"/>
      <w:szCs w:val="16"/>
    </w:rPr>
  </w:style>
  <w:style w:type="character" w:customStyle="1" w:styleId="style4103">
    <w:name w:val="Balloon Text Char"/>
    <w:basedOn w:val="style65"/>
    <w:next w:val="style4103"/>
    <w:link w:val="style153"/>
    <w:uiPriority w:val="99"/>
    <w:rPr>
      <w:rFonts w:ascii="Tahoma" w:cs="Tahoma" w:hAnsi="Tahoma"/>
      <w:sz w:val="16"/>
      <w:szCs w:val="16"/>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character" w:customStyle="1" w:styleId="style4104">
    <w:name w:val="Heading 3 Char_d06960cb-8265-4faf-bfe9-031ba5cc3cae"/>
    <w:basedOn w:val="style65"/>
    <w:next w:val="style4104"/>
    <w:link w:val="style3"/>
    <w:uiPriority w:val="9"/>
    <w:rPr>
      <w:rFonts w:ascii="Cambria" w:cs="宋体" w:eastAsia="宋体" w:hAnsi="Cambria"/>
      <w:b/>
      <w:bCs/>
      <w:color w:val="4f81bd"/>
    </w:rPr>
  </w:style>
  <w:style w:type="paragraph" w:styleId="style21">
    <w:name w:val="toc 3"/>
    <w:basedOn w:val="style0"/>
    <w:next w:val="style0"/>
    <w:uiPriority w:val="39"/>
    <w:pPr>
      <w:spacing w:after="100"/>
      <w:ind w:left="440"/>
    </w:pPr>
    <w:rPr/>
  </w:style>
  <w:style w:type="table" w:styleId="style154">
    <w:name w:val="Table Grid"/>
    <w:basedOn w:val="style105"/>
    <w:next w:val="style154"/>
    <w:uiPriority w:val="5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4.jpe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2" Type="http://schemas.openxmlformats.org/officeDocument/2006/relationships/image" Target="media/image8.png"/><Relationship Id="rId13" Type="http://schemas.openxmlformats.org/officeDocument/2006/relationships/image" Target="media/image3.jpeg"/><Relationship Id="rId10" Type="http://schemas.openxmlformats.org/officeDocument/2006/relationships/image" Target="media/image6.png"/><Relationship Id="rId11" Type="http://schemas.openxmlformats.org/officeDocument/2006/relationships/image" Target="media/image7.png"/><Relationship Id="rId26" Type="http://schemas.openxmlformats.org/officeDocument/2006/relationships/settings" Target="settings.xml"/><Relationship Id="rId25" Type="http://schemas.openxmlformats.org/officeDocument/2006/relationships/fontTable" Target="fontTable.xml"/><Relationship Id="rId28" Type="http://schemas.openxmlformats.org/officeDocument/2006/relationships/customXml" Target="../customXml/item1.xml"/><Relationship Id="rId27" Type="http://schemas.openxmlformats.org/officeDocument/2006/relationships/theme" Target="theme/theme1.xml"/><Relationship Id="rId2" Type="http://schemas.openxmlformats.org/officeDocument/2006/relationships/image" Target="media/image1.jpeg"/><Relationship Id="rId21" Type="http://schemas.openxmlformats.org/officeDocument/2006/relationships/image" Target="media/image15.png"/><Relationship Id="rId1" Type="http://schemas.openxmlformats.org/officeDocument/2006/relationships/numbering" Target="numbering.xml"/><Relationship Id="rId22" Type="http://schemas.openxmlformats.org/officeDocument/2006/relationships/image" Target="media/image16.png"/><Relationship Id="rId4" Type="http://schemas.openxmlformats.org/officeDocument/2006/relationships/footer" Target="footer2.xml"/><Relationship Id="rId23" Type="http://schemas.openxmlformats.org/officeDocument/2006/relationships/image" Target="media/image17.png"/><Relationship Id="rId3" Type="http://schemas.openxmlformats.org/officeDocument/2006/relationships/footer" Target="footer1.xml"/><Relationship Id="rId24" Type="http://schemas.openxmlformats.org/officeDocument/2006/relationships/styles" Target="styles.xml"/><Relationship Id="rId20" Type="http://schemas.openxmlformats.org/officeDocument/2006/relationships/image" Target="media/image14.png"/><Relationship Id="rId9" Type="http://schemas.openxmlformats.org/officeDocument/2006/relationships/image" Target="media/image5.png"/><Relationship Id="rId6" Type="http://schemas.openxmlformats.org/officeDocument/2006/relationships/image" Target="media/image2.png"/><Relationship Id="rId5" Type="http://schemas.openxmlformats.org/officeDocument/2006/relationships/image" Target="media/image2.jpeg"/><Relationship Id="rId8" Type="http://schemas.openxmlformats.org/officeDocument/2006/relationships/image" Target="media/image4.png"/><Relationship Id="rId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639B49-BFE2-43AD-B66B-CB0BC7416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Words>2241</Words>
  <Pages>18</Pages>
  <Characters>14181</Characters>
  <Application>WPS Office</Application>
  <DocSecurity>0</DocSecurity>
  <Paragraphs>917</Paragraphs>
  <ScaleCrop>false</ScaleCrop>
  <LinksUpToDate>false</LinksUpToDate>
  <CharactersWithSpaces>16979</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2019-11-12T03:12:00Z</dcterms:created>
  <dc:creator>asus</dc:creator>
  <lastModifiedBy>HM NOTE 1LTE</lastModifiedBy>
  <dcterms:modified xsi:type="dcterms:W3CDTF">2019-11-18T10:52:12Z</dcterms:modified>
  <revision>5</revision>
</coreProperties>
</file>

<file path=docProps/custom.xml><?xml version="1.0" encoding="utf-8"?>
<Properties xmlns="http://schemas.openxmlformats.org/officeDocument/2006/custom-properties" xmlns:vt="http://schemas.openxmlformats.org/officeDocument/2006/docPropsVTypes"/>
</file>